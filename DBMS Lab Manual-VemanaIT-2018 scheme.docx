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662" w:rsidRDefault="0044275E">
      <w:pPr>
        <w:spacing w:line="200" w:lineRule="exact"/>
      </w:pPr>
      <w:r>
        <w:pict>
          <v:group id="_x0000_s3338" style="position:absolute;margin-left:53.3pt;margin-top:33.5pt;width:501.95pt;height:774.75pt;z-index:-7070;mso-position-horizontal-relative:page;mso-position-vertical-relative:page" coordorigin="1066,670" coordsize="10039,15495">
            <v:group id="_x0000_s3339" style="position:absolute;left:1072;top:676;width:29;height:0" coordorigin="1072,676" coordsize="29,0">
              <v:shape id="_x0000_s3378" style="position:absolute;left:1072;top:676;width:29;height:0" coordorigin="1072,676" coordsize="29,0" path="m1072,676r28,e" filled="f" strokeweight=".58pt">
                <v:path arrowok="t"/>
              </v:shape>
              <v:group id="_x0000_s3340" style="position:absolute;left:1081;top:690;width:10;height:0" coordorigin="1081,690" coordsize="10,0">
                <v:shape id="_x0000_s3377" style="position:absolute;left:1081;top:690;width:10;height:0" coordorigin="1081,690" coordsize="10,0" path="m1081,690r10,e" filled="f" strokecolor="white" strokeweight="1.06pt">
                  <v:path arrowok="t"/>
                </v:shape>
                <v:group id="_x0000_s3341" style="position:absolute;left:1081;top:685;width:19;height:0" coordorigin="1081,685" coordsize="19,0">
                  <v:shape id="_x0000_s3376" style="position:absolute;left:1081;top:685;width:19;height:0" coordorigin="1081,685" coordsize="19,0" path="m1081,685r19,e" filled="f" strokecolor="white" strokeweight=".58pt">
                    <v:path arrowok="t"/>
                  </v:shape>
                  <v:group id="_x0000_s3342" style="position:absolute;left:1100;top:676;width:9970;height:0" coordorigin="1100,676" coordsize="9970,0">
                    <v:shape id="_x0000_s3375" style="position:absolute;left:1100;top:676;width:9970;height:0" coordorigin="1100,676" coordsize="9970,0" path="m1100,676r9970,e" filled="f" strokeweight=".58pt">
                      <v:path arrowok="t"/>
                    </v:shape>
                    <v:group id="_x0000_s3343" style="position:absolute;left:1100;top:695;width:9970;height:0" coordorigin="1100,695" coordsize="9970,0">
                      <v:shape id="_x0000_s3374" style="position:absolute;left:1100;top:695;width:9970;height:0" coordorigin="1100,695" coordsize="9970,0" path="m1100,695r9970,e" filled="f" strokeweight=".58pt">
                        <v:path arrowok="t"/>
                      </v:shape>
                      <v:group id="_x0000_s3344" style="position:absolute;left:11070;top:676;width:29;height:0" coordorigin="11070,676" coordsize="29,0">
                        <v:shape id="_x0000_s3373" style="position:absolute;left:11070;top:676;width:29;height:0" coordorigin="11070,676" coordsize="29,0" path="m11070,676r29,e" filled="f" strokeweight=".58pt">
                          <v:path arrowok="t"/>
                        </v:shape>
                        <v:group id="_x0000_s3345" style="position:absolute;left:11080;top:690;width:10;height:0" coordorigin="11080,690" coordsize="10,0">
                          <v:shape id="_x0000_s3372" style="position:absolute;left:11080;top:690;width:10;height:0" coordorigin="11080,690" coordsize="10,0" path="m11080,690r9,e" filled="f" strokecolor="white" strokeweight="1.06pt">
                            <v:path arrowok="t"/>
                          </v:shape>
                          <v:group id="_x0000_s3346" style="position:absolute;left:11070;top:685;width:19;height:0" coordorigin="11070,685" coordsize="19,0">
                            <v:shape id="_x0000_s3371" style="position:absolute;left:11070;top:685;width:19;height:0" coordorigin="11070,685" coordsize="19,0" path="m11070,685r19,e" filled="f" strokecolor="white" strokeweight=".58pt">
                              <v:path arrowok="t"/>
                            </v:shape>
                            <v:group id="_x0000_s3347" style="position:absolute;left:1092;top:680;width:0;height:15474" coordorigin="1092,680" coordsize="0,15474">
                              <v:shape id="_x0000_s3370" style="position:absolute;left:1092;top:680;width:0;height:15474" coordorigin="1092,680" coordsize="0,15474" path="m1092,680r,15474e" filled="f" strokeweight=".58pt">
                                <v:path arrowok="t"/>
                              </v:shape>
                              <v:group id="_x0000_s3348" style="position:absolute;left:1096;top:700;width:0;height:15436" coordorigin="1096,700" coordsize="0,15436">
                                <v:shape id="_x0000_s3369" style="position:absolute;left:1096;top:700;width:0;height:15436" coordorigin="1096,700" coordsize="0,15436" path="m1096,700r,15435e" filled="f" strokeweight=".58pt">
                                  <v:path arrowok="t"/>
                                </v:shape>
                                <v:group id="_x0000_s3349" style="position:absolute;left:11079;top:680;width:0;height:15474" coordorigin="11079,680" coordsize="0,15474">
                                  <v:shape id="_x0000_s3368" style="position:absolute;left:11079;top:680;width:0;height:15474" coordorigin="11079,680" coordsize="0,15474" path="m11079,680r,15474e" filled="f" strokeweight=".20464mm">
                                    <v:path arrowok="t"/>
                                  </v:shape>
                                  <v:group id="_x0000_s3350" style="position:absolute;left:11075;top:700;width:0;height:15436" coordorigin="11075,700" coordsize="0,15436">
                                    <v:shape id="_x0000_s3367" style="position:absolute;left:11075;top:700;width:0;height:15436" coordorigin="11075,700" coordsize="0,15436" path="m11075,700r,15435e" filled="f" strokeweight=".58pt">
                                      <v:path arrowok="t"/>
                                    </v:shape>
                                    <v:group id="_x0000_s3351" style="position:absolute;left:1072;top:16159;width:29;height:0" coordorigin="1072,16159" coordsize="29,0">
                                      <v:shape id="_x0000_s3366" style="position:absolute;left:1072;top:16159;width:29;height:0" coordorigin="1072,16159" coordsize="29,0" path="m1072,16159r28,e" filled="f" strokeweight=".20464mm">
                                        <v:path arrowok="t"/>
                                      </v:shape>
                                      <v:group id="_x0000_s3352" style="position:absolute;left:1081;top:16145;width:10;height:0" coordorigin="1081,16145" coordsize="10,0">
                                        <v:shape id="_x0000_s3365" style="position:absolute;left:1081;top:16145;width:10;height:0" coordorigin="1081,16145" coordsize="10,0" path="m1081,16145r10,e" filled="f" strokecolor="white" strokeweight=".37392mm">
                                          <v:path arrowok="t"/>
                                        </v:shape>
                                        <v:group id="_x0000_s3353" style="position:absolute;left:1081;top:16150;width:19;height:0" coordorigin="1081,16150" coordsize="19,0">
                                          <v:shape id="_x0000_s3364" style="position:absolute;left:1081;top:16150;width:19;height:0" coordorigin="1081,16150" coordsize="19,0" path="m1081,16150r19,e" filled="f" strokecolor="white" strokeweight=".58pt">
                                            <v:path arrowok="t"/>
                                          </v:shape>
                                          <v:group id="_x0000_s3354" style="position:absolute;left:1100;top:16159;width:9970;height:0" coordorigin="1100,16159" coordsize="9970,0">
                                            <v:shape id="_x0000_s3363" style="position:absolute;left:1100;top:16159;width:9970;height:0" coordorigin="1100,16159" coordsize="9970,0" path="m1100,16159r9970,e" filled="f" strokeweight=".20464mm">
                                              <v:path arrowok="t"/>
                                            </v:shape>
                                            <v:group id="_x0000_s3355" style="position:absolute;left:1100;top:16140;width:9970;height:0" coordorigin="1100,16140" coordsize="9970,0">
                                              <v:shape id="_x0000_s3362" style="position:absolute;left:1100;top:16140;width:9970;height:0" coordorigin="1100,16140" coordsize="9970,0" path="m1100,16140r9970,e" filled="f" strokeweight=".58pt">
                                                <v:path arrowok="t"/>
                                              </v:shape>
                                              <v:group id="_x0000_s3356" style="position:absolute;left:11070;top:16159;width:29;height:0" coordorigin="11070,16159" coordsize="29,0">
                                                <v:shape id="_x0000_s3361" style="position:absolute;left:11070;top:16159;width:29;height:0" coordorigin="11070,16159" coordsize="29,0" path="m11070,16159r29,e" filled="f" strokeweight=".20464mm">
                                                  <v:path arrowok="t"/>
                                                </v:shape>
                                                <v:group id="_x0000_s3357" style="position:absolute;left:11080;top:16145;width:10;height:0" coordorigin="11080,16145" coordsize="10,0">
                                                  <v:shape id="_x0000_s3360" style="position:absolute;left:11080;top:16145;width:10;height:0" coordorigin="11080,16145" coordsize="10,0" path="m11080,16145r9,e" filled="f" strokecolor="white" strokeweight=".37392mm">
                                                    <v:path arrowok="t"/>
                                                  </v:shape>
                                                  <v:group id="_x0000_s3358" style="position:absolute;left:11070;top:16150;width:19;height:0" coordorigin="11070,16150" coordsize="19,0">
                                                    <v:shape id="_x0000_s3359" style="position:absolute;left:11070;top:16150;width:19;height:0" coordorigin="11070,16150" coordsize="19,0" path="m11070,16150r19,e" filled="f" strokecolor="white" strokeweight=".58pt">
                                                      <v:path arrowok="t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before="10" w:line="280" w:lineRule="exact"/>
        <w:rPr>
          <w:sz w:val="28"/>
          <w:szCs w:val="28"/>
        </w:rPr>
      </w:pPr>
    </w:p>
    <w:p w:rsidR="00FC0662" w:rsidRDefault="008B7BF5">
      <w:pPr>
        <w:spacing w:before="8" w:line="440" w:lineRule="exact"/>
        <w:ind w:left="1138"/>
        <w:rPr>
          <w:sz w:val="40"/>
          <w:szCs w:val="40"/>
        </w:rPr>
      </w:pPr>
      <w:r>
        <w:rPr>
          <w:b/>
          <w:position w:val="-1"/>
          <w:sz w:val="40"/>
          <w:szCs w:val="40"/>
        </w:rPr>
        <w:t>VEMANA</w:t>
      </w:r>
      <w:r>
        <w:rPr>
          <w:b/>
          <w:spacing w:val="-19"/>
          <w:position w:val="-1"/>
          <w:sz w:val="40"/>
          <w:szCs w:val="40"/>
        </w:rPr>
        <w:t xml:space="preserve"> </w:t>
      </w:r>
      <w:r>
        <w:rPr>
          <w:b/>
          <w:position w:val="-1"/>
          <w:sz w:val="40"/>
          <w:szCs w:val="40"/>
        </w:rPr>
        <w:t>IN</w:t>
      </w:r>
      <w:r>
        <w:rPr>
          <w:b/>
          <w:spacing w:val="1"/>
          <w:position w:val="-1"/>
          <w:sz w:val="40"/>
          <w:szCs w:val="40"/>
        </w:rPr>
        <w:t>S</w:t>
      </w:r>
      <w:r>
        <w:rPr>
          <w:b/>
          <w:position w:val="-1"/>
          <w:sz w:val="40"/>
          <w:szCs w:val="40"/>
        </w:rPr>
        <w:t>TITUTE</w:t>
      </w:r>
      <w:r>
        <w:rPr>
          <w:b/>
          <w:spacing w:val="-16"/>
          <w:position w:val="-1"/>
          <w:sz w:val="40"/>
          <w:szCs w:val="40"/>
        </w:rPr>
        <w:t xml:space="preserve"> </w:t>
      </w:r>
      <w:r>
        <w:rPr>
          <w:b/>
          <w:spacing w:val="1"/>
          <w:position w:val="-1"/>
          <w:sz w:val="40"/>
          <w:szCs w:val="40"/>
        </w:rPr>
        <w:t>O</w:t>
      </w:r>
      <w:r>
        <w:rPr>
          <w:b/>
          <w:position w:val="-1"/>
          <w:sz w:val="40"/>
          <w:szCs w:val="40"/>
        </w:rPr>
        <w:t>F T</w:t>
      </w:r>
      <w:r>
        <w:rPr>
          <w:b/>
          <w:spacing w:val="1"/>
          <w:position w:val="-1"/>
          <w:sz w:val="40"/>
          <w:szCs w:val="40"/>
        </w:rPr>
        <w:t>E</w:t>
      </w:r>
      <w:r>
        <w:rPr>
          <w:b/>
          <w:position w:val="-1"/>
          <w:sz w:val="40"/>
          <w:szCs w:val="40"/>
        </w:rPr>
        <w:t>CHN</w:t>
      </w:r>
      <w:r>
        <w:rPr>
          <w:b/>
          <w:spacing w:val="1"/>
          <w:position w:val="-1"/>
          <w:sz w:val="40"/>
          <w:szCs w:val="40"/>
        </w:rPr>
        <w:t>O</w:t>
      </w:r>
      <w:r>
        <w:rPr>
          <w:b/>
          <w:position w:val="-1"/>
          <w:sz w:val="40"/>
          <w:szCs w:val="40"/>
        </w:rPr>
        <w:t>LOGY</w:t>
      </w:r>
    </w:p>
    <w:p w:rsidR="00FC0662" w:rsidRDefault="00FC0662">
      <w:pPr>
        <w:spacing w:before="8" w:line="140" w:lineRule="exact"/>
        <w:rPr>
          <w:sz w:val="15"/>
          <w:szCs w:val="15"/>
        </w:rPr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8B7BF5">
      <w:pPr>
        <w:spacing w:before="13"/>
        <w:ind w:left="834" w:right="874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Department of </w:t>
      </w:r>
      <w:r>
        <w:rPr>
          <w:b/>
          <w:spacing w:val="1"/>
          <w:sz w:val="36"/>
          <w:szCs w:val="36"/>
        </w:rPr>
        <w:t>C</w:t>
      </w:r>
      <w:r>
        <w:rPr>
          <w:b/>
          <w:sz w:val="36"/>
          <w:szCs w:val="36"/>
        </w:rPr>
        <w:t>omputer Sc</w:t>
      </w:r>
      <w:r>
        <w:rPr>
          <w:b/>
          <w:spacing w:val="-1"/>
          <w:sz w:val="36"/>
          <w:szCs w:val="36"/>
        </w:rPr>
        <w:t>i</w:t>
      </w:r>
      <w:r>
        <w:rPr>
          <w:b/>
          <w:sz w:val="36"/>
          <w:szCs w:val="36"/>
        </w:rPr>
        <w:t>ence &amp; Enginee</w:t>
      </w:r>
      <w:r>
        <w:rPr>
          <w:b/>
          <w:spacing w:val="-1"/>
          <w:sz w:val="36"/>
          <w:szCs w:val="36"/>
        </w:rPr>
        <w:t>r</w:t>
      </w:r>
      <w:r>
        <w:rPr>
          <w:b/>
          <w:sz w:val="36"/>
          <w:szCs w:val="36"/>
        </w:rPr>
        <w:t>ing</w:t>
      </w: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before="13" w:line="260" w:lineRule="exact"/>
        <w:rPr>
          <w:sz w:val="26"/>
          <w:szCs w:val="26"/>
        </w:rPr>
      </w:pPr>
    </w:p>
    <w:p w:rsidR="00FC0662" w:rsidRDefault="008B7BF5">
      <w:pPr>
        <w:ind w:left="373" w:right="415"/>
        <w:jc w:val="center"/>
        <w:rPr>
          <w:sz w:val="40"/>
          <w:szCs w:val="40"/>
        </w:rPr>
      </w:pPr>
      <w:r>
        <w:rPr>
          <w:b/>
          <w:sz w:val="40"/>
          <w:szCs w:val="40"/>
        </w:rPr>
        <w:t>DBMS</w:t>
      </w:r>
      <w:r>
        <w:rPr>
          <w:b/>
          <w:spacing w:val="-12"/>
          <w:sz w:val="40"/>
          <w:szCs w:val="40"/>
        </w:rPr>
        <w:t xml:space="preserve"> </w:t>
      </w:r>
      <w:r>
        <w:rPr>
          <w:b/>
          <w:sz w:val="40"/>
          <w:szCs w:val="40"/>
        </w:rPr>
        <w:t>L</w:t>
      </w:r>
      <w:r>
        <w:rPr>
          <w:b/>
          <w:spacing w:val="1"/>
          <w:sz w:val="40"/>
          <w:szCs w:val="40"/>
        </w:rPr>
        <w:t>A</w:t>
      </w:r>
      <w:r>
        <w:rPr>
          <w:b/>
          <w:sz w:val="40"/>
          <w:szCs w:val="40"/>
        </w:rPr>
        <w:t>BO</w:t>
      </w:r>
      <w:r>
        <w:rPr>
          <w:b/>
          <w:spacing w:val="1"/>
          <w:sz w:val="40"/>
          <w:szCs w:val="40"/>
        </w:rPr>
        <w:t>R</w:t>
      </w:r>
      <w:r>
        <w:rPr>
          <w:b/>
          <w:sz w:val="40"/>
          <w:szCs w:val="40"/>
        </w:rPr>
        <w:t>ATORY</w:t>
      </w:r>
      <w:r>
        <w:rPr>
          <w:b/>
          <w:spacing w:val="-28"/>
          <w:sz w:val="40"/>
          <w:szCs w:val="40"/>
        </w:rPr>
        <w:t xml:space="preserve"> </w:t>
      </w:r>
      <w:r>
        <w:rPr>
          <w:b/>
          <w:sz w:val="40"/>
          <w:szCs w:val="40"/>
        </w:rPr>
        <w:t>WITH</w:t>
      </w:r>
      <w:r>
        <w:rPr>
          <w:b/>
          <w:spacing w:val="-10"/>
          <w:sz w:val="40"/>
          <w:szCs w:val="40"/>
        </w:rPr>
        <w:t xml:space="preserve"> </w:t>
      </w:r>
      <w:r>
        <w:rPr>
          <w:b/>
          <w:sz w:val="40"/>
          <w:szCs w:val="40"/>
        </w:rPr>
        <w:t>MINI</w:t>
      </w:r>
      <w:r>
        <w:rPr>
          <w:b/>
          <w:spacing w:val="-10"/>
          <w:sz w:val="40"/>
          <w:szCs w:val="40"/>
        </w:rPr>
        <w:t xml:space="preserve"> </w:t>
      </w:r>
      <w:r>
        <w:rPr>
          <w:b/>
          <w:w w:val="99"/>
          <w:sz w:val="40"/>
          <w:szCs w:val="40"/>
        </w:rPr>
        <w:t>PRO</w:t>
      </w:r>
      <w:r>
        <w:rPr>
          <w:b/>
          <w:spacing w:val="1"/>
          <w:w w:val="99"/>
          <w:sz w:val="40"/>
          <w:szCs w:val="40"/>
        </w:rPr>
        <w:t>J</w:t>
      </w:r>
      <w:r>
        <w:rPr>
          <w:b/>
          <w:w w:val="99"/>
          <w:sz w:val="40"/>
          <w:szCs w:val="40"/>
        </w:rPr>
        <w:t>ECT</w:t>
      </w:r>
    </w:p>
    <w:p w:rsidR="00FC0662" w:rsidRDefault="008B7BF5">
      <w:pPr>
        <w:spacing w:line="540" w:lineRule="exact"/>
        <w:ind w:left="3779" w:right="3818"/>
        <w:jc w:val="center"/>
        <w:rPr>
          <w:sz w:val="48"/>
          <w:szCs w:val="48"/>
        </w:rPr>
      </w:pPr>
      <w:r>
        <w:rPr>
          <w:b/>
          <w:position w:val="-1"/>
          <w:sz w:val="48"/>
          <w:szCs w:val="48"/>
        </w:rPr>
        <w:t>Manual</w:t>
      </w:r>
    </w:p>
    <w:p w:rsidR="00FC0662" w:rsidRDefault="008B7BF5">
      <w:pPr>
        <w:ind w:left="3358" w:right="3398"/>
        <w:jc w:val="center"/>
        <w:rPr>
          <w:sz w:val="48"/>
          <w:szCs w:val="48"/>
        </w:rPr>
      </w:pPr>
      <w:r>
        <w:rPr>
          <w:b/>
          <w:spacing w:val="1"/>
          <w:sz w:val="48"/>
          <w:szCs w:val="48"/>
        </w:rPr>
        <w:t>V</w:t>
      </w:r>
      <w:r>
        <w:rPr>
          <w:b/>
          <w:sz w:val="48"/>
          <w:szCs w:val="48"/>
        </w:rPr>
        <w:t>-</w:t>
      </w:r>
      <w:proofErr w:type="spellStart"/>
      <w:r>
        <w:rPr>
          <w:b/>
          <w:sz w:val="48"/>
          <w:szCs w:val="48"/>
        </w:rPr>
        <w:t>Sem</w:t>
      </w:r>
      <w:proofErr w:type="spellEnd"/>
      <w:r>
        <w:rPr>
          <w:b/>
          <w:sz w:val="48"/>
          <w:szCs w:val="48"/>
        </w:rPr>
        <w:t xml:space="preserve"> CSE</w:t>
      </w:r>
    </w:p>
    <w:p w:rsidR="00FC0662" w:rsidRDefault="004561A8">
      <w:pPr>
        <w:ind w:left="3959" w:right="3999"/>
        <w:jc w:val="center"/>
        <w:rPr>
          <w:sz w:val="32"/>
          <w:szCs w:val="32"/>
        </w:rPr>
      </w:pPr>
      <w:r>
        <w:rPr>
          <w:b/>
          <w:sz w:val="32"/>
          <w:szCs w:val="32"/>
        </w:rPr>
        <w:t>18</w:t>
      </w:r>
      <w:r w:rsidR="008B7BF5">
        <w:rPr>
          <w:b/>
          <w:sz w:val="32"/>
          <w:szCs w:val="32"/>
        </w:rPr>
        <w:t>CSL</w:t>
      </w:r>
      <w:r w:rsidR="008B7BF5">
        <w:rPr>
          <w:b/>
          <w:spacing w:val="-1"/>
          <w:sz w:val="32"/>
          <w:szCs w:val="32"/>
        </w:rPr>
        <w:t>5</w:t>
      </w:r>
      <w:r w:rsidR="008B7BF5">
        <w:rPr>
          <w:b/>
          <w:sz w:val="32"/>
          <w:szCs w:val="32"/>
        </w:rPr>
        <w:t>8</w:t>
      </w: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before="14" w:line="260" w:lineRule="exact"/>
        <w:rPr>
          <w:sz w:val="26"/>
          <w:szCs w:val="26"/>
        </w:rPr>
      </w:pPr>
    </w:p>
    <w:p w:rsidR="00FC0662" w:rsidRDefault="008B7BF5">
      <w:pPr>
        <w:ind w:left="3670" w:right="3710"/>
        <w:jc w:val="center"/>
        <w:rPr>
          <w:sz w:val="32"/>
          <w:szCs w:val="32"/>
        </w:rPr>
      </w:pPr>
      <w:r>
        <w:rPr>
          <w:b/>
          <w:sz w:val="32"/>
          <w:szCs w:val="32"/>
        </w:rPr>
        <w:t>Prepar</w:t>
      </w:r>
      <w:r>
        <w:rPr>
          <w:b/>
          <w:spacing w:val="-2"/>
          <w:sz w:val="32"/>
          <w:szCs w:val="32"/>
        </w:rPr>
        <w:t>e</w:t>
      </w:r>
      <w:r>
        <w:rPr>
          <w:b/>
          <w:sz w:val="32"/>
          <w:szCs w:val="32"/>
        </w:rPr>
        <w:t>d By:</w:t>
      </w:r>
    </w:p>
    <w:p w:rsidR="00FC0662" w:rsidRDefault="008B7BF5">
      <w:pPr>
        <w:spacing w:before="53" w:line="300" w:lineRule="exact"/>
        <w:ind w:left="3653" w:right="3755"/>
        <w:jc w:val="center"/>
        <w:rPr>
          <w:sz w:val="28"/>
          <w:szCs w:val="28"/>
        </w:rPr>
      </w:pPr>
      <w:r>
        <w:rPr>
          <w:b/>
          <w:position w:val="-1"/>
          <w:sz w:val="28"/>
          <w:szCs w:val="28"/>
        </w:rPr>
        <w:t>DEPT</w:t>
      </w:r>
      <w:r>
        <w:rPr>
          <w:b/>
          <w:spacing w:val="-7"/>
          <w:position w:val="-1"/>
          <w:sz w:val="28"/>
          <w:szCs w:val="28"/>
        </w:rPr>
        <w:t xml:space="preserve"> </w:t>
      </w:r>
      <w:r>
        <w:rPr>
          <w:b/>
          <w:spacing w:val="1"/>
          <w:position w:val="-1"/>
          <w:sz w:val="28"/>
          <w:szCs w:val="28"/>
        </w:rPr>
        <w:t>O</w:t>
      </w:r>
      <w:r>
        <w:rPr>
          <w:b/>
          <w:position w:val="-1"/>
          <w:sz w:val="28"/>
          <w:szCs w:val="28"/>
        </w:rPr>
        <w:t>F</w:t>
      </w:r>
      <w:r>
        <w:rPr>
          <w:b/>
          <w:spacing w:val="-2"/>
          <w:position w:val="-1"/>
          <w:sz w:val="28"/>
          <w:szCs w:val="28"/>
        </w:rPr>
        <w:t xml:space="preserve"> </w:t>
      </w:r>
      <w:r>
        <w:rPr>
          <w:b/>
          <w:w w:val="99"/>
          <w:position w:val="-1"/>
          <w:sz w:val="28"/>
          <w:szCs w:val="28"/>
        </w:rPr>
        <w:t>CSE</w:t>
      </w: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before="4" w:line="280" w:lineRule="exact"/>
        <w:rPr>
          <w:sz w:val="28"/>
          <w:szCs w:val="28"/>
        </w:rPr>
      </w:pPr>
    </w:p>
    <w:p w:rsidR="00FC0662" w:rsidRDefault="008B7BF5">
      <w:pPr>
        <w:spacing w:before="29"/>
        <w:ind w:left="120"/>
        <w:rPr>
          <w:sz w:val="24"/>
          <w:szCs w:val="24"/>
        </w:rPr>
        <w:sectPr w:rsidR="00FC0662">
          <w:headerReference w:type="default" r:id="rId7"/>
          <w:pgSz w:w="11920" w:h="16840"/>
          <w:pgMar w:top="880" w:right="1280" w:bottom="280" w:left="1320" w:header="700" w:footer="0" w:gutter="0"/>
          <w:cols w:space="720"/>
        </w:sectPr>
      </w:pPr>
      <w:r>
        <w:rPr>
          <w:sz w:val="24"/>
          <w:szCs w:val="24"/>
        </w:rPr>
        <w:t>Depar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ent of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mputer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Science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Engg.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                                                                      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1</w:t>
      </w:r>
    </w:p>
    <w:p w:rsidR="00FC0662" w:rsidRDefault="0044275E">
      <w:pPr>
        <w:spacing w:before="4" w:line="120" w:lineRule="exact"/>
        <w:rPr>
          <w:sz w:val="13"/>
          <w:szCs w:val="13"/>
        </w:rPr>
      </w:pPr>
      <w:r>
        <w:lastRenderedPageBreak/>
        <w:pict>
          <v:group id="_x0000_s3297" style="position:absolute;margin-left:53.3pt;margin-top:33.5pt;width:501.95pt;height:774.75pt;z-index:-7069;mso-position-horizontal-relative:page;mso-position-vertical-relative:page" coordorigin="1066,670" coordsize="10039,15495">
            <v:group id="_x0000_s3298" style="position:absolute;left:1072;top:676;width:29;height:0" coordorigin="1072,676" coordsize="29,0">
              <v:shape id="_x0000_s3337" style="position:absolute;left:1072;top:676;width:29;height:0" coordorigin="1072,676" coordsize="29,0" path="m1072,676r28,e" filled="f" strokeweight=".58pt">
                <v:path arrowok="t"/>
              </v:shape>
              <v:group id="_x0000_s3299" style="position:absolute;left:1081;top:690;width:10;height:0" coordorigin="1081,690" coordsize="10,0">
                <v:shape id="_x0000_s3336" style="position:absolute;left:1081;top:690;width:10;height:0" coordorigin="1081,690" coordsize="10,0" path="m1081,690r10,e" filled="f" strokecolor="white" strokeweight="1.06pt">
                  <v:path arrowok="t"/>
                </v:shape>
                <v:group id="_x0000_s3300" style="position:absolute;left:1081;top:685;width:19;height:0" coordorigin="1081,685" coordsize="19,0">
                  <v:shape id="_x0000_s3335" style="position:absolute;left:1081;top:685;width:19;height:0" coordorigin="1081,685" coordsize="19,0" path="m1081,685r19,e" filled="f" strokecolor="white" strokeweight=".58pt">
                    <v:path arrowok="t"/>
                  </v:shape>
                  <v:group id="_x0000_s3301" style="position:absolute;left:1100;top:676;width:9970;height:0" coordorigin="1100,676" coordsize="9970,0">
                    <v:shape id="_x0000_s3334" style="position:absolute;left:1100;top:676;width:9970;height:0" coordorigin="1100,676" coordsize="9970,0" path="m1100,676r9970,e" filled="f" strokeweight=".58pt">
                      <v:path arrowok="t"/>
                    </v:shape>
                    <v:group id="_x0000_s3302" style="position:absolute;left:1100;top:695;width:9970;height:0" coordorigin="1100,695" coordsize="9970,0">
                      <v:shape id="_x0000_s3333" style="position:absolute;left:1100;top:695;width:9970;height:0" coordorigin="1100,695" coordsize="9970,0" path="m1100,695r9970,e" filled="f" strokeweight=".58pt">
                        <v:path arrowok="t"/>
                      </v:shape>
                      <v:group id="_x0000_s3303" style="position:absolute;left:11070;top:676;width:29;height:0" coordorigin="11070,676" coordsize="29,0">
                        <v:shape id="_x0000_s3332" style="position:absolute;left:11070;top:676;width:29;height:0" coordorigin="11070,676" coordsize="29,0" path="m11070,676r29,e" filled="f" strokeweight=".58pt">
                          <v:path arrowok="t"/>
                        </v:shape>
                        <v:group id="_x0000_s3304" style="position:absolute;left:11080;top:690;width:10;height:0" coordorigin="11080,690" coordsize="10,0">
                          <v:shape id="_x0000_s3331" style="position:absolute;left:11080;top:690;width:10;height:0" coordorigin="11080,690" coordsize="10,0" path="m11080,690r9,e" filled="f" strokecolor="white" strokeweight="1.06pt">
                            <v:path arrowok="t"/>
                          </v:shape>
                          <v:group id="_x0000_s3305" style="position:absolute;left:11070;top:685;width:19;height:0" coordorigin="11070,685" coordsize="19,0">
                            <v:shape id="_x0000_s3330" style="position:absolute;left:11070;top:685;width:19;height:0" coordorigin="11070,685" coordsize="19,0" path="m11070,685r19,e" filled="f" strokecolor="white" strokeweight=".58pt">
                              <v:path arrowok="t"/>
                            </v:shape>
                            <v:group id="_x0000_s3306" style="position:absolute;left:1092;top:680;width:0;height:15474" coordorigin="1092,680" coordsize="0,15474">
                              <v:shape id="_x0000_s3329" style="position:absolute;left:1092;top:680;width:0;height:15474" coordorigin="1092,680" coordsize="0,15474" path="m1092,680r,15474e" filled="f" strokeweight=".58pt">
                                <v:path arrowok="t"/>
                              </v:shape>
                              <v:group id="_x0000_s3307" style="position:absolute;left:1096;top:700;width:0;height:15436" coordorigin="1096,700" coordsize="0,15436">
                                <v:shape id="_x0000_s3328" style="position:absolute;left:1096;top:700;width:0;height:15436" coordorigin="1096,700" coordsize="0,15436" path="m1096,700r,15435e" filled="f" strokeweight=".58pt">
                                  <v:path arrowok="t"/>
                                </v:shape>
                                <v:group id="_x0000_s3308" style="position:absolute;left:11079;top:680;width:0;height:15474" coordorigin="11079,680" coordsize="0,15474">
                                  <v:shape id="_x0000_s3327" style="position:absolute;left:11079;top:680;width:0;height:15474" coordorigin="11079,680" coordsize="0,15474" path="m11079,680r,15474e" filled="f" strokeweight=".20464mm">
                                    <v:path arrowok="t"/>
                                  </v:shape>
                                  <v:group id="_x0000_s3309" style="position:absolute;left:11075;top:700;width:0;height:15436" coordorigin="11075,700" coordsize="0,15436">
                                    <v:shape id="_x0000_s3326" style="position:absolute;left:11075;top:700;width:0;height:15436" coordorigin="11075,700" coordsize="0,15436" path="m11075,700r,15435e" filled="f" strokeweight=".58pt">
                                      <v:path arrowok="t"/>
                                    </v:shape>
                                    <v:group id="_x0000_s3310" style="position:absolute;left:1072;top:16159;width:29;height:0" coordorigin="1072,16159" coordsize="29,0">
                                      <v:shape id="_x0000_s3325" style="position:absolute;left:1072;top:16159;width:29;height:0" coordorigin="1072,16159" coordsize="29,0" path="m1072,16159r28,e" filled="f" strokeweight=".20464mm">
                                        <v:path arrowok="t"/>
                                      </v:shape>
                                      <v:group id="_x0000_s3311" style="position:absolute;left:1081;top:16145;width:10;height:0" coordorigin="1081,16145" coordsize="10,0">
                                        <v:shape id="_x0000_s3324" style="position:absolute;left:1081;top:16145;width:10;height:0" coordorigin="1081,16145" coordsize="10,0" path="m1081,16145r10,e" filled="f" strokecolor="white" strokeweight=".37392mm">
                                          <v:path arrowok="t"/>
                                        </v:shape>
                                        <v:group id="_x0000_s3312" style="position:absolute;left:1081;top:16150;width:19;height:0" coordorigin="1081,16150" coordsize="19,0">
                                          <v:shape id="_x0000_s3323" style="position:absolute;left:1081;top:16150;width:19;height:0" coordorigin="1081,16150" coordsize="19,0" path="m1081,16150r19,e" filled="f" strokecolor="white" strokeweight=".58pt">
                                            <v:path arrowok="t"/>
                                          </v:shape>
                                          <v:group id="_x0000_s3313" style="position:absolute;left:1100;top:16159;width:9970;height:0" coordorigin="1100,16159" coordsize="9970,0">
                                            <v:shape id="_x0000_s3322" style="position:absolute;left:1100;top:16159;width:9970;height:0" coordorigin="1100,16159" coordsize="9970,0" path="m1100,16159r9970,e" filled="f" strokeweight=".20464mm">
                                              <v:path arrowok="t"/>
                                            </v:shape>
                                            <v:group id="_x0000_s3314" style="position:absolute;left:1100;top:16140;width:9970;height:0" coordorigin="1100,16140" coordsize="9970,0">
                                              <v:shape id="_x0000_s3321" style="position:absolute;left:1100;top:16140;width:9970;height:0" coordorigin="1100,16140" coordsize="9970,0" path="m1100,16140r9970,e" filled="f" strokeweight=".58pt">
                                                <v:path arrowok="t"/>
                                              </v:shape>
                                              <v:group id="_x0000_s3315" style="position:absolute;left:11070;top:16159;width:29;height:0" coordorigin="11070,16159" coordsize="29,0">
                                                <v:shape id="_x0000_s3320" style="position:absolute;left:11070;top:16159;width:29;height:0" coordorigin="11070,16159" coordsize="29,0" path="m11070,16159r29,e" filled="f" strokeweight=".20464mm">
                                                  <v:path arrowok="t"/>
                                                </v:shape>
                                                <v:group id="_x0000_s3316" style="position:absolute;left:11080;top:16145;width:10;height:0" coordorigin="11080,16145" coordsize="10,0">
                                                  <v:shape id="_x0000_s3319" style="position:absolute;left:11080;top:16145;width:10;height:0" coordorigin="11080,16145" coordsize="10,0" path="m11080,16145r9,e" filled="f" strokecolor="white" strokeweight=".37392mm">
                                                    <v:path arrowok="t"/>
                                                  </v:shape>
                                                  <v:group id="_x0000_s3317" style="position:absolute;left:11070;top:16150;width:19;height:0" coordorigin="11070,16150" coordsize="19,0">
                                                    <v:shape id="_x0000_s3318" style="position:absolute;left:11070;top:16150;width:19;height:0" coordorigin="11070,16150" coordsize="19,0" path="m11070,16150r19,e" filled="f" strokecolor="white" strokeweight=".58pt">
                                                      <v:path arrowok="t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6"/>
      </w:tblGrid>
      <w:tr w:rsidR="00FC0662">
        <w:trPr>
          <w:trHeight w:hRule="exact" w:val="1298"/>
        </w:trPr>
        <w:tc>
          <w:tcPr>
            <w:tcW w:w="9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0662" w:rsidRDefault="008B7BF5">
            <w:pPr>
              <w:spacing w:before="3" w:line="320" w:lineRule="exact"/>
              <w:ind w:left="1408" w:right="1413" w:firstLine="1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DBMS</w:t>
            </w:r>
            <w:r>
              <w:rPr>
                <w:b/>
                <w:spacing w:val="-8"/>
                <w:sz w:val="28"/>
                <w:szCs w:val="28"/>
              </w:rPr>
              <w:t xml:space="preserve"> </w:t>
            </w:r>
            <w:r>
              <w:rPr>
                <w:b/>
                <w:spacing w:val="1"/>
                <w:sz w:val="28"/>
                <w:szCs w:val="28"/>
              </w:rPr>
              <w:t>L</w:t>
            </w:r>
            <w:r>
              <w:rPr>
                <w:b/>
                <w:sz w:val="28"/>
                <w:szCs w:val="28"/>
              </w:rPr>
              <w:t>ABO</w:t>
            </w:r>
            <w:r>
              <w:rPr>
                <w:b/>
                <w:spacing w:val="1"/>
                <w:sz w:val="28"/>
                <w:szCs w:val="28"/>
              </w:rPr>
              <w:t>R</w:t>
            </w:r>
            <w:r>
              <w:rPr>
                <w:b/>
                <w:sz w:val="28"/>
                <w:szCs w:val="28"/>
              </w:rPr>
              <w:t>ATORY</w:t>
            </w:r>
            <w:r>
              <w:rPr>
                <w:b/>
                <w:spacing w:val="-18"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W</w:t>
            </w:r>
            <w:r>
              <w:rPr>
                <w:b/>
                <w:spacing w:val="2"/>
                <w:sz w:val="28"/>
                <w:szCs w:val="28"/>
              </w:rPr>
              <w:t>I</w:t>
            </w:r>
            <w:r>
              <w:rPr>
                <w:b/>
                <w:sz w:val="28"/>
                <w:szCs w:val="28"/>
              </w:rPr>
              <w:t>TH</w:t>
            </w:r>
            <w:r>
              <w:rPr>
                <w:b/>
                <w:spacing w:val="-8"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MINI</w:t>
            </w:r>
            <w:r>
              <w:rPr>
                <w:b/>
                <w:spacing w:val="-5"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PROJ</w:t>
            </w:r>
            <w:r>
              <w:rPr>
                <w:b/>
                <w:spacing w:val="1"/>
                <w:sz w:val="28"/>
                <w:szCs w:val="28"/>
              </w:rPr>
              <w:t>EC</w:t>
            </w:r>
            <w:r>
              <w:rPr>
                <w:b/>
                <w:sz w:val="28"/>
                <w:szCs w:val="28"/>
              </w:rPr>
              <w:t>T</w:t>
            </w:r>
            <w:r>
              <w:rPr>
                <w:b/>
                <w:spacing w:val="-11"/>
                <w:sz w:val="28"/>
                <w:szCs w:val="28"/>
              </w:rPr>
              <w:t xml:space="preserve"> </w:t>
            </w:r>
            <w:r>
              <w:rPr>
                <w:b/>
                <w:w w:val="99"/>
                <w:sz w:val="28"/>
                <w:szCs w:val="28"/>
              </w:rPr>
              <w:t>[As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pacing w:val="1"/>
                <w:sz w:val="28"/>
                <w:szCs w:val="28"/>
              </w:rPr>
              <w:t>p</w:t>
            </w:r>
            <w:r>
              <w:rPr>
                <w:b/>
                <w:sz w:val="28"/>
                <w:szCs w:val="28"/>
              </w:rPr>
              <w:t>er</w:t>
            </w:r>
            <w:r>
              <w:rPr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C</w:t>
            </w:r>
            <w:r>
              <w:rPr>
                <w:b/>
                <w:spacing w:val="1"/>
                <w:sz w:val="28"/>
                <w:szCs w:val="28"/>
              </w:rPr>
              <w:t>h</w:t>
            </w:r>
            <w:r>
              <w:rPr>
                <w:b/>
                <w:sz w:val="28"/>
                <w:szCs w:val="28"/>
              </w:rPr>
              <w:t>o</w:t>
            </w:r>
            <w:r>
              <w:rPr>
                <w:b/>
                <w:spacing w:val="1"/>
                <w:sz w:val="28"/>
                <w:szCs w:val="28"/>
              </w:rPr>
              <w:t>i</w:t>
            </w:r>
            <w:r>
              <w:rPr>
                <w:b/>
                <w:sz w:val="28"/>
                <w:szCs w:val="28"/>
              </w:rPr>
              <w:t>ce</w:t>
            </w:r>
            <w:r>
              <w:rPr>
                <w:b/>
                <w:spacing w:val="-7"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Ba</w:t>
            </w:r>
            <w:r>
              <w:rPr>
                <w:b/>
                <w:spacing w:val="1"/>
                <w:sz w:val="28"/>
                <w:szCs w:val="28"/>
              </w:rPr>
              <w:t>s</w:t>
            </w:r>
            <w:r>
              <w:rPr>
                <w:b/>
                <w:sz w:val="28"/>
                <w:szCs w:val="28"/>
              </w:rPr>
              <w:t>ed</w:t>
            </w:r>
            <w:r>
              <w:rPr>
                <w:b/>
                <w:spacing w:val="-7"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Credit</w:t>
            </w:r>
            <w:r>
              <w:rPr>
                <w:b/>
                <w:spacing w:val="-7"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S</w:t>
            </w:r>
            <w:r>
              <w:rPr>
                <w:b/>
                <w:spacing w:val="1"/>
                <w:sz w:val="28"/>
                <w:szCs w:val="28"/>
              </w:rPr>
              <w:t>y</w:t>
            </w:r>
            <w:r>
              <w:rPr>
                <w:b/>
                <w:sz w:val="28"/>
                <w:szCs w:val="28"/>
              </w:rPr>
              <w:t>s</w:t>
            </w:r>
            <w:r>
              <w:rPr>
                <w:b/>
                <w:spacing w:val="1"/>
                <w:sz w:val="28"/>
                <w:szCs w:val="28"/>
              </w:rPr>
              <w:t>t</w:t>
            </w:r>
            <w:r>
              <w:rPr>
                <w:b/>
                <w:sz w:val="28"/>
                <w:szCs w:val="28"/>
              </w:rPr>
              <w:t>em</w:t>
            </w:r>
            <w:r>
              <w:rPr>
                <w:b/>
                <w:spacing w:val="-10"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(CBCS)</w:t>
            </w:r>
            <w:r>
              <w:rPr>
                <w:b/>
                <w:spacing w:val="-9"/>
                <w:sz w:val="28"/>
                <w:szCs w:val="28"/>
              </w:rPr>
              <w:t xml:space="preserve"> </w:t>
            </w:r>
            <w:r>
              <w:rPr>
                <w:b/>
                <w:w w:val="99"/>
                <w:sz w:val="28"/>
                <w:szCs w:val="28"/>
              </w:rPr>
              <w:t>sc</w:t>
            </w:r>
            <w:r>
              <w:rPr>
                <w:b/>
                <w:spacing w:val="2"/>
                <w:w w:val="99"/>
                <w:sz w:val="28"/>
                <w:szCs w:val="28"/>
              </w:rPr>
              <w:t>h</w:t>
            </w:r>
            <w:r>
              <w:rPr>
                <w:b/>
                <w:w w:val="99"/>
                <w:sz w:val="28"/>
                <w:szCs w:val="28"/>
              </w:rPr>
              <w:t>eme]</w:t>
            </w:r>
          </w:p>
          <w:p w:rsidR="00FC0662" w:rsidRDefault="008B7BF5">
            <w:pPr>
              <w:spacing w:line="320" w:lineRule="exact"/>
              <w:ind w:left="1848" w:right="1849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(Ef</w:t>
            </w:r>
            <w:r>
              <w:rPr>
                <w:b/>
                <w:spacing w:val="1"/>
                <w:sz w:val="28"/>
                <w:szCs w:val="28"/>
              </w:rPr>
              <w:t>f</w:t>
            </w:r>
            <w:r>
              <w:rPr>
                <w:b/>
                <w:sz w:val="28"/>
                <w:szCs w:val="28"/>
              </w:rPr>
              <w:t>e</w:t>
            </w:r>
            <w:r>
              <w:rPr>
                <w:b/>
                <w:spacing w:val="-1"/>
                <w:sz w:val="28"/>
                <w:szCs w:val="28"/>
              </w:rPr>
              <w:t>c</w:t>
            </w:r>
            <w:r>
              <w:rPr>
                <w:b/>
                <w:sz w:val="28"/>
                <w:szCs w:val="28"/>
              </w:rPr>
              <w:t>ti</w:t>
            </w:r>
            <w:r>
              <w:rPr>
                <w:b/>
                <w:spacing w:val="1"/>
                <w:sz w:val="28"/>
                <w:szCs w:val="28"/>
              </w:rPr>
              <w:t>v</w:t>
            </w:r>
            <w:r>
              <w:rPr>
                <w:b/>
                <w:sz w:val="28"/>
                <w:szCs w:val="28"/>
              </w:rPr>
              <w:t>e</w:t>
            </w:r>
            <w:r>
              <w:rPr>
                <w:b/>
                <w:spacing w:val="-8"/>
                <w:sz w:val="28"/>
                <w:szCs w:val="28"/>
              </w:rPr>
              <w:t xml:space="preserve"> </w:t>
            </w:r>
            <w:r>
              <w:rPr>
                <w:b/>
                <w:spacing w:val="1"/>
                <w:sz w:val="28"/>
                <w:szCs w:val="28"/>
              </w:rPr>
              <w:t>f</w:t>
            </w:r>
            <w:r>
              <w:rPr>
                <w:b/>
                <w:sz w:val="28"/>
                <w:szCs w:val="28"/>
              </w:rPr>
              <w:t>rom</w:t>
            </w:r>
            <w:r>
              <w:rPr>
                <w:b/>
                <w:spacing w:val="-6"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the</w:t>
            </w:r>
            <w:r>
              <w:rPr>
                <w:b/>
                <w:spacing w:val="-3"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aca</w:t>
            </w:r>
            <w:r>
              <w:rPr>
                <w:b/>
                <w:spacing w:val="1"/>
                <w:sz w:val="28"/>
                <w:szCs w:val="28"/>
              </w:rPr>
              <w:t>d</w:t>
            </w:r>
            <w:r>
              <w:rPr>
                <w:b/>
                <w:sz w:val="28"/>
                <w:szCs w:val="28"/>
              </w:rPr>
              <w:t>emic</w:t>
            </w:r>
            <w:r>
              <w:rPr>
                <w:b/>
                <w:spacing w:val="-6"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year</w:t>
            </w:r>
            <w:r>
              <w:rPr>
                <w:b/>
                <w:spacing w:val="-5"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2</w:t>
            </w:r>
            <w:r>
              <w:rPr>
                <w:b/>
                <w:spacing w:val="1"/>
                <w:sz w:val="28"/>
                <w:szCs w:val="28"/>
              </w:rPr>
              <w:t>0</w:t>
            </w:r>
            <w:r w:rsidR="004E50C2">
              <w:rPr>
                <w:b/>
                <w:sz w:val="28"/>
                <w:szCs w:val="28"/>
              </w:rPr>
              <w:t>18</w:t>
            </w:r>
            <w:r>
              <w:rPr>
                <w:b/>
                <w:spacing w:val="-4"/>
                <w:sz w:val="28"/>
                <w:szCs w:val="28"/>
              </w:rPr>
              <w:t xml:space="preserve"> </w:t>
            </w:r>
            <w:r>
              <w:rPr>
                <w:b/>
                <w:w w:val="99"/>
                <w:sz w:val="28"/>
                <w:szCs w:val="28"/>
              </w:rPr>
              <w:t>-2</w:t>
            </w:r>
            <w:r>
              <w:rPr>
                <w:b/>
                <w:spacing w:val="1"/>
                <w:w w:val="99"/>
                <w:sz w:val="28"/>
                <w:szCs w:val="28"/>
              </w:rPr>
              <w:t>0</w:t>
            </w:r>
            <w:r w:rsidR="004E50C2">
              <w:rPr>
                <w:b/>
                <w:w w:val="99"/>
                <w:sz w:val="28"/>
                <w:szCs w:val="28"/>
              </w:rPr>
              <w:t>19</w:t>
            </w:r>
            <w:r>
              <w:rPr>
                <w:b/>
                <w:w w:val="99"/>
                <w:sz w:val="28"/>
                <w:szCs w:val="28"/>
              </w:rPr>
              <w:t xml:space="preserve">) </w:t>
            </w:r>
            <w:r>
              <w:rPr>
                <w:b/>
                <w:sz w:val="28"/>
                <w:szCs w:val="28"/>
              </w:rPr>
              <w:t>SEME</w:t>
            </w:r>
            <w:r>
              <w:rPr>
                <w:b/>
                <w:spacing w:val="1"/>
                <w:sz w:val="28"/>
                <w:szCs w:val="28"/>
              </w:rPr>
              <w:t>S</w:t>
            </w:r>
            <w:r>
              <w:rPr>
                <w:b/>
                <w:sz w:val="28"/>
                <w:szCs w:val="28"/>
              </w:rPr>
              <w:t>TER</w:t>
            </w:r>
            <w:r>
              <w:rPr>
                <w:b/>
                <w:spacing w:val="-15"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– </w:t>
            </w:r>
            <w:r>
              <w:rPr>
                <w:b/>
                <w:w w:val="99"/>
                <w:sz w:val="28"/>
                <w:szCs w:val="28"/>
              </w:rPr>
              <w:t>V</w:t>
            </w:r>
          </w:p>
        </w:tc>
      </w:tr>
      <w:tr w:rsidR="00FC0662">
        <w:trPr>
          <w:trHeight w:hRule="exact" w:val="838"/>
        </w:trPr>
        <w:tc>
          <w:tcPr>
            <w:tcW w:w="9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0662" w:rsidRDefault="008B7BF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 Co</w:t>
            </w:r>
            <w:r>
              <w:rPr>
                <w:spacing w:val="-1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e                                  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 w:rsidR="004561A8">
              <w:rPr>
                <w:sz w:val="24"/>
                <w:szCs w:val="24"/>
              </w:rPr>
              <w:t>18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L58                                        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 w:rsidR="004561A8">
              <w:rPr>
                <w:spacing w:val="1"/>
                <w:sz w:val="24"/>
                <w:szCs w:val="24"/>
              </w:rPr>
              <w:t>C</w:t>
            </w:r>
            <w:r w:rsidR="004561A8">
              <w:rPr>
                <w:sz w:val="24"/>
                <w:szCs w:val="24"/>
              </w:rPr>
              <w:t>IE</w:t>
            </w:r>
            <w:r>
              <w:rPr>
                <w:sz w:val="24"/>
                <w:szCs w:val="24"/>
              </w:rPr>
              <w:t xml:space="preserve"> Ma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ks      </w:t>
            </w:r>
            <w:r w:rsidR="004561A8">
              <w:rPr>
                <w:spacing w:val="1"/>
                <w:sz w:val="24"/>
                <w:szCs w:val="24"/>
              </w:rPr>
              <w:t>4</w:t>
            </w:r>
            <w:r>
              <w:rPr>
                <w:spacing w:val="-1"/>
                <w:sz w:val="24"/>
                <w:szCs w:val="24"/>
              </w:rPr>
              <w:t>0</w:t>
            </w:r>
          </w:p>
          <w:p w:rsidR="00FC0662" w:rsidRDefault="008B7BF5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</w:t>
            </w:r>
            <w:r>
              <w:rPr>
                <w:spacing w:val="-2"/>
                <w:sz w:val="24"/>
                <w:szCs w:val="24"/>
              </w:rPr>
              <w:t>m</w:t>
            </w:r>
            <w:r w:rsidR="004561A8">
              <w:rPr>
                <w:sz w:val="24"/>
                <w:szCs w:val="24"/>
              </w:rPr>
              <w:t>ber of Contact</w:t>
            </w:r>
            <w:r>
              <w:rPr>
                <w:sz w:val="24"/>
                <w:szCs w:val="24"/>
              </w:rPr>
              <w:t xml:space="preserve"> Ho</w:t>
            </w:r>
            <w:r>
              <w:rPr>
                <w:spacing w:val="-1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rs/</w:t>
            </w:r>
            <w:r>
              <w:rPr>
                <w:spacing w:val="-2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 xml:space="preserve">eek    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 w:rsidR="004561A8" w:rsidRPr="004561A8">
              <w:rPr>
                <w:sz w:val="24"/>
                <w:szCs w:val="24"/>
              </w:rPr>
              <w:t>0:2:2</w:t>
            </w:r>
            <w:r w:rsidR="004561A8">
              <w:rPr>
                <w:rFonts w:ascii="Times-Roman" w:hAnsi="Times-Roman" w:cs="Times-Roman"/>
                <w:sz w:val="22"/>
                <w:szCs w:val="22"/>
                <w:lang w:val="en-IN"/>
              </w:rPr>
              <w:t xml:space="preserve">                                               </w:t>
            </w:r>
            <w:r>
              <w:rPr>
                <w:sz w:val="24"/>
                <w:szCs w:val="24"/>
              </w:rPr>
              <w:t>Exam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ks 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 w:rsidR="004561A8">
              <w:rPr>
                <w:spacing w:val="1"/>
                <w:sz w:val="24"/>
                <w:szCs w:val="24"/>
              </w:rPr>
              <w:t xml:space="preserve"> 6</w:t>
            </w:r>
            <w:r>
              <w:rPr>
                <w:sz w:val="24"/>
                <w:szCs w:val="24"/>
              </w:rPr>
              <w:t>0</w:t>
            </w:r>
          </w:p>
          <w:p w:rsidR="00FC0662" w:rsidRDefault="008B7BF5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Nu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er of </w:t>
            </w:r>
            <w:r>
              <w:rPr>
                <w:spacing w:val="-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ec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e Hours     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 w:rsidR="004561A8">
              <w:rPr>
                <w:sz w:val="24"/>
                <w:szCs w:val="24"/>
              </w:rPr>
              <w:t>36</w:t>
            </w:r>
            <w:r>
              <w:rPr>
                <w:sz w:val="24"/>
                <w:szCs w:val="24"/>
              </w:rPr>
              <w:t xml:space="preserve">                                                  </w:t>
            </w:r>
            <w:r>
              <w:rPr>
                <w:spacing w:val="6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Exam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Hours  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 w:rsidR="004561A8"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03</w:t>
            </w:r>
          </w:p>
        </w:tc>
      </w:tr>
      <w:tr w:rsidR="00FC0662">
        <w:trPr>
          <w:trHeight w:hRule="exact" w:val="331"/>
        </w:trPr>
        <w:tc>
          <w:tcPr>
            <w:tcW w:w="9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0662" w:rsidRDefault="008B7BF5">
            <w:pPr>
              <w:spacing w:line="320" w:lineRule="exact"/>
              <w:ind w:left="3674" w:right="3672"/>
              <w:jc w:val="center"/>
              <w:rPr>
                <w:sz w:val="28"/>
                <w:szCs w:val="28"/>
              </w:rPr>
            </w:pPr>
            <w:r>
              <w:rPr>
                <w:b/>
                <w:position w:val="-1"/>
                <w:sz w:val="28"/>
                <w:szCs w:val="28"/>
              </w:rPr>
              <w:t>CRED</w:t>
            </w:r>
            <w:r>
              <w:rPr>
                <w:b/>
                <w:spacing w:val="1"/>
                <w:position w:val="-1"/>
                <w:sz w:val="28"/>
                <w:szCs w:val="28"/>
              </w:rPr>
              <w:t>I</w:t>
            </w:r>
            <w:r>
              <w:rPr>
                <w:b/>
                <w:position w:val="-1"/>
                <w:sz w:val="28"/>
                <w:szCs w:val="28"/>
              </w:rPr>
              <w:t>TS</w:t>
            </w:r>
            <w:r>
              <w:rPr>
                <w:b/>
                <w:spacing w:val="-11"/>
                <w:position w:val="-1"/>
                <w:sz w:val="28"/>
                <w:szCs w:val="28"/>
              </w:rPr>
              <w:t xml:space="preserve"> </w:t>
            </w:r>
            <w:r>
              <w:rPr>
                <w:b/>
                <w:position w:val="-1"/>
                <w:sz w:val="28"/>
                <w:szCs w:val="28"/>
              </w:rPr>
              <w:t>–</w:t>
            </w:r>
            <w:r>
              <w:rPr>
                <w:b/>
                <w:spacing w:val="-1"/>
                <w:position w:val="-1"/>
                <w:sz w:val="28"/>
                <w:szCs w:val="28"/>
              </w:rPr>
              <w:t xml:space="preserve"> </w:t>
            </w:r>
            <w:r>
              <w:rPr>
                <w:b/>
                <w:spacing w:val="1"/>
                <w:w w:val="99"/>
                <w:position w:val="-1"/>
                <w:sz w:val="28"/>
                <w:szCs w:val="28"/>
              </w:rPr>
              <w:t>02</w:t>
            </w:r>
          </w:p>
        </w:tc>
      </w:tr>
      <w:tr w:rsidR="00FC0662">
        <w:trPr>
          <w:trHeight w:hRule="exact" w:val="332"/>
        </w:trPr>
        <w:tc>
          <w:tcPr>
            <w:tcW w:w="9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0662" w:rsidRDefault="008B7BF5">
            <w:pPr>
              <w:spacing w:line="300" w:lineRule="exact"/>
              <w:ind w:left="102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>
              <w:rPr>
                <w:b/>
                <w:spacing w:val="1"/>
                <w:sz w:val="28"/>
                <w:szCs w:val="28"/>
              </w:rPr>
              <w:t>u</w:t>
            </w:r>
            <w:r>
              <w:rPr>
                <w:b/>
                <w:sz w:val="28"/>
                <w:szCs w:val="28"/>
              </w:rPr>
              <w:t>rse</w:t>
            </w:r>
            <w:r>
              <w:rPr>
                <w:b/>
                <w:spacing w:val="-6"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o</w:t>
            </w:r>
            <w:r>
              <w:rPr>
                <w:b/>
                <w:spacing w:val="2"/>
                <w:sz w:val="28"/>
                <w:szCs w:val="28"/>
              </w:rPr>
              <w:t>b</w:t>
            </w:r>
            <w:r>
              <w:rPr>
                <w:b/>
                <w:sz w:val="28"/>
                <w:szCs w:val="28"/>
              </w:rPr>
              <w:t>jectives:</w:t>
            </w:r>
            <w:r>
              <w:rPr>
                <w:b/>
                <w:spacing w:val="-1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</w:t>
            </w:r>
            <w:r>
              <w:rPr>
                <w:spacing w:val="1"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is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co</w:t>
            </w:r>
            <w:r>
              <w:rPr>
                <w:spacing w:val="1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r</w:t>
            </w:r>
            <w:r>
              <w:rPr>
                <w:spacing w:val="1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</w:t>
            </w:r>
            <w:r>
              <w:rPr>
                <w:spacing w:val="-7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will enab</w:t>
            </w:r>
            <w:r>
              <w:rPr>
                <w:spacing w:val="2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e</w:t>
            </w:r>
            <w:r>
              <w:rPr>
                <w:spacing w:val="-7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st</w:t>
            </w:r>
            <w:r>
              <w:rPr>
                <w:spacing w:val="1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den</w:t>
            </w:r>
            <w:r>
              <w:rPr>
                <w:spacing w:val="1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s</w:t>
            </w:r>
            <w:r>
              <w:rPr>
                <w:spacing w:val="-9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to</w:t>
            </w:r>
          </w:p>
        </w:tc>
      </w:tr>
      <w:tr w:rsidR="00FC0662">
        <w:trPr>
          <w:trHeight w:hRule="exact" w:val="1114"/>
        </w:trPr>
        <w:tc>
          <w:tcPr>
            <w:tcW w:w="9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0662" w:rsidRDefault="008B7BF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color w:val="303030"/>
                <w:sz w:val="22"/>
                <w:szCs w:val="22"/>
              </w:rPr>
              <w:t></w:t>
            </w:r>
            <w:r>
              <w:rPr>
                <w:rFonts w:ascii="Symbol" w:eastAsia="Symbol" w:hAnsi="Symbol" w:cs="Symbol"/>
                <w:color w:val="303030"/>
                <w:sz w:val="22"/>
                <w:szCs w:val="22"/>
              </w:rPr>
              <w:t></w:t>
            </w:r>
            <w:r>
              <w:rPr>
                <w:rFonts w:ascii="Symbol" w:eastAsia="Symbol" w:hAnsi="Symbol" w:cs="Symbol"/>
                <w:color w:val="303030"/>
                <w:sz w:val="22"/>
                <w:szCs w:val="22"/>
              </w:rPr>
              <w:t></w:t>
            </w:r>
            <w:r>
              <w:rPr>
                <w:rFonts w:ascii="Symbol" w:eastAsia="Symbol" w:hAnsi="Symbol" w:cs="Symbol"/>
                <w:color w:val="303030"/>
                <w:sz w:val="22"/>
                <w:szCs w:val="22"/>
              </w:rPr>
              <w:t></w:t>
            </w:r>
            <w:r>
              <w:rPr>
                <w:rFonts w:ascii="Symbol" w:eastAsia="Symbol" w:hAnsi="Symbol" w:cs="Symbol"/>
                <w:color w:val="303030"/>
                <w:sz w:val="22"/>
                <w:szCs w:val="22"/>
              </w:rPr>
              <w:t></w:t>
            </w:r>
            <w:r>
              <w:rPr>
                <w:rFonts w:ascii="Symbol" w:eastAsia="Symbol" w:hAnsi="Symbol" w:cs="Symbol"/>
                <w:color w:val="303030"/>
                <w:sz w:val="22"/>
                <w:szCs w:val="22"/>
              </w:rPr>
              <w:t></w:t>
            </w:r>
            <w:r>
              <w:rPr>
                <w:rFonts w:ascii="Symbol" w:eastAsia="Symbol" w:hAnsi="Symbol" w:cs="Symbol"/>
                <w:color w:val="303030"/>
                <w:sz w:val="22"/>
                <w:szCs w:val="22"/>
              </w:rPr>
              <w:t></w:t>
            </w:r>
            <w:r>
              <w:rPr>
                <w:rFonts w:ascii="Symbol" w:eastAsia="Symbol" w:hAnsi="Symbol" w:cs="Symbol"/>
                <w:color w:val="303030"/>
                <w:spacing w:val="-1"/>
                <w:sz w:val="22"/>
                <w:szCs w:val="22"/>
              </w:rPr>
              <w:t></w:t>
            </w:r>
            <w:r>
              <w:rPr>
                <w:rFonts w:ascii="Symbol" w:eastAsia="Symbol" w:hAnsi="Symbol" w:cs="Symbol"/>
                <w:color w:val="303030"/>
                <w:spacing w:val="1"/>
                <w:sz w:val="22"/>
                <w:szCs w:val="22"/>
              </w:rPr>
              <w:t></w:t>
            </w:r>
            <w:r>
              <w:rPr>
                <w:rFonts w:ascii="Symbol" w:eastAsia="Symbol" w:hAnsi="Symbol" w:cs="Symbol"/>
                <w:color w:val="303030"/>
                <w:sz w:val="22"/>
                <w:szCs w:val="22"/>
              </w:rPr>
              <w:t></w:t>
            </w:r>
            <w:r>
              <w:rPr>
                <w:rFonts w:ascii="Symbol" w:eastAsia="Symbol" w:hAnsi="Symbol" w:cs="Symbol"/>
                <w:color w:val="303030"/>
                <w:sz w:val="22"/>
                <w:szCs w:val="22"/>
              </w:rPr>
              <w:t></w:t>
            </w:r>
            <w:r>
              <w:rPr>
                <w:color w:val="000000"/>
                <w:sz w:val="24"/>
                <w:szCs w:val="24"/>
              </w:rPr>
              <w:t>Foundat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z w:val="24"/>
                <w:szCs w:val="24"/>
              </w:rPr>
              <w:t>on</w:t>
            </w:r>
            <w:r>
              <w:rPr>
                <w:color w:val="000000"/>
                <w:spacing w:val="-7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kno</w:t>
            </w:r>
            <w:r>
              <w:rPr>
                <w:color w:val="000000"/>
                <w:spacing w:val="-2"/>
                <w:sz w:val="24"/>
                <w:szCs w:val="24"/>
              </w:rPr>
              <w:t>w</w:t>
            </w:r>
            <w:r>
              <w:rPr>
                <w:color w:val="000000"/>
                <w:sz w:val="24"/>
                <w:szCs w:val="24"/>
              </w:rPr>
              <w:t xml:space="preserve">ledge in </w:t>
            </w:r>
            <w:r>
              <w:rPr>
                <w:color w:val="000000"/>
                <w:spacing w:val="-1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>at</w:t>
            </w:r>
            <w:r>
              <w:rPr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base concepts, t</w:t>
            </w:r>
            <w:r>
              <w:rPr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>chnolo</w:t>
            </w:r>
            <w:r>
              <w:rPr>
                <w:color w:val="000000"/>
                <w:spacing w:val="-1"/>
                <w:sz w:val="24"/>
                <w:szCs w:val="24"/>
              </w:rPr>
              <w:t>g</w:t>
            </w:r>
            <w:r>
              <w:rPr>
                <w:color w:val="000000"/>
                <w:sz w:val="24"/>
                <w:szCs w:val="24"/>
              </w:rPr>
              <w:t>y and pract</w:t>
            </w:r>
            <w:r>
              <w:rPr>
                <w:color w:val="000000"/>
                <w:spacing w:val="-1"/>
                <w:sz w:val="24"/>
                <w:szCs w:val="24"/>
              </w:rPr>
              <w:t>i</w:t>
            </w:r>
            <w:r>
              <w:rPr>
                <w:color w:val="000000"/>
                <w:sz w:val="24"/>
                <w:szCs w:val="24"/>
              </w:rPr>
              <w:t xml:space="preserve">ce </w:t>
            </w:r>
            <w:r>
              <w:rPr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o groom</w:t>
            </w:r>
          </w:p>
          <w:p w:rsidR="00FC0662" w:rsidRDefault="008B7BF5">
            <w:pPr>
              <w:ind w:left="763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students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nto w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ll-infor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ed </w:t>
            </w:r>
            <w:r>
              <w:rPr>
                <w:spacing w:val="1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atabase application dev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lopers.</w:t>
            </w:r>
          </w:p>
          <w:p w:rsidR="00FC0662" w:rsidRDefault="008B7BF5">
            <w:pPr>
              <w:ind w:left="102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color w:val="303030"/>
                <w:sz w:val="22"/>
                <w:szCs w:val="22"/>
              </w:rPr>
              <w:t></w:t>
            </w:r>
            <w:r>
              <w:rPr>
                <w:rFonts w:ascii="Symbol" w:eastAsia="Symbol" w:hAnsi="Symbol" w:cs="Symbol"/>
                <w:color w:val="303030"/>
                <w:sz w:val="22"/>
                <w:szCs w:val="22"/>
              </w:rPr>
              <w:t></w:t>
            </w:r>
            <w:r>
              <w:rPr>
                <w:rFonts w:ascii="Symbol" w:eastAsia="Symbol" w:hAnsi="Symbol" w:cs="Symbol"/>
                <w:color w:val="303030"/>
                <w:sz w:val="22"/>
                <w:szCs w:val="22"/>
              </w:rPr>
              <w:t></w:t>
            </w:r>
            <w:r>
              <w:rPr>
                <w:rFonts w:ascii="Symbol" w:eastAsia="Symbol" w:hAnsi="Symbol" w:cs="Symbol"/>
                <w:color w:val="303030"/>
                <w:sz w:val="22"/>
                <w:szCs w:val="22"/>
              </w:rPr>
              <w:t></w:t>
            </w:r>
            <w:r>
              <w:rPr>
                <w:rFonts w:ascii="Symbol" w:eastAsia="Symbol" w:hAnsi="Symbol" w:cs="Symbol"/>
                <w:color w:val="303030"/>
                <w:sz w:val="22"/>
                <w:szCs w:val="22"/>
              </w:rPr>
              <w:t></w:t>
            </w:r>
            <w:r>
              <w:rPr>
                <w:rFonts w:ascii="Symbol" w:eastAsia="Symbol" w:hAnsi="Symbol" w:cs="Symbol"/>
                <w:color w:val="303030"/>
                <w:sz w:val="22"/>
                <w:szCs w:val="22"/>
              </w:rPr>
              <w:t></w:t>
            </w:r>
            <w:r>
              <w:rPr>
                <w:rFonts w:ascii="Symbol" w:eastAsia="Symbol" w:hAnsi="Symbol" w:cs="Symbol"/>
                <w:color w:val="303030"/>
                <w:sz w:val="22"/>
                <w:szCs w:val="22"/>
              </w:rPr>
              <w:t></w:t>
            </w:r>
            <w:r>
              <w:rPr>
                <w:rFonts w:ascii="Symbol" w:eastAsia="Symbol" w:hAnsi="Symbol" w:cs="Symbol"/>
                <w:color w:val="303030"/>
                <w:spacing w:val="-1"/>
                <w:sz w:val="22"/>
                <w:szCs w:val="22"/>
              </w:rPr>
              <w:t></w:t>
            </w:r>
            <w:r>
              <w:rPr>
                <w:rFonts w:ascii="Symbol" w:eastAsia="Symbol" w:hAnsi="Symbol" w:cs="Symbol"/>
                <w:color w:val="303030"/>
                <w:spacing w:val="1"/>
                <w:sz w:val="22"/>
                <w:szCs w:val="22"/>
              </w:rPr>
              <w:t></w:t>
            </w:r>
            <w:r>
              <w:rPr>
                <w:rFonts w:ascii="Symbol" w:eastAsia="Symbol" w:hAnsi="Symbol" w:cs="Symbol"/>
                <w:color w:val="303030"/>
                <w:sz w:val="22"/>
                <w:szCs w:val="22"/>
              </w:rPr>
              <w:t></w:t>
            </w:r>
            <w:r>
              <w:rPr>
                <w:rFonts w:ascii="Symbol" w:eastAsia="Symbol" w:hAnsi="Symbol" w:cs="Symbol"/>
                <w:color w:val="303030"/>
                <w:sz w:val="22"/>
                <w:szCs w:val="22"/>
              </w:rPr>
              <w:t></w:t>
            </w:r>
            <w:r>
              <w:rPr>
                <w:color w:val="000000"/>
                <w:sz w:val="24"/>
                <w:szCs w:val="24"/>
              </w:rPr>
              <w:t>Strong</w:t>
            </w:r>
            <w:r>
              <w:rPr>
                <w:color w:val="000000"/>
                <w:spacing w:val="-7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practice</w:t>
            </w:r>
            <w:r>
              <w:rPr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in</w:t>
            </w:r>
            <w:r>
              <w:rPr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SQL</w:t>
            </w:r>
            <w:r>
              <w:rPr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prog</w:t>
            </w:r>
            <w:r>
              <w:rPr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color w:val="000000"/>
                <w:sz w:val="24"/>
                <w:szCs w:val="24"/>
              </w:rPr>
              <w:t>am</w:t>
            </w:r>
            <w:r>
              <w:rPr>
                <w:color w:val="000000"/>
                <w:spacing w:val="-1"/>
                <w:sz w:val="24"/>
                <w:szCs w:val="24"/>
              </w:rPr>
              <w:t>m</w:t>
            </w:r>
            <w:r>
              <w:rPr>
                <w:color w:val="000000"/>
                <w:sz w:val="24"/>
                <w:szCs w:val="24"/>
              </w:rPr>
              <w:t xml:space="preserve">ing </w:t>
            </w:r>
            <w:r>
              <w:rPr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hrough a varie</w:t>
            </w:r>
            <w:r>
              <w:rPr>
                <w:color w:val="000000"/>
                <w:spacing w:val="-1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 xml:space="preserve">y of </w:t>
            </w:r>
            <w:r>
              <w:rPr>
                <w:color w:val="000000"/>
                <w:spacing w:val="-1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>atabase proble</w:t>
            </w:r>
            <w:r>
              <w:rPr>
                <w:color w:val="000000"/>
                <w:spacing w:val="-2"/>
                <w:sz w:val="24"/>
                <w:szCs w:val="24"/>
              </w:rPr>
              <w:t>m</w:t>
            </w:r>
            <w:r>
              <w:rPr>
                <w:color w:val="000000"/>
                <w:sz w:val="24"/>
                <w:szCs w:val="24"/>
              </w:rPr>
              <w:t>s.</w:t>
            </w:r>
          </w:p>
          <w:p w:rsidR="00FC0662" w:rsidRDefault="008B7BF5">
            <w:pPr>
              <w:ind w:left="102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color w:val="303030"/>
                <w:sz w:val="22"/>
                <w:szCs w:val="22"/>
              </w:rPr>
              <w:t></w:t>
            </w:r>
            <w:r>
              <w:rPr>
                <w:rFonts w:ascii="Symbol" w:eastAsia="Symbol" w:hAnsi="Symbol" w:cs="Symbol"/>
                <w:color w:val="303030"/>
                <w:sz w:val="22"/>
                <w:szCs w:val="22"/>
              </w:rPr>
              <w:t></w:t>
            </w:r>
            <w:r>
              <w:rPr>
                <w:rFonts w:ascii="Symbol" w:eastAsia="Symbol" w:hAnsi="Symbol" w:cs="Symbol"/>
                <w:color w:val="303030"/>
                <w:sz w:val="22"/>
                <w:szCs w:val="22"/>
              </w:rPr>
              <w:t></w:t>
            </w:r>
            <w:r>
              <w:rPr>
                <w:rFonts w:ascii="Symbol" w:eastAsia="Symbol" w:hAnsi="Symbol" w:cs="Symbol"/>
                <w:color w:val="303030"/>
                <w:sz w:val="22"/>
                <w:szCs w:val="22"/>
              </w:rPr>
              <w:t></w:t>
            </w:r>
            <w:r>
              <w:rPr>
                <w:rFonts w:ascii="Symbol" w:eastAsia="Symbol" w:hAnsi="Symbol" w:cs="Symbol"/>
                <w:color w:val="303030"/>
                <w:sz w:val="22"/>
                <w:szCs w:val="22"/>
              </w:rPr>
              <w:t></w:t>
            </w:r>
            <w:r>
              <w:rPr>
                <w:rFonts w:ascii="Symbol" w:eastAsia="Symbol" w:hAnsi="Symbol" w:cs="Symbol"/>
                <w:color w:val="303030"/>
                <w:sz w:val="22"/>
                <w:szCs w:val="22"/>
              </w:rPr>
              <w:t></w:t>
            </w:r>
            <w:r>
              <w:rPr>
                <w:rFonts w:ascii="Symbol" w:eastAsia="Symbol" w:hAnsi="Symbol" w:cs="Symbol"/>
                <w:color w:val="303030"/>
                <w:sz w:val="22"/>
                <w:szCs w:val="22"/>
              </w:rPr>
              <w:t></w:t>
            </w:r>
            <w:r>
              <w:rPr>
                <w:rFonts w:ascii="Symbol" w:eastAsia="Symbol" w:hAnsi="Symbol" w:cs="Symbol"/>
                <w:color w:val="303030"/>
                <w:spacing w:val="-1"/>
                <w:sz w:val="22"/>
                <w:szCs w:val="22"/>
              </w:rPr>
              <w:t></w:t>
            </w:r>
            <w:r>
              <w:rPr>
                <w:rFonts w:ascii="Symbol" w:eastAsia="Symbol" w:hAnsi="Symbol" w:cs="Symbol"/>
                <w:color w:val="303030"/>
                <w:spacing w:val="1"/>
                <w:sz w:val="22"/>
                <w:szCs w:val="22"/>
              </w:rPr>
              <w:t></w:t>
            </w:r>
            <w:r>
              <w:rPr>
                <w:rFonts w:ascii="Symbol" w:eastAsia="Symbol" w:hAnsi="Symbol" w:cs="Symbol"/>
                <w:color w:val="303030"/>
                <w:sz w:val="22"/>
                <w:szCs w:val="22"/>
              </w:rPr>
              <w:t></w:t>
            </w:r>
            <w:r>
              <w:rPr>
                <w:rFonts w:ascii="Symbol" w:eastAsia="Symbol" w:hAnsi="Symbol" w:cs="Symbol"/>
                <w:color w:val="303030"/>
                <w:sz w:val="22"/>
                <w:szCs w:val="22"/>
              </w:rPr>
              <w:t></w:t>
            </w:r>
            <w:r>
              <w:rPr>
                <w:color w:val="000000"/>
                <w:sz w:val="24"/>
                <w:szCs w:val="24"/>
              </w:rPr>
              <w:t>Develop</w:t>
            </w:r>
            <w:r>
              <w:rPr>
                <w:color w:val="000000"/>
                <w:spacing w:val="-7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database</w:t>
            </w:r>
            <w:r>
              <w:rPr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applicatio</w:t>
            </w:r>
            <w:r>
              <w:rPr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using </w:t>
            </w:r>
            <w:r>
              <w:rPr>
                <w:color w:val="000000"/>
                <w:spacing w:val="-1"/>
                <w:sz w:val="24"/>
                <w:szCs w:val="24"/>
              </w:rPr>
              <w:t>f</w:t>
            </w:r>
            <w:r>
              <w:rPr>
                <w:color w:val="000000"/>
                <w:sz w:val="24"/>
                <w:szCs w:val="24"/>
              </w:rPr>
              <w:t>ron</w:t>
            </w:r>
            <w:r>
              <w:rPr>
                <w:color w:val="000000"/>
                <w:spacing w:val="2"/>
                <w:sz w:val="24"/>
                <w:szCs w:val="24"/>
              </w:rPr>
              <w:t>t</w:t>
            </w:r>
            <w:r>
              <w:rPr>
                <w:color w:val="000000"/>
                <w:spacing w:val="-1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end tools a</w:t>
            </w:r>
            <w:r>
              <w:rPr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d bac</w:t>
            </w:r>
            <w:r>
              <w:rPr>
                <w:color w:val="000000"/>
                <w:spacing w:val="1"/>
                <w:sz w:val="24"/>
                <w:szCs w:val="24"/>
              </w:rPr>
              <w:t>k</w:t>
            </w:r>
            <w:r>
              <w:rPr>
                <w:color w:val="000000"/>
                <w:sz w:val="24"/>
                <w:szCs w:val="24"/>
              </w:rPr>
              <w:t>-end</w:t>
            </w:r>
            <w:r>
              <w:rPr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D</w:t>
            </w:r>
            <w:r>
              <w:rPr>
                <w:color w:val="000000"/>
                <w:spacing w:val="-1"/>
                <w:sz w:val="24"/>
                <w:szCs w:val="24"/>
              </w:rPr>
              <w:t>B</w:t>
            </w:r>
            <w:r>
              <w:rPr>
                <w:color w:val="000000"/>
                <w:sz w:val="24"/>
                <w:szCs w:val="24"/>
              </w:rPr>
              <w:t>MS.</w:t>
            </w:r>
          </w:p>
        </w:tc>
      </w:tr>
      <w:tr w:rsidR="00FC0662">
        <w:trPr>
          <w:trHeight w:hRule="exact" w:val="332"/>
        </w:trPr>
        <w:tc>
          <w:tcPr>
            <w:tcW w:w="9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0662" w:rsidRDefault="008B7BF5">
            <w:pPr>
              <w:spacing w:line="320" w:lineRule="exact"/>
              <w:ind w:left="102"/>
              <w:rPr>
                <w:sz w:val="28"/>
                <w:szCs w:val="28"/>
              </w:rPr>
            </w:pPr>
            <w:r>
              <w:rPr>
                <w:b/>
                <w:position w:val="-1"/>
                <w:sz w:val="28"/>
                <w:szCs w:val="28"/>
              </w:rPr>
              <w:t>Descrip</w:t>
            </w:r>
            <w:r>
              <w:rPr>
                <w:b/>
                <w:spacing w:val="1"/>
                <w:position w:val="-1"/>
                <w:sz w:val="28"/>
                <w:szCs w:val="28"/>
              </w:rPr>
              <w:t>t</w:t>
            </w:r>
            <w:r>
              <w:rPr>
                <w:b/>
                <w:position w:val="-1"/>
                <w:sz w:val="28"/>
                <w:szCs w:val="28"/>
              </w:rPr>
              <w:t>i</w:t>
            </w:r>
            <w:r>
              <w:rPr>
                <w:b/>
                <w:spacing w:val="1"/>
                <w:position w:val="-1"/>
                <w:sz w:val="28"/>
                <w:szCs w:val="28"/>
              </w:rPr>
              <w:t>o</w:t>
            </w:r>
            <w:r>
              <w:rPr>
                <w:b/>
                <w:position w:val="-1"/>
                <w:sz w:val="28"/>
                <w:szCs w:val="28"/>
              </w:rPr>
              <w:t>n</w:t>
            </w:r>
            <w:r>
              <w:rPr>
                <w:b/>
                <w:spacing w:val="-14"/>
                <w:position w:val="-1"/>
                <w:sz w:val="28"/>
                <w:szCs w:val="28"/>
              </w:rPr>
              <w:t xml:space="preserve"> </w:t>
            </w:r>
            <w:r>
              <w:rPr>
                <w:b/>
                <w:position w:val="-1"/>
                <w:sz w:val="28"/>
                <w:szCs w:val="28"/>
              </w:rPr>
              <w:t>(</w:t>
            </w:r>
            <w:r>
              <w:rPr>
                <w:b/>
                <w:spacing w:val="1"/>
                <w:position w:val="-1"/>
                <w:sz w:val="28"/>
                <w:szCs w:val="28"/>
              </w:rPr>
              <w:t>I</w:t>
            </w:r>
            <w:r>
              <w:rPr>
                <w:b/>
                <w:position w:val="-1"/>
                <w:sz w:val="28"/>
                <w:szCs w:val="28"/>
              </w:rPr>
              <w:t>f</w:t>
            </w:r>
            <w:r>
              <w:rPr>
                <w:b/>
                <w:spacing w:val="-3"/>
                <w:position w:val="-1"/>
                <w:sz w:val="28"/>
                <w:szCs w:val="28"/>
              </w:rPr>
              <w:t xml:space="preserve"> </w:t>
            </w:r>
            <w:r>
              <w:rPr>
                <w:b/>
                <w:position w:val="-1"/>
                <w:sz w:val="28"/>
                <w:szCs w:val="28"/>
              </w:rPr>
              <w:t>any):</w:t>
            </w:r>
          </w:p>
        </w:tc>
      </w:tr>
      <w:tr w:rsidR="00FC0662" w:rsidTr="004E50C2">
        <w:trPr>
          <w:trHeight w:hRule="exact" w:val="3440"/>
        </w:trPr>
        <w:tc>
          <w:tcPr>
            <w:tcW w:w="9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0662" w:rsidRDefault="008B7BF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 xml:space="preserve">T-A: 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QL Program</w:t>
            </w:r>
            <w:r>
              <w:rPr>
                <w:b/>
                <w:spacing w:val="1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ing (M</w:t>
            </w:r>
            <w:r>
              <w:rPr>
                <w:b/>
                <w:spacing w:val="-1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 xml:space="preserve">x. Exam </w:t>
            </w:r>
            <w:proofErr w:type="spellStart"/>
            <w:r>
              <w:rPr>
                <w:b/>
                <w:sz w:val="24"/>
                <w:szCs w:val="24"/>
              </w:rPr>
              <w:t>M</w:t>
            </w:r>
            <w:r>
              <w:rPr>
                <w:b/>
                <w:spacing w:val="1"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s</w:t>
            </w:r>
            <w:proofErr w:type="spellEnd"/>
            <w:r>
              <w:rPr>
                <w:b/>
                <w:sz w:val="24"/>
                <w:szCs w:val="24"/>
              </w:rPr>
              <w:t>. 50)</w:t>
            </w:r>
          </w:p>
          <w:p w:rsidR="00FC0662" w:rsidRDefault="008B7BF5">
            <w:pPr>
              <w:ind w:left="763" w:right="217" w:hanging="660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sz w:val="24"/>
                <w:szCs w:val="24"/>
              </w:rPr>
              <w:t>Design, dev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lop, and i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pl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 s</w:t>
            </w:r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ec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2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ied queries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or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 follo</w:t>
            </w:r>
            <w:r>
              <w:rPr>
                <w:spacing w:val="-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ing p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oble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s using </w:t>
            </w:r>
            <w:r>
              <w:rPr>
                <w:spacing w:val="-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racle, MySQ</w:t>
            </w:r>
            <w:r>
              <w:rPr>
                <w:spacing w:val="-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, MS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QL 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erver, or any other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MS und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LIN</w:t>
            </w:r>
            <w:r>
              <w:rPr>
                <w:spacing w:val="-1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X</w:t>
            </w:r>
            <w:r>
              <w:rPr>
                <w:spacing w:val="1"/>
                <w:sz w:val="24"/>
                <w:szCs w:val="24"/>
              </w:rPr>
              <w:t>/</w:t>
            </w:r>
            <w:r>
              <w:rPr>
                <w:spacing w:val="-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indows environ</w:t>
            </w:r>
            <w:r>
              <w:rPr>
                <w:spacing w:val="-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ent.</w:t>
            </w:r>
          </w:p>
          <w:p w:rsidR="00FC0662" w:rsidRDefault="008B7BF5">
            <w:pPr>
              <w:spacing w:before="24" w:line="260" w:lineRule="exact"/>
              <w:ind w:left="763" w:right="1264" w:hanging="660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sz w:val="24"/>
                <w:szCs w:val="24"/>
              </w:rPr>
              <w:t>Create Sche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 a</w:t>
            </w:r>
            <w:r>
              <w:rPr>
                <w:spacing w:val="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d ins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rt at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least 5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cords</w:t>
            </w:r>
            <w:r>
              <w:rPr>
                <w:spacing w:val="-1"/>
                <w:sz w:val="24"/>
                <w:szCs w:val="24"/>
              </w:rPr>
              <w:t xml:space="preserve"> f</w:t>
            </w:r>
            <w:r>
              <w:rPr>
                <w:sz w:val="24"/>
                <w:szCs w:val="24"/>
              </w:rPr>
              <w:t xml:space="preserve">or each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le. Add app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opr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 data</w:t>
            </w: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ase constra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nts.</w:t>
            </w:r>
          </w:p>
          <w:p w:rsidR="00FC0662" w:rsidRDefault="008B7BF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T-B: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Mini Proje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 xml:space="preserve">t </w:t>
            </w:r>
            <w:r>
              <w:rPr>
                <w:b/>
                <w:spacing w:val="1"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Max. Ex</w:t>
            </w:r>
            <w:r>
              <w:rPr>
                <w:b/>
                <w:spacing w:val="-1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 xml:space="preserve">m </w:t>
            </w:r>
            <w:proofErr w:type="spellStart"/>
            <w:r>
              <w:rPr>
                <w:b/>
                <w:sz w:val="24"/>
                <w:szCs w:val="24"/>
              </w:rPr>
              <w:t>Mks</w:t>
            </w:r>
            <w:proofErr w:type="spellEnd"/>
            <w:r>
              <w:rPr>
                <w:b/>
                <w:sz w:val="24"/>
                <w:szCs w:val="24"/>
              </w:rPr>
              <w:t>. 30)</w:t>
            </w:r>
          </w:p>
          <w:p w:rsidR="00791086" w:rsidRDefault="008B7BF5" w:rsidP="004E50C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sz w:val="24"/>
                <w:szCs w:val="24"/>
              </w:rPr>
              <w:t xml:space="preserve">Use Java, C#, </w:t>
            </w:r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HP, Python, or any other 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ar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ron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end tool. All applications 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ust </w:t>
            </w:r>
          </w:p>
          <w:p w:rsidR="00791086" w:rsidRDefault="00791086" w:rsidP="004E50C2">
            <w:pPr>
              <w:autoSpaceDE w:val="0"/>
              <w:autoSpaceDN w:val="0"/>
              <w:adjustRightInd w:val="0"/>
              <w:rPr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="008B7BF5">
              <w:rPr>
                <w:sz w:val="24"/>
                <w:szCs w:val="24"/>
              </w:rPr>
              <w:t>be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 w:rsidR="008B7BF5">
              <w:rPr>
                <w:sz w:val="24"/>
                <w:szCs w:val="24"/>
              </w:rPr>
              <w:t>de</w:t>
            </w:r>
            <w:r w:rsidR="008B7BF5">
              <w:rPr>
                <w:spacing w:val="-2"/>
                <w:sz w:val="24"/>
                <w:szCs w:val="24"/>
              </w:rPr>
              <w:t>m</w:t>
            </w:r>
            <w:r w:rsidR="008B7BF5">
              <w:rPr>
                <w:sz w:val="24"/>
                <w:szCs w:val="24"/>
              </w:rPr>
              <w:t>onstrated on des</w:t>
            </w:r>
            <w:r w:rsidR="008B7BF5">
              <w:rPr>
                <w:spacing w:val="-1"/>
                <w:sz w:val="24"/>
                <w:szCs w:val="24"/>
              </w:rPr>
              <w:t>k</w:t>
            </w:r>
            <w:r w:rsidR="008B7BF5">
              <w:rPr>
                <w:sz w:val="24"/>
                <w:szCs w:val="24"/>
              </w:rPr>
              <w:t>top</w:t>
            </w:r>
            <w:r w:rsidR="008B7BF5">
              <w:rPr>
                <w:spacing w:val="1"/>
                <w:sz w:val="24"/>
                <w:szCs w:val="24"/>
              </w:rPr>
              <w:t>/</w:t>
            </w:r>
            <w:r w:rsidR="008B7BF5">
              <w:rPr>
                <w:sz w:val="24"/>
                <w:szCs w:val="24"/>
              </w:rPr>
              <w:t xml:space="preserve">laptop </w:t>
            </w:r>
            <w:r w:rsidR="008B7BF5">
              <w:rPr>
                <w:spacing w:val="-1"/>
                <w:sz w:val="24"/>
                <w:szCs w:val="24"/>
              </w:rPr>
              <w:t>a</w:t>
            </w:r>
            <w:r w:rsidR="008B7BF5">
              <w:rPr>
                <w:sz w:val="24"/>
                <w:szCs w:val="24"/>
              </w:rPr>
              <w:t>s a stan</w:t>
            </w:r>
            <w:r w:rsidR="008B7BF5">
              <w:rPr>
                <w:spacing w:val="1"/>
                <w:sz w:val="24"/>
                <w:szCs w:val="24"/>
              </w:rPr>
              <w:t>d</w:t>
            </w:r>
            <w:r w:rsidR="008B7BF5">
              <w:rPr>
                <w:sz w:val="24"/>
                <w:szCs w:val="24"/>
              </w:rPr>
              <w:t>-al</w:t>
            </w:r>
            <w:r w:rsidR="008B7BF5">
              <w:rPr>
                <w:spacing w:val="-1"/>
                <w:sz w:val="24"/>
                <w:szCs w:val="24"/>
              </w:rPr>
              <w:t>o</w:t>
            </w:r>
            <w:r w:rsidR="008B7BF5">
              <w:rPr>
                <w:sz w:val="24"/>
                <w:szCs w:val="24"/>
              </w:rPr>
              <w:t>ne or web based</w:t>
            </w:r>
            <w:r w:rsidR="008B7BF5">
              <w:rPr>
                <w:spacing w:val="-1"/>
                <w:sz w:val="24"/>
                <w:szCs w:val="24"/>
              </w:rPr>
              <w:t xml:space="preserve"> </w:t>
            </w:r>
            <w:r w:rsidR="008B7BF5">
              <w:rPr>
                <w:sz w:val="24"/>
                <w:szCs w:val="24"/>
              </w:rPr>
              <w:t>application</w:t>
            </w:r>
            <w:r w:rsidR="008B7BF5">
              <w:rPr>
                <w:spacing w:val="-1"/>
                <w:sz w:val="24"/>
                <w:szCs w:val="24"/>
              </w:rPr>
              <w:t xml:space="preserve"> </w:t>
            </w:r>
          </w:p>
          <w:p w:rsidR="004E50C2" w:rsidRDefault="00791086" w:rsidP="004E50C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           </w:t>
            </w:r>
            <w:r w:rsidR="008B7BF5">
              <w:rPr>
                <w:sz w:val="24"/>
                <w:szCs w:val="24"/>
              </w:rPr>
              <w:t>(Mobile</w:t>
            </w:r>
            <w:r w:rsidR="008B7BF5">
              <w:rPr>
                <w:spacing w:val="-1"/>
                <w:sz w:val="24"/>
                <w:szCs w:val="24"/>
              </w:rPr>
              <w:t xml:space="preserve"> </w:t>
            </w:r>
            <w:r w:rsidR="008B7BF5">
              <w:rPr>
                <w:sz w:val="24"/>
                <w:szCs w:val="24"/>
              </w:rPr>
              <w:t>apps</w:t>
            </w:r>
            <w:r w:rsidR="008B7BF5">
              <w:rPr>
                <w:spacing w:val="-1"/>
                <w:sz w:val="24"/>
                <w:szCs w:val="24"/>
              </w:rPr>
              <w:t xml:space="preserve"> </w:t>
            </w:r>
            <w:r w:rsidR="008B7BF5">
              <w:rPr>
                <w:sz w:val="24"/>
                <w:szCs w:val="24"/>
              </w:rPr>
              <w:t>on Android/IOS are not per</w:t>
            </w:r>
            <w:r w:rsidR="008B7BF5">
              <w:rPr>
                <w:spacing w:val="-2"/>
                <w:sz w:val="24"/>
                <w:szCs w:val="24"/>
              </w:rPr>
              <w:t>m</w:t>
            </w:r>
            <w:r w:rsidR="008B7BF5">
              <w:rPr>
                <w:sz w:val="24"/>
                <w:szCs w:val="24"/>
              </w:rPr>
              <w:t>i</w:t>
            </w:r>
            <w:r w:rsidR="008B7BF5">
              <w:rPr>
                <w:spacing w:val="1"/>
                <w:sz w:val="24"/>
                <w:szCs w:val="24"/>
              </w:rPr>
              <w:t>t</w:t>
            </w:r>
            <w:r w:rsidR="008B7BF5">
              <w:rPr>
                <w:sz w:val="24"/>
                <w:szCs w:val="24"/>
              </w:rPr>
              <w:t>ted.)</w:t>
            </w:r>
            <w:r w:rsidR="004E50C2">
              <w:rPr>
                <w:sz w:val="24"/>
                <w:szCs w:val="24"/>
              </w:rPr>
              <w:t xml:space="preserve"> </w:t>
            </w:r>
          </w:p>
          <w:p w:rsidR="004E50C2" w:rsidRDefault="004E50C2" w:rsidP="004E50C2">
            <w:pPr>
              <w:autoSpaceDE w:val="0"/>
              <w:autoSpaceDN w:val="0"/>
              <w:adjustRightInd w:val="0"/>
              <w:jc w:val="both"/>
              <w:rPr>
                <w:rFonts w:ascii="Times-Bold" w:hAnsi="Times-Bold" w:cs="Times-Bold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Times-Bold" w:hAnsi="Times-Bold" w:cs="Times-Bold"/>
                <w:b/>
                <w:bCs/>
                <w:sz w:val="22"/>
                <w:szCs w:val="22"/>
                <w:lang w:val="en-IN"/>
              </w:rPr>
              <w:t>Installation procedure of the required software must be demonstrated, carried out in groups</w:t>
            </w:r>
          </w:p>
          <w:p w:rsidR="00FC0662" w:rsidRDefault="004E50C2" w:rsidP="004E50C2">
            <w:pPr>
              <w:ind w:right="1077"/>
              <w:jc w:val="both"/>
              <w:rPr>
                <w:sz w:val="24"/>
                <w:szCs w:val="24"/>
              </w:rPr>
            </w:pPr>
            <w:r>
              <w:rPr>
                <w:rFonts w:ascii="Times-Bold" w:hAnsi="Times-Bold" w:cs="Times-Bold"/>
                <w:b/>
                <w:bCs/>
                <w:sz w:val="22"/>
                <w:szCs w:val="22"/>
                <w:lang w:val="en-IN"/>
              </w:rPr>
              <w:t>and documented in the journal.</w:t>
            </w:r>
          </w:p>
          <w:p w:rsidR="004E50C2" w:rsidRDefault="004E50C2">
            <w:pPr>
              <w:ind w:left="703" w:right="1077" w:hanging="600"/>
              <w:rPr>
                <w:sz w:val="24"/>
                <w:szCs w:val="24"/>
              </w:rPr>
            </w:pPr>
          </w:p>
        </w:tc>
      </w:tr>
      <w:tr w:rsidR="00FC0662">
        <w:trPr>
          <w:trHeight w:hRule="exact" w:val="333"/>
        </w:trPr>
        <w:tc>
          <w:tcPr>
            <w:tcW w:w="9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0662" w:rsidRDefault="008B7BF5">
            <w:pPr>
              <w:spacing w:line="320" w:lineRule="exact"/>
              <w:ind w:left="3491" w:right="349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Lab</w:t>
            </w:r>
            <w:r>
              <w:rPr>
                <w:b/>
                <w:spacing w:val="-5"/>
                <w:sz w:val="28"/>
                <w:szCs w:val="28"/>
              </w:rPr>
              <w:t xml:space="preserve"> </w:t>
            </w:r>
            <w:r>
              <w:rPr>
                <w:b/>
                <w:w w:val="99"/>
                <w:sz w:val="28"/>
                <w:szCs w:val="28"/>
              </w:rPr>
              <w:t>Ex</w:t>
            </w:r>
            <w:r>
              <w:rPr>
                <w:b/>
                <w:spacing w:val="1"/>
                <w:w w:val="99"/>
                <w:sz w:val="28"/>
                <w:szCs w:val="28"/>
              </w:rPr>
              <w:t>p</w:t>
            </w:r>
            <w:r>
              <w:rPr>
                <w:b/>
                <w:w w:val="99"/>
                <w:sz w:val="28"/>
                <w:szCs w:val="28"/>
              </w:rPr>
              <w:t>eriment</w:t>
            </w:r>
            <w:r>
              <w:rPr>
                <w:b/>
                <w:spacing w:val="1"/>
                <w:w w:val="99"/>
                <w:sz w:val="28"/>
                <w:szCs w:val="28"/>
              </w:rPr>
              <w:t>s</w:t>
            </w:r>
            <w:r>
              <w:rPr>
                <w:b/>
                <w:w w:val="99"/>
                <w:sz w:val="28"/>
                <w:szCs w:val="28"/>
              </w:rPr>
              <w:t>:</w:t>
            </w:r>
          </w:p>
        </w:tc>
      </w:tr>
      <w:tr w:rsidR="00FC0662">
        <w:trPr>
          <w:trHeight w:hRule="exact" w:val="6335"/>
        </w:trPr>
        <w:tc>
          <w:tcPr>
            <w:tcW w:w="9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0662" w:rsidRDefault="008B7BF5">
            <w:pPr>
              <w:spacing w:line="260" w:lineRule="exact"/>
              <w:ind w:left="46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  Consider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1"/>
                <w:sz w:val="24"/>
                <w:szCs w:val="24"/>
              </w:rPr>
              <w:t xml:space="preserve"> f</w:t>
            </w:r>
            <w:r>
              <w:rPr>
                <w:sz w:val="24"/>
                <w:szCs w:val="24"/>
              </w:rPr>
              <w:t>ol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owing sche</w:t>
            </w:r>
            <w:r>
              <w:rPr>
                <w:spacing w:val="-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 for 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Library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tabase:</w:t>
            </w:r>
          </w:p>
          <w:p w:rsidR="00FC0662" w:rsidRDefault="008B7BF5">
            <w:pPr>
              <w:ind w:left="823" w:right="31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OK(</w:t>
            </w: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 xml:space="preserve">, Title, </w:t>
            </w:r>
            <w:proofErr w:type="spellStart"/>
            <w:r>
              <w:rPr>
                <w:sz w:val="24"/>
                <w:szCs w:val="24"/>
              </w:rPr>
              <w:t>Pu</w:t>
            </w: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her_Na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</w:t>
            </w:r>
            <w:proofErr w:type="spellEnd"/>
            <w:r>
              <w:rPr>
                <w:sz w:val="24"/>
                <w:szCs w:val="24"/>
              </w:rPr>
              <w:t>,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Pub_Year</w:t>
            </w:r>
            <w:proofErr w:type="spellEnd"/>
            <w:r>
              <w:rPr>
                <w:sz w:val="24"/>
                <w:szCs w:val="24"/>
              </w:rPr>
              <w:t>) B</w:t>
            </w:r>
            <w:r>
              <w:rPr>
                <w:spacing w:val="-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OK_A</w:t>
            </w:r>
            <w:r>
              <w:rPr>
                <w:spacing w:val="-1"/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HORS(</w:t>
            </w: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Author_Na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</w:t>
            </w:r>
            <w:proofErr w:type="spellEnd"/>
            <w:r>
              <w:rPr>
                <w:sz w:val="24"/>
                <w:szCs w:val="24"/>
              </w:rPr>
              <w:t>) PUBLISHE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(N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e,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Address, Phone) B</w:t>
            </w:r>
            <w:r>
              <w:rPr>
                <w:spacing w:val="-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OK_C</w:t>
            </w:r>
            <w:r>
              <w:rPr>
                <w:spacing w:val="-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PIES</w:t>
            </w:r>
            <w:r>
              <w:rPr>
                <w:spacing w:val="1"/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Branch_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proofErr w:type="spellEnd"/>
            <w:r>
              <w:rPr>
                <w:sz w:val="24"/>
                <w:szCs w:val="24"/>
              </w:rPr>
              <w:t>, No-</w:t>
            </w:r>
            <w:proofErr w:type="spellStart"/>
            <w:r>
              <w:rPr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_Copies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FC0662" w:rsidRDefault="008B7BF5">
            <w:pPr>
              <w:ind w:left="823" w:right="1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OK_LENDI</w:t>
            </w:r>
            <w:r>
              <w:rPr>
                <w:spacing w:val="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G(</w:t>
            </w: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Branch_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proofErr w:type="spellEnd"/>
            <w:r>
              <w:rPr>
                <w:sz w:val="24"/>
                <w:szCs w:val="24"/>
              </w:rPr>
              <w:t>,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Card_No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Date_Out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Due_</w:t>
            </w:r>
            <w:r>
              <w:rPr>
                <w:spacing w:val="-1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ate</w:t>
            </w:r>
            <w:proofErr w:type="spellEnd"/>
            <w:r>
              <w:rPr>
                <w:sz w:val="24"/>
                <w:szCs w:val="24"/>
              </w:rPr>
              <w:t>) LIB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ARY_</w:t>
            </w: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RA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CH(</w:t>
            </w:r>
            <w:proofErr w:type="spellStart"/>
            <w:r>
              <w:rPr>
                <w:sz w:val="24"/>
                <w:szCs w:val="24"/>
              </w:rPr>
              <w:t>Branch_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Bran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h_N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</w:t>
            </w:r>
            <w:proofErr w:type="spellEnd"/>
            <w:r>
              <w:rPr>
                <w:sz w:val="24"/>
                <w:szCs w:val="24"/>
              </w:rPr>
              <w:t>, A</w:t>
            </w:r>
            <w:r>
              <w:rPr>
                <w:spacing w:val="1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dress)</w:t>
            </w:r>
          </w:p>
          <w:p w:rsidR="00FC0662" w:rsidRDefault="008B7BF5">
            <w:pPr>
              <w:spacing w:before="2"/>
              <w:ind w:left="64" w:right="6888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Write </w:t>
            </w:r>
            <w:r>
              <w:rPr>
                <w:b/>
                <w:spacing w:val="-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QL queries to</w:t>
            </w:r>
          </w:p>
          <w:p w:rsidR="00FC0662" w:rsidRDefault="008B7BF5">
            <w:pPr>
              <w:spacing w:before="1" w:line="260" w:lineRule="exact"/>
              <w:ind w:left="823" w:right="778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Retr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 detai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s of a</w:t>
            </w:r>
            <w:r>
              <w:rPr>
                <w:spacing w:val="-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l b</w:t>
            </w:r>
            <w:r>
              <w:rPr>
                <w:spacing w:val="-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oks in the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libra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 id,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title, na</w:t>
            </w:r>
            <w:r>
              <w:rPr>
                <w:spacing w:val="-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e of </w:t>
            </w:r>
            <w:proofErr w:type="spellStart"/>
            <w:r>
              <w:rPr>
                <w:sz w:val="24"/>
                <w:szCs w:val="24"/>
              </w:rPr>
              <w:t>publ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sher</w:t>
            </w:r>
            <w:proofErr w:type="gramStart"/>
            <w:r>
              <w:rPr>
                <w:sz w:val="24"/>
                <w:szCs w:val="24"/>
              </w:rPr>
              <w:t>,a</w:t>
            </w:r>
            <w:r>
              <w:rPr>
                <w:spacing w:val="-1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tho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</w:t>
            </w:r>
            <w:proofErr w:type="spellEnd"/>
            <w:proofErr w:type="gramEnd"/>
            <w:r>
              <w:rPr>
                <w:sz w:val="24"/>
                <w:szCs w:val="24"/>
              </w:rPr>
              <w:t>, n</w:t>
            </w:r>
            <w:r>
              <w:rPr>
                <w:spacing w:val="1"/>
                <w:sz w:val="24"/>
                <w:szCs w:val="24"/>
              </w:rPr>
              <w:t>u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ber of copies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 each branch,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etc.</w:t>
            </w:r>
          </w:p>
          <w:p w:rsidR="00FC0662" w:rsidRDefault="008B7BF5">
            <w:pPr>
              <w:spacing w:line="260" w:lineRule="exact"/>
              <w:ind w:left="823" w:right="1074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Get the particulars of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bor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owers who have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bor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owed </w:t>
            </w:r>
            <w:r>
              <w:rPr>
                <w:spacing w:val="-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ore than 3 </w:t>
            </w: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ooks, but fr</w:t>
            </w:r>
            <w:r>
              <w:rPr>
                <w:spacing w:val="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m Jan 2017 to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Jun 2017.</w:t>
            </w:r>
          </w:p>
          <w:p w:rsidR="00FC0662" w:rsidRDefault="008B7BF5">
            <w:pPr>
              <w:spacing w:line="260" w:lineRule="exact"/>
              <w:ind w:left="823" w:right="1147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Dele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e a book 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OK t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ble. </w:t>
            </w:r>
            <w:r>
              <w:rPr>
                <w:spacing w:val="-1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pdate the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contents of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other tables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to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eflect th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data </w:t>
            </w:r>
            <w:r>
              <w:rPr>
                <w:spacing w:val="-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anipulation opera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ion.</w:t>
            </w:r>
          </w:p>
          <w:p w:rsidR="00FC0662" w:rsidRDefault="008B7BF5">
            <w:pPr>
              <w:spacing w:line="260" w:lineRule="exact"/>
              <w:ind w:left="823" w:right="1514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Par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ition t</w:t>
            </w:r>
            <w:r>
              <w:rPr>
                <w:spacing w:val="-1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e B</w:t>
            </w:r>
            <w:r>
              <w:rPr>
                <w:spacing w:val="-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OK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tab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 based on year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publ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cati</w:t>
            </w:r>
            <w:r>
              <w:rPr>
                <w:spacing w:val="-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n. D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onstrate 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ts working wi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 a s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mple query.</w:t>
            </w:r>
          </w:p>
          <w:p w:rsidR="00FC0662" w:rsidRDefault="008B7BF5">
            <w:pPr>
              <w:spacing w:line="260" w:lineRule="exact"/>
              <w:ind w:left="58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5. </w:t>
            </w:r>
            <w:r>
              <w:rPr>
                <w:sz w:val="24"/>
                <w:szCs w:val="24"/>
              </w:rPr>
              <w:t>Crea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 a view of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books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d 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 nu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ber of copies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at are cu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available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in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</w:p>
          <w:p w:rsidR="00FC0662" w:rsidRDefault="008B7BF5">
            <w:pPr>
              <w:ind w:left="8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Library.</w:t>
            </w:r>
          </w:p>
        </w:tc>
      </w:tr>
    </w:tbl>
    <w:p w:rsidR="00FC0662" w:rsidRDefault="00FC0662">
      <w:pPr>
        <w:spacing w:before="1" w:line="140" w:lineRule="exact"/>
        <w:rPr>
          <w:sz w:val="14"/>
          <w:szCs w:val="14"/>
        </w:rPr>
      </w:pPr>
    </w:p>
    <w:p w:rsidR="00FC0662" w:rsidRDefault="00FC0662">
      <w:pPr>
        <w:spacing w:line="200" w:lineRule="exact"/>
      </w:pPr>
    </w:p>
    <w:p w:rsidR="00FC0662" w:rsidRDefault="008B7BF5">
      <w:pPr>
        <w:spacing w:before="29"/>
        <w:ind w:left="220"/>
        <w:rPr>
          <w:sz w:val="24"/>
          <w:szCs w:val="24"/>
        </w:rPr>
        <w:sectPr w:rsidR="00FC0662">
          <w:pgSz w:w="11920" w:h="16840"/>
          <w:pgMar w:top="880" w:right="1220" w:bottom="280" w:left="1220" w:header="700" w:footer="0" w:gutter="0"/>
          <w:cols w:space="720"/>
        </w:sectPr>
      </w:pPr>
      <w:r>
        <w:rPr>
          <w:sz w:val="24"/>
          <w:szCs w:val="24"/>
        </w:rPr>
        <w:t>Depar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ent of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mputer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Science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Engg.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                                                                      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:rsidR="00FC0662" w:rsidRDefault="0044275E">
      <w:pPr>
        <w:spacing w:before="7" w:line="100" w:lineRule="exact"/>
        <w:rPr>
          <w:sz w:val="11"/>
          <w:szCs w:val="11"/>
        </w:rPr>
      </w:pPr>
      <w:r>
        <w:lastRenderedPageBreak/>
        <w:pict>
          <v:group id="_x0000_s3256" style="position:absolute;margin-left:53.3pt;margin-top:33.5pt;width:501.95pt;height:774.75pt;z-index:-7067;mso-position-horizontal-relative:page;mso-position-vertical-relative:page" coordorigin="1066,670" coordsize="10039,15495">
            <v:group id="_x0000_s3257" style="position:absolute;left:1072;top:676;width:29;height:0" coordorigin="1072,676" coordsize="29,0">
              <v:shape id="_x0000_s3296" style="position:absolute;left:1072;top:676;width:29;height:0" coordorigin="1072,676" coordsize="29,0" path="m1072,676r28,e" filled="f" strokeweight=".58pt">
                <v:path arrowok="t"/>
              </v:shape>
              <v:group id="_x0000_s3258" style="position:absolute;left:1081;top:690;width:10;height:0" coordorigin="1081,690" coordsize="10,0">
                <v:shape id="_x0000_s3295" style="position:absolute;left:1081;top:690;width:10;height:0" coordorigin="1081,690" coordsize="10,0" path="m1081,690r10,e" filled="f" strokecolor="white" strokeweight="1.06pt">
                  <v:path arrowok="t"/>
                </v:shape>
                <v:group id="_x0000_s3259" style="position:absolute;left:1081;top:685;width:19;height:0" coordorigin="1081,685" coordsize="19,0">
                  <v:shape id="_x0000_s3294" style="position:absolute;left:1081;top:685;width:19;height:0" coordorigin="1081,685" coordsize="19,0" path="m1081,685r19,e" filled="f" strokecolor="white" strokeweight=".58pt">
                    <v:path arrowok="t"/>
                  </v:shape>
                  <v:group id="_x0000_s3260" style="position:absolute;left:1100;top:676;width:9970;height:0" coordorigin="1100,676" coordsize="9970,0">
                    <v:shape id="_x0000_s3293" style="position:absolute;left:1100;top:676;width:9970;height:0" coordorigin="1100,676" coordsize="9970,0" path="m1100,676r9970,e" filled="f" strokeweight=".58pt">
                      <v:path arrowok="t"/>
                    </v:shape>
                    <v:group id="_x0000_s3261" style="position:absolute;left:1100;top:695;width:9970;height:0" coordorigin="1100,695" coordsize="9970,0">
                      <v:shape id="_x0000_s3292" style="position:absolute;left:1100;top:695;width:9970;height:0" coordorigin="1100,695" coordsize="9970,0" path="m1100,695r9970,e" filled="f" strokeweight=".58pt">
                        <v:path arrowok="t"/>
                      </v:shape>
                      <v:group id="_x0000_s3262" style="position:absolute;left:11070;top:676;width:29;height:0" coordorigin="11070,676" coordsize="29,0">
                        <v:shape id="_x0000_s3291" style="position:absolute;left:11070;top:676;width:29;height:0" coordorigin="11070,676" coordsize="29,0" path="m11070,676r29,e" filled="f" strokeweight=".58pt">
                          <v:path arrowok="t"/>
                        </v:shape>
                        <v:group id="_x0000_s3263" style="position:absolute;left:11080;top:690;width:10;height:0" coordorigin="11080,690" coordsize="10,0">
                          <v:shape id="_x0000_s3290" style="position:absolute;left:11080;top:690;width:10;height:0" coordorigin="11080,690" coordsize="10,0" path="m11080,690r9,e" filled="f" strokecolor="white" strokeweight="1.06pt">
                            <v:path arrowok="t"/>
                          </v:shape>
                          <v:group id="_x0000_s3264" style="position:absolute;left:11070;top:685;width:19;height:0" coordorigin="11070,685" coordsize="19,0">
                            <v:shape id="_x0000_s3289" style="position:absolute;left:11070;top:685;width:19;height:0" coordorigin="11070,685" coordsize="19,0" path="m11070,685r19,e" filled="f" strokecolor="white" strokeweight=".58pt">
                              <v:path arrowok="t"/>
                            </v:shape>
                            <v:group id="_x0000_s3265" style="position:absolute;left:1092;top:680;width:0;height:15474" coordorigin="1092,680" coordsize="0,15474">
                              <v:shape id="_x0000_s3288" style="position:absolute;left:1092;top:680;width:0;height:15474" coordorigin="1092,680" coordsize="0,15474" path="m1092,680r,15474e" filled="f" strokeweight=".58pt">
                                <v:path arrowok="t"/>
                              </v:shape>
                              <v:group id="_x0000_s3266" style="position:absolute;left:1096;top:700;width:0;height:15436" coordorigin="1096,700" coordsize="0,15436">
                                <v:shape id="_x0000_s3287" style="position:absolute;left:1096;top:700;width:0;height:15436" coordorigin="1096,700" coordsize="0,15436" path="m1096,700r,15435e" filled="f" strokeweight=".58pt">
                                  <v:path arrowok="t"/>
                                </v:shape>
                                <v:group id="_x0000_s3267" style="position:absolute;left:11079;top:680;width:0;height:15474" coordorigin="11079,680" coordsize="0,15474">
                                  <v:shape id="_x0000_s3286" style="position:absolute;left:11079;top:680;width:0;height:15474" coordorigin="11079,680" coordsize="0,15474" path="m11079,680r,15474e" filled="f" strokeweight=".20464mm">
                                    <v:path arrowok="t"/>
                                  </v:shape>
                                  <v:group id="_x0000_s3268" style="position:absolute;left:11075;top:700;width:0;height:15436" coordorigin="11075,700" coordsize="0,15436">
                                    <v:shape id="_x0000_s3285" style="position:absolute;left:11075;top:700;width:0;height:15436" coordorigin="11075,700" coordsize="0,15436" path="m11075,700r,15435e" filled="f" strokeweight=".58pt">
                                      <v:path arrowok="t"/>
                                    </v:shape>
                                    <v:group id="_x0000_s3269" style="position:absolute;left:1072;top:16159;width:29;height:0" coordorigin="1072,16159" coordsize="29,0">
                                      <v:shape id="_x0000_s3284" style="position:absolute;left:1072;top:16159;width:29;height:0" coordorigin="1072,16159" coordsize="29,0" path="m1072,16159r28,e" filled="f" strokeweight=".20464mm">
                                        <v:path arrowok="t"/>
                                      </v:shape>
                                      <v:group id="_x0000_s3270" style="position:absolute;left:1081;top:16145;width:10;height:0" coordorigin="1081,16145" coordsize="10,0">
                                        <v:shape id="_x0000_s3283" style="position:absolute;left:1081;top:16145;width:10;height:0" coordorigin="1081,16145" coordsize="10,0" path="m1081,16145r10,e" filled="f" strokecolor="white" strokeweight=".37392mm">
                                          <v:path arrowok="t"/>
                                        </v:shape>
                                        <v:group id="_x0000_s3271" style="position:absolute;left:1081;top:16150;width:19;height:0" coordorigin="1081,16150" coordsize="19,0">
                                          <v:shape id="_x0000_s3282" style="position:absolute;left:1081;top:16150;width:19;height:0" coordorigin="1081,16150" coordsize="19,0" path="m1081,16150r19,e" filled="f" strokecolor="white" strokeweight=".58pt">
                                            <v:path arrowok="t"/>
                                          </v:shape>
                                          <v:group id="_x0000_s3272" style="position:absolute;left:1100;top:16159;width:9970;height:0" coordorigin="1100,16159" coordsize="9970,0">
                                            <v:shape id="_x0000_s3281" style="position:absolute;left:1100;top:16159;width:9970;height:0" coordorigin="1100,16159" coordsize="9970,0" path="m1100,16159r9970,e" filled="f" strokeweight=".20464mm">
                                              <v:path arrowok="t"/>
                                            </v:shape>
                                            <v:group id="_x0000_s3273" style="position:absolute;left:1100;top:16140;width:9970;height:0" coordorigin="1100,16140" coordsize="9970,0">
                                              <v:shape id="_x0000_s3280" style="position:absolute;left:1100;top:16140;width:9970;height:0" coordorigin="1100,16140" coordsize="9970,0" path="m1100,16140r9970,e" filled="f" strokeweight=".58pt">
                                                <v:path arrowok="t"/>
                                              </v:shape>
                                              <v:group id="_x0000_s3274" style="position:absolute;left:11070;top:16159;width:29;height:0" coordorigin="11070,16159" coordsize="29,0">
                                                <v:shape id="_x0000_s3279" style="position:absolute;left:11070;top:16159;width:29;height:0" coordorigin="11070,16159" coordsize="29,0" path="m11070,16159r29,e" filled="f" strokeweight=".20464mm">
                                                  <v:path arrowok="t"/>
                                                </v:shape>
                                                <v:group id="_x0000_s3275" style="position:absolute;left:11080;top:16145;width:10;height:0" coordorigin="11080,16145" coordsize="10,0">
                                                  <v:shape id="_x0000_s3278" style="position:absolute;left:11080;top:16145;width:10;height:0" coordorigin="11080,16145" coordsize="10,0" path="m11080,16145r9,e" filled="f" strokecolor="white" strokeweight=".37392mm">
                                                    <v:path arrowok="t"/>
                                                  </v:shape>
                                                  <v:group id="_x0000_s3276" style="position:absolute;left:11070;top:16150;width:19;height:0" coordorigin="11070,16150" coordsize="19,0">
                                                    <v:shape id="_x0000_s3277" style="position:absolute;left:11070;top:16150;width:19;height:0" coordorigin="11070,16150" coordsize="19,0" path="m11070,16150r19,e" filled="f" strokecolor="white" strokeweight=".58pt">
                                                      <v:path arrowok="t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>
        <w:pict>
          <v:group id="_x0000_s3243" style="position:absolute;margin-left:66.3pt;margin-top:71.7pt;width:462.9pt;height:691.4pt;z-index:-7068;mso-position-horizontal-relative:page;mso-position-vertical-relative:page" coordorigin="1326,1434" coordsize="9258,13828">
            <v:group id="_x0000_s3244" style="position:absolute;left:1337;top:1445;width:9236;height:0" coordorigin="1337,1445" coordsize="9236,0">
              <v:shape id="_x0000_s3255" style="position:absolute;left:1337;top:1445;width:9236;height:0" coordorigin="1337,1445" coordsize="9236,0" path="m1337,1445r9236,e" filled="f" strokeweight=".58pt">
                <v:path arrowok="t"/>
              </v:shape>
              <v:group id="_x0000_s3245" style="position:absolute;left:1337;top:5043;width:9236;height:0" coordorigin="1337,5043" coordsize="9236,0">
                <v:shape id="_x0000_s3254" style="position:absolute;left:1337;top:5043;width:9236;height:0" coordorigin="1337,5043" coordsize="9236,0" path="m1337,5043r9236,e" filled="f" strokeweight=".58pt">
                  <v:path arrowok="t"/>
                </v:shape>
                <v:group id="_x0000_s3246" style="position:absolute;left:1337;top:9193;width:9236;height:0" coordorigin="1337,9193" coordsize="9236,0">
                  <v:shape id="_x0000_s3253" style="position:absolute;left:1337;top:9193;width:9236;height:0" coordorigin="1337,9193" coordsize="9236,0" path="m1337,9193r9236,e" filled="f" strokeweight=".58pt">
                    <v:path arrowok="t"/>
                  </v:shape>
                  <v:group id="_x0000_s3247" style="position:absolute;left:1332;top:1440;width:0;height:13817" coordorigin="1332,1440" coordsize="0,13817">
                    <v:shape id="_x0000_s3252" style="position:absolute;left:1332;top:1440;width:0;height:13817" coordorigin="1332,1440" coordsize="0,13817" path="m1332,1440r,13817e" filled="f" strokeweight=".58pt">
                      <v:path arrowok="t"/>
                    </v:shape>
                    <v:group id="_x0000_s3248" style="position:absolute;left:1337;top:15252;width:9236;height:0" coordorigin="1337,15252" coordsize="9236,0">
                      <v:shape id="_x0000_s3251" style="position:absolute;left:1337;top:15252;width:9236;height:0" coordorigin="1337,15252" coordsize="9236,0" path="m1337,15252r9236,e" filled="f" strokeweight=".58pt">
                        <v:path arrowok="t"/>
                      </v:shape>
                      <v:group id="_x0000_s3249" style="position:absolute;left:10578;top:1440;width:0;height:13817" coordorigin="10578,1440" coordsize="0,13817">
                        <v:shape id="_x0000_s3250" style="position:absolute;left:10578;top:1440;width:0;height:13817" coordorigin="10578,1440" coordsize="0,13817" path="m10578,1440r,13817e" filled="f" strokeweight=".20464mm">
                          <v:path arrowok="t"/>
                        </v:shape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8B7BF5">
      <w:pPr>
        <w:spacing w:before="29"/>
        <w:ind w:left="820" w:right="1230" w:hanging="240"/>
        <w:rPr>
          <w:sz w:val="24"/>
          <w:szCs w:val="24"/>
        </w:rPr>
      </w:pPr>
      <w:r>
        <w:rPr>
          <w:sz w:val="24"/>
          <w:szCs w:val="24"/>
        </w:rPr>
        <w:t>2. Consider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ol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owing sche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 for Order Databa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e: </w:t>
      </w:r>
      <w:proofErr w:type="gramStart"/>
      <w:r>
        <w:rPr>
          <w:sz w:val="24"/>
          <w:szCs w:val="24"/>
        </w:rPr>
        <w:t>SALESMA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es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an_id</w:t>
      </w:r>
      <w:proofErr w:type="spellEnd"/>
      <w:r>
        <w:rPr>
          <w:sz w:val="24"/>
          <w:szCs w:val="24"/>
        </w:rPr>
        <w:t>, 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e, City, 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ion) C</w:t>
      </w:r>
      <w:r>
        <w:rPr>
          <w:spacing w:val="-1"/>
          <w:sz w:val="24"/>
          <w:szCs w:val="24"/>
        </w:rPr>
        <w:t>U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TOM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R(</w:t>
      </w:r>
      <w:proofErr w:type="spellStart"/>
      <w:r>
        <w:rPr>
          <w:sz w:val="24"/>
          <w:szCs w:val="24"/>
        </w:rPr>
        <w:t>Custo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Cust_N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>, City, Grad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Sale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an_id</w:t>
      </w:r>
      <w:proofErr w:type="spellEnd"/>
      <w:r>
        <w:rPr>
          <w:sz w:val="24"/>
          <w:szCs w:val="24"/>
        </w:rPr>
        <w:t>) 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DERS(</w:t>
      </w:r>
      <w:proofErr w:type="spellStart"/>
      <w:r>
        <w:rPr>
          <w:sz w:val="24"/>
          <w:szCs w:val="24"/>
        </w:rPr>
        <w:t>Ord_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Purcha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_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Ord_</w:t>
      </w:r>
      <w:r>
        <w:rPr>
          <w:spacing w:val="1"/>
          <w:sz w:val="24"/>
          <w:szCs w:val="24"/>
        </w:rPr>
        <w:t>D</w:t>
      </w:r>
      <w:r>
        <w:rPr>
          <w:sz w:val="24"/>
          <w:szCs w:val="24"/>
        </w:rPr>
        <w:t>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Custo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er_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s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an_id</w:t>
      </w:r>
      <w:proofErr w:type="spellEnd"/>
      <w:r>
        <w:rPr>
          <w:sz w:val="24"/>
          <w:szCs w:val="24"/>
        </w:rPr>
        <w:t>)</w:t>
      </w:r>
    </w:p>
    <w:p w:rsidR="00FC0662" w:rsidRDefault="008B7BF5">
      <w:pPr>
        <w:spacing w:before="2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Write 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QL queries to</w:t>
      </w:r>
    </w:p>
    <w:p w:rsidR="00FC0662" w:rsidRDefault="008B7BF5">
      <w:pPr>
        <w:spacing w:line="260" w:lineRule="exact"/>
        <w:ind w:left="460"/>
        <w:rPr>
          <w:sz w:val="24"/>
          <w:szCs w:val="24"/>
        </w:rPr>
      </w:pPr>
      <w:proofErr w:type="gramStart"/>
      <w:r>
        <w:rPr>
          <w:sz w:val="24"/>
          <w:szCs w:val="24"/>
        </w:rPr>
        <w:t>1.Count</w:t>
      </w:r>
      <w:proofErr w:type="gramEnd"/>
      <w:r>
        <w:rPr>
          <w:sz w:val="24"/>
          <w:szCs w:val="24"/>
        </w:rPr>
        <w:t xml:space="preserve"> the custo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rs with gra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es above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ngalore’s average.</w:t>
      </w:r>
    </w:p>
    <w:p w:rsidR="00FC0662" w:rsidRDefault="008B7BF5">
      <w:pPr>
        <w:ind w:left="422" w:right="1075"/>
        <w:jc w:val="center"/>
        <w:rPr>
          <w:sz w:val="24"/>
          <w:szCs w:val="24"/>
        </w:rPr>
      </w:pPr>
      <w:r>
        <w:rPr>
          <w:sz w:val="24"/>
          <w:szCs w:val="24"/>
        </w:rPr>
        <w:t>2. Find the 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bers of all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ales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an who had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more than one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cus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er.</w:t>
      </w:r>
    </w:p>
    <w:p w:rsidR="00FC0662" w:rsidRDefault="008B7BF5">
      <w:pPr>
        <w:ind w:left="700" w:right="1038" w:hanging="240"/>
        <w:rPr>
          <w:sz w:val="24"/>
          <w:szCs w:val="24"/>
        </w:rPr>
      </w:pPr>
      <w:r>
        <w:rPr>
          <w:sz w:val="24"/>
          <w:szCs w:val="24"/>
        </w:rPr>
        <w:t>3. List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 the sales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 xml:space="preserve">an and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ic</w:t>
      </w:r>
      <w:r>
        <w:rPr>
          <w:sz w:val="24"/>
          <w:szCs w:val="24"/>
        </w:rPr>
        <w:t>ate th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 xml:space="preserve">se who have and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on’t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sto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 xml:space="preserve">ers in their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ies (Use 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NION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operation.)</w:t>
      </w:r>
    </w:p>
    <w:p w:rsidR="00FC0662" w:rsidRDefault="008B7BF5">
      <w:pPr>
        <w:ind w:left="700" w:right="1239" w:hanging="240"/>
        <w:rPr>
          <w:sz w:val="24"/>
          <w:szCs w:val="24"/>
        </w:rPr>
      </w:pPr>
      <w:r>
        <w:rPr>
          <w:sz w:val="24"/>
          <w:szCs w:val="24"/>
        </w:rPr>
        <w:t>4. Crea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 vi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w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finds the sa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an who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has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 cus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er with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e highest order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 day.</w:t>
      </w:r>
    </w:p>
    <w:p w:rsidR="00FC0662" w:rsidRDefault="008B7BF5">
      <w:pPr>
        <w:ind w:left="700" w:right="1118" w:hanging="240"/>
        <w:rPr>
          <w:sz w:val="24"/>
          <w:szCs w:val="24"/>
        </w:rPr>
      </w:pPr>
      <w:r>
        <w:rPr>
          <w:sz w:val="24"/>
          <w:szCs w:val="24"/>
        </w:rPr>
        <w:t>5. D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nst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 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e DEL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 opera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 by removing sale</w:t>
      </w:r>
      <w:r>
        <w:rPr>
          <w:spacing w:val="-1"/>
          <w:sz w:val="24"/>
          <w:szCs w:val="24"/>
        </w:rPr>
        <w:t>s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1000. All his 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rs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ust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lso be deleted.</w:t>
      </w:r>
    </w:p>
    <w:p w:rsidR="00FC0662" w:rsidRDefault="008B7BF5">
      <w:pPr>
        <w:spacing w:before="9"/>
        <w:ind w:left="820" w:right="4149" w:hanging="240"/>
        <w:rPr>
          <w:sz w:val="24"/>
          <w:szCs w:val="24"/>
        </w:rPr>
      </w:pPr>
      <w:r>
        <w:rPr>
          <w:sz w:val="24"/>
          <w:szCs w:val="24"/>
        </w:rPr>
        <w:t>3. Consider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sche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 for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Movie Database: </w:t>
      </w:r>
      <w:proofErr w:type="gramStart"/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Act_id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Act_N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Act_Gender</w:t>
      </w:r>
      <w:proofErr w:type="spellEnd"/>
      <w:r>
        <w:rPr>
          <w:sz w:val="24"/>
          <w:szCs w:val="24"/>
        </w:rPr>
        <w:t>) DIR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CTOR(</w:t>
      </w:r>
      <w:proofErr w:type="spellStart"/>
      <w:r>
        <w:rPr>
          <w:sz w:val="24"/>
          <w:szCs w:val="24"/>
        </w:rPr>
        <w:t>Dir_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Dir_N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Dir_Phone</w:t>
      </w:r>
      <w:proofErr w:type="spellEnd"/>
      <w:r>
        <w:rPr>
          <w:sz w:val="24"/>
          <w:szCs w:val="24"/>
        </w:rPr>
        <w:t>)</w:t>
      </w:r>
    </w:p>
    <w:p w:rsidR="00FC0662" w:rsidRDefault="008B7BF5">
      <w:pPr>
        <w:ind w:left="820" w:right="2348"/>
        <w:rPr>
          <w:sz w:val="24"/>
          <w:szCs w:val="24"/>
        </w:rPr>
      </w:pPr>
      <w:proofErr w:type="gramStart"/>
      <w:r>
        <w:rPr>
          <w:sz w:val="24"/>
          <w:szCs w:val="24"/>
        </w:rPr>
        <w:t>MO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IES(</w:t>
      </w:r>
      <w:proofErr w:type="spellStart"/>
      <w:proofErr w:type="gramEnd"/>
      <w:r>
        <w:rPr>
          <w:sz w:val="24"/>
          <w:szCs w:val="24"/>
        </w:rPr>
        <w:t>Mov_id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Mov_Tit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Mov_Yea</w:t>
      </w:r>
      <w:r>
        <w:rPr>
          <w:spacing w:val="1"/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Mov_La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Dir_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>) MOVIE_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(</w:t>
      </w:r>
      <w:proofErr w:type="spellStart"/>
      <w:r>
        <w:rPr>
          <w:sz w:val="24"/>
          <w:szCs w:val="24"/>
        </w:rPr>
        <w:t>Act_id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>, Role)</w:t>
      </w:r>
    </w:p>
    <w:p w:rsidR="00FC0662" w:rsidRDefault="008B7BF5">
      <w:pPr>
        <w:ind w:left="820"/>
        <w:rPr>
          <w:sz w:val="24"/>
          <w:szCs w:val="24"/>
        </w:rPr>
      </w:pPr>
      <w:proofErr w:type="gramStart"/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ING(</w:t>
      </w:r>
      <w:proofErr w:type="spellStart"/>
      <w:proofErr w:type="gramEnd"/>
      <w:r>
        <w:rPr>
          <w:sz w:val="24"/>
          <w:szCs w:val="24"/>
        </w:rPr>
        <w:t>Mov_id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ev_Stars</w:t>
      </w:r>
      <w:proofErr w:type="spellEnd"/>
      <w:r>
        <w:rPr>
          <w:sz w:val="24"/>
          <w:szCs w:val="24"/>
        </w:rPr>
        <w:t>)</w:t>
      </w:r>
    </w:p>
    <w:p w:rsidR="00FC0662" w:rsidRDefault="008B7BF5">
      <w:pPr>
        <w:spacing w:before="2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Write 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QL queries to</w:t>
      </w:r>
    </w:p>
    <w:p w:rsidR="00FC0662" w:rsidRDefault="008B7BF5">
      <w:pPr>
        <w:spacing w:line="260" w:lineRule="exact"/>
        <w:ind w:left="640"/>
        <w:rPr>
          <w:sz w:val="24"/>
          <w:szCs w:val="24"/>
        </w:rPr>
      </w:pPr>
      <w:r>
        <w:rPr>
          <w:sz w:val="24"/>
          <w:szCs w:val="24"/>
        </w:rPr>
        <w:t xml:space="preserve">1. List the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les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ovies dire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ted by </w:t>
      </w:r>
      <w:r>
        <w:rPr>
          <w:spacing w:val="-1"/>
          <w:sz w:val="24"/>
          <w:szCs w:val="24"/>
        </w:rPr>
        <w:t>‘</w:t>
      </w:r>
      <w:r>
        <w:rPr>
          <w:sz w:val="24"/>
          <w:szCs w:val="24"/>
        </w:rPr>
        <w:t>Hitchcoc</w:t>
      </w:r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’.</w:t>
      </w:r>
    </w:p>
    <w:p w:rsidR="00FC0662" w:rsidRDefault="008B7BF5">
      <w:pPr>
        <w:ind w:left="640"/>
        <w:rPr>
          <w:sz w:val="24"/>
          <w:szCs w:val="24"/>
        </w:rPr>
      </w:pPr>
      <w:r>
        <w:rPr>
          <w:sz w:val="24"/>
          <w:szCs w:val="24"/>
        </w:rPr>
        <w:t xml:space="preserve">2. Find the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ovie 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es where one or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ore ac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ors ac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wo or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 xml:space="preserve">ore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ovies.</w:t>
      </w:r>
    </w:p>
    <w:p w:rsidR="00FC0662" w:rsidRDefault="008B7BF5">
      <w:pPr>
        <w:ind w:left="640"/>
        <w:rPr>
          <w:sz w:val="24"/>
          <w:szCs w:val="24"/>
        </w:rPr>
      </w:pPr>
      <w:r>
        <w:rPr>
          <w:sz w:val="24"/>
          <w:szCs w:val="24"/>
        </w:rPr>
        <w:t xml:space="preserve">3. List all actors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ho ac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movie before 2000 and also in 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ovie after</w:t>
      </w:r>
    </w:p>
    <w:p w:rsidR="00FC0662" w:rsidRDefault="008B7BF5">
      <w:pPr>
        <w:ind w:left="880"/>
        <w:rPr>
          <w:sz w:val="24"/>
          <w:szCs w:val="24"/>
        </w:rPr>
      </w:pPr>
      <w:r>
        <w:rPr>
          <w:sz w:val="24"/>
          <w:szCs w:val="24"/>
        </w:rPr>
        <w:t>2015 (use JOIN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operation).</w:t>
      </w:r>
    </w:p>
    <w:p w:rsidR="00FC0662" w:rsidRDefault="008B7BF5">
      <w:pPr>
        <w:ind w:left="880" w:right="1061" w:hanging="240"/>
        <w:rPr>
          <w:sz w:val="24"/>
          <w:szCs w:val="24"/>
        </w:rPr>
      </w:pPr>
      <w:r>
        <w:rPr>
          <w:sz w:val="24"/>
          <w:szCs w:val="24"/>
        </w:rPr>
        <w:t xml:space="preserve">4. Find the title of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ovies 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ber of stars for each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 xml:space="preserve">ovie that 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as at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least one rating and 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nd the highest nu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ber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stars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movie received.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ort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res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lt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by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ovie 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tle.</w:t>
      </w:r>
    </w:p>
    <w:p w:rsidR="00FC0662" w:rsidRDefault="008B7BF5">
      <w:pPr>
        <w:spacing w:line="260" w:lineRule="exact"/>
        <w:ind w:left="640"/>
        <w:rPr>
          <w:sz w:val="24"/>
          <w:szCs w:val="24"/>
        </w:rPr>
      </w:pPr>
      <w:r>
        <w:rPr>
          <w:sz w:val="24"/>
          <w:szCs w:val="24"/>
        </w:rPr>
        <w:t>5. Update rat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all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ovies dire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ted by ‘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teven Spiel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 xml:space="preserve">erg’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5.</w:t>
      </w:r>
    </w:p>
    <w:p w:rsidR="00FC0662" w:rsidRDefault="008B7BF5">
      <w:pPr>
        <w:spacing w:before="9"/>
        <w:ind w:left="820" w:right="3415" w:hanging="240"/>
        <w:rPr>
          <w:sz w:val="24"/>
          <w:szCs w:val="24"/>
        </w:rPr>
      </w:pPr>
      <w:r>
        <w:rPr>
          <w:sz w:val="24"/>
          <w:szCs w:val="24"/>
        </w:rPr>
        <w:t>4. Consider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sche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 for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College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abase: </w:t>
      </w:r>
      <w:proofErr w:type="gramStart"/>
      <w:r>
        <w:rPr>
          <w:sz w:val="24"/>
          <w:szCs w:val="24"/>
        </w:rPr>
        <w:t>STUDE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T(</w:t>
      </w:r>
      <w:proofErr w:type="gramEnd"/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ddress, Pho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e, Gender) SEMSE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(SSID,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proofErr w:type="spellEnd"/>
      <w:r>
        <w:rPr>
          <w:sz w:val="24"/>
          <w:szCs w:val="24"/>
        </w:rPr>
        <w:t>, Sec)</w:t>
      </w:r>
    </w:p>
    <w:p w:rsidR="00FC0662" w:rsidRDefault="008B7BF5">
      <w:pPr>
        <w:ind w:left="820" w:right="4495"/>
        <w:rPr>
          <w:sz w:val="24"/>
          <w:szCs w:val="24"/>
        </w:rPr>
      </w:pPr>
      <w:proofErr w:type="gramStart"/>
      <w:r>
        <w:rPr>
          <w:sz w:val="24"/>
          <w:szCs w:val="24"/>
        </w:rPr>
        <w:t>CLASS(</w:t>
      </w:r>
      <w:proofErr w:type="gramEnd"/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SS</w:t>
      </w:r>
      <w:r>
        <w:rPr>
          <w:sz w:val="24"/>
          <w:szCs w:val="24"/>
        </w:rPr>
        <w:t>ID) SUBJECT(</w:t>
      </w:r>
      <w:proofErr w:type="spellStart"/>
      <w:r>
        <w:rPr>
          <w:sz w:val="24"/>
          <w:szCs w:val="24"/>
        </w:rPr>
        <w:t>Subcode</w:t>
      </w:r>
      <w:proofErr w:type="spellEnd"/>
      <w:r>
        <w:rPr>
          <w:sz w:val="24"/>
          <w:szCs w:val="24"/>
        </w:rPr>
        <w:t xml:space="preserve">, Title,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redi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s)</w:t>
      </w:r>
    </w:p>
    <w:p w:rsidR="00FC0662" w:rsidRDefault="008B7BF5">
      <w:pPr>
        <w:ind w:left="820"/>
        <w:rPr>
          <w:sz w:val="24"/>
          <w:szCs w:val="24"/>
        </w:rPr>
      </w:pPr>
      <w:proofErr w:type="gramStart"/>
      <w:r>
        <w:rPr>
          <w:sz w:val="24"/>
          <w:szCs w:val="24"/>
        </w:rPr>
        <w:t>IAMA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N, </w:t>
      </w:r>
      <w:proofErr w:type="spellStart"/>
      <w:r>
        <w:rPr>
          <w:sz w:val="24"/>
          <w:szCs w:val="24"/>
        </w:rPr>
        <w:t>Subcod</w:t>
      </w:r>
      <w:r>
        <w:rPr>
          <w:spacing w:val="1"/>
          <w:sz w:val="24"/>
          <w:szCs w:val="24"/>
        </w:rPr>
        <w:t>e</w:t>
      </w:r>
      <w:proofErr w:type="spellEnd"/>
      <w:r>
        <w:rPr>
          <w:sz w:val="24"/>
          <w:szCs w:val="24"/>
        </w:rPr>
        <w:t>, SSID, Test1, Tes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2, Test</w:t>
      </w:r>
      <w:r>
        <w:rPr>
          <w:spacing w:val="-1"/>
          <w:sz w:val="24"/>
          <w:szCs w:val="24"/>
        </w:rPr>
        <w:t>3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Fina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IA</w:t>
      </w:r>
      <w:proofErr w:type="spellEnd"/>
      <w:r>
        <w:rPr>
          <w:sz w:val="24"/>
          <w:szCs w:val="24"/>
        </w:rPr>
        <w:t>)</w:t>
      </w:r>
    </w:p>
    <w:p w:rsidR="00FC0662" w:rsidRDefault="008B7BF5">
      <w:pPr>
        <w:spacing w:before="2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Write 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QL queries to</w:t>
      </w:r>
    </w:p>
    <w:p w:rsidR="00FC0662" w:rsidRDefault="008B7BF5">
      <w:pPr>
        <w:spacing w:line="260" w:lineRule="exact"/>
        <w:ind w:left="580"/>
        <w:rPr>
          <w:sz w:val="24"/>
          <w:szCs w:val="24"/>
        </w:rPr>
      </w:pPr>
      <w:r>
        <w:rPr>
          <w:sz w:val="24"/>
          <w:szCs w:val="24"/>
        </w:rPr>
        <w:t>1. List all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details st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 xml:space="preserve">dying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 fo</w:t>
      </w:r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 se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‘C’ section.</w:t>
      </w:r>
    </w:p>
    <w:p w:rsidR="00FC0662" w:rsidRDefault="008B7BF5">
      <w:pPr>
        <w:ind w:left="820" w:right="866" w:hanging="240"/>
        <w:rPr>
          <w:sz w:val="24"/>
          <w:szCs w:val="24"/>
        </w:rPr>
      </w:pPr>
      <w:r>
        <w:rPr>
          <w:sz w:val="24"/>
          <w:szCs w:val="24"/>
        </w:rPr>
        <w:t>2. Compute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nu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 xml:space="preserve">ber of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ale and f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ale 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udents in ea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se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er and in each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section.</w:t>
      </w:r>
    </w:p>
    <w:p w:rsidR="00FC0662" w:rsidRDefault="008B7BF5">
      <w:pPr>
        <w:ind w:left="580"/>
        <w:rPr>
          <w:sz w:val="24"/>
          <w:szCs w:val="24"/>
        </w:rPr>
      </w:pPr>
      <w:r>
        <w:rPr>
          <w:sz w:val="24"/>
          <w:szCs w:val="24"/>
        </w:rPr>
        <w:t>3. Crea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 a view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Test1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arks of student U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N ‘1BI1</w:t>
      </w:r>
      <w:r>
        <w:rPr>
          <w:spacing w:val="1"/>
          <w:sz w:val="24"/>
          <w:szCs w:val="24"/>
        </w:rPr>
        <w:t>5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101’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 all subj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cts.</w:t>
      </w:r>
    </w:p>
    <w:p w:rsidR="00FC0662" w:rsidRDefault="008B7BF5">
      <w:pPr>
        <w:ind w:left="100" w:right="1771" w:firstLine="480"/>
        <w:rPr>
          <w:sz w:val="24"/>
          <w:szCs w:val="24"/>
        </w:rPr>
      </w:pPr>
      <w:r>
        <w:rPr>
          <w:sz w:val="24"/>
          <w:szCs w:val="24"/>
        </w:rPr>
        <w:t>4. Cal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ulate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al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(a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era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 xml:space="preserve">e of best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wo test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ark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) and update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correspon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g table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all students.</w:t>
      </w:r>
    </w:p>
    <w:p w:rsidR="00FC0662" w:rsidRDefault="008B7BF5">
      <w:pPr>
        <w:ind w:left="580"/>
        <w:rPr>
          <w:sz w:val="24"/>
          <w:szCs w:val="24"/>
        </w:rPr>
      </w:pPr>
      <w:r>
        <w:rPr>
          <w:sz w:val="24"/>
          <w:szCs w:val="24"/>
        </w:rPr>
        <w:t>5. Cat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gor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ze 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 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sed 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g criterion:</w:t>
      </w:r>
    </w:p>
    <w:p w:rsidR="00FC0662" w:rsidRDefault="008B7BF5">
      <w:pPr>
        <w:ind w:left="820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Final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= 17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20 then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= ‘Outstanding’</w:t>
      </w:r>
    </w:p>
    <w:p w:rsidR="00FC0662" w:rsidRDefault="008B7BF5">
      <w:pPr>
        <w:ind w:left="820" w:right="4176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Final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= 12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16 then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‘Average’ If </w:t>
      </w:r>
      <w:proofErr w:type="spellStart"/>
      <w:r>
        <w:rPr>
          <w:sz w:val="24"/>
          <w:szCs w:val="24"/>
        </w:rPr>
        <w:t>Final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&lt; 12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hen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= ‘Weak’</w:t>
      </w:r>
    </w:p>
    <w:p w:rsidR="00FC0662" w:rsidRDefault="008B7BF5">
      <w:pPr>
        <w:spacing w:line="260" w:lineRule="exact"/>
        <w:ind w:left="760"/>
        <w:rPr>
          <w:sz w:val="24"/>
          <w:szCs w:val="24"/>
        </w:rPr>
      </w:pPr>
      <w:r>
        <w:rPr>
          <w:position w:val="-1"/>
          <w:sz w:val="24"/>
          <w:szCs w:val="24"/>
        </w:rPr>
        <w:t>Give these d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tails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 xml:space="preserve">only for </w:t>
      </w:r>
      <w:r>
        <w:rPr>
          <w:spacing w:val="1"/>
          <w:position w:val="-1"/>
          <w:sz w:val="24"/>
          <w:szCs w:val="24"/>
        </w:rPr>
        <w:t>8</w:t>
      </w:r>
      <w:r>
        <w:rPr>
          <w:position w:val="-1"/>
          <w:sz w:val="16"/>
          <w:szCs w:val="16"/>
        </w:rPr>
        <w:t>th</w:t>
      </w:r>
      <w:r>
        <w:rPr>
          <w:spacing w:val="-1"/>
          <w:position w:val="-1"/>
          <w:sz w:val="16"/>
          <w:szCs w:val="16"/>
        </w:rPr>
        <w:t xml:space="preserve"> </w:t>
      </w:r>
      <w:r>
        <w:rPr>
          <w:position w:val="-1"/>
          <w:sz w:val="24"/>
          <w:szCs w:val="24"/>
        </w:rPr>
        <w:t>se</w:t>
      </w:r>
      <w:r>
        <w:rPr>
          <w:spacing w:val="-1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es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 xml:space="preserve">er A, </w:t>
      </w:r>
      <w:r>
        <w:rPr>
          <w:spacing w:val="-1"/>
          <w:position w:val="-1"/>
          <w:sz w:val="24"/>
          <w:szCs w:val="24"/>
        </w:rPr>
        <w:t>B</w:t>
      </w:r>
      <w:r>
        <w:rPr>
          <w:position w:val="-1"/>
          <w:sz w:val="24"/>
          <w:szCs w:val="24"/>
        </w:rPr>
        <w:t>, and C sec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ion s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</w:t>
      </w:r>
      <w:r>
        <w:rPr>
          <w:spacing w:val="-1"/>
          <w:position w:val="-1"/>
          <w:sz w:val="24"/>
          <w:szCs w:val="24"/>
        </w:rPr>
        <w:t>d</w:t>
      </w:r>
      <w:r>
        <w:rPr>
          <w:position w:val="-1"/>
          <w:sz w:val="24"/>
          <w:szCs w:val="24"/>
        </w:rPr>
        <w:t>ent</w:t>
      </w:r>
      <w:r>
        <w:rPr>
          <w:spacing w:val="-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.</w:t>
      </w:r>
    </w:p>
    <w:p w:rsidR="00FC0662" w:rsidRDefault="00FC0662">
      <w:pPr>
        <w:spacing w:before="3" w:line="160" w:lineRule="exact"/>
        <w:rPr>
          <w:sz w:val="17"/>
          <w:szCs w:val="17"/>
        </w:rPr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8B7BF5">
      <w:pPr>
        <w:spacing w:before="29"/>
        <w:ind w:left="100"/>
        <w:rPr>
          <w:sz w:val="24"/>
          <w:szCs w:val="24"/>
        </w:rPr>
        <w:sectPr w:rsidR="00FC0662">
          <w:pgSz w:w="11920" w:h="16840"/>
          <w:pgMar w:top="880" w:right="1280" w:bottom="280" w:left="1340" w:header="700" w:footer="0" w:gutter="0"/>
          <w:cols w:space="720"/>
        </w:sectPr>
      </w:pPr>
      <w:r>
        <w:rPr>
          <w:sz w:val="24"/>
          <w:szCs w:val="24"/>
        </w:rPr>
        <w:t>Depar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ent of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mputer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Science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Engg.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                                                                      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 w:rsidR="00FC0662" w:rsidRDefault="0044275E">
      <w:pPr>
        <w:spacing w:before="4" w:line="120" w:lineRule="exact"/>
        <w:rPr>
          <w:sz w:val="13"/>
          <w:szCs w:val="13"/>
        </w:rPr>
      </w:pPr>
      <w:r>
        <w:lastRenderedPageBreak/>
        <w:pict>
          <v:group id="_x0000_s3202" style="position:absolute;margin-left:53.3pt;margin-top:33.5pt;width:501.95pt;height:774.75pt;z-index:-7066;mso-position-horizontal-relative:page;mso-position-vertical-relative:page" coordorigin="1066,670" coordsize="10039,15495">
            <v:group id="_x0000_s3203" style="position:absolute;left:1072;top:676;width:29;height:0" coordorigin="1072,676" coordsize="29,0">
              <v:shape id="_x0000_s3242" style="position:absolute;left:1072;top:676;width:29;height:0" coordorigin="1072,676" coordsize="29,0" path="m1072,676r28,e" filled="f" strokeweight=".58pt">
                <v:path arrowok="t"/>
              </v:shape>
              <v:group id="_x0000_s3204" style="position:absolute;left:1081;top:690;width:10;height:0" coordorigin="1081,690" coordsize="10,0">
                <v:shape id="_x0000_s3241" style="position:absolute;left:1081;top:690;width:10;height:0" coordorigin="1081,690" coordsize="10,0" path="m1081,690r10,e" filled="f" strokecolor="white" strokeweight="1.06pt">
                  <v:path arrowok="t"/>
                </v:shape>
                <v:group id="_x0000_s3205" style="position:absolute;left:1081;top:685;width:19;height:0" coordorigin="1081,685" coordsize="19,0">
                  <v:shape id="_x0000_s3240" style="position:absolute;left:1081;top:685;width:19;height:0" coordorigin="1081,685" coordsize="19,0" path="m1081,685r19,e" filled="f" strokecolor="white" strokeweight=".58pt">
                    <v:path arrowok="t"/>
                  </v:shape>
                  <v:group id="_x0000_s3206" style="position:absolute;left:1100;top:676;width:9970;height:0" coordorigin="1100,676" coordsize="9970,0">
                    <v:shape id="_x0000_s3239" style="position:absolute;left:1100;top:676;width:9970;height:0" coordorigin="1100,676" coordsize="9970,0" path="m1100,676r9970,e" filled="f" strokeweight=".58pt">
                      <v:path arrowok="t"/>
                    </v:shape>
                    <v:group id="_x0000_s3207" style="position:absolute;left:1100;top:695;width:9970;height:0" coordorigin="1100,695" coordsize="9970,0">
                      <v:shape id="_x0000_s3238" style="position:absolute;left:1100;top:695;width:9970;height:0" coordorigin="1100,695" coordsize="9970,0" path="m1100,695r9970,e" filled="f" strokeweight=".58pt">
                        <v:path arrowok="t"/>
                      </v:shape>
                      <v:group id="_x0000_s3208" style="position:absolute;left:11070;top:676;width:29;height:0" coordorigin="11070,676" coordsize="29,0">
                        <v:shape id="_x0000_s3237" style="position:absolute;left:11070;top:676;width:29;height:0" coordorigin="11070,676" coordsize="29,0" path="m11070,676r29,e" filled="f" strokeweight=".58pt">
                          <v:path arrowok="t"/>
                        </v:shape>
                        <v:group id="_x0000_s3209" style="position:absolute;left:11080;top:690;width:10;height:0" coordorigin="11080,690" coordsize="10,0">
                          <v:shape id="_x0000_s3236" style="position:absolute;left:11080;top:690;width:10;height:0" coordorigin="11080,690" coordsize="10,0" path="m11080,690r9,e" filled="f" strokecolor="white" strokeweight="1.06pt">
                            <v:path arrowok="t"/>
                          </v:shape>
                          <v:group id="_x0000_s3210" style="position:absolute;left:11070;top:685;width:19;height:0" coordorigin="11070,685" coordsize="19,0">
                            <v:shape id="_x0000_s3235" style="position:absolute;left:11070;top:685;width:19;height:0" coordorigin="11070,685" coordsize="19,0" path="m11070,685r19,e" filled="f" strokecolor="white" strokeweight=".58pt">
                              <v:path arrowok="t"/>
                            </v:shape>
                            <v:group id="_x0000_s3211" style="position:absolute;left:1092;top:680;width:0;height:15474" coordorigin="1092,680" coordsize="0,15474">
                              <v:shape id="_x0000_s3234" style="position:absolute;left:1092;top:680;width:0;height:15474" coordorigin="1092,680" coordsize="0,15474" path="m1092,680r,15474e" filled="f" strokeweight=".58pt">
                                <v:path arrowok="t"/>
                              </v:shape>
                              <v:group id="_x0000_s3212" style="position:absolute;left:1096;top:700;width:0;height:15436" coordorigin="1096,700" coordsize="0,15436">
                                <v:shape id="_x0000_s3233" style="position:absolute;left:1096;top:700;width:0;height:15436" coordorigin="1096,700" coordsize="0,15436" path="m1096,700r,15435e" filled="f" strokeweight=".58pt">
                                  <v:path arrowok="t"/>
                                </v:shape>
                                <v:group id="_x0000_s3213" style="position:absolute;left:11079;top:680;width:0;height:15474" coordorigin="11079,680" coordsize="0,15474">
                                  <v:shape id="_x0000_s3232" style="position:absolute;left:11079;top:680;width:0;height:15474" coordorigin="11079,680" coordsize="0,15474" path="m11079,680r,15474e" filled="f" strokeweight=".20464mm">
                                    <v:path arrowok="t"/>
                                  </v:shape>
                                  <v:group id="_x0000_s3214" style="position:absolute;left:11075;top:700;width:0;height:15436" coordorigin="11075,700" coordsize="0,15436">
                                    <v:shape id="_x0000_s3231" style="position:absolute;left:11075;top:700;width:0;height:15436" coordorigin="11075,700" coordsize="0,15436" path="m11075,700r,15435e" filled="f" strokeweight=".58pt">
                                      <v:path arrowok="t"/>
                                    </v:shape>
                                    <v:group id="_x0000_s3215" style="position:absolute;left:1072;top:16159;width:29;height:0" coordorigin="1072,16159" coordsize="29,0">
                                      <v:shape id="_x0000_s3230" style="position:absolute;left:1072;top:16159;width:29;height:0" coordorigin="1072,16159" coordsize="29,0" path="m1072,16159r28,e" filled="f" strokeweight=".20464mm">
                                        <v:path arrowok="t"/>
                                      </v:shape>
                                      <v:group id="_x0000_s3216" style="position:absolute;left:1081;top:16145;width:10;height:0" coordorigin="1081,16145" coordsize="10,0">
                                        <v:shape id="_x0000_s3229" style="position:absolute;left:1081;top:16145;width:10;height:0" coordorigin="1081,16145" coordsize="10,0" path="m1081,16145r10,e" filled="f" strokecolor="white" strokeweight=".37392mm">
                                          <v:path arrowok="t"/>
                                        </v:shape>
                                        <v:group id="_x0000_s3217" style="position:absolute;left:1081;top:16150;width:19;height:0" coordorigin="1081,16150" coordsize="19,0">
                                          <v:shape id="_x0000_s3228" style="position:absolute;left:1081;top:16150;width:19;height:0" coordorigin="1081,16150" coordsize="19,0" path="m1081,16150r19,e" filled="f" strokecolor="white" strokeweight=".58pt">
                                            <v:path arrowok="t"/>
                                          </v:shape>
                                          <v:group id="_x0000_s3218" style="position:absolute;left:1100;top:16159;width:9970;height:0" coordorigin="1100,16159" coordsize="9970,0">
                                            <v:shape id="_x0000_s3227" style="position:absolute;left:1100;top:16159;width:9970;height:0" coordorigin="1100,16159" coordsize="9970,0" path="m1100,16159r9970,e" filled="f" strokeweight=".20464mm">
                                              <v:path arrowok="t"/>
                                            </v:shape>
                                            <v:group id="_x0000_s3219" style="position:absolute;left:1100;top:16140;width:9970;height:0" coordorigin="1100,16140" coordsize="9970,0">
                                              <v:shape id="_x0000_s3226" style="position:absolute;left:1100;top:16140;width:9970;height:0" coordorigin="1100,16140" coordsize="9970,0" path="m1100,16140r9970,e" filled="f" strokeweight=".58pt">
                                                <v:path arrowok="t"/>
                                              </v:shape>
                                              <v:group id="_x0000_s3220" style="position:absolute;left:11070;top:16159;width:29;height:0" coordorigin="11070,16159" coordsize="29,0">
                                                <v:shape id="_x0000_s3225" style="position:absolute;left:11070;top:16159;width:29;height:0" coordorigin="11070,16159" coordsize="29,0" path="m11070,16159r29,e" filled="f" strokeweight=".20464mm">
                                                  <v:path arrowok="t"/>
                                                </v:shape>
                                                <v:group id="_x0000_s3221" style="position:absolute;left:11080;top:16145;width:10;height:0" coordorigin="11080,16145" coordsize="10,0">
                                                  <v:shape id="_x0000_s3224" style="position:absolute;left:11080;top:16145;width:10;height:0" coordorigin="11080,16145" coordsize="10,0" path="m11080,16145r9,e" filled="f" strokecolor="white" strokeweight=".37392mm">
                                                    <v:path arrowok="t"/>
                                                  </v:shape>
                                                  <v:group id="_x0000_s3222" style="position:absolute;left:11070;top:16150;width:19;height:0" coordorigin="11070,16150" coordsize="19,0">
                                                    <v:shape id="_x0000_s3223" style="position:absolute;left:11070;top:16150;width:19;height:0" coordorigin="11070,16150" coordsize="19,0" path="m11070,16150r19,e" filled="f" strokecolor="white" strokeweight=".58pt">
                                                      <v:path arrowok="t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</w:p>
    <w:tbl>
      <w:tblPr>
        <w:tblpPr w:leftFromText="180" w:rightFromText="180" w:vertAnchor="text" w:horzAnchor="margin" w:tblpY="106"/>
        <w:tblW w:w="95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93"/>
      </w:tblGrid>
      <w:tr w:rsidR="001F1DA1" w:rsidTr="001F1DA1">
        <w:trPr>
          <w:trHeight w:hRule="exact" w:val="5600"/>
        </w:trPr>
        <w:tc>
          <w:tcPr>
            <w:tcW w:w="95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F1DA1" w:rsidRDefault="001F1DA1" w:rsidP="001F1DA1">
            <w:pPr>
              <w:spacing w:line="260" w:lineRule="exact"/>
              <w:ind w:left="5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Consider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sche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 for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pany </w:t>
            </w:r>
            <w:r>
              <w:rPr>
                <w:spacing w:val="1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atabase:</w:t>
            </w:r>
          </w:p>
          <w:p w:rsidR="001F1DA1" w:rsidRDefault="001F1DA1" w:rsidP="001F1DA1">
            <w:pPr>
              <w:ind w:left="823" w:right="19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</w:t>
            </w:r>
            <w:r>
              <w:rPr>
                <w:spacing w:val="-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YE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(S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N, 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e, 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ddress, Sex, 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alary, </w:t>
            </w:r>
            <w:proofErr w:type="spellStart"/>
            <w:r>
              <w:rPr>
                <w:sz w:val="24"/>
                <w:szCs w:val="24"/>
              </w:rPr>
              <w:t>Sup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rSSN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pacing w:val="-1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No</w:t>
            </w:r>
            <w:proofErr w:type="spellEnd"/>
            <w:r>
              <w:rPr>
                <w:sz w:val="24"/>
                <w:szCs w:val="24"/>
              </w:rPr>
              <w:t>) DEPA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TMEN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DNo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pacing w:val="-1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Mg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SSN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MgrStartDate</w:t>
            </w:r>
            <w:proofErr w:type="spellEnd"/>
            <w:r>
              <w:rPr>
                <w:sz w:val="24"/>
                <w:szCs w:val="24"/>
              </w:rPr>
              <w:t>) DLOC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TIO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pacing w:val="1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No,</w:t>
            </w:r>
            <w:r>
              <w:rPr>
                <w:spacing w:val="-1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Loc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1F1DA1" w:rsidRDefault="001F1DA1" w:rsidP="001F1DA1">
            <w:pPr>
              <w:ind w:left="824" w:right="4251" w:hang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1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T(</w:t>
            </w:r>
            <w:proofErr w:type="spellStart"/>
            <w:r>
              <w:rPr>
                <w:sz w:val="24"/>
                <w:szCs w:val="24"/>
              </w:rPr>
              <w:t>PNo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PL</w:t>
            </w:r>
            <w:r>
              <w:rPr>
                <w:spacing w:val="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ca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DNo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  <w:r>
              <w:rPr>
                <w:spacing w:val="-2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ORKS_ON(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SN, </w:t>
            </w:r>
            <w:proofErr w:type="spellStart"/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No</w:t>
            </w:r>
            <w:proofErr w:type="spellEnd"/>
            <w:r>
              <w:rPr>
                <w:sz w:val="24"/>
                <w:szCs w:val="24"/>
              </w:rPr>
              <w:t>, Hou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s)</w:t>
            </w:r>
          </w:p>
          <w:p w:rsidR="001F1DA1" w:rsidRDefault="001F1DA1" w:rsidP="001F1DA1">
            <w:pPr>
              <w:spacing w:before="2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Write </w:t>
            </w:r>
            <w:r>
              <w:rPr>
                <w:b/>
                <w:spacing w:val="-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QL queries to</w:t>
            </w:r>
          </w:p>
          <w:p w:rsidR="001F1DA1" w:rsidRDefault="001F1DA1" w:rsidP="001F1DA1">
            <w:pPr>
              <w:spacing w:before="1" w:line="260" w:lineRule="exact"/>
              <w:ind w:left="823" w:right="153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Make a list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project nu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bers for pro</w:t>
            </w:r>
            <w:r>
              <w:rPr>
                <w:spacing w:val="1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ects t</w:t>
            </w:r>
            <w:r>
              <w:rPr>
                <w:spacing w:val="-1"/>
                <w:sz w:val="24"/>
                <w:szCs w:val="24"/>
              </w:rPr>
              <w:t>ha</w:t>
            </w:r>
            <w:r>
              <w:rPr>
                <w:sz w:val="24"/>
                <w:szCs w:val="24"/>
              </w:rPr>
              <w:t xml:space="preserve">t 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nvolve 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ployee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who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 last na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 is ‘Scot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’, eit</w:t>
            </w:r>
            <w:r>
              <w:rPr>
                <w:spacing w:val="-1"/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>r as a worker or as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 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anager of the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depa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ent 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hat controls the pro</w:t>
            </w:r>
            <w:r>
              <w:rPr>
                <w:spacing w:val="1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ect</w:t>
            </w:r>
          </w:p>
          <w:p w:rsidR="001F1DA1" w:rsidRDefault="001F1DA1" w:rsidP="001F1DA1">
            <w:pPr>
              <w:spacing w:line="260" w:lineRule="exact"/>
              <w:ind w:left="5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2.Show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 resul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 sa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aries if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eve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y e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ployee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working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on the ‘</w:t>
            </w:r>
            <w:proofErr w:type="spellStart"/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T</w:t>
            </w:r>
            <w:proofErr w:type="spellEnd"/>
            <w:r>
              <w:rPr>
                <w:sz w:val="24"/>
                <w:szCs w:val="24"/>
              </w:rPr>
              <w:t>’ project is</w:t>
            </w:r>
          </w:p>
          <w:p w:rsidR="001F1DA1" w:rsidRDefault="001F1DA1" w:rsidP="001F1DA1">
            <w:pPr>
              <w:ind w:left="763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given</w:t>
            </w:r>
            <w:proofErr w:type="gramEnd"/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 10 pe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ce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t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</w:p>
          <w:p w:rsidR="001F1DA1" w:rsidRDefault="001F1DA1" w:rsidP="001F1DA1">
            <w:pPr>
              <w:ind w:left="823" w:right="725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Find the sum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he salaries </w:t>
            </w:r>
            <w:r>
              <w:rPr>
                <w:spacing w:val="-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f all e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ploye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 of the ‘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ccoun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s’ depar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ent,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 well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as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he 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aximum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sa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ary, the </w:t>
            </w:r>
            <w:r>
              <w:rPr>
                <w:spacing w:val="-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2"/>
                <w:sz w:val="24"/>
                <w:szCs w:val="24"/>
              </w:rPr>
              <w:t>i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m sala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y, a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d the av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ra</w:t>
            </w:r>
            <w:r>
              <w:rPr>
                <w:spacing w:val="-1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e salary in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is depa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ent</w:t>
            </w:r>
          </w:p>
          <w:p w:rsidR="001F1DA1" w:rsidRDefault="001F1DA1" w:rsidP="001F1DA1">
            <w:pPr>
              <w:ind w:left="823" w:right="645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Retrieve the na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e of each employee who </w:t>
            </w:r>
            <w:r>
              <w:rPr>
                <w:spacing w:val="-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2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s on a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 projects controlled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y depa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ent n</w:t>
            </w:r>
            <w:r>
              <w:rPr>
                <w:spacing w:val="1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 xml:space="preserve">mber 5 (use 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OT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XISTS ope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at</w:t>
            </w:r>
            <w:r>
              <w:rPr>
                <w:spacing w:val="-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</w:t>
            </w:r>
          </w:p>
          <w:p w:rsidR="001F1DA1" w:rsidRDefault="001F1DA1" w:rsidP="001F1DA1">
            <w:pPr>
              <w:ind w:left="823" w:right="424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For each 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part</w:t>
            </w:r>
            <w:r>
              <w:rPr>
                <w:spacing w:val="-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ent that has </w:t>
            </w:r>
            <w:r>
              <w:rPr>
                <w:spacing w:val="-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ore than five employees, 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et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ieve the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art</w:t>
            </w:r>
            <w:r>
              <w:rPr>
                <w:spacing w:val="-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ent n</w:t>
            </w:r>
            <w:r>
              <w:rPr>
                <w:spacing w:val="1"/>
                <w:sz w:val="24"/>
                <w:szCs w:val="24"/>
              </w:rPr>
              <w:t>u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ber and the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nu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er of its e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ploye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 who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are 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aking more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than </w:t>
            </w:r>
            <w:proofErr w:type="spellStart"/>
            <w:r>
              <w:rPr>
                <w:sz w:val="24"/>
                <w:szCs w:val="24"/>
              </w:rPr>
              <w:t>Rs</w:t>
            </w:r>
            <w:proofErr w:type="spellEnd"/>
            <w:r>
              <w:rPr>
                <w:sz w:val="24"/>
                <w:szCs w:val="24"/>
              </w:rPr>
              <w:t>. 6</w:t>
            </w:r>
            <w:proofErr w:type="gramStart"/>
            <w:r>
              <w:rPr>
                <w:sz w:val="24"/>
                <w:szCs w:val="24"/>
              </w:rPr>
              <w:t>,00,000</w:t>
            </w:r>
            <w:proofErr w:type="gramEnd"/>
            <w:r>
              <w:rPr>
                <w:sz w:val="24"/>
                <w:szCs w:val="24"/>
              </w:rPr>
              <w:t>..</w:t>
            </w:r>
          </w:p>
        </w:tc>
      </w:tr>
      <w:tr w:rsidR="001F1DA1" w:rsidTr="001F1DA1">
        <w:trPr>
          <w:trHeight w:hRule="exact" w:val="336"/>
        </w:trPr>
        <w:tc>
          <w:tcPr>
            <w:tcW w:w="95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F1DA1" w:rsidRDefault="001F1DA1" w:rsidP="001F1DA1">
            <w:pPr>
              <w:spacing w:line="320" w:lineRule="exact"/>
              <w:ind w:left="3351" w:right="3353"/>
              <w:jc w:val="center"/>
              <w:rPr>
                <w:sz w:val="28"/>
                <w:szCs w:val="28"/>
              </w:rPr>
            </w:pPr>
            <w:r>
              <w:rPr>
                <w:b/>
                <w:position w:val="-1"/>
                <w:sz w:val="28"/>
                <w:szCs w:val="28"/>
              </w:rPr>
              <w:t>Part</w:t>
            </w:r>
            <w:r>
              <w:rPr>
                <w:b/>
                <w:spacing w:val="-5"/>
                <w:position w:val="-1"/>
                <w:sz w:val="28"/>
                <w:szCs w:val="28"/>
              </w:rPr>
              <w:t xml:space="preserve"> </w:t>
            </w:r>
            <w:r>
              <w:rPr>
                <w:b/>
                <w:position w:val="-1"/>
                <w:sz w:val="28"/>
                <w:szCs w:val="28"/>
              </w:rPr>
              <w:t>B:</w:t>
            </w:r>
            <w:r>
              <w:rPr>
                <w:b/>
                <w:spacing w:val="-3"/>
                <w:position w:val="-1"/>
                <w:sz w:val="28"/>
                <w:szCs w:val="28"/>
              </w:rPr>
              <w:t xml:space="preserve"> </w:t>
            </w:r>
            <w:r>
              <w:rPr>
                <w:b/>
                <w:spacing w:val="2"/>
                <w:position w:val="-1"/>
                <w:sz w:val="28"/>
                <w:szCs w:val="28"/>
              </w:rPr>
              <w:t>M</w:t>
            </w:r>
            <w:r>
              <w:rPr>
                <w:b/>
                <w:position w:val="-1"/>
                <w:sz w:val="28"/>
                <w:szCs w:val="28"/>
              </w:rPr>
              <w:t>ini</w:t>
            </w:r>
            <w:r>
              <w:rPr>
                <w:b/>
                <w:spacing w:val="-2"/>
                <w:position w:val="-1"/>
                <w:sz w:val="28"/>
                <w:szCs w:val="28"/>
              </w:rPr>
              <w:t xml:space="preserve"> </w:t>
            </w:r>
            <w:r>
              <w:rPr>
                <w:b/>
                <w:w w:val="99"/>
                <w:position w:val="-1"/>
                <w:sz w:val="28"/>
                <w:szCs w:val="28"/>
              </w:rPr>
              <w:t>proje</w:t>
            </w:r>
            <w:r>
              <w:rPr>
                <w:b/>
                <w:spacing w:val="1"/>
                <w:w w:val="99"/>
                <w:position w:val="-1"/>
                <w:sz w:val="28"/>
                <w:szCs w:val="28"/>
              </w:rPr>
              <w:t>c</w:t>
            </w:r>
            <w:r>
              <w:rPr>
                <w:b/>
                <w:w w:val="99"/>
                <w:position w:val="-1"/>
                <w:sz w:val="28"/>
                <w:szCs w:val="28"/>
              </w:rPr>
              <w:t>t</w:t>
            </w:r>
          </w:p>
        </w:tc>
      </w:tr>
      <w:tr w:rsidR="001F1DA1" w:rsidTr="001F1DA1">
        <w:trPr>
          <w:trHeight w:hRule="exact" w:val="1750"/>
        </w:trPr>
        <w:tc>
          <w:tcPr>
            <w:tcW w:w="95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F1DA1" w:rsidRDefault="001F1DA1" w:rsidP="001F1DA1">
            <w:pPr>
              <w:spacing w:before="21" w:line="260" w:lineRule="exact"/>
              <w:ind w:left="583" w:right="350" w:hanging="480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sz w:val="24"/>
                <w:szCs w:val="24"/>
              </w:rPr>
              <w:t>For any p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oblem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ected, wr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te the ER </w:t>
            </w:r>
            <w:r>
              <w:rPr>
                <w:spacing w:val="-1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iagra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, apply E</w:t>
            </w:r>
            <w:r>
              <w:rPr>
                <w:spacing w:val="2"/>
                <w:sz w:val="24"/>
                <w:szCs w:val="24"/>
              </w:rPr>
              <w:t>R-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apping ru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es,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3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alize the rel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ons, and f</w:t>
            </w:r>
            <w:r>
              <w:rPr>
                <w:spacing w:val="-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ow the ap</w:t>
            </w:r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cation develop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ent process.</w:t>
            </w:r>
          </w:p>
          <w:p w:rsidR="001F1DA1" w:rsidRDefault="001F1DA1" w:rsidP="001F1DA1">
            <w:pPr>
              <w:spacing w:before="21" w:line="260" w:lineRule="exact"/>
              <w:ind w:left="583" w:right="269" w:hanging="480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sz w:val="24"/>
                <w:szCs w:val="24"/>
              </w:rPr>
              <w:t>Make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sure th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t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appl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ation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should have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ive or </w:t>
            </w:r>
            <w:r>
              <w:rPr>
                <w:spacing w:val="-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ore tab</w:t>
            </w:r>
            <w:r>
              <w:rPr>
                <w:spacing w:val="4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s, at least one t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ig</w:t>
            </w:r>
            <w:r>
              <w:rPr>
                <w:spacing w:val="-1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er and one 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red procedu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e, us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ng sui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able fronte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d too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.</w:t>
            </w:r>
          </w:p>
          <w:p w:rsidR="001F1DA1" w:rsidRDefault="001F1DA1" w:rsidP="001F1DA1">
            <w:pPr>
              <w:spacing w:before="21" w:line="260" w:lineRule="exact"/>
              <w:ind w:left="4447" w:right="777" w:hanging="4345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sz w:val="24"/>
                <w:szCs w:val="24"/>
              </w:rPr>
              <w:t>Ind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ca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ive areas i</w:t>
            </w:r>
            <w:r>
              <w:rPr>
                <w:spacing w:val="-1"/>
                <w:sz w:val="24"/>
                <w:szCs w:val="24"/>
              </w:rPr>
              <w:t>nc</w:t>
            </w:r>
            <w:r>
              <w:rPr>
                <w:sz w:val="24"/>
                <w:szCs w:val="24"/>
              </w:rPr>
              <w:t>lude; health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e, educa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n, indust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y,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ansp</w:t>
            </w:r>
            <w:r>
              <w:rPr>
                <w:spacing w:val="-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upply chain, etc.</w:t>
            </w:r>
          </w:p>
        </w:tc>
      </w:tr>
      <w:tr w:rsidR="001F1DA1" w:rsidTr="001F1DA1">
        <w:trPr>
          <w:trHeight w:hRule="exact" w:val="336"/>
        </w:trPr>
        <w:tc>
          <w:tcPr>
            <w:tcW w:w="95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F1DA1" w:rsidRDefault="001F1DA1" w:rsidP="001F1DA1">
            <w:pPr>
              <w:spacing w:line="300" w:lineRule="exact"/>
              <w:ind w:left="1774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>
              <w:rPr>
                <w:b/>
                <w:spacing w:val="1"/>
                <w:sz w:val="28"/>
                <w:szCs w:val="28"/>
              </w:rPr>
              <w:t>u</w:t>
            </w:r>
            <w:r>
              <w:rPr>
                <w:b/>
                <w:sz w:val="28"/>
                <w:szCs w:val="28"/>
              </w:rPr>
              <w:t>rse</w:t>
            </w:r>
            <w:r>
              <w:rPr>
                <w:b/>
                <w:spacing w:val="-6"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o</w:t>
            </w:r>
            <w:r>
              <w:rPr>
                <w:b/>
                <w:spacing w:val="2"/>
                <w:sz w:val="28"/>
                <w:szCs w:val="28"/>
              </w:rPr>
              <w:t>u</w:t>
            </w:r>
            <w:r>
              <w:rPr>
                <w:b/>
                <w:sz w:val="28"/>
                <w:szCs w:val="28"/>
              </w:rPr>
              <w:t>tcomes:</w:t>
            </w:r>
            <w:r>
              <w:rPr>
                <w:b/>
                <w:spacing w:val="-1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</w:t>
            </w:r>
            <w:r>
              <w:rPr>
                <w:spacing w:val="1"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e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st</w:t>
            </w:r>
            <w:r>
              <w:rPr>
                <w:spacing w:val="1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den</w:t>
            </w:r>
            <w:r>
              <w:rPr>
                <w:spacing w:val="1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s</w:t>
            </w:r>
            <w:r>
              <w:rPr>
                <w:spacing w:val="-9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</w:t>
            </w:r>
            <w:r>
              <w:rPr>
                <w:spacing w:val="1"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o</w:t>
            </w:r>
            <w:r>
              <w:rPr>
                <w:spacing w:val="1"/>
                <w:sz w:val="28"/>
                <w:szCs w:val="28"/>
              </w:rPr>
              <w:t>u</w:t>
            </w:r>
            <w:r>
              <w:rPr>
                <w:spacing w:val="-1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d</w:t>
            </w:r>
            <w:r>
              <w:rPr>
                <w:spacing w:val="-7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be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pacing w:val="-1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b</w:t>
            </w:r>
            <w:r>
              <w:rPr>
                <w:spacing w:val="1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e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</w:t>
            </w:r>
            <w:r>
              <w:rPr>
                <w:spacing w:val="1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:</w:t>
            </w:r>
          </w:p>
        </w:tc>
      </w:tr>
      <w:tr w:rsidR="001F1DA1" w:rsidTr="001F1DA1">
        <w:trPr>
          <w:trHeight w:hRule="exact" w:val="908"/>
        </w:trPr>
        <w:tc>
          <w:tcPr>
            <w:tcW w:w="95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F1DA1" w:rsidRDefault="001F1DA1" w:rsidP="001F1DA1">
            <w:pPr>
              <w:spacing w:line="280" w:lineRule="exact"/>
              <w:ind w:left="102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position w:val="-1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position w:val="-1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position w:val="-1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position w:val="-1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position w:val="-1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position w:val="-1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position w:val="-1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position w:val="-1"/>
                <w:sz w:val="24"/>
                <w:szCs w:val="24"/>
              </w:rPr>
              <w:t></w:t>
            </w:r>
            <w:r>
              <w:rPr>
                <w:rFonts w:ascii="Symbol" w:eastAsia="Symbol" w:hAnsi="Symbol" w:cs="Symbol"/>
                <w:position w:val="-1"/>
                <w:sz w:val="24"/>
                <w:szCs w:val="24"/>
              </w:rPr>
              <w:t></w:t>
            </w:r>
            <w:r>
              <w:rPr>
                <w:position w:val="-1"/>
                <w:sz w:val="24"/>
                <w:szCs w:val="24"/>
              </w:rPr>
              <w:t>Crea</w:t>
            </w:r>
            <w:r>
              <w:rPr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position w:val="-1"/>
                <w:sz w:val="24"/>
                <w:szCs w:val="24"/>
              </w:rPr>
              <w:t>, Update and query on the database.</w:t>
            </w:r>
          </w:p>
          <w:p w:rsidR="001F1DA1" w:rsidRDefault="001F1DA1" w:rsidP="001F1DA1">
            <w:pPr>
              <w:ind w:left="102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nst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 t</w:t>
            </w:r>
            <w:r>
              <w:rPr>
                <w:spacing w:val="-1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e working of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dif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erent concepts of </w:t>
            </w:r>
            <w:r>
              <w:rPr>
                <w:spacing w:val="-1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S</w:t>
            </w:r>
          </w:p>
          <w:p w:rsidR="001F1DA1" w:rsidRDefault="001F1DA1" w:rsidP="001F1DA1">
            <w:pPr>
              <w:ind w:left="102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ple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ent, ana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yze and eva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ua</w:t>
            </w:r>
            <w:r>
              <w:rPr>
                <w:sz w:val="24"/>
                <w:szCs w:val="24"/>
              </w:rPr>
              <w:t xml:space="preserve">te the </w:t>
            </w:r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</w:t>
            </w:r>
            <w:r>
              <w:rPr>
                <w:spacing w:val="1"/>
                <w:sz w:val="24"/>
                <w:szCs w:val="24"/>
              </w:rPr>
              <w:t>j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t develo</w:t>
            </w:r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ed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 an application.</w:t>
            </w:r>
          </w:p>
        </w:tc>
      </w:tr>
      <w:tr w:rsidR="001F1DA1" w:rsidTr="001F1DA1">
        <w:trPr>
          <w:trHeight w:hRule="exact" w:val="5366"/>
        </w:trPr>
        <w:tc>
          <w:tcPr>
            <w:tcW w:w="95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F1DA1" w:rsidRDefault="001F1DA1" w:rsidP="001F1DA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</w:t>
            </w:r>
            <w:r>
              <w:rPr>
                <w:b/>
                <w:spacing w:val="-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duction of Practical Examinat</w:t>
            </w:r>
            <w:r>
              <w:rPr>
                <w:b/>
                <w:spacing w:val="-1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on:</w:t>
            </w:r>
          </w:p>
          <w:p w:rsidR="001F1DA1" w:rsidRPr="009A63C8" w:rsidRDefault="001F1DA1" w:rsidP="001F1DA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9A63C8">
              <w:rPr>
                <w:b/>
                <w:sz w:val="24"/>
                <w:szCs w:val="24"/>
              </w:rPr>
              <w:t>Experiment distribution</w:t>
            </w:r>
          </w:p>
          <w:p w:rsidR="001F1DA1" w:rsidRPr="001F1DA1" w:rsidRDefault="001F1DA1" w:rsidP="001F1DA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F1DA1">
              <w:rPr>
                <w:sz w:val="24"/>
                <w:szCs w:val="24"/>
              </w:rPr>
              <w:t>For laboratories having only one part: Students are allowed to pick one experiment from the lot with equal opportunity.</w:t>
            </w:r>
          </w:p>
          <w:p w:rsidR="001F1DA1" w:rsidRPr="001F1DA1" w:rsidRDefault="001F1DA1" w:rsidP="001F1DA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F1DA1">
              <w:rPr>
                <w:sz w:val="24"/>
                <w:szCs w:val="24"/>
              </w:rPr>
              <w:t>For laboratories having PART A and PART B: Students are allowed to pick one experiment from PART A and one experiment from PART B, with equal opportunity.</w:t>
            </w:r>
          </w:p>
          <w:p w:rsidR="001F1DA1" w:rsidRPr="001F1DA1" w:rsidRDefault="001F1DA1" w:rsidP="001F1DA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F1DA1">
              <w:rPr>
                <w:sz w:val="24"/>
                <w:szCs w:val="24"/>
              </w:rPr>
              <w:t>Change of experiment is allowed only once and marks allotted for procedure to be made zero of the changed part only.</w:t>
            </w:r>
          </w:p>
          <w:p w:rsidR="001F1DA1" w:rsidRPr="001F1DA1" w:rsidRDefault="001F1DA1" w:rsidP="001F1DA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F1DA1">
              <w:rPr>
                <w:sz w:val="24"/>
                <w:szCs w:val="24"/>
              </w:rPr>
              <w:t xml:space="preserve">Marks Distribution (Coursed to change in </w:t>
            </w:r>
            <w:proofErr w:type="spellStart"/>
            <w:r w:rsidRPr="001F1DA1">
              <w:rPr>
                <w:sz w:val="24"/>
                <w:szCs w:val="24"/>
              </w:rPr>
              <w:t>accoradance</w:t>
            </w:r>
            <w:proofErr w:type="spellEnd"/>
            <w:r w:rsidRPr="001F1DA1">
              <w:rPr>
                <w:sz w:val="24"/>
                <w:szCs w:val="24"/>
              </w:rPr>
              <w:t xml:space="preserve"> with university regulations)</w:t>
            </w:r>
          </w:p>
          <w:p w:rsidR="001F1DA1" w:rsidRPr="001F1DA1" w:rsidRDefault="001F1DA1" w:rsidP="001F1DA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F1DA1">
              <w:rPr>
                <w:sz w:val="24"/>
                <w:szCs w:val="24"/>
              </w:rPr>
              <w:t xml:space="preserve">For laboratories having only one part – Procedure + Execution + Viva-Voce: </w:t>
            </w:r>
          </w:p>
          <w:p w:rsidR="001F1DA1" w:rsidRPr="001F1DA1" w:rsidRDefault="001F1DA1" w:rsidP="001F1DA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F1DA1">
              <w:rPr>
                <w:sz w:val="24"/>
                <w:szCs w:val="24"/>
              </w:rPr>
              <w:t xml:space="preserve">                       15+70+15=100 Marks</w:t>
            </w:r>
          </w:p>
          <w:p w:rsidR="001F1DA1" w:rsidRPr="001F1DA1" w:rsidRDefault="001F1DA1" w:rsidP="001F1DA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F1DA1">
              <w:rPr>
                <w:sz w:val="24"/>
                <w:szCs w:val="24"/>
              </w:rPr>
              <w:t>For laboratories having PART A and PART B</w:t>
            </w:r>
          </w:p>
          <w:p w:rsidR="001F1DA1" w:rsidRPr="001F1DA1" w:rsidRDefault="001F1DA1" w:rsidP="001F1DA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F1DA1">
              <w:rPr>
                <w:sz w:val="24"/>
                <w:szCs w:val="24"/>
              </w:rPr>
              <w:t xml:space="preserve">                        </w:t>
            </w:r>
            <w:proofErr w:type="spellStart"/>
            <w:r w:rsidRPr="001F1DA1">
              <w:rPr>
                <w:sz w:val="24"/>
                <w:szCs w:val="24"/>
              </w:rPr>
              <w:t>i</w:t>
            </w:r>
            <w:proofErr w:type="spellEnd"/>
            <w:r w:rsidRPr="001F1DA1">
              <w:rPr>
                <w:sz w:val="24"/>
                <w:szCs w:val="24"/>
              </w:rPr>
              <w:t>. Part A – Procedure + Execution + Viva = 6 + 28 + 6 = 40 Marks</w:t>
            </w:r>
          </w:p>
          <w:p w:rsidR="001F1DA1" w:rsidRDefault="001F1DA1" w:rsidP="001F1DA1">
            <w:pPr>
              <w:ind w:left="763" w:right="126" w:hanging="240"/>
              <w:rPr>
                <w:sz w:val="24"/>
                <w:szCs w:val="24"/>
              </w:rPr>
            </w:pPr>
            <w:r w:rsidRPr="001F1DA1">
              <w:rPr>
                <w:sz w:val="24"/>
                <w:szCs w:val="24"/>
              </w:rPr>
              <w:t xml:space="preserve">               ii. Part B – Procedure + Execution + Viva = 9 + 42 + 9 = 60 Marks</w:t>
            </w:r>
          </w:p>
          <w:p w:rsidR="001F1DA1" w:rsidRPr="001F1DA1" w:rsidRDefault="001F1DA1" w:rsidP="001F1DA1">
            <w:pPr>
              <w:rPr>
                <w:sz w:val="24"/>
                <w:szCs w:val="24"/>
              </w:rPr>
            </w:pPr>
          </w:p>
          <w:p w:rsidR="001F1DA1" w:rsidRPr="001F1DA1" w:rsidRDefault="001F1DA1" w:rsidP="001F1DA1">
            <w:pPr>
              <w:rPr>
                <w:sz w:val="24"/>
                <w:szCs w:val="24"/>
              </w:rPr>
            </w:pPr>
          </w:p>
          <w:p w:rsidR="001F1DA1" w:rsidRPr="001F1DA1" w:rsidRDefault="001F1DA1" w:rsidP="001F1DA1">
            <w:pPr>
              <w:rPr>
                <w:sz w:val="24"/>
                <w:szCs w:val="24"/>
              </w:rPr>
            </w:pPr>
          </w:p>
          <w:p w:rsidR="001F1DA1" w:rsidRDefault="001F1DA1" w:rsidP="001F1DA1">
            <w:pPr>
              <w:rPr>
                <w:sz w:val="24"/>
                <w:szCs w:val="24"/>
              </w:rPr>
            </w:pPr>
          </w:p>
          <w:p w:rsidR="001F1DA1" w:rsidRPr="001F1DA1" w:rsidRDefault="001F1DA1" w:rsidP="001F1DA1">
            <w:pPr>
              <w:tabs>
                <w:tab w:val="left" w:pos="18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1F1DA1" w:rsidTr="001F1DA1">
        <w:trPr>
          <w:trHeight w:hRule="exact" w:val="81"/>
        </w:trPr>
        <w:tc>
          <w:tcPr>
            <w:tcW w:w="95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F1DA1" w:rsidRDefault="001F1DA1" w:rsidP="001F1DA1">
            <w:pPr>
              <w:spacing w:line="260" w:lineRule="exact"/>
              <w:ind w:left="102"/>
              <w:rPr>
                <w:b/>
                <w:sz w:val="24"/>
                <w:szCs w:val="24"/>
              </w:rPr>
            </w:pPr>
          </w:p>
        </w:tc>
      </w:tr>
    </w:tbl>
    <w:p w:rsidR="00FC0662" w:rsidRDefault="00FC0662">
      <w:pPr>
        <w:spacing w:line="200" w:lineRule="exact"/>
      </w:pPr>
    </w:p>
    <w:p w:rsidR="00FC0662" w:rsidRDefault="008B7BF5">
      <w:pPr>
        <w:spacing w:before="29"/>
        <w:ind w:left="220"/>
        <w:rPr>
          <w:sz w:val="24"/>
          <w:szCs w:val="24"/>
        </w:rPr>
        <w:sectPr w:rsidR="00FC0662">
          <w:pgSz w:w="11920" w:h="16840"/>
          <w:pgMar w:top="880" w:right="1220" w:bottom="280" w:left="1220" w:header="700" w:footer="0" w:gutter="0"/>
          <w:cols w:space="720"/>
        </w:sectPr>
      </w:pPr>
      <w:r>
        <w:rPr>
          <w:sz w:val="24"/>
          <w:szCs w:val="24"/>
        </w:rPr>
        <w:t>Depar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ent of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mputer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Science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Engg.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                                                                      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4</w:t>
      </w:r>
    </w:p>
    <w:p w:rsidR="00FC0662" w:rsidRDefault="0044275E">
      <w:pPr>
        <w:spacing w:before="7" w:line="100" w:lineRule="exact"/>
        <w:rPr>
          <w:sz w:val="11"/>
          <w:szCs w:val="11"/>
        </w:rPr>
      </w:pPr>
      <w:r>
        <w:lastRenderedPageBreak/>
        <w:pict>
          <v:group id="_x0000_s3161" style="position:absolute;margin-left:53.3pt;margin-top:33.5pt;width:501.95pt;height:774.75pt;z-index:-7065;mso-position-horizontal-relative:page;mso-position-vertical-relative:page" coordorigin="1066,670" coordsize="10039,15495">
            <v:group id="_x0000_s3162" style="position:absolute;left:1072;top:676;width:29;height:0" coordorigin="1072,676" coordsize="29,0">
              <v:shape id="_x0000_s3201" style="position:absolute;left:1072;top:676;width:29;height:0" coordorigin="1072,676" coordsize="29,0" path="m1072,676r28,e" filled="f" strokeweight=".58pt">
                <v:path arrowok="t"/>
              </v:shape>
              <v:group id="_x0000_s3163" style="position:absolute;left:1081;top:690;width:10;height:0" coordorigin="1081,690" coordsize="10,0">
                <v:shape id="_x0000_s3200" style="position:absolute;left:1081;top:690;width:10;height:0" coordorigin="1081,690" coordsize="10,0" path="m1081,690r10,e" filled="f" strokecolor="white" strokeweight="1.06pt">
                  <v:path arrowok="t"/>
                </v:shape>
                <v:group id="_x0000_s3164" style="position:absolute;left:1081;top:685;width:19;height:0" coordorigin="1081,685" coordsize="19,0">
                  <v:shape id="_x0000_s3199" style="position:absolute;left:1081;top:685;width:19;height:0" coordorigin="1081,685" coordsize="19,0" path="m1081,685r19,e" filled="f" strokecolor="white" strokeweight=".58pt">
                    <v:path arrowok="t"/>
                  </v:shape>
                  <v:group id="_x0000_s3165" style="position:absolute;left:1100;top:676;width:9970;height:0" coordorigin="1100,676" coordsize="9970,0">
                    <v:shape id="_x0000_s3198" style="position:absolute;left:1100;top:676;width:9970;height:0" coordorigin="1100,676" coordsize="9970,0" path="m1100,676r9970,e" filled="f" strokeweight=".58pt">
                      <v:path arrowok="t"/>
                    </v:shape>
                    <v:group id="_x0000_s3166" style="position:absolute;left:1100;top:695;width:9970;height:0" coordorigin="1100,695" coordsize="9970,0">
                      <v:shape id="_x0000_s3197" style="position:absolute;left:1100;top:695;width:9970;height:0" coordorigin="1100,695" coordsize="9970,0" path="m1100,695r9970,e" filled="f" strokeweight=".58pt">
                        <v:path arrowok="t"/>
                      </v:shape>
                      <v:group id="_x0000_s3167" style="position:absolute;left:11070;top:676;width:29;height:0" coordorigin="11070,676" coordsize="29,0">
                        <v:shape id="_x0000_s3196" style="position:absolute;left:11070;top:676;width:29;height:0" coordorigin="11070,676" coordsize="29,0" path="m11070,676r29,e" filled="f" strokeweight=".58pt">
                          <v:path arrowok="t"/>
                        </v:shape>
                        <v:group id="_x0000_s3168" style="position:absolute;left:11080;top:690;width:10;height:0" coordorigin="11080,690" coordsize="10,0">
                          <v:shape id="_x0000_s3195" style="position:absolute;left:11080;top:690;width:10;height:0" coordorigin="11080,690" coordsize="10,0" path="m11080,690r9,e" filled="f" strokecolor="white" strokeweight="1.06pt">
                            <v:path arrowok="t"/>
                          </v:shape>
                          <v:group id="_x0000_s3169" style="position:absolute;left:11070;top:685;width:19;height:0" coordorigin="11070,685" coordsize="19,0">
                            <v:shape id="_x0000_s3194" style="position:absolute;left:11070;top:685;width:19;height:0" coordorigin="11070,685" coordsize="19,0" path="m11070,685r19,e" filled="f" strokecolor="white" strokeweight=".58pt">
                              <v:path arrowok="t"/>
                            </v:shape>
                            <v:group id="_x0000_s3170" style="position:absolute;left:1092;top:680;width:0;height:15474" coordorigin="1092,680" coordsize="0,15474">
                              <v:shape id="_x0000_s3193" style="position:absolute;left:1092;top:680;width:0;height:15474" coordorigin="1092,680" coordsize="0,15474" path="m1092,680r,15474e" filled="f" strokeweight=".58pt">
                                <v:path arrowok="t"/>
                              </v:shape>
                              <v:group id="_x0000_s3171" style="position:absolute;left:1096;top:700;width:0;height:15436" coordorigin="1096,700" coordsize="0,15436">
                                <v:shape id="_x0000_s3192" style="position:absolute;left:1096;top:700;width:0;height:15436" coordorigin="1096,700" coordsize="0,15436" path="m1096,700r,15435e" filled="f" strokeweight=".58pt">
                                  <v:path arrowok="t"/>
                                </v:shape>
                                <v:group id="_x0000_s3172" style="position:absolute;left:11079;top:680;width:0;height:15474" coordorigin="11079,680" coordsize="0,15474">
                                  <v:shape id="_x0000_s3191" style="position:absolute;left:11079;top:680;width:0;height:15474" coordorigin="11079,680" coordsize="0,15474" path="m11079,680r,15474e" filled="f" strokeweight=".20464mm">
                                    <v:path arrowok="t"/>
                                  </v:shape>
                                  <v:group id="_x0000_s3173" style="position:absolute;left:11075;top:700;width:0;height:15436" coordorigin="11075,700" coordsize="0,15436">
                                    <v:shape id="_x0000_s3190" style="position:absolute;left:11075;top:700;width:0;height:15436" coordorigin="11075,700" coordsize="0,15436" path="m11075,700r,15435e" filled="f" strokeweight=".58pt">
                                      <v:path arrowok="t"/>
                                    </v:shape>
                                    <v:group id="_x0000_s3174" style="position:absolute;left:1072;top:16159;width:29;height:0" coordorigin="1072,16159" coordsize="29,0">
                                      <v:shape id="_x0000_s3189" style="position:absolute;left:1072;top:16159;width:29;height:0" coordorigin="1072,16159" coordsize="29,0" path="m1072,16159r28,e" filled="f" strokeweight=".20464mm">
                                        <v:path arrowok="t"/>
                                      </v:shape>
                                      <v:group id="_x0000_s3175" style="position:absolute;left:1081;top:16145;width:10;height:0" coordorigin="1081,16145" coordsize="10,0">
                                        <v:shape id="_x0000_s3188" style="position:absolute;left:1081;top:16145;width:10;height:0" coordorigin="1081,16145" coordsize="10,0" path="m1081,16145r10,e" filled="f" strokecolor="white" strokeweight=".37392mm">
                                          <v:path arrowok="t"/>
                                        </v:shape>
                                        <v:group id="_x0000_s3176" style="position:absolute;left:1081;top:16150;width:19;height:0" coordorigin="1081,16150" coordsize="19,0">
                                          <v:shape id="_x0000_s3187" style="position:absolute;left:1081;top:16150;width:19;height:0" coordorigin="1081,16150" coordsize="19,0" path="m1081,16150r19,e" filled="f" strokecolor="white" strokeweight=".58pt">
                                            <v:path arrowok="t"/>
                                          </v:shape>
                                          <v:group id="_x0000_s3177" style="position:absolute;left:1100;top:16159;width:9970;height:0" coordorigin="1100,16159" coordsize="9970,0">
                                            <v:shape id="_x0000_s3186" style="position:absolute;left:1100;top:16159;width:9970;height:0" coordorigin="1100,16159" coordsize="9970,0" path="m1100,16159r9970,e" filled="f" strokeweight=".20464mm">
                                              <v:path arrowok="t"/>
                                            </v:shape>
                                            <v:group id="_x0000_s3178" style="position:absolute;left:1100;top:16140;width:9970;height:0" coordorigin="1100,16140" coordsize="9970,0">
                                              <v:shape id="_x0000_s3185" style="position:absolute;left:1100;top:16140;width:9970;height:0" coordorigin="1100,16140" coordsize="9970,0" path="m1100,16140r9970,e" filled="f" strokeweight=".58pt">
                                                <v:path arrowok="t"/>
                                              </v:shape>
                                              <v:group id="_x0000_s3179" style="position:absolute;left:11070;top:16159;width:29;height:0" coordorigin="11070,16159" coordsize="29,0">
                                                <v:shape id="_x0000_s3184" style="position:absolute;left:11070;top:16159;width:29;height:0" coordorigin="11070,16159" coordsize="29,0" path="m11070,16159r29,e" filled="f" strokeweight=".20464mm">
                                                  <v:path arrowok="t"/>
                                                </v:shape>
                                                <v:group id="_x0000_s3180" style="position:absolute;left:11080;top:16145;width:10;height:0" coordorigin="11080,16145" coordsize="10,0">
                                                  <v:shape id="_x0000_s3183" style="position:absolute;left:11080;top:16145;width:10;height:0" coordorigin="11080,16145" coordsize="10,0" path="m11080,16145r9,e" filled="f" strokecolor="white" strokeweight=".37392mm">
                                                    <v:path arrowok="t"/>
                                                  </v:shape>
                                                  <v:group id="_x0000_s3181" style="position:absolute;left:11070;top:16150;width:19;height:0" coordorigin="11070,16150" coordsize="19,0">
                                                    <v:shape id="_x0000_s3182" style="position:absolute;left:11070;top:16150;width:19;height:0" coordorigin="11070,16150" coordsize="19,0" path="m11070,16150r19,e" filled="f" strokecolor="white" strokeweight=".58pt">
                                                      <v:path arrowok="t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</w:p>
    <w:p w:rsidR="00FC0662" w:rsidRDefault="00FC0662">
      <w:pPr>
        <w:spacing w:line="200" w:lineRule="exact"/>
      </w:pPr>
    </w:p>
    <w:p w:rsidR="00FC0662" w:rsidRDefault="008B7BF5">
      <w:pPr>
        <w:spacing w:before="23"/>
        <w:ind w:left="50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1</w:t>
      </w:r>
      <w:r>
        <w:rPr>
          <w:b/>
          <w:sz w:val="28"/>
          <w:szCs w:val="28"/>
        </w:rPr>
        <w:t xml:space="preserve">. </w:t>
      </w:r>
      <w:r>
        <w:rPr>
          <w:b/>
          <w:spacing w:val="8"/>
          <w:sz w:val="28"/>
          <w:szCs w:val="28"/>
        </w:rPr>
        <w:t xml:space="preserve"> </w:t>
      </w:r>
      <w:r>
        <w:rPr>
          <w:b/>
          <w:sz w:val="28"/>
          <w:szCs w:val="28"/>
        </w:rPr>
        <w:t>Co</w:t>
      </w:r>
      <w:r>
        <w:rPr>
          <w:b/>
          <w:spacing w:val="1"/>
          <w:sz w:val="28"/>
          <w:szCs w:val="28"/>
        </w:rPr>
        <w:t>n</w:t>
      </w:r>
      <w:r>
        <w:rPr>
          <w:b/>
          <w:sz w:val="28"/>
          <w:szCs w:val="28"/>
        </w:rPr>
        <w:t>si</w:t>
      </w:r>
      <w:r>
        <w:rPr>
          <w:b/>
          <w:spacing w:val="1"/>
          <w:sz w:val="28"/>
          <w:szCs w:val="28"/>
        </w:rPr>
        <w:t>d</w:t>
      </w:r>
      <w:r>
        <w:rPr>
          <w:b/>
          <w:sz w:val="28"/>
          <w:szCs w:val="28"/>
        </w:rPr>
        <w:t>er</w:t>
      </w:r>
      <w:r>
        <w:rPr>
          <w:b/>
          <w:spacing w:val="-8"/>
          <w:sz w:val="28"/>
          <w:szCs w:val="28"/>
        </w:rPr>
        <w:t xml:space="preserve"> 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h</w:t>
      </w:r>
      <w:r>
        <w:rPr>
          <w:b/>
          <w:sz w:val="28"/>
          <w:szCs w:val="28"/>
        </w:rPr>
        <w:t>e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f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ll</w:t>
      </w:r>
      <w:r>
        <w:rPr>
          <w:b/>
          <w:spacing w:val="2"/>
          <w:sz w:val="28"/>
          <w:szCs w:val="28"/>
        </w:rPr>
        <w:t>o</w:t>
      </w:r>
      <w:r>
        <w:rPr>
          <w:b/>
          <w:spacing w:val="-1"/>
          <w:sz w:val="28"/>
          <w:szCs w:val="28"/>
        </w:rPr>
        <w:t>w</w:t>
      </w:r>
      <w:r>
        <w:rPr>
          <w:b/>
          <w:sz w:val="28"/>
          <w:szCs w:val="28"/>
        </w:rPr>
        <w:t>ing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z w:val="28"/>
          <w:szCs w:val="28"/>
        </w:rPr>
        <w:t>schema</w:t>
      </w:r>
      <w:r>
        <w:rPr>
          <w:b/>
          <w:spacing w:val="-8"/>
          <w:sz w:val="28"/>
          <w:szCs w:val="28"/>
        </w:rPr>
        <w:t xml:space="preserve"> </w:t>
      </w:r>
      <w:r>
        <w:rPr>
          <w:b/>
          <w:sz w:val="28"/>
          <w:szCs w:val="28"/>
        </w:rPr>
        <w:t>for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brary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z w:val="28"/>
          <w:szCs w:val="28"/>
        </w:rPr>
        <w:t>Da</w:t>
      </w:r>
      <w:r>
        <w:rPr>
          <w:b/>
          <w:spacing w:val="1"/>
          <w:sz w:val="28"/>
          <w:szCs w:val="28"/>
        </w:rPr>
        <w:t>t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b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e:</w:t>
      </w:r>
    </w:p>
    <w:p w:rsidR="00FC0662" w:rsidRDefault="00FC0662">
      <w:pPr>
        <w:spacing w:before="12" w:line="260" w:lineRule="exact"/>
        <w:rPr>
          <w:sz w:val="26"/>
          <w:szCs w:val="26"/>
        </w:rPr>
      </w:pPr>
    </w:p>
    <w:p w:rsidR="00FC0662" w:rsidRDefault="008B7BF5">
      <w:pPr>
        <w:ind w:left="860" w:right="3214"/>
        <w:rPr>
          <w:sz w:val="24"/>
          <w:szCs w:val="24"/>
        </w:rPr>
      </w:pPr>
      <w:proofErr w:type="gram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OK(</w:t>
      </w:r>
      <w:proofErr w:type="spellStart"/>
      <w:proofErr w:type="gramEnd"/>
      <w:r w:rsidRPr="00AC78D2">
        <w:rPr>
          <w:sz w:val="24"/>
          <w:szCs w:val="24"/>
          <w:u w:val="single"/>
        </w:rPr>
        <w:t>Book_id</w:t>
      </w:r>
      <w:proofErr w:type="spellEnd"/>
      <w:r>
        <w:rPr>
          <w:sz w:val="24"/>
          <w:szCs w:val="24"/>
        </w:rPr>
        <w:t xml:space="preserve">, Title, </w:t>
      </w:r>
      <w:proofErr w:type="spellStart"/>
      <w:r>
        <w:rPr>
          <w:sz w:val="24"/>
          <w:szCs w:val="24"/>
        </w:rPr>
        <w:t>Pu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her_Na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Pub_Year</w:t>
      </w:r>
      <w:proofErr w:type="spellEnd"/>
      <w:r>
        <w:rPr>
          <w:sz w:val="24"/>
          <w:szCs w:val="24"/>
        </w:rPr>
        <w:t>) B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OK_A</w:t>
      </w:r>
      <w:r>
        <w:rPr>
          <w:spacing w:val="-1"/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HORS(</w:t>
      </w:r>
      <w:proofErr w:type="spellStart"/>
      <w:r w:rsidRPr="00AC78D2">
        <w:rPr>
          <w:sz w:val="24"/>
          <w:szCs w:val="24"/>
          <w:u w:val="single"/>
        </w:rPr>
        <w:t>Book_id</w:t>
      </w:r>
      <w:proofErr w:type="spellEnd"/>
      <w:r w:rsidRPr="00AC78D2">
        <w:rPr>
          <w:sz w:val="24"/>
          <w:szCs w:val="24"/>
          <w:u w:val="single"/>
        </w:rPr>
        <w:t xml:space="preserve">, </w:t>
      </w:r>
      <w:proofErr w:type="spellStart"/>
      <w:r w:rsidRPr="00AC78D2">
        <w:rPr>
          <w:sz w:val="24"/>
          <w:szCs w:val="24"/>
          <w:u w:val="single"/>
        </w:rPr>
        <w:t>Author_Na</w:t>
      </w:r>
      <w:r w:rsidRPr="00AC78D2">
        <w:rPr>
          <w:spacing w:val="-2"/>
          <w:sz w:val="24"/>
          <w:szCs w:val="24"/>
          <w:u w:val="single"/>
        </w:rPr>
        <w:t>m</w:t>
      </w:r>
      <w:r w:rsidRPr="00AC78D2">
        <w:rPr>
          <w:sz w:val="24"/>
          <w:szCs w:val="24"/>
          <w:u w:val="single"/>
        </w:rPr>
        <w:t>e</w:t>
      </w:r>
      <w:proofErr w:type="spellEnd"/>
      <w:r>
        <w:rPr>
          <w:sz w:val="24"/>
          <w:szCs w:val="24"/>
        </w:rPr>
        <w:t>) PUBLISHE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(</w:t>
      </w:r>
      <w:r w:rsidRPr="00AC78D2">
        <w:rPr>
          <w:sz w:val="24"/>
          <w:szCs w:val="24"/>
          <w:u w:val="single"/>
        </w:rPr>
        <w:t>N</w:t>
      </w:r>
      <w:r w:rsidRPr="00AC78D2">
        <w:rPr>
          <w:spacing w:val="1"/>
          <w:sz w:val="24"/>
          <w:szCs w:val="24"/>
          <w:u w:val="single"/>
        </w:rPr>
        <w:t>a</w:t>
      </w:r>
      <w:r w:rsidRPr="00AC78D2">
        <w:rPr>
          <w:spacing w:val="-2"/>
          <w:sz w:val="24"/>
          <w:szCs w:val="24"/>
          <w:u w:val="single"/>
        </w:rPr>
        <w:t>m</w:t>
      </w:r>
      <w:r w:rsidRPr="00AC78D2">
        <w:rPr>
          <w:sz w:val="24"/>
          <w:szCs w:val="24"/>
          <w:u w:val="single"/>
        </w:rPr>
        <w:t>e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Address, Phone) B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OK_C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PIES</w:t>
      </w:r>
      <w:r>
        <w:rPr>
          <w:spacing w:val="1"/>
          <w:sz w:val="24"/>
          <w:szCs w:val="24"/>
        </w:rPr>
        <w:t>(</w:t>
      </w:r>
      <w:proofErr w:type="spellStart"/>
      <w:r w:rsidRPr="00AC78D2">
        <w:rPr>
          <w:sz w:val="24"/>
          <w:szCs w:val="24"/>
          <w:u w:val="single"/>
        </w:rPr>
        <w:t>Book_id</w:t>
      </w:r>
      <w:proofErr w:type="spellEnd"/>
      <w:r w:rsidRPr="00882F03">
        <w:rPr>
          <w:sz w:val="24"/>
          <w:szCs w:val="24"/>
        </w:rPr>
        <w:t xml:space="preserve">, </w:t>
      </w:r>
      <w:proofErr w:type="spellStart"/>
      <w:r w:rsidRPr="00AC78D2">
        <w:rPr>
          <w:sz w:val="24"/>
          <w:szCs w:val="24"/>
          <w:u w:val="single"/>
        </w:rPr>
        <w:t>Branch_</w:t>
      </w:r>
      <w:r w:rsidRPr="00AC78D2">
        <w:rPr>
          <w:spacing w:val="1"/>
          <w:sz w:val="24"/>
          <w:szCs w:val="24"/>
          <w:u w:val="single"/>
        </w:rPr>
        <w:t>i</w:t>
      </w:r>
      <w:r w:rsidRPr="00AC78D2">
        <w:rPr>
          <w:sz w:val="24"/>
          <w:szCs w:val="24"/>
          <w:u w:val="single"/>
        </w:rPr>
        <w:t>d</w:t>
      </w:r>
      <w:proofErr w:type="spellEnd"/>
      <w:r>
        <w:rPr>
          <w:sz w:val="24"/>
          <w:szCs w:val="24"/>
        </w:rPr>
        <w:t>, No-</w:t>
      </w:r>
      <w:proofErr w:type="spellStart"/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_Copies</w:t>
      </w:r>
      <w:proofErr w:type="spellEnd"/>
      <w:r>
        <w:rPr>
          <w:sz w:val="24"/>
          <w:szCs w:val="24"/>
        </w:rPr>
        <w:t>)</w:t>
      </w:r>
    </w:p>
    <w:p w:rsidR="00FC0662" w:rsidRDefault="008B7BF5">
      <w:pPr>
        <w:spacing w:before="3" w:line="260" w:lineRule="exact"/>
        <w:ind w:left="860" w:right="1308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OK_</w:t>
      </w:r>
      <w:proofErr w:type="gramStart"/>
      <w:r>
        <w:rPr>
          <w:sz w:val="24"/>
          <w:szCs w:val="24"/>
        </w:rPr>
        <w:t>LENDI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G(</w:t>
      </w:r>
      <w:proofErr w:type="spellStart"/>
      <w:proofErr w:type="gramEnd"/>
      <w:r w:rsidRPr="00882F03">
        <w:rPr>
          <w:sz w:val="24"/>
          <w:szCs w:val="24"/>
          <w:u w:val="single"/>
        </w:rPr>
        <w:t>Book_id</w:t>
      </w:r>
      <w:proofErr w:type="spellEnd"/>
      <w:r w:rsidRPr="00882F03">
        <w:rPr>
          <w:sz w:val="24"/>
          <w:szCs w:val="24"/>
          <w:u w:val="single"/>
        </w:rPr>
        <w:t xml:space="preserve">, </w:t>
      </w:r>
      <w:proofErr w:type="spellStart"/>
      <w:r w:rsidRPr="00882F03">
        <w:rPr>
          <w:sz w:val="24"/>
          <w:szCs w:val="24"/>
          <w:u w:val="single"/>
        </w:rPr>
        <w:t>Branch_</w:t>
      </w:r>
      <w:r w:rsidRPr="00882F03">
        <w:rPr>
          <w:spacing w:val="1"/>
          <w:sz w:val="24"/>
          <w:szCs w:val="24"/>
          <w:u w:val="single"/>
        </w:rPr>
        <w:t>i</w:t>
      </w:r>
      <w:r w:rsidRPr="00882F03">
        <w:rPr>
          <w:sz w:val="24"/>
          <w:szCs w:val="24"/>
          <w:u w:val="single"/>
        </w:rPr>
        <w:t>d</w:t>
      </w:r>
      <w:proofErr w:type="spellEnd"/>
      <w:r w:rsidRPr="00882F03">
        <w:rPr>
          <w:sz w:val="24"/>
          <w:szCs w:val="24"/>
          <w:u w:val="single"/>
        </w:rPr>
        <w:t>,</w:t>
      </w:r>
      <w:r w:rsidRPr="00882F03">
        <w:rPr>
          <w:spacing w:val="-1"/>
          <w:sz w:val="24"/>
          <w:szCs w:val="24"/>
          <w:u w:val="single"/>
        </w:rPr>
        <w:t xml:space="preserve"> </w:t>
      </w:r>
      <w:proofErr w:type="spellStart"/>
      <w:r w:rsidRPr="00882F03">
        <w:rPr>
          <w:sz w:val="24"/>
          <w:szCs w:val="24"/>
          <w:u w:val="single"/>
        </w:rPr>
        <w:t>Card_No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Date_Out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Due_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ate</w:t>
      </w:r>
      <w:proofErr w:type="spellEnd"/>
      <w:r>
        <w:rPr>
          <w:sz w:val="24"/>
          <w:szCs w:val="24"/>
        </w:rPr>
        <w:t>) LIB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ARY_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RA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CH(</w:t>
      </w:r>
      <w:proofErr w:type="spellStart"/>
      <w:r w:rsidRPr="00AC78D2">
        <w:rPr>
          <w:sz w:val="24"/>
          <w:szCs w:val="24"/>
          <w:u w:val="single"/>
        </w:rPr>
        <w:t>Branch_</w:t>
      </w:r>
      <w:r w:rsidRPr="00AC78D2">
        <w:rPr>
          <w:spacing w:val="1"/>
          <w:sz w:val="24"/>
          <w:szCs w:val="24"/>
          <w:u w:val="single"/>
        </w:rPr>
        <w:t>i</w:t>
      </w:r>
      <w:r w:rsidRPr="00AC78D2">
        <w:rPr>
          <w:sz w:val="24"/>
          <w:szCs w:val="24"/>
          <w:u w:val="single"/>
        </w:rPr>
        <w:t>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Bran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h_N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>, A</w:t>
      </w:r>
      <w:r>
        <w:rPr>
          <w:spacing w:val="1"/>
          <w:sz w:val="24"/>
          <w:szCs w:val="24"/>
        </w:rPr>
        <w:t>d</w:t>
      </w:r>
      <w:r>
        <w:rPr>
          <w:sz w:val="24"/>
          <w:szCs w:val="24"/>
        </w:rPr>
        <w:t>dress)</w:t>
      </w:r>
    </w:p>
    <w:p w:rsidR="00FC0662" w:rsidRDefault="00FC0662">
      <w:pPr>
        <w:spacing w:line="200" w:lineRule="exact"/>
      </w:pPr>
    </w:p>
    <w:p w:rsidR="00FC0662" w:rsidRDefault="00FC0662">
      <w:pPr>
        <w:spacing w:before="18" w:line="260" w:lineRule="exact"/>
        <w:rPr>
          <w:sz w:val="26"/>
          <w:szCs w:val="2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83"/>
        <w:gridCol w:w="498"/>
      </w:tblGrid>
      <w:tr w:rsidR="00FC0662">
        <w:trPr>
          <w:trHeight w:hRule="exact" w:val="1475"/>
        </w:trPr>
        <w:tc>
          <w:tcPr>
            <w:tcW w:w="8583" w:type="dxa"/>
            <w:tcBorders>
              <w:top w:val="nil"/>
              <w:left w:val="nil"/>
              <w:bottom w:val="nil"/>
              <w:right w:val="nil"/>
            </w:tcBorders>
          </w:tcPr>
          <w:p w:rsidR="00AC78D2" w:rsidRDefault="008B7BF5" w:rsidP="00AC78D2">
            <w:pPr>
              <w:spacing w:before="71"/>
              <w:ind w:left="40" w:right="56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BLE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PUBL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SHER (NAME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A</w:t>
            </w:r>
            <w:r w:rsidR="00AC78D2">
              <w:rPr>
                <w:sz w:val="22"/>
                <w:szCs w:val="22"/>
              </w:rPr>
              <w:t>RCHAR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(20), </w:t>
            </w:r>
          </w:p>
          <w:p w:rsidR="00AC78D2" w:rsidRDefault="00AC78D2" w:rsidP="00AC78D2">
            <w:pPr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ADDRESS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ARCHAR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),</w:t>
            </w:r>
          </w:p>
          <w:p w:rsidR="00FC0662" w:rsidRDefault="008B7BF5" w:rsidP="00AC78D2">
            <w:pPr>
              <w:spacing w:before="71"/>
              <w:ind w:left="40" w:right="56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PHONE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 w:rsidR="00AC78D2">
              <w:rPr>
                <w:sz w:val="22"/>
                <w:szCs w:val="22"/>
              </w:rPr>
              <w:t>NUMBER(10)</w:t>
            </w:r>
            <w:r>
              <w:rPr>
                <w:sz w:val="22"/>
                <w:szCs w:val="22"/>
              </w:rPr>
              <w:t>,</w:t>
            </w:r>
          </w:p>
          <w:p w:rsidR="00FC0662" w:rsidRDefault="008B7BF5" w:rsidP="00AC78D2">
            <w:pPr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MARY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EY</w:t>
            </w:r>
            <w:r>
              <w:rPr>
                <w:sz w:val="22"/>
                <w:szCs w:val="22"/>
              </w:rPr>
              <w:t>(NAME));</w:t>
            </w:r>
          </w:p>
        </w:tc>
        <w:tc>
          <w:tcPr>
            <w:tcW w:w="498" w:type="dxa"/>
            <w:vMerge w:val="restart"/>
            <w:tcBorders>
              <w:top w:val="nil"/>
              <w:left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2277"/>
        </w:trPr>
        <w:tc>
          <w:tcPr>
            <w:tcW w:w="858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>
            <w:pPr>
              <w:spacing w:before="5" w:line="100" w:lineRule="exact"/>
              <w:rPr>
                <w:sz w:val="11"/>
                <w:szCs w:val="11"/>
              </w:rPr>
            </w:pPr>
          </w:p>
          <w:p w:rsidR="00FC0662" w:rsidRDefault="008B7BF5">
            <w:pPr>
              <w:ind w:left="40" w:right="60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BLE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BO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K (BO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K_ID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 w:rsidR="00882F03">
              <w:rPr>
                <w:sz w:val="22"/>
                <w:szCs w:val="22"/>
              </w:rPr>
              <w:t>NUMBER</w:t>
            </w:r>
            <w:r>
              <w:rPr>
                <w:spacing w:val="1"/>
                <w:sz w:val="22"/>
                <w:szCs w:val="22"/>
              </w:rPr>
              <w:t>(</w:t>
            </w:r>
            <w:r w:rsidR="00882F03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), TITLE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VA</w:t>
            </w:r>
            <w:r>
              <w:rPr>
                <w:spacing w:val="1"/>
                <w:sz w:val="22"/>
                <w:szCs w:val="22"/>
              </w:rPr>
              <w:t>R</w:t>
            </w:r>
            <w:r w:rsidR="00AC78D2">
              <w:rPr>
                <w:sz w:val="22"/>
                <w:szCs w:val="22"/>
              </w:rPr>
              <w:t>CHAR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>
              <w:rPr>
                <w:spacing w:val="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0),</w:t>
            </w:r>
          </w:p>
          <w:p w:rsidR="00FC0662" w:rsidRDefault="008B7BF5">
            <w:pPr>
              <w:spacing w:before="1" w:line="240" w:lineRule="exact"/>
              <w:ind w:left="40" w:right="5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PUBLISHE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_NAME</w:t>
            </w:r>
            <w:r>
              <w:rPr>
                <w:spacing w:val="-2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RCHAR(2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), PUB_YEAR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 w:rsidR="00AC78D2">
              <w:rPr>
                <w:sz w:val="22"/>
                <w:szCs w:val="22"/>
              </w:rPr>
              <w:t>NUMBER(5),</w:t>
            </w:r>
          </w:p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MARY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EY</w:t>
            </w:r>
            <w:r>
              <w:rPr>
                <w:sz w:val="22"/>
                <w:szCs w:val="22"/>
              </w:rPr>
              <w:t>(BO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K_ID),</w:t>
            </w:r>
          </w:p>
          <w:p w:rsidR="00FC0662" w:rsidRDefault="008B7BF5" w:rsidP="00AC78D2">
            <w:pPr>
              <w:ind w:left="40" w:right="-8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REIGN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w w:val="99"/>
                <w:sz w:val="22"/>
                <w:szCs w:val="22"/>
              </w:rPr>
              <w:t>K</w:t>
            </w:r>
            <w:r>
              <w:rPr>
                <w:spacing w:val="1"/>
                <w:w w:val="99"/>
                <w:sz w:val="22"/>
                <w:szCs w:val="22"/>
              </w:rPr>
              <w:t>EY</w:t>
            </w:r>
            <w:r>
              <w:rPr>
                <w:w w:val="99"/>
                <w:sz w:val="22"/>
                <w:szCs w:val="22"/>
              </w:rPr>
              <w:t>(PUBLISH</w:t>
            </w:r>
            <w:r>
              <w:rPr>
                <w:spacing w:val="1"/>
                <w:w w:val="99"/>
                <w:sz w:val="22"/>
                <w:szCs w:val="22"/>
              </w:rPr>
              <w:t>E</w:t>
            </w:r>
            <w:r>
              <w:rPr>
                <w:w w:val="99"/>
                <w:sz w:val="22"/>
                <w:szCs w:val="22"/>
              </w:rPr>
              <w:t>R_NAM</w:t>
            </w:r>
            <w:r>
              <w:rPr>
                <w:spacing w:val="1"/>
                <w:w w:val="99"/>
                <w:sz w:val="22"/>
                <w:szCs w:val="22"/>
              </w:rPr>
              <w:t>E</w:t>
            </w:r>
            <w:r>
              <w:rPr>
                <w:w w:val="99"/>
                <w:sz w:val="22"/>
                <w:szCs w:val="22"/>
              </w:rPr>
              <w:t>)</w:t>
            </w:r>
            <w:r>
              <w:rPr>
                <w:spacing w:val="1"/>
                <w:w w:val="9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EFERENC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 w:rsidR="00AC78D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PUBLISHE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(NAME)</w:t>
            </w:r>
            <w:r w:rsidR="00AC78D2">
              <w:rPr>
                <w:sz w:val="22"/>
                <w:szCs w:val="22"/>
              </w:rPr>
              <w:t xml:space="preserve"> </w:t>
            </w:r>
            <w:r w:rsidR="00AC78D2">
              <w:rPr>
                <w:spacing w:val="1"/>
                <w:sz w:val="22"/>
                <w:szCs w:val="22"/>
              </w:rPr>
              <w:t>O</w:t>
            </w:r>
            <w:r w:rsidR="00AC78D2">
              <w:rPr>
                <w:sz w:val="22"/>
                <w:szCs w:val="22"/>
              </w:rPr>
              <w:t>N DELETE</w:t>
            </w:r>
            <w:r w:rsidR="00AC78D2">
              <w:rPr>
                <w:spacing w:val="-8"/>
                <w:sz w:val="22"/>
                <w:szCs w:val="22"/>
              </w:rPr>
              <w:t xml:space="preserve"> </w:t>
            </w:r>
            <w:r w:rsidR="00AC78D2">
              <w:rPr>
                <w:sz w:val="22"/>
                <w:szCs w:val="22"/>
              </w:rPr>
              <w:t>C</w:t>
            </w:r>
            <w:r w:rsidR="00AC78D2">
              <w:rPr>
                <w:spacing w:val="1"/>
                <w:sz w:val="22"/>
                <w:szCs w:val="22"/>
              </w:rPr>
              <w:t>A</w:t>
            </w:r>
            <w:r w:rsidR="00AC78D2">
              <w:rPr>
                <w:sz w:val="22"/>
                <w:szCs w:val="22"/>
              </w:rPr>
              <w:t>SCADE</w:t>
            </w:r>
            <w:r>
              <w:rPr>
                <w:sz w:val="22"/>
                <w:szCs w:val="22"/>
              </w:rPr>
              <w:t>);</w:t>
            </w:r>
          </w:p>
        </w:tc>
        <w:tc>
          <w:tcPr>
            <w:tcW w:w="498" w:type="dxa"/>
            <w:vMerge/>
            <w:tcBorders>
              <w:left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1771"/>
        </w:trPr>
        <w:tc>
          <w:tcPr>
            <w:tcW w:w="858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>
            <w:pPr>
              <w:spacing w:before="4" w:line="100" w:lineRule="exact"/>
              <w:rPr>
                <w:sz w:val="11"/>
                <w:szCs w:val="11"/>
              </w:rPr>
            </w:pPr>
          </w:p>
          <w:p w:rsidR="00FC0662" w:rsidRDefault="008B7BF5">
            <w:pPr>
              <w:ind w:left="40" w:right="50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BLE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BO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K_AUT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ORS (BO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K_ID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 w:rsidR="00882F03">
              <w:rPr>
                <w:sz w:val="22"/>
                <w:szCs w:val="22"/>
              </w:rPr>
              <w:t>NUMBER</w:t>
            </w:r>
            <w:r w:rsidR="00882F03">
              <w:rPr>
                <w:spacing w:val="1"/>
                <w:sz w:val="22"/>
                <w:szCs w:val="22"/>
              </w:rPr>
              <w:t>(</w:t>
            </w:r>
            <w:r w:rsidR="00882F03">
              <w:rPr>
                <w:sz w:val="22"/>
                <w:szCs w:val="22"/>
              </w:rPr>
              <w:t xml:space="preserve">4), </w:t>
            </w:r>
            <w:r>
              <w:rPr>
                <w:sz w:val="22"/>
                <w:szCs w:val="22"/>
              </w:rPr>
              <w:t>AUT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OR_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AME</w:t>
            </w:r>
            <w:r>
              <w:rPr>
                <w:spacing w:val="-1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VA</w:t>
            </w:r>
            <w:r>
              <w:rPr>
                <w:spacing w:val="1"/>
                <w:sz w:val="22"/>
                <w:szCs w:val="22"/>
              </w:rPr>
              <w:t>RC</w:t>
            </w:r>
            <w:r>
              <w:rPr>
                <w:sz w:val="22"/>
                <w:szCs w:val="22"/>
              </w:rPr>
              <w:t>HAR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>
              <w:rPr>
                <w:spacing w:val="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0),</w:t>
            </w:r>
          </w:p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RIMARY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EY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(BO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K_ID,AUT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_NAME),</w:t>
            </w:r>
          </w:p>
          <w:p w:rsidR="00FC0662" w:rsidRDefault="008B7BF5">
            <w:pPr>
              <w:spacing w:before="4" w:line="240" w:lineRule="exact"/>
              <w:ind w:left="40" w:right="30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OREIGN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Y(B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OK_I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)</w:t>
            </w:r>
            <w:r>
              <w:rPr>
                <w:spacing w:val="-1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ERE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CES</w:t>
            </w:r>
            <w:r>
              <w:rPr>
                <w:spacing w:val="-1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BO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BOOK_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D)</w:t>
            </w:r>
            <w:r w:rsidR="00AC78D2">
              <w:rPr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 DELETE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SCADE);</w:t>
            </w:r>
          </w:p>
        </w:tc>
        <w:tc>
          <w:tcPr>
            <w:tcW w:w="498" w:type="dxa"/>
            <w:vMerge/>
            <w:tcBorders>
              <w:left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1518"/>
        </w:trPr>
        <w:tc>
          <w:tcPr>
            <w:tcW w:w="858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>
            <w:pPr>
              <w:spacing w:before="5" w:line="100" w:lineRule="exact"/>
              <w:rPr>
                <w:sz w:val="11"/>
                <w:szCs w:val="11"/>
              </w:rPr>
            </w:pPr>
          </w:p>
          <w:p w:rsidR="00FC0662" w:rsidRDefault="008B7BF5">
            <w:pPr>
              <w:ind w:left="40" w:right="48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BLE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LIBR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RY_BR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 (BRA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CH_</w:t>
            </w:r>
            <w:r>
              <w:rPr>
                <w:spacing w:val="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13"/>
                <w:sz w:val="22"/>
                <w:szCs w:val="22"/>
              </w:rPr>
              <w:t xml:space="preserve"> </w:t>
            </w:r>
            <w:r w:rsidR="00882F03">
              <w:rPr>
                <w:sz w:val="22"/>
                <w:szCs w:val="22"/>
              </w:rPr>
              <w:t>NUMBER</w:t>
            </w:r>
            <w:r w:rsidR="00882F03">
              <w:rPr>
                <w:spacing w:val="1"/>
                <w:sz w:val="22"/>
                <w:szCs w:val="22"/>
              </w:rPr>
              <w:t>(</w:t>
            </w:r>
            <w:r w:rsidR="00882F03">
              <w:rPr>
                <w:sz w:val="22"/>
                <w:szCs w:val="22"/>
              </w:rPr>
              <w:t xml:space="preserve">5), </w:t>
            </w:r>
            <w:r>
              <w:rPr>
                <w:sz w:val="22"/>
                <w:szCs w:val="22"/>
              </w:rPr>
              <w:t>BRANCH_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AME</w:t>
            </w:r>
            <w:r>
              <w:rPr>
                <w:spacing w:val="-1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VA</w:t>
            </w:r>
            <w:r>
              <w:rPr>
                <w:spacing w:val="1"/>
                <w:sz w:val="22"/>
                <w:szCs w:val="22"/>
              </w:rPr>
              <w:t>RC</w:t>
            </w:r>
            <w:r w:rsidR="00AC78D2">
              <w:rPr>
                <w:sz w:val="22"/>
                <w:szCs w:val="22"/>
              </w:rPr>
              <w:t>HAR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>
              <w:rPr>
                <w:spacing w:val="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0), ADDRESS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 w:rsidR="00AC78D2">
              <w:rPr>
                <w:sz w:val="22"/>
                <w:szCs w:val="22"/>
              </w:rPr>
              <w:t>ARCHAR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),</w:t>
            </w:r>
          </w:p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RIMARY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EY(BR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H_ID));</w:t>
            </w:r>
          </w:p>
        </w:tc>
        <w:tc>
          <w:tcPr>
            <w:tcW w:w="498" w:type="dxa"/>
            <w:vMerge/>
            <w:tcBorders>
              <w:left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2530"/>
        </w:trPr>
        <w:tc>
          <w:tcPr>
            <w:tcW w:w="858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>
            <w:pPr>
              <w:spacing w:before="5" w:line="100" w:lineRule="exact"/>
              <w:rPr>
                <w:sz w:val="11"/>
                <w:szCs w:val="11"/>
              </w:rPr>
            </w:pPr>
          </w:p>
          <w:p w:rsidR="00FC0662" w:rsidRDefault="008B7BF5">
            <w:pPr>
              <w:ind w:left="40" w:right="53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BLE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BO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K_COPI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 (BO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K_ID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 w:rsidR="00882F03">
              <w:rPr>
                <w:sz w:val="22"/>
                <w:szCs w:val="22"/>
              </w:rPr>
              <w:t>NUMBER</w:t>
            </w:r>
            <w:r w:rsidR="00882F03">
              <w:rPr>
                <w:spacing w:val="1"/>
                <w:sz w:val="22"/>
                <w:szCs w:val="22"/>
              </w:rPr>
              <w:t>(</w:t>
            </w:r>
            <w:r w:rsidR="00882F03">
              <w:rPr>
                <w:sz w:val="22"/>
                <w:szCs w:val="22"/>
              </w:rPr>
              <w:t xml:space="preserve">4), </w:t>
            </w:r>
            <w:r>
              <w:rPr>
                <w:sz w:val="22"/>
                <w:szCs w:val="22"/>
              </w:rPr>
              <w:t>BRANCH_</w:t>
            </w:r>
            <w:r>
              <w:rPr>
                <w:spacing w:val="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13"/>
                <w:sz w:val="22"/>
                <w:szCs w:val="22"/>
              </w:rPr>
              <w:t xml:space="preserve"> </w:t>
            </w:r>
            <w:r w:rsidR="00882F03">
              <w:rPr>
                <w:sz w:val="22"/>
                <w:szCs w:val="22"/>
              </w:rPr>
              <w:t>NUMBER</w:t>
            </w:r>
            <w:r w:rsidR="00882F03">
              <w:rPr>
                <w:spacing w:val="1"/>
                <w:sz w:val="22"/>
                <w:szCs w:val="22"/>
              </w:rPr>
              <w:t>(</w:t>
            </w:r>
            <w:r w:rsidR="00882F03">
              <w:rPr>
                <w:sz w:val="22"/>
                <w:szCs w:val="22"/>
              </w:rPr>
              <w:t xml:space="preserve">5), </w:t>
            </w:r>
            <w:r>
              <w:rPr>
                <w:sz w:val="22"/>
                <w:szCs w:val="22"/>
              </w:rPr>
              <w:t>NO_OF</w:t>
            </w:r>
            <w:r>
              <w:rPr>
                <w:spacing w:val="1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PIES</w:t>
            </w:r>
            <w:r>
              <w:rPr>
                <w:spacing w:val="-15"/>
                <w:sz w:val="22"/>
                <w:szCs w:val="22"/>
              </w:rPr>
              <w:t xml:space="preserve"> </w:t>
            </w:r>
            <w:r w:rsidR="00AC78D2">
              <w:rPr>
                <w:sz w:val="22"/>
                <w:szCs w:val="22"/>
              </w:rPr>
              <w:t>NUMBER(5)</w:t>
            </w:r>
            <w:r>
              <w:rPr>
                <w:sz w:val="22"/>
                <w:szCs w:val="22"/>
              </w:rPr>
              <w:t>,</w:t>
            </w:r>
          </w:p>
          <w:p w:rsidR="00FC0662" w:rsidRDefault="008B7BF5">
            <w:pPr>
              <w:ind w:left="4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RIMARY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EY(BO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K_</w:t>
            </w:r>
            <w:r>
              <w:rPr>
                <w:spacing w:val="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D,</w:t>
            </w:r>
            <w:r>
              <w:rPr>
                <w:spacing w:val="-1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BRA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_ID),</w:t>
            </w:r>
          </w:p>
          <w:p w:rsidR="00FC0662" w:rsidRDefault="008B7BF5">
            <w:pPr>
              <w:ind w:left="40" w:right="31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OREIGN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Y(B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OK_I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)</w:t>
            </w:r>
            <w:r>
              <w:rPr>
                <w:spacing w:val="-1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ERE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CES</w:t>
            </w:r>
            <w:r>
              <w:rPr>
                <w:spacing w:val="-1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BO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BOOK_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D)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 DELETE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SCADE,</w:t>
            </w:r>
          </w:p>
          <w:p w:rsidR="00FC0662" w:rsidRDefault="008B7BF5" w:rsidP="00882F03">
            <w:pPr>
              <w:spacing w:before="3" w:line="240" w:lineRule="exact"/>
              <w:ind w:left="40" w:right="4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OREIGN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Y(BR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_ID)</w:t>
            </w:r>
            <w:r>
              <w:rPr>
                <w:spacing w:val="-1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REFERENCES</w:t>
            </w:r>
            <w:r w:rsidR="00882F0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LIBRA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Y_</w:t>
            </w: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RANCH(B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H_</w:t>
            </w:r>
            <w:r>
              <w:rPr>
                <w:spacing w:val="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D)</w:t>
            </w:r>
            <w:r w:rsidR="00882F03">
              <w:rPr>
                <w:sz w:val="22"/>
                <w:szCs w:val="22"/>
              </w:rPr>
              <w:t xml:space="preserve"> </w:t>
            </w:r>
            <w:r w:rsidR="00882F03">
              <w:rPr>
                <w:spacing w:val="1"/>
                <w:sz w:val="22"/>
                <w:szCs w:val="22"/>
              </w:rPr>
              <w:t>O</w:t>
            </w:r>
            <w:r w:rsidR="00882F03">
              <w:rPr>
                <w:sz w:val="22"/>
                <w:szCs w:val="22"/>
              </w:rPr>
              <w:t>N DELETE</w:t>
            </w:r>
            <w:r w:rsidR="00882F03">
              <w:rPr>
                <w:spacing w:val="-8"/>
                <w:sz w:val="22"/>
                <w:szCs w:val="22"/>
              </w:rPr>
              <w:t xml:space="preserve"> </w:t>
            </w:r>
            <w:r w:rsidR="00882F03">
              <w:rPr>
                <w:sz w:val="22"/>
                <w:szCs w:val="22"/>
              </w:rPr>
              <w:t>C</w:t>
            </w:r>
            <w:r w:rsidR="00882F03">
              <w:rPr>
                <w:spacing w:val="1"/>
                <w:sz w:val="22"/>
                <w:szCs w:val="22"/>
              </w:rPr>
              <w:t>A</w:t>
            </w:r>
            <w:r w:rsidR="00882F03">
              <w:rPr>
                <w:sz w:val="22"/>
                <w:szCs w:val="22"/>
              </w:rPr>
              <w:t xml:space="preserve">SCADE </w:t>
            </w:r>
            <w:r>
              <w:rPr>
                <w:sz w:val="22"/>
                <w:szCs w:val="22"/>
              </w:rPr>
              <w:t>);</w:t>
            </w:r>
          </w:p>
        </w:tc>
        <w:tc>
          <w:tcPr>
            <w:tcW w:w="498" w:type="dxa"/>
            <w:vMerge/>
            <w:tcBorders>
              <w:left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1740"/>
        </w:trPr>
        <w:tc>
          <w:tcPr>
            <w:tcW w:w="858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>
            <w:pPr>
              <w:spacing w:before="5" w:line="100" w:lineRule="exact"/>
              <w:rPr>
                <w:sz w:val="11"/>
                <w:szCs w:val="11"/>
              </w:rPr>
            </w:pPr>
          </w:p>
          <w:p w:rsidR="00FC0662" w:rsidRDefault="008B7BF5">
            <w:pPr>
              <w:ind w:left="40" w:right="512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BLE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BO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K_LENDI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 (BO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K_ID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 w:rsidR="00882F03">
              <w:rPr>
                <w:sz w:val="22"/>
                <w:szCs w:val="22"/>
              </w:rPr>
              <w:t>NUMBER</w:t>
            </w:r>
            <w:r w:rsidR="00882F03">
              <w:rPr>
                <w:spacing w:val="1"/>
                <w:sz w:val="22"/>
                <w:szCs w:val="22"/>
              </w:rPr>
              <w:t>(</w:t>
            </w:r>
            <w:r w:rsidR="00882F03">
              <w:rPr>
                <w:sz w:val="22"/>
                <w:szCs w:val="22"/>
              </w:rPr>
              <w:t xml:space="preserve">4), </w:t>
            </w:r>
            <w:r>
              <w:rPr>
                <w:sz w:val="22"/>
                <w:szCs w:val="22"/>
              </w:rPr>
              <w:t>BRANCH_</w:t>
            </w:r>
            <w:r>
              <w:rPr>
                <w:spacing w:val="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13"/>
                <w:sz w:val="22"/>
                <w:szCs w:val="22"/>
              </w:rPr>
              <w:t xml:space="preserve"> </w:t>
            </w:r>
            <w:r w:rsidR="00882F03">
              <w:rPr>
                <w:sz w:val="22"/>
                <w:szCs w:val="22"/>
              </w:rPr>
              <w:t>NUMBER</w:t>
            </w:r>
            <w:r w:rsidR="00882F03">
              <w:rPr>
                <w:spacing w:val="1"/>
                <w:sz w:val="22"/>
                <w:szCs w:val="22"/>
              </w:rPr>
              <w:t>(</w:t>
            </w:r>
            <w:r w:rsidR="00882F03">
              <w:rPr>
                <w:sz w:val="22"/>
                <w:szCs w:val="22"/>
              </w:rPr>
              <w:t xml:space="preserve">5), </w:t>
            </w:r>
            <w:r>
              <w:rPr>
                <w:sz w:val="22"/>
                <w:szCs w:val="22"/>
              </w:rPr>
              <w:t>CARD_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 w:rsidR="00882F03">
              <w:rPr>
                <w:spacing w:val="-10"/>
                <w:sz w:val="22"/>
                <w:szCs w:val="22"/>
              </w:rPr>
              <w:t>NUMBER(10)</w:t>
            </w:r>
            <w:r>
              <w:rPr>
                <w:sz w:val="22"/>
                <w:szCs w:val="22"/>
              </w:rPr>
              <w:t>,</w:t>
            </w:r>
          </w:p>
          <w:p w:rsidR="00FC0662" w:rsidRDefault="008B7BF5">
            <w:pPr>
              <w:spacing w:before="1" w:line="240" w:lineRule="exact"/>
              <w:ind w:left="40" w:right="66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DATE_OUT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DATE, DUE_DATE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DATE,</w:t>
            </w:r>
          </w:p>
        </w:tc>
        <w:tc>
          <w:tcPr>
            <w:tcW w:w="498" w:type="dxa"/>
            <w:vMerge/>
            <w:tcBorders>
              <w:left w:val="nil"/>
              <w:bottom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452"/>
        </w:trPr>
        <w:tc>
          <w:tcPr>
            <w:tcW w:w="858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81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ent of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mputer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Science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&amp;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Engg.</w:t>
            </w:r>
            <w:r>
              <w:rPr>
                <w:spacing w:val="-1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IT</w:t>
            </w:r>
            <w:proofErr w:type="spellEnd"/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81"/>
              <w:ind w:right="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FC0662" w:rsidRDefault="00FC0662">
      <w:pPr>
        <w:sectPr w:rsidR="00FC0662">
          <w:pgSz w:w="11920" w:h="16840"/>
          <w:pgMar w:top="880" w:right="1280" w:bottom="280" w:left="1300" w:header="700" w:footer="0" w:gutter="0"/>
          <w:cols w:space="720"/>
        </w:sectPr>
      </w:pPr>
    </w:p>
    <w:p w:rsidR="00FC0662" w:rsidRDefault="0044275E">
      <w:pPr>
        <w:spacing w:before="86"/>
        <w:ind w:left="5871"/>
        <w:rPr>
          <w:sz w:val="16"/>
          <w:szCs w:val="16"/>
        </w:rPr>
      </w:pPr>
      <w:r>
        <w:lastRenderedPageBreak/>
        <w:pict>
          <v:group id="_x0000_s3120" style="position:absolute;left:0;text-align:left;margin-left:53.3pt;margin-top:33.5pt;width:501.95pt;height:774.75pt;z-index:-7064;mso-position-horizontal-relative:page;mso-position-vertical-relative:page" coordorigin="1066,670" coordsize="10039,15495">
            <v:group id="_x0000_s3121" style="position:absolute;left:1072;top:676;width:29;height:0" coordorigin="1072,676" coordsize="29,0">
              <v:shape id="_x0000_s3160" style="position:absolute;left:1072;top:676;width:29;height:0" coordorigin="1072,676" coordsize="29,0" path="m1072,676r28,e" filled="f" strokeweight=".58pt">
                <v:path arrowok="t"/>
              </v:shape>
              <v:group id="_x0000_s3122" style="position:absolute;left:1081;top:690;width:10;height:0" coordorigin="1081,690" coordsize="10,0">
                <v:shape id="_x0000_s3159" style="position:absolute;left:1081;top:690;width:10;height:0" coordorigin="1081,690" coordsize="10,0" path="m1081,690r10,e" filled="f" strokecolor="white" strokeweight="1.06pt">
                  <v:path arrowok="t"/>
                </v:shape>
                <v:group id="_x0000_s3123" style="position:absolute;left:1081;top:685;width:19;height:0" coordorigin="1081,685" coordsize="19,0">
                  <v:shape id="_x0000_s3158" style="position:absolute;left:1081;top:685;width:19;height:0" coordorigin="1081,685" coordsize="19,0" path="m1081,685r19,e" filled="f" strokecolor="white" strokeweight=".58pt">
                    <v:path arrowok="t"/>
                  </v:shape>
                  <v:group id="_x0000_s3124" style="position:absolute;left:1100;top:676;width:9970;height:0" coordorigin="1100,676" coordsize="9970,0">
                    <v:shape id="_x0000_s3157" style="position:absolute;left:1100;top:676;width:9970;height:0" coordorigin="1100,676" coordsize="9970,0" path="m1100,676r9970,e" filled="f" strokeweight=".58pt">
                      <v:path arrowok="t"/>
                    </v:shape>
                    <v:group id="_x0000_s3125" style="position:absolute;left:1100;top:695;width:9970;height:0" coordorigin="1100,695" coordsize="9970,0">
                      <v:shape id="_x0000_s3156" style="position:absolute;left:1100;top:695;width:9970;height:0" coordorigin="1100,695" coordsize="9970,0" path="m1100,695r9970,e" filled="f" strokeweight=".58pt">
                        <v:path arrowok="t"/>
                      </v:shape>
                      <v:group id="_x0000_s3126" style="position:absolute;left:11070;top:676;width:29;height:0" coordorigin="11070,676" coordsize="29,0">
                        <v:shape id="_x0000_s3155" style="position:absolute;left:11070;top:676;width:29;height:0" coordorigin="11070,676" coordsize="29,0" path="m11070,676r29,e" filled="f" strokeweight=".58pt">
                          <v:path arrowok="t"/>
                        </v:shape>
                        <v:group id="_x0000_s3127" style="position:absolute;left:11080;top:690;width:10;height:0" coordorigin="11080,690" coordsize="10,0">
                          <v:shape id="_x0000_s3154" style="position:absolute;left:11080;top:690;width:10;height:0" coordorigin="11080,690" coordsize="10,0" path="m11080,690r9,e" filled="f" strokecolor="white" strokeweight="1.06pt">
                            <v:path arrowok="t"/>
                          </v:shape>
                          <v:group id="_x0000_s3128" style="position:absolute;left:11070;top:685;width:19;height:0" coordorigin="11070,685" coordsize="19,0">
                            <v:shape id="_x0000_s3153" style="position:absolute;left:11070;top:685;width:19;height:0" coordorigin="11070,685" coordsize="19,0" path="m11070,685r19,e" filled="f" strokecolor="white" strokeweight=".58pt">
                              <v:path arrowok="t"/>
                            </v:shape>
                            <v:group id="_x0000_s3129" style="position:absolute;left:1092;top:680;width:0;height:15474" coordorigin="1092,680" coordsize="0,15474">
                              <v:shape id="_x0000_s3152" style="position:absolute;left:1092;top:680;width:0;height:15474" coordorigin="1092,680" coordsize="0,15474" path="m1092,680r,15474e" filled="f" strokeweight=".58pt">
                                <v:path arrowok="t"/>
                              </v:shape>
                              <v:group id="_x0000_s3130" style="position:absolute;left:1096;top:700;width:0;height:15436" coordorigin="1096,700" coordsize="0,15436">
                                <v:shape id="_x0000_s3151" style="position:absolute;left:1096;top:700;width:0;height:15436" coordorigin="1096,700" coordsize="0,15436" path="m1096,700r,15435e" filled="f" strokeweight=".58pt">
                                  <v:path arrowok="t"/>
                                </v:shape>
                                <v:group id="_x0000_s3131" style="position:absolute;left:11079;top:680;width:0;height:15474" coordorigin="11079,680" coordsize="0,15474">
                                  <v:shape id="_x0000_s3150" style="position:absolute;left:11079;top:680;width:0;height:15474" coordorigin="11079,680" coordsize="0,15474" path="m11079,680r,15474e" filled="f" strokeweight=".20464mm">
                                    <v:path arrowok="t"/>
                                  </v:shape>
                                  <v:group id="_x0000_s3132" style="position:absolute;left:11075;top:700;width:0;height:15436" coordorigin="11075,700" coordsize="0,15436">
                                    <v:shape id="_x0000_s3149" style="position:absolute;left:11075;top:700;width:0;height:15436" coordorigin="11075,700" coordsize="0,15436" path="m11075,700r,15435e" filled="f" strokeweight=".58pt">
                                      <v:path arrowok="t"/>
                                    </v:shape>
                                    <v:group id="_x0000_s3133" style="position:absolute;left:1072;top:16159;width:29;height:0" coordorigin="1072,16159" coordsize="29,0">
                                      <v:shape id="_x0000_s3148" style="position:absolute;left:1072;top:16159;width:29;height:0" coordorigin="1072,16159" coordsize="29,0" path="m1072,16159r28,e" filled="f" strokeweight=".20464mm">
                                        <v:path arrowok="t"/>
                                      </v:shape>
                                      <v:group id="_x0000_s3134" style="position:absolute;left:1081;top:16145;width:10;height:0" coordorigin="1081,16145" coordsize="10,0">
                                        <v:shape id="_x0000_s3147" style="position:absolute;left:1081;top:16145;width:10;height:0" coordorigin="1081,16145" coordsize="10,0" path="m1081,16145r10,e" filled="f" strokecolor="white" strokeweight=".37392mm">
                                          <v:path arrowok="t"/>
                                        </v:shape>
                                        <v:group id="_x0000_s3135" style="position:absolute;left:1081;top:16150;width:19;height:0" coordorigin="1081,16150" coordsize="19,0">
                                          <v:shape id="_x0000_s3146" style="position:absolute;left:1081;top:16150;width:19;height:0" coordorigin="1081,16150" coordsize="19,0" path="m1081,16150r19,e" filled="f" strokecolor="white" strokeweight=".58pt">
                                            <v:path arrowok="t"/>
                                          </v:shape>
                                          <v:group id="_x0000_s3136" style="position:absolute;left:1100;top:16159;width:9970;height:0" coordorigin="1100,16159" coordsize="9970,0">
                                            <v:shape id="_x0000_s3145" style="position:absolute;left:1100;top:16159;width:9970;height:0" coordorigin="1100,16159" coordsize="9970,0" path="m1100,16159r9970,e" filled="f" strokeweight=".20464mm">
                                              <v:path arrowok="t"/>
                                            </v:shape>
                                            <v:group id="_x0000_s3137" style="position:absolute;left:1100;top:16140;width:9970;height:0" coordorigin="1100,16140" coordsize="9970,0">
                                              <v:shape id="_x0000_s3144" style="position:absolute;left:1100;top:16140;width:9970;height:0" coordorigin="1100,16140" coordsize="9970,0" path="m1100,16140r9970,e" filled="f" strokeweight=".58pt">
                                                <v:path arrowok="t"/>
                                              </v:shape>
                                              <v:group id="_x0000_s3138" style="position:absolute;left:11070;top:16159;width:29;height:0" coordorigin="11070,16159" coordsize="29,0">
                                                <v:shape id="_x0000_s3143" style="position:absolute;left:11070;top:16159;width:29;height:0" coordorigin="11070,16159" coordsize="29,0" path="m11070,16159r29,e" filled="f" strokeweight=".20464mm">
                                                  <v:path arrowok="t"/>
                                                </v:shape>
                                                <v:group id="_x0000_s3139" style="position:absolute;left:11080;top:16145;width:10;height:0" coordorigin="11080,16145" coordsize="10,0">
                                                  <v:shape id="_x0000_s3142" style="position:absolute;left:11080;top:16145;width:10;height:0" coordorigin="11080,16145" coordsize="10,0" path="m11080,16145r9,e" filled="f" strokecolor="white" strokeweight=".37392mm">
                                                    <v:path arrowok="t"/>
                                                  </v:shape>
                                                  <v:group id="_x0000_s3140" style="position:absolute;left:11070;top:16150;width:19;height:0" coordorigin="11070,16150" coordsize="19,0">
                                                    <v:shape id="_x0000_s3141" style="position:absolute;left:11070;top:16150;width:19;height:0" coordorigin="11070,16150" coordsize="19,0" path="m11070,16150r19,e" filled="f" strokecolor="white" strokeweight=".58pt">
                                                      <v:path arrowok="t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="008B7BF5">
        <w:rPr>
          <w:b/>
          <w:sz w:val="16"/>
          <w:szCs w:val="16"/>
        </w:rPr>
        <w:t>DB</w:t>
      </w:r>
      <w:r w:rsidR="008B7BF5">
        <w:rPr>
          <w:b/>
          <w:spacing w:val="1"/>
          <w:sz w:val="16"/>
          <w:szCs w:val="16"/>
        </w:rPr>
        <w:t>M</w:t>
      </w:r>
      <w:r w:rsidR="008B7BF5">
        <w:rPr>
          <w:b/>
          <w:sz w:val="16"/>
          <w:szCs w:val="16"/>
        </w:rPr>
        <w:t>S</w:t>
      </w:r>
      <w:r w:rsidR="008B7BF5">
        <w:rPr>
          <w:b/>
          <w:spacing w:val="-5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LAB</w:t>
      </w:r>
      <w:r w:rsidR="008B7BF5">
        <w:rPr>
          <w:b/>
          <w:spacing w:val="1"/>
          <w:sz w:val="16"/>
          <w:szCs w:val="16"/>
        </w:rPr>
        <w:t>O</w:t>
      </w:r>
      <w:r w:rsidR="008B7BF5">
        <w:rPr>
          <w:b/>
          <w:sz w:val="16"/>
          <w:szCs w:val="16"/>
        </w:rPr>
        <w:t>R</w:t>
      </w:r>
      <w:r w:rsidR="008B7BF5">
        <w:rPr>
          <w:b/>
          <w:spacing w:val="1"/>
          <w:sz w:val="16"/>
          <w:szCs w:val="16"/>
        </w:rPr>
        <w:t>A</w:t>
      </w:r>
      <w:r w:rsidR="008B7BF5">
        <w:rPr>
          <w:b/>
          <w:sz w:val="16"/>
          <w:szCs w:val="16"/>
        </w:rPr>
        <w:t>TORY</w:t>
      </w:r>
      <w:r w:rsidR="008B7BF5">
        <w:rPr>
          <w:b/>
          <w:spacing w:val="-10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WITH</w:t>
      </w:r>
      <w:r w:rsidR="008B7BF5">
        <w:rPr>
          <w:b/>
          <w:spacing w:val="-4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MINI</w:t>
      </w:r>
      <w:r w:rsidR="008B7BF5">
        <w:rPr>
          <w:b/>
          <w:spacing w:val="-4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P</w:t>
      </w:r>
      <w:r w:rsidR="008B7BF5">
        <w:rPr>
          <w:b/>
          <w:spacing w:val="1"/>
          <w:sz w:val="16"/>
          <w:szCs w:val="16"/>
        </w:rPr>
        <w:t>R</w:t>
      </w:r>
      <w:r w:rsidR="008B7BF5">
        <w:rPr>
          <w:b/>
          <w:spacing w:val="-1"/>
          <w:sz w:val="16"/>
          <w:szCs w:val="16"/>
        </w:rPr>
        <w:t>O</w:t>
      </w:r>
      <w:r w:rsidR="008B7BF5">
        <w:rPr>
          <w:b/>
          <w:sz w:val="16"/>
          <w:szCs w:val="16"/>
        </w:rPr>
        <w:t>JECT</w:t>
      </w:r>
    </w:p>
    <w:p w:rsidR="00FC0662" w:rsidRDefault="00FC0662">
      <w:pPr>
        <w:spacing w:before="4" w:line="120" w:lineRule="exact"/>
        <w:rPr>
          <w:sz w:val="13"/>
          <w:szCs w:val="13"/>
        </w:rPr>
      </w:pPr>
    </w:p>
    <w:p w:rsidR="00882F03" w:rsidRDefault="008B7BF5">
      <w:pPr>
        <w:ind w:left="140" w:right="970"/>
        <w:rPr>
          <w:sz w:val="22"/>
          <w:szCs w:val="22"/>
        </w:rPr>
      </w:pP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RIMARY</w:t>
      </w:r>
      <w:r>
        <w:rPr>
          <w:spacing w:val="-9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EY(</w:t>
      </w:r>
      <w:proofErr w:type="gramEnd"/>
      <w:r>
        <w:rPr>
          <w:sz w:val="22"/>
          <w:szCs w:val="22"/>
        </w:rPr>
        <w:t>BO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K_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D,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BRA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_ID,CARD</w:t>
      </w:r>
      <w:r>
        <w:rPr>
          <w:spacing w:val="1"/>
          <w:sz w:val="22"/>
          <w:szCs w:val="22"/>
        </w:rPr>
        <w:t>_</w:t>
      </w:r>
      <w:r w:rsidR="00882F03">
        <w:rPr>
          <w:sz w:val="22"/>
          <w:szCs w:val="22"/>
        </w:rPr>
        <w:t>NO),</w:t>
      </w:r>
    </w:p>
    <w:p w:rsidR="00FC0662" w:rsidRDefault="008B7BF5">
      <w:pPr>
        <w:ind w:left="140" w:right="970"/>
        <w:rPr>
          <w:sz w:val="22"/>
          <w:szCs w:val="22"/>
        </w:rPr>
      </w:pP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OREIGN</w:t>
      </w:r>
      <w:r>
        <w:rPr>
          <w:spacing w:val="-9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Y(</w:t>
      </w:r>
      <w:proofErr w:type="gramEnd"/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OK_I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)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RE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ERE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CES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BO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BOOK_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D)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N DELETE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SCADE,</w:t>
      </w:r>
      <w:r w:rsidR="00882F03">
        <w:rPr>
          <w:sz w:val="22"/>
          <w:szCs w:val="22"/>
        </w:rPr>
        <w:t xml:space="preserve"> </w:t>
      </w:r>
      <w:r w:rsidR="00882F03">
        <w:rPr>
          <w:spacing w:val="1"/>
          <w:sz w:val="22"/>
          <w:szCs w:val="22"/>
        </w:rPr>
        <w:t>F</w:t>
      </w:r>
      <w:r w:rsidR="00882F03">
        <w:rPr>
          <w:sz w:val="22"/>
          <w:szCs w:val="22"/>
        </w:rPr>
        <w:t>OREIGN</w:t>
      </w:r>
      <w:r w:rsidR="00882F03">
        <w:rPr>
          <w:spacing w:val="-9"/>
          <w:sz w:val="22"/>
          <w:szCs w:val="22"/>
        </w:rPr>
        <w:t xml:space="preserve"> </w:t>
      </w:r>
      <w:r w:rsidR="00882F03">
        <w:rPr>
          <w:sz w:val="22"/>
          <w:szCs w:val="22"/>
        </w:rPr>
        <w:t>K</w:t>
      </w:r>
      <w:r w:rsidR="00882F03">
        <w:rPr>
          <w:spacing w:val="1"/>
          <w:sz w:val="22"/>
          <w:szCs w:val="22"/>
        </w:rPr>
        <w:t>E</w:t>
      </w:r>
      <w:r w:rsidR="00882F03">
        <w:rPr>
          <w:sz w:val="22"/>
          <w:szCs w:val="22"/>
        </w:rPr>
        <w:t>Y(BR</w:t>
      </w:r>
      <w:r w:rsidR="00882F03">
        <w:rPr>
          <w:spacing w:val="1"/>
          <w:sz w:val="22"/>
          <w:szCs w:val="22"/>
        </w:rPr>
        <w:t>A</w:t>
      </w:r>
      <w:r w:rsidR="00882F03">
        <w:rPr>
          <w:sz w:val="22"/>
          <w:szCs w:val="22"/>
        </w:rPr>
        <w:t>NC</w:t>
      </w:r>
      <w:r w:rsidR="00882F03">
        <w:rPr>
          <w:spacing w:val="1"/>
          <w:sz w:val="22"/>
          <w:szCs w:val="22"/>
        </w:rPr>
        <w:t>H</w:t>
      </w:r>
      <w:r w:rsidR="00882F03">
        <w:rPr>
          <w:sz w:val="22"/>
          <w:szCs w:val="22"/>
        </w:rPr>
        <w:t>_ID)</w:t>
      </w:r>
      <w:r w:rsidR="00882F03">
        <w:rPr>
          <w:spacing w:val="-19"/>
          <w:sz w:val="22"/>
          <w:szCs w:val="22"/>
        </w:rPr>
        <w:t xml:space="preserve"> </w:t>
      </w:r>
      <w:r w:rsidR="00882F03">
        <w:rPr>
          <w:sz w:val="22"/>
          <w:szCs w:val="22"/>
        </w:rPr>
        <w:t>REFERENCES LIBRA</w:t>
      </w:r>
      <w:r w:rsidR="00882F03">
        <w:rPr>
          <w:spacing w:val="1"/>
          <w:sz w:val="22"/>
          <w:szCs w:val="22"/>
        </w:rPr>
        <w:t>R</w:t>
      </w:r>
      <w:r w:rsidR="00882F03">
        <w:rPr>
          <w:sz w:val="22"/>
          <w:szCs w:val="22"/>
        </w:rPr>
        <w:t>Y_</w:t>
      </w:r>
      <w:r w:rsidR="00882F03">
        <w:rPr>
          <w:spacing w:val="1"/>
          <w:sz w:val="22"/>
          <w:szCs w:val="22"/>
        </w:rPr>
        <w:t>B</w:t>
      </w:r>
      <w:r w:rsidR="00882F03">
        <w:rPr>
          <w:sz w:val="22"/>
          <w:szCs w:val="22"/>
        </w:rPr>
        <w:t>RANCH(B</w:t>
      </w:r>
      <w:r w:rsidR="00882F03">
        <w:rPr>
          <w:spacing w:val="1"/>
          <w:sz w:val="22"/>
          <w:szCs w:val="22"/>
        </w:rPr>
        <w:t>R</w:t>
      </w:r>
      <w:r w:rsidR="00882F03">
        <w:rPr>
          <w:sz w:val="22"/>
          <w:szCs w:val="22"/>
        </w:rPr>
        <w:t>AN</w:t>
      </w:r>
      <w:r w:rsidR="00882F03">
        <w:rPr>
          <w:spacing w:val="1"/>
          <w:sz w:val="22"/>
          <w:szCs w:val="22"/>
        </w:rPr>
        <w:t>C</w:t>
      </w:r>
      <w:r w:rsidR="00882F03">
        <w:rPr>
          <w:sz w:val="22"/>
          <w:szCs w:val="22"/>
        </w:rPr>
        <w:t>H_</w:t>
      </w:r>
      <w:r w:rsidR="00882F03">
        <w:rPr>
          <w:spacing w:val="2"/>
          <w:sz w:val="22"/>
          <w:szCs w:val="22"/>
        </w:rPr>
        <w:t>I</w:t>
      </w:r>
      <w:r w:rsidR="00882F03">
        <w:rPr>
          <w:sz w:val="22"/>
          <w:szCs w:val="22"/>
        </w:rPr>
        <w:t xml:space="preserve">D) </w:t>
      </w:r>
      <w:r w:rsidR="00882F03">
        <w:rPr>
          <w:spacing w:val="1"/>
          <w:sz w:val="22"/>
          <w:szCs w:val="22"/>
        </w:rPr>
        <w:t>O</w:t>
      </w:r>
      <w:r w:rsidR="00882F03">
        <w:rPr>
          <w:sz w:val="22"/>
          <w:szCs w:val="22"/>
        </w:rPr>
        <w:t>N DELETE</w:t>
      </w:r>
      <w:r w:rsidR="00882F03">
        <w:rPr>
          <w:spacing w:val="-8"/>
          <w:sz w:val="22"/>
          <w:szCs w:val="22"/>
        </w:rPr>
        <w:t xml:space="preserve"> </w:t>
      </w:r>
      <w:r w:rsidR="00882F03">
        <w:rPr>
          <w:sz w:val="22"/>
          <w:szCs w:val="22"/>
        </w:rPr>
        <w:t>C</w:t>
      </w:r>
      <w:r w:rsidR="00882F03">
        <w:rPr>
          <w:spacing w:val="1"/>
          <w:sz w:val="22"/>
          <w:szCs w:val="22"/>
        </w:rPr>
        <w:t>A</w:t>
      </w:r>
      <w:r w:rsidR="00882F03">
        <w:rPr>
          <w:sz w:val="22"/>
          <w:szCs w:val="22"/>
        </w:rPr>
        <w:t>SCADE);</w:t>
      </w:r>
    </w:p>
    <w:p w:rsidR="00882F03" w:rsidRDefault="00882F03">
      <w:pPr>
        <w:ind w:left="140" w:right="970"/>
        <w:rPr>
          <w:sz w:val="22"/>
          <w:szCs w:val="22"/>
        </w:rPr>
      </w:pPr>
    </w:p>
    <w:p w:rsidR="00882F03" w:rsidRDefault="00882F03">
      <w:pPr>
        <w:ind w:left="140" w:right="970"/>
        <w:rPr>
          <w:sz w:val="24"/>
          <w:szCs w:val="24"/>
        </w:rPr>
      </w:pPr>
      <w:r>
        <w:rPr>
          <w:sz w:val="22"/>
          <w:szCs w:val="22"/>
        </w:rPr>
        <w:t>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PUBLI</w:t>
      </w:r>
      <w:r>
        <w:rPr>
          <w:spacing w:val="1"/>
          <w:sz w:val="22"/>
          <w:szCs w:val="22"/>
        </w:rPr>
        <w:t>SH</w:t>
      </w:r>
      <w:r>
        <w:rPr>
          <w:sz w:val="22"/>
          <w:szCs w:val="22"/>
        </w:rPr>
        <w:t>ER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VALUES (‘&amp;</w:t>
      </w:r>
      <w:r w:rsidRPr="00882F03">
        <w:rPr>
          <w:sz w:val="24"/>
          <w:szCs w:val="24"/>
        </w:rPr>
        <w:t>N</w:t>
      </w:r>
      <w:r w:rsidRPr="00882F03">
        <w:rPr>
          <w:spacing w:val="1"/>
          <w:sz w:val="24"/>
          <w:szCs w:val="24"/>
        </w:rPr>
        <w:t>A</w:t>
      </w:r>
      <w:r w:rsidRPr="00882F03">
        <w:rPr>
          <w:spacing w:val="-2"/>
          <w:sz w:val="24"/>
          <w:szCs w:val="24"/>
        </w:rPr>
        <w:t>M</w:t>
      </w:r>
      <w:r w:rsidRPr="00882F03">
        <w:rPr>
          <w:sz w:val="24"/>
          <w:szCs w:val="24"/>
        </w:rPr>
        <w:t>E</w:t>
      </w:r>
      <w:r>
        <w:rPr>
          <w:sz w:val="24"/>
          <w:szCs w:val="24"/>
        </w:rPr>
        <w:t>’</w:t>
      </w:r>
      <w:r w:rsidRPr="00882F03">
        <w:rPr>
          <w:sz w:val="24"/>
          <w:szCs w:val="24"/>
        </w:rPr>
        <w:t>,</w:t>
      </w:r>
      <w:r>
        <w:rPr>
          <w:sz w:val="24"/>
          <w:szCs w:val="24"/>
        </w:rPr>
        <w:t>’&amp;</w:t>
      </w:r>
      <w:r w:rsidRPr="00882F03">
        <w:rPr>
          <w:sz w:val="24"/>
          <w:szCs w:val="24"/>
        </w:rPr>
        <w:t>ADDRESS</w:t>
      </w:r>
      <w:r>
        <w:rPr>
          <w:sz w:val="24"/>
          <w:szCs w:val="24"/>
        </w:rPr>
        <w:t>’</w:t>
      </w:r>
      <w:r w:rsidRPr="00882F03">
        <w:rPr>
          <w:sz w:val="24"/>
          <w:szCs w:val="24"/>
        </w:rPr>
        <w:t xml:space="preserve">, </w:t>
      </w:r>
      <w:r>
        <w:rPr>
          <w:sz w:val="24"/>
          <w:szCs w:val="24"/>
        </w:rPr>
        <w:t>‘&amp;</w:t>
      </w:r>
      <w:r w:rsidRPr="00882F03">
        <w:rPr>
          <w:sz w:val="24"/>
          <w:szCs w:val="24"/>
        </w:rPr>
        <w:t>PHONE</w:t>
      </w:r>
      <w:r>
        <w:rPr>
          <w:sz w:val="24"/>
          <w:szCs w:val="24"/>
        </w:rPr>
        <w:t>’);</w:t>
      </w:r>
    </w:p>
    <w:p w:rsidR="00FC0662" w:rsidRDefault="00FC0662">
      <w:pPr>
        <w:spacing w:before="6" w:line="100" w:lineRule="exact"/>
        <w:rPr>
          <w:sz w:val="10"/>
          <w:szCs w:val="10"/>
        </w:rPr>
      </w:pPr>
    </w:p>
    <w:p w:rsidR="00882F03" w:rsidRDefault="00882F03">
      <w:pPr>
        <w:spacing w:before="6" w:line="100" w:lineRule="exact"/>
        <w:rPr>
          <w:sz w:val="10"/>
          <w:szCs w:val="10"/>
        </w:rPr>
      </w:pPr>
    </w:p>
    <w:p w:rsidR="00882F03" w:rsidRDefault="00882F03">
      <w:pPr>
        <w:spacing w:before="6" w:line="100" w:lineRule="exact"/>
        <w:rPr>
          <w:sz w:val="10"/>
          <w:szCs w:val="10"/>
        </w:rPr>
      </w:pPr>
    </w:p>
    <w:p w:rsidR="00FC0662" w:rsidRPr="00882F03" w:rsidRDefault="00882F03" w:rsidP="00882F03">
      <w:pPr>
        <w:spacing w:line="200" w:lineRule="exact"/>
        <w:ind w:left="90" w:firstLine="90"/>
        <w:rPr>
          <w:sz w:val="24"/>
          <w:szCs w:val="24"/>
        </w:rPr>
      </w:pPr>
      <w:r w:rsidRPr="00882F03">
        <w:rPr>
          <w:sz w:val="24"/>
          <w:szCs w:val="24"/>
        </w:rPr>
        <w:t xml:space="preserve">Apply forward slash </w:t>
      </w:r>
      <w:proofErr w:type="gramStart"/>
      <w:r w:rsidRPr="00882F03">
        <w:rPr>
          <w:sz w:val="24"/>
          <w:szCs w:val="24"/>
        </w:rPr>
        <w:t>( /</w:t>
      </w:r>
      <w:proofErr w:type="gramEnd"/>
      <w:r w:rsidRPr="00882F03">
        <w:rPr>
          <w:sz w:val="24"/>
          <w:szCs w:val="24"/>
        </w:rPr>
        <w:t xml:space="preserve"> ), to execute the latest SQL statement. </w:t>
      </w:r>
    </w:p>
    <w:p w:rsidR="00FC0662" w:rsidRDefault="00FC0662">
      <w:pPr>
        <w:spacing w:line="200" w:lineRule="exact"/>
      </w:pPr>
    </w:p>
    <w:p w:rsidR="00FC0662" w:rsidRDefault="008B7BF5">
      <w:pPr>
        <w:ind w:left="140" w:right="942"/>
        <w:rPr>
          <w:sz w:val="22"/>
          <w:szCs w:val="22"/>
        </w:rPr>
      </w:pPr>
      <w:r>
        <w:rPr>
          <w:sz w:val="22"/>
          <w:szCs w:val="22"/>
        </w:rPr>
        <w:t>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PUBLI</w:t>
      </w:r>
      <w:r>
        <w:rPr>
          <w:spacing w:val="1"/>
          <w:sz w:val="22"/>
          <w:szCs w:val="22"/>
        </w:rPr>
        <w:t>SH</w:t>
      </w:r>
      <w:r>
        <w:rPr>
          <w:sz w:val="22"/>
          <w:szCs w:val="22"/>
        </w:rPr>
        <w:t>ER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GRA</w:t>
      </w:r>
      <w:r>
        <w:rPr>
          <w:spacing w:val="3"/>
          <w:sz w:val="22"/>
          <w:szCs w:val="22"/>
        </w:rPr>
        <w:t>W</w:t>
      </w:r>
      <w:r>
        <w:rPr>
          <w:sz w:val="22"/>
          <w:szCs w:val="22"/>
        </w:rPr>
        <w:t>-HILL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1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9</w:t>
      </w:r>
      <w:r>
        <w:rPr>
          <w:sz w:val="22"/>
          <w:szCs w:val="22"/>
        </w:rPr>
        <w:t>9</w:t>
      </w:r>
      <w:r>
        <w:rPr>
          <w:spacing w:val="1"/>
          <w:sz w:val="22"/>
          <w:szCs w:val="22"/>
        </w:rPr>
        <w:t>8</w:t>
      </w:r>
      <w:r>
        <w:rPr>
          <w:sz w:val="22"/>
          <w:szCs w:val="22"/>
        </w:rPr>
        <w:t>9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7</w:t>
      </w:r>
      <w:r>
        <w:rPr>
          <w:spacing w:val="1"/>
          <w:sz w:val="22"/>
          <w:szCs w:val="22"/>
        </w:rPr>
        <w:t>6</w:t>
      </w:r>
      <w:r>
        <w:rPr>
          <w:sz w:val="22"/>
          <w:szCs w:val="22"/>
        </w:rPr>
        <w:t>587,</w:t>
      </w:r>
      <w:r>
        <w:rPr>
          <w:spacing w:val="-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BANG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PUBLI</w:t>
      </w:r>
      <w:r>
        <w:rPr>
          <w:spacing w:val="1"/>
          <w:sz w:val="22"/>
          <w:szCs w:val="22"/>
        </w:rPr>
        <w:t>SH</w:t>
      </w:r>
      <w:r>
        <w:rPr>
          <w:sz w:val="22"/>
          <w:szCs w:val="22"/>
        </w:rPr>
        <w:t>ER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PE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RSO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',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9</w:t>
      </w:r>
      <w:r>
        <w:rPr>
          <w:spacing w:val="1"/>
          <w:sz w:val="22"/>
          <w:szCs w:val="22"/>
        </w:rPr>
        <w:t>8</w:t>
      </w:r>
      <w:r>
        <w:rPr>
          <w:sz w:val="22"/>
          <w:szCs w:val="22"/>
        </w:rPr>
        <w:t>89076</w:t>
      </w:r>
      <w:r>
        <w:rPr>
          <w:spacing w:val="1"/>
          <w:sz w:val="22"/>
          <w:szCs w:val="22"/>
        </w:rPr>
        <w:t>5</w:t>
      </w:r>
      <w:r>
        <w:rPr>
          <w:sz w:val="22"/>
          <w:szCs w:val="22"/>
        </w:rPr>
        <w:t>6</w:t>
      </w:r>
      <w:r>
        <w:rPr>
          <w:spacing w:val="-1"/>
          <w:sz w:val="22"/>
          <w:szCs w:val="22"/>
        </w:rPr>
        <w:t>5</w:t>
      </w:r>
      <w:r>
        <w:rPr>
          <w:sz w:val="22"/>
          <w:szCs w:val="22"/>
        </w:rPr>
        <w:t>,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'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EWDE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HI');</w:t>
      </w:r>
    </w:p>
    <w:p w:rsidR="00FC0662" w:rsidRDefault="008B7BF5">
      <w:pPr>
        <w:ind w:left="140" w:right="730"/>
        <w:rPr>
          <w:sz w:val="22"/>
          <w:szCs w:val="22"/>
        </w:rPr>
      </w:pPr>
      <w:r>
        <w:rPr>
          <w:sz w:val="22"/>
          <w:szCs w:val="22"/>
        </w:rPr>
        <w:t>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PUBLI</w:t>
      </w:r>
      <w:r>
        <w:rPr>
          <w:spacing w:val="1"/>
          <w:sz w:val="22"/>
          <w:szCs w:val="22"/>
        </w:rPr>
        <w:t>SH</w:t>
      </w:r>
      <w:r>
        <w:rPr>
          <w:sz w:val="22"/>
          <w:szCs w:val="22"/>
        </w:rPr>
        <w:t>ER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ANDOM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HOUS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7</w:t>
      </w:r>
      <w:r>
        <w:rPr>
          <w:sz w:val="22"/>
          <w:szCs w:val="22"/>
        </w:rPr>
        <w:t>4</w:t>
      </w:r>
      <w:r>
        <w:rPr>
          <w:spacing w:val="1"/>
          <w:sz w:val="22"/>
          <w:szCs w:val="22"/>
        </w:rPr>
        <w:t>5</w:t>
      </w:r>
      <w:r>
        <w:rPr>
          <w:sz w:val="22"/>
          <w:szCs w:val="22"/>
        </w:rPr>
        <w:t>5</w:t>
      </w:r>
      <w:r>
        <w:rPr>
          <w:spacing w:val="1"/>
          <w:sz w:val="22"/>
          <w:szCs w:val="22"/>
        </w:rPr>
        <w:t>6</w:t>
      </w:r>
      <w:r>
        <w:rPr>
          <w:sz w:val="22"/>
          <w:szCs w:val="22"/>
        </w:rPr>
        <w:t>793</w:t>
      </w:r>
      <w:r>
        <w:rPr>
          <w:spacing w:val="1"/>
          <w:sz w:val="22"/>
          <w:szCs w:val="22"/>
        </w:rPr>
        <w:t>4</w:t>
      </w:r>
      <w:r>
        <w:rPr>
          <w:sz w:val="22"/>
          <w:szCs w:val="22"/>
        </w:rPr>
        <w:t>5,</w:t>
      </w:r>
      <w:r>
        <w:rPr>
          <w:spacing w:val="-1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YDRAB</w:t>
      </w:r>
      <w:r>
        <w:rPr>
          <w:spacing w:val="1"/>
          <w:sz w:val="22"/>
          <w:szCs w:val="22"/>
        </w:rPr>
        <w:t>AD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)</w:t>
      </w:r>
      <w:r>
        <w:rPr>
          <w:sz w:val="22"/>
          <w:szCs w:val="22"/>
        </w:rPr>
        <w:t>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PUBLI</w:t>
      </w:r>
      <w:r>
        <w:rPr>
          <w:spacing w:val="1"/>
          <w:sz w:val="22"/>
          <w:szCs w:val="22"/>
        </w:rPr>
        <w:t>SH</w:t>
      </w:r>
      <w:r>
        <w:rPr>
          <w:sz w:val="22"/>
          <w:szCs w:val="22"/>
        </w:rPr>
        <w:t>ER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ACHET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LIVR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8</w:t>
      </w:r>
      <w:r>
        <w:rPr>
          <w:sz w:val="22"/>
          <w:szCs w:val="22"/>
        </w:rPr>
        <w:t>9</w:t>
      </w:r>
      <w:r>
        <w:rPr>
          <w:spacing w:val="1"/>
          <w:sz w:val="22"/>
          <w:szCs w:val="22"/>
        </w:rPr>
        <w:t>7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8</w:t>
      </w:r>
      <w:r>
        <w:rPr>
          <w:sz w:val="22"/>
          <w:szCs w:val="22"/>
        </w:rPr>
        <w:t>62340,</w:t>
      </w:r>
      <w:r>
        <w:rPr>
          <w:spacing w:val="-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CHENA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PUBLI</w:t>
      </w:r>
      <w:r>
        <w:rPr>
          <w:spacing w:val="1"/>
          <w:sz w:val="22"/>
          <w:szCs w:val="22"/>
        </w:rPr>
        <w:t>SH</w:t>
      </w:r>
      <w:r>
        <w:rPr>
          <w:sz w:val="22"/>
          <w:szCs w:val="22"/>
        </w:rPr>
        <w:t>ER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G</w:t>
      </w:r>
      <w:r>
        <w:rPr>
          <w:sz w:val="22"/>
          <w:szCs w:val="22"/>
        </w:rPr>
        <w:t>RUPO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ANET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1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7</w:t>
      </w:r>
      <w:r>
        <w:rPr>
          <w:sz w:val="22"/>
          <w:szCs w:val="22"/>
        </w:rPr>
        <w:t>7</w:t>
      </w:r>
      <w:r>
        <w:rPr>
          <w:spacing w:val="1"/>
          <w:sz w:val="22"/>
          <w:szCs w:val="22"/>
        </w:rPr>
        <w:t>5</w:t>
      </w:r>
      <w:r>
        <w:rPr>
          <w:sz w:val="22"/>
          <w:szCs w:val="22"/>
        </w:rPr>
        <w:t>6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202</w:t>
      </w:r>
      <w:r>
        <w:rPr>
          <w:spacing w:val="1"/>
          <w:sz w:val="22"/>
          <w:szCs w:val="22"/>
        </w:rPr>
        <w:t>3</w:t>
      </w:r>
      <w:r>
        <w:rPr>
          <w:sz w:val="22"/>
          <w:szCs w:val="22"/>
        </w:rPr>
        <w:t>8,</w:t>
      </w:r>
      <w:r>
        <w:rPr>
          <w:spacing w:val="-1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</w:t>
      </w:r>
    </w:p>
    <w:p w:rsidR="00FC0662" w:rsidRDefault="00FC0662">
      <w:pPr>
        <w:spacing w:before="13" w:line="240" w:lineRule="exact"/>
        <w:rPr>
          <w:sz w:val="24"/>
          <w:szCs w:val="24"/>
        </w:rPr>
      </w:pPr>
    </w:p>
    <w:p w:rsidR="00FC0662" w:rsidRDefault="008B7BF5">
      <w:pPr>
        <w:spacing w:line="240" w:lineRule="exact"/>
        <w:ind w:left="140"/>
        <w:rPr>
          <w:sz w:val="22"/>
          <w:szCs w:val="22"/>
        </w:rPr>
      </w:pPr>
      <w:r>
        <w:rPr>
          <w:position w:val="-1"/>
          <w:sz w:val="22"/>
          <w:szCs w:val="22"/>
        </w:rPr>
        <w:t>SQL&gt;</w:t>
      </w:r>
      <w:r>
        <w:rPr>
          <w:spacing w:val="-5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SELECT</w:t>
      </w:r>
      <w:r>
        <w:rPr>
          <w:spacing w:val="-8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* FROM</w:t>
      </w:r>
      <w:r>
        <w:rPr>
          <w:spacing w:val="-6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PUBLISHE</w:t>
      </w:r>
      <w:r>
        <w:rPr>
          <w:spacing w:val="1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;</w:t>
      </w:r>
    </w:p>
    <w:p w:rsidR="00FC0662" w:rsidRDefault="00FC0662">
      <w:pPr>
        <w:spacing w:before="7" w:line="180" w:lineRule="exact"/>
        <w:rPr>
          <w:sz w:val="18"/>
          <w:szCs w:val="1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9"/>
        <w:gridCol w:w="1625"/>
        <w:gridCol w:w="1997"/>
      </w:tblGrid>
      <w:tr w:rsidR="00FC0662">
        <w:trPr>
          <w:trHeight w:hRule="exact" w:val="336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2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PHONE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4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ADDRESS</w:t>
            </w:r>
          </w:p>
        </w:tc>
      </w:tr>
      <w:tr w:rsidR="00FC0662">
        <w:trPr>
          <w:trHeight w:hRule="exact" w:val="253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---------------</w:t>
            </w:r>
            <w:r>
              <w:rPr>
                <w:spacing w:val="1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----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7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8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--------------------</w:t>
            </w:r>
          </w:p>
        </w:tc>
      </w:tr>
      <w:tr w:rsidR="00FC0662">
        <w:trPr>
          <w:trHeight w:hRule="exact" w:val="253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MCGRA</w:t>
            </w:r>
            <w:r>
              <w:rPr>
                <w:spacing w:val="1"/>
                <w:sz w:val="22"/>
                <w:szCs w:val="22"/>
              </w:rPr>
              <w:t>W-</w:t>
            </w:r>
            <w:r>
              <w:rPr>
                <w:sz w:val="22"/>
                <w:szCs w:val="22"/>
              </w:rPr>
              <w:t>HILL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99890</w:t>
            </w:r>
            <w:r>
              <w:rPr>
                <w:spacing w:val="1"/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6</w:t>
            </w:r>
            <w:r>
              <w:rPr>
                <w:spacing w:val="-1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87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BANGALO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</w:p>
        </w:tc>
      </w:tr>
      <w:tr w:rsidR="00FC0662">
        <w:trPr>
          <w:trHeight w:hRule="exact" w:val="253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PEARSON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98890</w:t>
            </w:r>
            <w:r>
              <w:rPr>
                <w:spacing w:val="1"/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6</w:t>
            </w:r>
            <w:r>
              <w:rPr>
                <w:spacing w:val="-1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65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NEWDELHI</w:t>
            </w:r>
          </w:p>
        </w:tc>
      </w:tr>
      <w:tr w:rsidR="00FC0662">
        <w:trPr>
          <w:trHeight w:hRule="exact" w:val="253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RANDOM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OUSE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74556</w:t>
            </w:r>
            <w:r>
              <w:rPr>
                <w:spacing w:val="1"/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9</w:t>
            </w:r>
            <w:r>
              <w:rPr>
                <w:spacing w:val="-1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45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6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HYDRAB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D</w:t>
            </w:r>
          </w:p>
        </w:tc>
      </w:tr>
      <w:tr w:rsidR="00FC0662">
        <w:trPr>
          <w:trHeight w:hRule="exact" w:val="253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HACHETTE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LIVRE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89708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1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40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6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CHENAI</w:t>
            </w:r>
          </w:p>
        </w:tc>
      </w:tr>
      <w:tr w:rsidR="00FC0662">
        <w:trPr>
          <w:trHeight w:hRule="exact" w:val="336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GRUPO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2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NETA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77561</w:t>
            </w:r>
            <w:r>
              <w:rPr>
                <w:spacing w:val="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-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38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6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BANGAL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RE</w:t>
            </w:r>
          </w:p>
        </w:tc>
      </w:tr>
    </w:tbl>
    <w:p w:rsidR="00FC0662" w:rsidRDefault="00FC0662">
      <w:pPr>
        <w:spacing w:before="7" w:line="120" w:lineRule="exact"/>
        <w:rPr>
          <w:sz w:val="12"/>
          <w:szCs w:val="12"/>
        </w:rPr>
      </w:pPr>
    </w:p>
    <w:p w:rsidR="00FC0662" w:rsidRDefault="008B7BF5">
      <w:pPr>
        <w:spacing w:before="31"/>
        <w:ind w:left="140" w:right="2557"/>
        <w:rPr>
          <w:sz w:val="22"/>
          <w:szCs w:val="22"/>
        </w:rPr>
      </w:pPr>
      <w:r>
        <w:rPr>
          <w:sz w:val="22"/>
          <w:szCs w:val="22"/>
        </w:rPr>
        <w:t>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BO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K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V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LUES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2"/>
          <w:sz w:val="22"/>
          <w:szCs w:val="22"/>
        </w:rPr>
        <w:t>1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BMS',</w:t>
      </w:r>
      <w:r>
        <w:rPr>
          <w:spacing w:val="-1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CG</w:t>
      </w:r>
      <w:r>
        <w:rPr>
          <w:sz w:val="22"/>
          <w:szCs w:val="22"/>
        </w:rPr>
        <w:t>RA</w:t>
      </w:r>
      <w:r>
        <w:rPr>
          <w:spacing w:val="3"/>
          <w:sz w:val="22"/>
          <w:szCs w:val="22"/>
        </w:rPr>
        <w:t>W</w:t>
      </w:r>
      <w:r>
        <w:rPr>
          <w:sz w:val="22"/>
          <w:szCs w:val="22"/>
        </w:rPr>
        <w:t>-HIL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z w:val="22"/>
          <w:szCs w:val="22"/>
        </w:rPr>
        <w:t>2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7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BO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K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V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LUES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2"/>
          <w:sz w:val="22"/>
          <w:szCs w:val="22"/>
        </w:rPr>
        <w:t>2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DBM</w:t>
      </w:r>
      <w:r>
        <w:rPr>
          <w:spacing w:val="2"/>
          <w:sz w:val="22"/>
          <w:szCs w:val="22"/>
        </w:rPr>
        <w:t>S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'</w:t>
      </w:r>
      <w:r>
        <w:rPr>
          <w:spacing w:val="1"/>
          <w:sz w:val="22"/>
          <w:szCs w:val="22"/>
        </w:rPr>
        <w:t>MC</w:t>
      </w:r>
      <w:r>
        <w:rPr>
          <w:sz w:val="22"/>
          <w:szCs w:val="22"/>
        </w:rPr>
        <w:t>GRA</w:t>
      </w:r>
      <w:r>
        <w:rPr>
          <w:spacing w:val="3"/>
          <w:sz w:val="22"/>
          <w:szCs w:val="22"/>
        </w:rPr>
        <w:t>W</w:t>
      </w:r>
      <w:r>
        <w:rPr>
          <w:spacing w:val="1"/>
          <w:sz w:val="22"/>
          <w:szCs w:val="22"/>
        </w:rPr>
        <w:t>-</w:t>
      </w:r>
      <w:r>
        <w:rPr>
          <w:sz w:val="22"/>
          <w:szCs w:val="22"/>
        </w:rPr>
        <w:t>HI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1"/>
          <w:sz w:val="22"/>
          <w:szCs w:val="22"/>
        </w:rPr>
        <w:t>2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6);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BO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K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V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LUES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2"/>
          <w:sz w:val="22"/>
          <w:szCs w:val="22"/>
        </w:rPr>
        <w:t>3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PE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RS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1"/>
          <w:sz w:val="22"/>
          <w:szCs w:val="22"/>
        </w:rPr>
        <w:t>2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6);</w:t>
      </w:r>
    </w:p>
    <w:p w:rsidR="00FC0662" w:rsidRDefault="008B7BF5">
      <w:pPr>
        <w:spacing w:before="3" w:line="240" w:lineRule="exact"/>
        <w:ind w:left="140" w:right="2824"/>
        <w:rPr>
          <w:sz w:val="22"/>
          <w:szCs w:val="22"/>
        </w:rPr>
      </w:pPr>
      <w:r>
        <w:rPr>
          <w:sz w:val="22"/>
          <w:szCs w:val="22"/>
        </w:rPr>
        <w:t>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BO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K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V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LUES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2"/>
          <w:sz w:val="22"/>
          <w:szCs w:val="22"/>
        </w:rPr>
        <w:t>4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G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'GRU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O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PLANET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2"/>
          <w:sz w:val="22"/>
          <w:szCs w:val="22"/>
        </w:rPr>
        <w:t>2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5);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BO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K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V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LUES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2"/>
          <w:sz w:val="22"/>
          <w:szCs w:val="22"/>
        </w:rPr>
        <w:t>5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PEAR</w:t>
      </w:r>
      <w:r>
        <w:rPr>
          <w:spacing w:val="2"/>
          <w:sz w:val="22"/>
          <w:szCs w:val="22"/>
        </w:rPr>
        <w:t>S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1"/>
          <w:sz w:val="22"/>
          <w:szCs w:val="22"/>
        </w:rPr>
        <w:t>2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6);</w:t>
      </w:r>
    </w:p>
    <w:p w:rsidR="00FC0662" w:rsidRDefault="00FC0662">
      <w:pPr>
        <w:spacing w:line="200" w:lineRule="exact"/>
      </w:pPr>
    </w:p>
    <w:p w:rsidR="00FC0662" w:rsidRDefault="00FC0662">
      <w:pPr>
        <w:spacing w:before="3" w:line="200" w:lineRule="exact"/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2627"/>
        <w:gridCol w:w="2365"/>
        <w:gridCol w:w="1474"/>
      </w:tblGrid>
      <w:tr w:rsidR="00FC0662">
        <w:trPr>
          <w:trHeight w:hRule="exact" w:val="842"/>
        </w:trPr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SQL&gt;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SELECT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* FROM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BOOK;</w:t>
            </w:r>
          </w:p>
          <w:p w:rsidR="00FC0662" w:rsidRDefault="00FC0662">
            <w:pPr>
              <w:spacing w:before="12" w:line="240" w:lineRule="exact"/>
              <w:rPr>
                <w:sz w:val="24"/>
                <w:szCs w:val="24"/>
              </w:rPr>
            </w:pPr>
          </w:p>
          <w:p w:rsidR="00FC0662" w:rsidRDefault="008B7BF5">
            <w:pPr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BOOK_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4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TITLE</w:t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>
            <w:pPr>
              <w:spacing w:before="7" w:line="160" w:lineRule="exact"/>
              <w:rPr>
                <w:sz w:val="17"/>
                <w:szCs w:val="17"/>
              </w:rPr>
            </w:pPr>
          </w:p>
          <w:p w:rsidR="00FC0662" w:rsidRDefault="00FC0662">
            <w:pPr>
              <w:spacing w:line="200" w:lineRule="exact"/>
            </w:pPr>
          </w:p>
          <w:p w:rsidR="00FC0662" w:rsidRDefault="00FC0662">
            <w:pPr>
              <w:spacing w:line="200" w:lineRule="exact"/>
            </w:pPr>
          </w:p>
          <w:p w:rsidR="00FC0662" w:rsidRDefault="008B7BF5">
            <w:pPr>
              <w:ind w:left="1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PUBLIS</w:t>
            </w: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ER_NAME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>
            <w:pPr>
              <w:spacing w:before="7" w:line="160" w:lineRule="exact"/>
              <w:rPr>
                <w:sz w:val="17"/>
                <w:szCs w:val="17"/>
              </w:rPr>
            </w:pPr>
          </w:p>
          <w:p w:rsidR="00FC0662" w:rsidRDefault="00FC0662">
            <w:pPr>
              <w:spacing w:line="200" w:lineRule="exact"/>
            </w:pPr>
          </w:p>
          <w:p w:rsidR="00FC0662" w:rsidRDefault="00FC0662">
            <w:pPr>
              <w:spacing w:line="200" w:lineRule="exact"/>
            </w:pPr>
          </w:p>
          <w:p w:rsidR="00FC0662" w:rsidRDefault="008B7BF5">
            <w:pPr>
              <w:ind w:left="2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PUB_YEAR</w:t>
            </w:r>
          </w:p>
        </w:tc>
      </w:tr>
      <w:tr w:rsidR="00FC0662">
        <w:trPr>
          <w:trHeight w:hRule="exact" w:val="253"/>
        </w:trPr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-------</w:t>
            </w:r>
            <w:r>
              <w:rPr>
                <w:spacing w:val="1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------------</w:t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</w:t>
            </w:r>
            <w:r>
              <w:rPr>
                <w:spacing w:val="-1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---------------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4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</w:t>
            </w:r>
            <w:r>
              <w:rPr>
                <w:spacing w:val="-1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------</w:t>
            </w:r>
          </w:p>
        </w:tc>
      </w:tr>
      <w:tr w:rsidR="00FC0662">
        <w:trPr>
          <w:trHeight w:hRule="exact" w:val="253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DBMS</w:t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1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MCGRA</w:t>
            </w:r>
            <w:r>
              <w:rPr>
                <w:spacing w:val="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-HILL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24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2017</w:t>
            </w:r>
          </w:p>
        </w:tc>
      </w:tr>
      <w:tr w:rsidR="00FC0662">
        <w:trPr>
          <w:trHeight w:hRule="exact" w:val="253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ADBMS</w:t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MCGRA</w:t>
            </w:r>
            <w:r>
              <w:rPr>
                <w:spacing w:val="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-HILL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4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2016</w:t>
            </w:r>
          </w:p>
        </w:tc>
      </w:tr>
      <w:tr w:rsidR="00FC0662">
        <w:trPr>
          <w:trHeight w:hRule="exact" w:val="253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</w:t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PEARS</w:t>
            </w: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4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2016</w:t>
            </w:r>
          </w:p>
        </w:tc>
      </w:tr>
      <w:tr w:rsidR="00FC0662">
        <w:trPr>
          <w:trHeight w:hRule="exact" w:val="253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CG</w:t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GRUPO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PLANETA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4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2015</w:t>
            </w:r>
          </w:p>
        </w:tc>
      </w:tr>
      <w:tr w:rsidR="00FC0662">
        <w:trPr>
          <w:trHeight w:hRule="exact" w:val="336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OS</w:t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PEARS</w:t>
            </w: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4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2016</w:t>
            </w:r>
          </w:p>
        </w:tc>
      </w:tr>
    </w:tbl>
    <w:p w:rsidR="00FC0662" w:rsidRDefault="00FC0662">
      <w:pPr>
        <w:spacing w:line="200" w:lineRule="exact"/>
      </w:pPr>
    </w:p>
    <w:p w:rsidR="00FC0662" w:rsidRDefault="008B7BF5">
      <w:pPr>
        <w:spacing w:before="31"/>
        <w:ind w:left="140" w:right="2701"/>
        <w:rPr>
          <w:sz w:val="22"/>
          <w:szCs w:val="22"/>
        </w:rPr>
      </w:pPr>
      <w:r>
        <w:rPr>
          <w:sz w:val="22"/>
          <w:szCs w:val="22"/>
        </w:rPr>
        <w:t>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BO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K_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UTHORS</w:t>
      </w:r>
      <w:r>
        <w:rPr>
          <w:spacing w:val="-1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ALUES</w:t>
      </w:r>
      <w:r>
        <w:rPr>
          <w:spacing w:val="-9"/>
          <w:sz w:val="22"/>
          <w:szCs w:val="22"/>
        </w:rPr>
        <w:t xml:space="preserve"> </w:t>
      </w:r>
      <w:r>
        <w:rPr>
          <w:spacing w:val="1"/>
          <w:w w:val="99"/>
          <w:sz w:val="22"/>
          <w:szCs w:val="22"/>
        </w:rPr>
        <w:t>(</w:t>
      </w:r>
      <w:r>
        <w:rPr>
          <w:spacing w:val="-1"/>
          <w:w w:val="99"/>
          <w:sz w:val="22"/>
          <w:szCs w:val="22"/>
        </w:rPr>
        <w:t>'</w:t>
      </w:r>
      <w:r>
        <w:rPr>
          <w:w w:val="99"/>
          <w:sz w:val="22"/>
          <w:szCs w:val="22"/>
        </w:rPr>
        <w:t>1'</w:t>
      </w:r>
      <w:r>
        <w:rPr>
          <w:spacing w:val="1"/>
          <w:w w:val="99"/>
          <w:sz w:val="22"/>
          <w:szCs w:val="22"/>
        </w:rPr>
        <w:t>,</w:t>
      </w:r>
      <w:r>
        <w:rPr>
          <w:w w:val="99"/>
          <w:sz w:val="22"/>
          <w:szCs w:val="22"/>
        </w:rPr>
        <w:t>'NA</w:t>
      </w:r>
      <w:r>
        <w:rPr>
          <w:spacing w:val="1"/>
          <w:w w:val="99"/>
          <w:sz w:val="22"/>
          <w:szCs w:val="22"/>
        </w:rPr>
        <w:t>V</w:t>
      </w:r>
      <w:r>
        <w:rPr>
          <w:w w:val="99"/>
          <w:sz w:val="22"/>
          <w:szCs w:val="22"/>
        </w:rPr>
        <w:t>ATH</w:t>
      </w:r>
      <w:r>
        <w:rPr>
          <w:spacing w:val="1"/>
          <w:w w:val="99"/>
          <w:sz w:val="22"/>
          <w:szCs w:val="22"/>
        </w:rPr>
        <w:t>E</w:t>
      </w:r>
      <w:r>
        <w:rPr>
          <w:spacing w:val="-1"/>
          <w:w w:val="99"/>
          <w:sz w:val="22"/>
          <w:szCs w:val="22"/>
        </w:rPr>
        <w:t>'</w:t>
      </w:r>
      <w:r>
        <w:rPr>
          <w:spacing w:val="1"/>
          <w:w w:val="99"/>
          <w:sz w:val="22"/>
          <w:szCs w:val="22"/>
        </w:rPr>
        <w:t>)</w:t>
      </w:r>
      <w:r>
        <w:rPr>
          <w:sz w:val="22"/>
          <w:szCs w:val="22"/>
        </w:rPr>
        <w:t xml:space="preserve">; </w:t>
      </w:r>
      <w:r>
        <w:rPr>
          <w:w w:val="99"/>
          <w:sz w:val="22"/>
          <w:szCs w:val="22"/>
        </w:rPr>
        <w:t>INSERT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BO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K_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UTHORS</w:t>
      </w:r>
      <w:r>
        <w:rPr>
          <w:spacing w:val="-1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ALUES</w:t>
      </w:r>
      <w:r>
        <w:rPr>
          <w:spacing w:val="-9"/>
          <w:sz w:val="22"/>
          <w:szCs w:val="22"/>
        </w:rPr>
        <w:t xml:space="preserve"> </w:t>
      </w:r>
      <w:r>
        <w:rPr>
          <w:spacing w:val="1"/>
          <w:w w:val="99"/>
          <w:sz w:val="22"/>
          <w:szCs w:val="22"/>
        </w:rPr>
        <w:t>(</w:t>
      </w:r>
      <w:r>
        <w:rPr>
          <w:spacing w:val="-1"/>
          <w:w w:val="99"/>
          <w:sz w:val="22"/>
          <w:szCs w:val="22"/>
        </w:rPr>
        <w:t>'</w:t>
      </w:r>
      <w:r>
        <w:rPr>
          <w:w w:val="99"/>
          <w:sz w:val="22"/>
          <w:szCs w:val="22"/>
        </w:rPr>
        <w:t>2'</w:t>
      </w:r>
      <w:r>
        <w:rPr>
          <w:spacing w:val="1"/>
          <w:w w:val="99"/>
          <w:sz w:val="22"/>
          <w:szCs w:val="22"/>
        </w:rPr>
        <w:t>,</w:t>
      </w:r>
      <w:r>
        <w:rPr>
          <w:w w:val="99"/>
          <w:sz w:val="22"/>
          <w:szCs w:val="22"/>
        </w:rPr>
        <w:t>'NA</w:t>
      </w:r>
      <w:r>
        <w:rPr>
          <w:spacing w:val="1"/>
          <w:w w:val="99"/>
          <w:sz w:val="22"/>
          <w:szCs w:val="22"/>
        </w:rPr>
        <w:t>V</w:t>
      </w:r>
      <w:r>
        <w:rPr>
          <w:w w:val="99"/>
          <w:sz w:val="22"/>
          <w:szCs w:val="22"/>
        </w:rPr>
        <w:t>ATH</w:t>
      </w:r>
      <w:r>
        <w:rPr>
          <w:spacing w:val="1"/>
          <w:w w:val="99"/>
          <w:sz w:val="22"/>
          <w:szCs w:val="22"/>
        </w:rPr>
        <w:t>E</w:t>
      </w:r>
      <w:r>
        <w:rPr>
          <w:spacing w:val="-1"/>
          <w:w w:val="99"/>
          <w:sz w:val="22"/>
          <w:szCs w:val="22"/>
        </w:rPr>
        <w:t>'</w:t>
      </w:r>
      <w:r>
        <w:rPr>
          <w:spacing w:val="1"/>
          <w:w w:val="99"/>
          <w:sz w:val="22"/>
          <w:szCs w:val="22"/>
        </w:rPr>
        <w:t>)</w:t>
      </w:r>
      <w:r>
        <w:rPr>
          <w:sz w:val="22"/>
          <w:szCs w:val="22"/>
        </w:rPr>
        <w:t xml:space="preserve">; </w:t>
      </w:r>
      <w:r>
        <w:rPr>
          <w:w w:val="99"/>
          <w:sz w:val="22"/>
          <w:szCs w:val="22"/>
        </w:rPr>
        <w:t>INSERT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BO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K_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UTHORS</w:t>
      </w:r>
      <w:r>
        <w:rPr>
          <w:spacing w:val="-1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ALUES</w:t>
      </w:r>
      <w:r>
        <w:rPr>
          <w:spacing w:val="-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3'</w:t>
      </w:r>
      <w:r>
        <w:rPr>
          <w:spacing w:val="1"/>
          <w:sz w:val="22"/>
          <w:szCs w:val="22"/>
        </w:rPr>
        <w:t>,</w:t>
      </w:r>
      <w:r>
        <w:rPr>
          <w:sz w:val="22"/>
          <w:szCs w:val="22"/>
        </w:rPr>
        <w:t>'TANEN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U</w:t>
      </w:r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BO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K_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UTHORS</w:t>
      </w:r>
      <w:r>
        <w:rPr>
          <w:spacing w:val="-1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ALUES</w:t>
      </w:r>
      <w:r>
        <w:rPr>
          <w:spacing w:val="-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4'</w:t>
      </w:r>
      <w:r>
        <w:rPr>
          <w:spacing w:val="1"/>
          <w:sz w:val="22"/>
          <w:szCs w:val="22"/>
        </w:rPr>
        <w:t>,</w:t>
      </w:r>
      <w:r>
        <w:rPr>
          <w:sz w:val="22"/>
          <w:szCs w:val="22"/>
        </w:rPr>
        <w:t>'EDWARD</w:t>
      </w:r>
      <w:r>
        <w:rPr>
          <w:spacing w:val="-1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NGE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BO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K_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UTHORS</w:t>
      </w:r>
      <w:r>
        <w:rPr>
          <w:spacing w:val="-1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ALUES</w:t>
      </w:r>
      <w:r>
        <w:rPr>
          <w:spacing w:val="-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5'</w:t>
      </w:r>
      <w:r>
        <w:rPr>
          <w:spacing w:val="1"/>
          <w:sz w:val="22"/>
          <w:szCs w:val="22"/>
        </w:rPr>
        <w:t>,</w:t>
      </w:r>
      <w:r>
        <w:rPr>
          <w:sz w:val="22"/>
          <w:szCs w:val="22"/>
        </w:rPr>
        <w:t>'GALV</w:t>
      </w:r>
      <w:r>
        <w:rPr>
          <w:spacing w:val="1"/>
          <w:sz w:val="22"/>
          <w:szCs w:val="22"/>
        </w:rPr>
        <w:t>IN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</w:t>
      </w:r>
    </w:p>
    <w:p w:rsidR="00FC0662" w:rsidRDefault="00FC0662">
      <w:pPr>
        <w:spacing w:before="4" w:line="240" w:lineRule="exact"/>
        <w:rPr>
          <w:sz w:val="24"/>
          <w:szCs w:val="24"/>
        </w:rPr>
      </w:pPr>
    </w:p>
    <w:p w:rsidR="00FC0662" w:rsidRDefault="008B7BF5">
      <w:pPr>
        <w:spacing w:line="500" w:lineRule="atLeast"/>
        <w:ind w:left="140" w:right="4966"/>
        <w:rPr>
          <w:sz w:val="22"/>
          <w:szCs w:val="22"/>
        </w:rPr>
      </w:pPr>
      <w:r>
        <w:rPr>
          <w:sz w:val="22"/>
          <w:szCs w:val="22"/>
        </w:rPr>
        <w:t>SQL&gt;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SELECT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* FROM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BOOK</w:t>
      </w:r>
      <w:r>
        <w:rPr>
          <w:spacing w:val="1"/>
          <w:sz w:val="22"/>
          <w:szCs w:val="22"/>
        </w:rPr>
        <w:t>_</w:t>
      </w:r>
      <w:proofErr w:type="gramStart"/>
      <w:r>
        <w:rPr>
          <w:sz w:val="22"/>
          <w:szCs w:val="22"/>
        </w:rPr>
        <w:t>AU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HORS</w:t>
      </w:r>
      <w:r>
        <w:rPr>
          <w:spacing w:val="-18"/>
          <w:sz w:val="22"/>
          <w:szCs w:val="22"/>
        </w:rPr>
        <w:t xml:space="preserve"> </w:t>
      </w:r>
      <w:r>
        <w:rPr>
          <w:sz w:val="22"/>
          <w:szCs w:val="22"/>
        </w:rPr>
        <w:t>;</w:t>
      </w:r>
      <w:proofErr w:type="gramEnd"/>
      <w:r>
        <w:rPr>
          <w:sz w:val="22"/>
          <w:szCs w:val="22"/>
        </w:rPr>
        <w:t xml:space="preserve"> BOOK_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AUT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OR_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AME</w:t>
      </w:r>
    </w:p>
    <w:p w:rsidR="00FC0662" w:rsidRDefault="008B7BF5">
      <w:pPr>
        <w:ind w:left="140"/>
        <w:rPr>
          <w:sz w:val="22"/>
          <w:szCs w:val="22"/>
        </w:rPr>
      </w:pPr>
      <w:r>
        <w:rPr>
          <w:sz w:val="22"/>
          <w:szCs w:val="22"/>
        </w:rPr>
        <w:t>--------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-------</w:t>
      </w:r>
      <w:r>
        <w:rPr>
          <w:spacing w:val="1"/>
          <w:sz w:val="22"/>
          <w:szCs w:val="22"/>
        </w:rPr>
        <w:t>-</w:t>
      </w:r>
      <w:r>
        <w:rPr>
          <w:sz w:val="22"/>
          <w:szCs w:val="22"/>
        </w:rPr>
        <w:t>------------</w:t>
      </w:r>
    </w:p>
    <w:p w:rsidR="00FC0662" w:rsidRDefault="008B7BF5">
      <w:pPr>
        <w:ind w:left="140"/>
        <w:rPr>
          <w:sz w:val="22"/>
          <w:szCs w:val="22"/>
        </w:rPr>
      </w:pPr>
      <w:r>
        <w:rPr>
          <w:sz w:val="22"/>
          <w:szCs w:val="22"/>
        </w:rPr>
        <w:t xml:space="preserve">1          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NAVA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</w:p>
    <w:p w:rsidR="00FC0662" w:rsidRDefault="008B7BF5">
      <w:pPr>
        <w:ind w:left="140"/>
        <w:rPr>
          <w:sz w:val="22"/>
          <w:szCs w:val="22"/>
        </w:rPr>
      </w:pPr>
      <w:r>
        <w:rPr>
          <w:sz w:val="22"/>
          <w:szCs w:val="22"/>
        </w:rPr>
        <w:t xml:space="preserve">2          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NAVA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</w:p>
    <w:p w:rsidR="00FC0662" w:rsidRDefault="008B7BF5">
      <w:pPr>
        <w:ind w:left="140"/>
        <w:rPr>
          <w:sz w:val="22"/>
          <w:szCs w:val="22"/>
        </w:rPr>
      </w:pPr>
      <w:r>
        <w:rPr>
          <w:sz w:val="22"/>
          <w:szCs w:val="22"/>
        </w:rPr>
        <w:t xml:space="preserve">3          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TANEN</w:t>
      </w:r>
      <w:r>
        <w:rPr>
          <w:spacing w:val="1"/>
          <w:sz w:val="22"/>
          <w:szCs w:val="22"/>
        </w:rPr>
        <w:t>BA</w:t>
      </w:r>
      <w:r>
        <w:rPr>
          <w:sz w:val="22"/>
          <w:szCs w:val="22"/>
        </w:rPr>
        <w:t>UM</w:t>
      </w:r>
    </w:p>
    <w:p w:rsidR="00FC0662" w:rsidRDefault="008B7BF5">
      <w:pPr>
        <w:spacing w:line="240" w:lineRule="exact"/>
        <w:ind w:left="140"/>
        <w:rPr>
          <w:sz w:val="22"/>
          <w:szCs w:val="22"/>
        </w:rPr>
      </w:pPr>
      <w:r>
        <w:rPr>
          <w:sz w:val="22"/>
          <w:szCs w:val="22"/>
        </w:rPr>
        <w:t xml:space="preserve">4          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EDWARD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ANGEL</w:t>
      </w:r>
    </w:p>
    <w:p w:rsidR="00FC0662" w:rsidRDefault="008B7BF5">
      <w:pPr>
        <w:spacing w:line="240" w:lineRule="exact"/>
        <w:ind w:left="140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5           </w:t>
      </w:r>
      <w:r>
        <w:rPr>
          <w:spacing w:val="5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GALVIN</w:t>
      </w:r>
    </w:p>
    <w:p w:rsidR="00FC0662" w:rsidRDefault="00FC0662">
      <w:pPr>
        <w:spacing w:before="8" w:line="220" w:lineRule="exact"/>
        <w:rPr>
          <w:sz w:val="22"/>
          <w:szCs w:val="22"/>
        </w:rPr>
      </w:pPr>
    </w:p>
    <w:p w:rsidR="00FC0662" w:rsidRDefault="008B7BF5">
      <w:pPr>
        <w:spacing w:before="29"/>
        <w:ind w:left="140"/>
        <w:rPr>
          <w:sz w:val="24"/>
          <w:szCs w:val="24"/>
        </w:rPr>
        <w:sectPr w:rsidR="00FC0662">
          <w:headerReference w:type="default" r:id="rId8"/>
          <w:pgSz w:w="11920" w:h="16840"/>
          <w:pgMar w:top="620" w:right="1280" w:bottom="280" w:left="1300" w:header="0" w:footer="0" w:gutter="0"/>
          <w:cols w:space="720"/>
        </w:sectPr>
      </w:pPr>
      <w:r>
        <w:rPr>
          <w:sz w:val="24"/>
          <w:szCs w:val="24"/>
        </w:rPr>
        <w:t>Depar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ent of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mputer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Science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Engg.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                                                                      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6</w:t>
      </w:r>
    </w:p>
    <w:p w:rsidR="00FC0662" w:rsidRDefault="0044275E">
      <w:pPr>
        <w:spacing w:before="86" w:line="180" w:lineRule="exact"/>
        <w:ind w:left="5871"/>
        <w:rPr>
          <w:sz w:val="16"/>
          <w:szCs w:val="16"/>
        </w:rPr>
      </w:pPr>
      <w:r>
        <w:lastRenderedPageBreak/>
        <w:pict>
          <v:group id="_x0000_s3079" style="position:absolute;left:0;text-align:left;margin-left:53.3pt;margin-top:33.5pt;width:501.95pt;height:774.75pt;z-index:-7063;mso-position-horizontal-relative:page;mso-position-vertical-relative:page" coordorigin="1066,670" coordsize="10039,15495">
            <v:group id="_x0000_s3080" style="position:absolute;left:1072;top:676;width:29;height:0" coordorigin="1072,676" coordsize="29,0">
              <v:shape id="_x0000_s3119" style="position:absolute;left:1072;top:676;width:29;height:0" coordorigin="1072,676" coordsize="29,0" path="m1072,676r28,e" filled="f" strokeweight=".58pt">
                <v:path arrowok="t"/>
              </v:shape>
              <v:group id="_x0000_s3081" style="position:absolute;left:1081;top:690;width:10;height:0" coordorigin="1081,690" coordsize="10,0">
                <v:shape id="_x0000_s3118" style="position:absolute;left:1081;top:690;width:10;height:0" coordorigin="1081,690" coordsize="10,0" path="m1081,690r10,e" filled="f" strokecolor="white" strokeweight="1.06pt">
                  <v:path arrowok="t"/>
                </v:shape>
                <v:group id="_x0000_s3082" style="position:absolute;left:1081;top:685;width:19;height:0" coordorigin="1081,685" coordsize="19,0">
                  <v:shape id="_x0000_s3117" style="position:absolute;left:1081;top:685;width:19;height:0" coordorigin="1081,685" coordsize="19,0" path="m1081,685r19,e" filled="f" strokecolor="white" strokeweight=".58pt">
                    <v:path arrowok="t"/>
                  </v:shape>
                  <v:group id="_x0000_s3083" style="position:absolute;left:1100;top:676;width:9970;height:0" coordorigin="1100,676" coordsize="9970,0">
                    <v:shape id="_x0000_s3116" style="position:absolute;left:1100;top:676;width:9970;height:0" coordorigin="1100,676" coordsize="9970,0" path="m1100,676r9970,e" filled="f" strokeweight=".58pt">
                      <v:path arrowok="t"/>
                    </v:shape>
                    <v:group id="_x0000_s3084" style="position:absolute;left:1100;top:695;width:9970;height:0" coordorigin="1100,695" coordsize="9970,0">
                      <v:shape id="_x0000_s3115" style="position:absolute;left:1100;top:695;width:9970;height:0" coordorigin="1100,695" coordsize="9970,0" path="m1100,695r9970,e" filled="f" strokeweight=".58pt">
                        <v:path arrowok="t"/>
                      </v:shape>
                      <v:group id="_x0000_s3085" style="position:absolute;left:11070;top:676;width:29;height:0" coordorigin="11070,676" coordsize="29,0">
                        <v:shape id="_x0000_s3114" style="position:absolute;left:11070;top:676;width:29;height:0" coordorigin="11070,676" coordsize="29,0" path="m11070,676r29,e" filled="f" strokeweight=".58pt">
                          <v:path arrowok="t"/>
                        </v:shape>
                        <v:group id="_x0000_s3086" style="position:absolute;left:11080;top:690;width:10;height:0" coordorigin="11080,690" coordsize="10,0">
                          <v:shape id="_x0000_s3113" style="position:absolute;left:11080;top:690;width:10;height:0" coordorigin="11080,690" coordsize="10,0" path="m11080,690r9,e" filled="f" strokecolor="white" strokeweight="1.06pt">
                            <v:path arrowok="t"/>
                          </v:shape>
                          <v:group id="_x0000_s3087" style="position:absolute;left:11070;top:685;width:19;height:0" coordorigin="11070,685" coordsize="19,0">
                            <v:shape id="_x0000_s3112" style="position:absolute;left:11070;top:685;width:19;height:0" coordorigin="11070,685" coordsize="19,0" path="m11070,685r19,e" filled="f" strokecolor="white" strokeweight=".58pt">
                              <v:path arrowok="t"/>
                            </v:shape>
                            <v:group id="_x0000_s3088" style="position:absolute;left:1092;top:680;width:0;height:15474" coordorigin="1092,680" coordsize="0,15474">
                              <v:shape id="_x0000_s3111" style="position:absolute;left:1092;top:680;width:0;height:15474" coordorigin="1092,680" coordsize="0,15474" path="m1092,680r,15474e" filled="f" strokeweight=".58pt">
                                <v:path arrowok="t"/>
                              </v:shape>
                              <v:group id="_x0000_s3089" style="position:absolute;left:1096;top:700;width:0;height:15436" coordorigin="1096,700" coordsize="0,15436">
                                <v:shape id="_x0000_s3110" style="position:absolute;left:1096;top:700;width:0;height:15436" coordorigin="1096,700" coordsize="0,15436" path="m1096,700r,15435e" filled="f" strokeweight=".58pt">
                                  <v:path arrowok="t"/>
                                </v:shape>
                                <v:group id="_x0000_s3090" style="position:absolute;left:11079;top:680;width:0;height:15474" coordorigin="11079,680" coordsize="0,15474">
                                  <v:shape id="_x0000_s3109" style="position:absolute;left:11079;top:680;width:0;height:15474" coordorigin="11079,680" coordsize="0,15474" path="m11079,680r,15474e" filled="f" strokeweight=".20464mm">
                                    <v:path arrowok="t"/>
                                  </v:shape>
                                  <v:group id="_x0000_s3091" style="position:absolute;left:11075;top:700;width:0;height:15436" coordorigin="11075,700" coordsize="0,15436">
                                    <v:shape id="_x0000_s3108" style="position:absolute;left:11075;top:700;width:0;height:15436" coordorigin="11075,700" coordsize="0,15436" path="m11075,700r,15435e" filled="f" strokeweight=".58pt">
                                      <v:path arrowok="t"/>
                                    </v:shape>
                                    <v:group id="_x0000_s3092" style="position:absolute;left:1072;top:16159;width:29;height:0" coordorigin="1072,16159" coordsize="29,0">
                                      <v:shape id="_x0000_s3107" style="position:absolute;left:1072;top:16159;width:29;height:0" coordorigin="1072,16159" coordsize="29,0" path="m1072,16159r28,e" filled="f" strokeweight=".20464mm">
                                        <v:path arrowok="t"/>
                                      </v:shape>
                                      <v:group id="_x0000_s3093" style="position:absolute;left:1081;top:16145;width:10;height:0" coordorigin="1081,16145" coordsize="10,0">
                                        <v:shape id="_x0000_s3106" style="position:absolute;left:1081;top:16145;width:10;height:0" coordorigin="1081,16145" coordsize="10,0" path="m1081,16145r10,e" filled="f" strokecolor="white" strokeweight=".37392mm">
                                          <v:path arrowok="t"/>
                                        </v:shape>
                                        <v:group id="_x0000_s3094" style="position:absolute;left:1081;top:16150;width:19;height:0" coordorigin="1081,16150" coordsize="19,0">
                                          <v:shape id="_x0000_s3105" style="position:absolute;left:1081;top:16150;width:19;height:0" coordorigin="1081,16150" coordsize="19,0" path="m1081,16150r19,e" filled="f" strokecolor="white" strokeweight=".58pt">
                                            <v:path arrowok="t"/>
                                          </v:shape>
                                          <v:group id="_x0000_s3095" style="position:absolute;left:1100;top:16159;width:9970;height:0" coordorigin="1100,16159" coordsize="9970,0">
                                            <v:shape id="_x0000_s3104" style="position:absolute;left:1100;top:16159;width:9970;height:0" coordorigin="1100,16159" coordsize="9970,0" path="m1100,16159r9970,e" filled="f" strokeweight=".20464mm">
                                              <v:path arrowok="t"/>
                                            </v:shape>
                                            <v:group id="_x0000_s3096" style="position:absolute;left:1100;top:16140;width:9970;height:0" coordorigin="1100,16140" coordsize="9970,0">
                                              <v:shape id="_x0000_s3103" style="position:absolute;left:1100;top:16140;width:9970;height:0" coordorigin="1100,16140" coordsize="9970,0" path="m1100,16140r9970,e" filled="f" strokeweight=".58pt">
                                                <v:path arrowok="t"/>
                                              </v:shape>
                                              <v:group id="_x0000_s3097" style="position:absolute;left:11070;top:16159;width:29;height:0" coordorigin="11070,16159" coordsize="29,0">
                                                <v:shape id="_x0000_s3102" style="position:absolute;left:11070;top:16159;width:29;height:0" coordorigin="11070,16159" coordsize="29,0" path="m11070,16159r29,e" filled="f" strokeweight=".20464mm">
                                                  <v:path arrowok="t"/>
                                                </v:shape>
                                                <v:group id="_x0000_s3098" style="position:absolute;left:11080;top:16145;width:10;height:0" coordorigin="11080,16145" coordsize="10,0">
                                                  <v:shape id="_x0000_s3101" style="position:absolute;left:11080;top:16145;width:10;height:0" coordorigin="11080,16145" coordsize="10,0" path="m11080,16145r9,e" filled="f" strokecolor="white" strokeweight=".37392mm">
                                                    <v:path arrowok="t"/>
                                                  </v:shape>
                                                  <v:group id="_x0000_s3099" style="position:absolute;left:11070;top:16150;width:19;height:0" coordorigin="11070,16150" coordsize="19,0">
                                                    <v:shape id="_x0000_s3100" style="position:absolute;left:11070;top:16150;width:19;height:0" coordorigin="11070,16150" coordsize="19,0" path="m11070,16150r19,e" filled="f" strokecolor="white" strokeweight=".58pt">
                                                      <v:path arrowok="t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="008B7BF5">
        <w:rPr>
          <w:b/>
          <w:position w:val="-1"/>
          <w:sz w:val="16"/>
          <w:szCs w:val="16"/>
        </w:rPr>
        <w:t>DB</w:t>
      </w:r>
      <w:r w:rsidR="008B7BF5">
        <w:rPr>
          <w:b/>
          <w:spacing w:val="1"/>
          <w:position w:val="-1"/>
          <w:sz w:val="16"/>
          <w:szCs w:val="16"/>
        </w:rPr>
        <w:t>M</w:t>
      </w:r>
      <w:r w:rsidR="008B7BF5">
        <w:rPr>
          <w:b/>
          <w:position w:val="-1"/>
          <w:sz w:val="16"/>
          <w:szCs w:val="16"/>
        </w:rPr>
        <w:t>S</w:t>
      </w:r>
      <w:r w:rsidR="008B7BF5">
        <w:rPr>
          <w:b/>
          <w:spacing w:val="-5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LAB</w:t>
      </w:r>
      <w:r w:rsidR="008B7BF5">
        <w:rPr>
          <w:b/>
          <w:spacing w:val="1"/>
          <w:position w:val="-1"/>
          <w:sz w:val="16"/>
          <w:szCs w:val="16"/>
        </w:rPr>
        <w:t>O</w:t>
      </w:r>
      <w:r w:rsidR="008B7BF5">
        <w:rPr>
          <w:b/>
          <w:position w:val="-1"/>
          <w:sz w:val="16"/>
          <w:szCs w:val="16"/>
        </w:rPr>
        <w:t>R</w:t>
      </w:r>
      <w:r w:rsidR="008B7BF5">
        <w:rPr>
          <w:b/>
          <w:spacing w:val="1"/>
          <w:position w:val="-1"/>
          <w:sz w:val="16"/>
          <w:szCs w:val="16"/>
        </w:rPr>
        <w:t>A</w:t>
      </w:r>
      <w:r w:rsidR="008B7BF5">
        <w:rPr>
          <w:b/>
          <w:position w:val="-1"/>
          <w:sz w:val="16"/>
          <w:szCs w:val="16"/>
        </w:rPr>
        <w:t>TORY</w:t>
      </w:r>
      <w:r w:rsidR="008B7BF5">
        <w:rPr>
          <w:b/>
          <w:spacing w:val="-10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WITH</w:t>
      </w:r>
      <w:r w:rsidR="008B7BF5">
        <w:rPr>
          <w:b/>
          <w:spacing w:val="-4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MINI</w:t>
      </w:r>
      <w:r w:rsidR="008B7BF5">
        <w:rPr>
          <w:b/>
          <w:spacing w:val="-4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P</w:t>
      </w:r>
      <w:r w:rsidR="008B7BF5">
        <w:rPr>
          <w:b/>
          <w:spacing w:val="1"/>
          <w:position w:val="-1"/>
          <w:sz w:val="16"/>
          <w:szCs w:val="16"/>
        </w:rPr>
        <w:t>R</w:t>
      </w:r>
      <w:r w:rsidR="008B7BF5">
        <w:rPr>
          <w:b/>
          <w:spacing w:val="-1"/>
          <w:position w:val="-1"/>
          <w:sz w:val="16"/>
          <w:szCs w:val="16"/>
        </w:rPr>
        <w:t>O</w:t>
      </w:r>
      <w:r w:rsidR="008B7BF5">
        <w:rPr>
          <w:b/>
          <w:position w:val="-1"/>
          <w:sz w:val="16"/>
          <w:szCs w:val="16"/>
        </w:rPr>
        <w:t>JECT</w:t>
      </w:r>
    </w:p>
    <w:p w:rsidR="00FC0662" w:rsidRDefault="00FC0662">
      <w:pPr>
        <w:spacing w:before="4" w:line="140" w:lineRule="exact"/>
        <w:rPr>
          <w:sz w:val="14"/>
          <w:szCs w:val="14"/>
        </w:rPr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8B7BF5">
      <w:pPr>
        <w:spacing w:before="31"/>
        <w:ind w:left="140" w:right="1491"/>
        <w:rPr>
          <w:sz w:val="22"/>
          <w:szCs w:val="22"/>
        </w:rPr>
      </w:pP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ERT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LIBRA</w:t>
      </w:r>
      <w:r>
        <w:rPr>
          <w:spacing w:val="1"/>
          <w:sz w:val="22"/>
          <w:szCs w:val="22"/>
        </w:rPr>
        <w:t>RY</w:t>
      </w:r>
      <w:r>
        <w:rPr>
          <w:sz w:val="22"/>
          <w:szCs w:val="22"/>
        </w:rPr>
        <w:t>_BRAN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-19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2"/>
          <w:sz w:val="22"/>
          <w:szCs w:val="22"/>
        </w:rPr>
        <w:t>1</w:t>
      </w:r>
      <w:r>
        <w:rPr>
          <w:sz w:val="22"/>
          <w:szCs w:val="22"/>
        </w:rPr>
        <w:t>0'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VV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UR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ANG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LOR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LIBRA</w:t>
      </w:r>
      <w:r>
        <w:rPr>
          <w:spacing w:val="1"/>
          <w:sz w:val="22"/>
          <w:szCs w:val="22"/>
        </w:rPr>
        <w:t>RY</w:t>
      </w:r>
      <w:r>
        <w:rPr>
          <w:sz w:val="22"/>
          <w:szCs w:val="22"/>
        </w:rPr>
        <w:t>_BRAN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-19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2"/>
          <w:sz w:val="22"/>
          <w:szCs w:val="22"/>
        </w:rPr>
        <w:t>1</w:t>
      </w:r>
      <w:r>
        <w:rPr>
          <w:sz w:val="22"/>
          <w:szCs w:val="22"/>
        </w:rPr>
        <w:t>1'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BI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AN</w:t>
      </w:r>
      <w:r>
        <w:rPr>
          <w:sz w:val="22"/>
          <w:szCs w:val="22"/>
        </w:rPr>
        <w:t>GALOR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</w:t>
      </w:r>
    </w:p>
    <w:p w:rsidR="00FC0662" w:rsidRDefault="008B7BF5">
      <w:pPr>
        <w:ind w:left="140" w:right="1046"/>
        <w:rPr>
          <w:sz w:val="22"/>
          <w:szCs w:val="22"/>
        </w:rPr>
      </w:pPr>
      <w:r>
        <w:rPr>
          <w:sz w:val="22"/>
          <w:szCs w:val="22"/>
        </w:rPr>
        <w:t>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LIBRA</w:t>
      </w:r>
      <w:r>
        <w:rPr>
          <w:spacing w:val="1"/>
          <w:sz w:val="22"/>
          <w:szCs w:val="22"/>
        </w:rPr>
        <w:t>RY</w:t>
      </w:r>
      <w:r>
        <w:rPr>
          <w:sz w:val="22"/>
          <w:szCs w:val="22"/>
        </w:rPr>
        <w:t>_BRAN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-19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2"/>
          <w:sz w:val="22"/>
          <w:szCs w:val="22"/>
        </w:rPr>
        <w:t>1</w:t>
      </w:r>
      <w:r>
        <w:rPr>
          <w:sz w:val="22"/>
          <w:szCs w:val="22"/>
        </w:rPr>
        <w:t>2'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JAJI</w:t>
      </w:r>
      <w:r>
        <w:rPr>
          <w:spacing w:val="-1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AGAR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BA</w:t>
      </w:r>
      <w:r>
        <w:rPr>
          <w:sz w:val="22"/>
          <w:szCs w:val="22"/>
        </w:rPr>
        <w:t>NGA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LIBRA</w:t>
      </w:r>
      <w:r>
        <w:rPr>
          <w:spacing w:val="1"/>
          <w:sz w:val="22"/>
          <w:szCs w:val="22"/>
        </w:rPr>
        <w:t>RY</w:t>
      </w:r>
      <w:r>
        <w:rPr>
          <w:sz w:val="22"/>
          <w:szCs w:val="22"/>
        </w:rPr>
        <w:t>_BRAN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-19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2"/>
          <w:sz w:val="22"/>
          <w:szCs w:val="22"/>
        </w:rPr>
        <w:t>1</w:t>
      </w:r>
      <w:r>
        <w:rPr>
          <w:sz w:val="22"/>
          <w:szCs w:val="22"/>
        </w:rPr>
        <w:t>3'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JP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GA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LIBRA</w:t>
      </w:r>
      <w:r>
        <w:rPr>
          <w:spacing w:val="1"/>
          <w:sz w:val="22"/>
          <w:szCs w:val="22"/>
        </w:rPr>
        <w:t>RY</w:t>
      </w:r>
      <w:r>
        <w:rPr>
          <w:sz w:val="22"/>
          <w:szCs w:val="22"/>
        </w:rPr>
        <w:t>_BRAN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-19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2"/>
          <w:sz w:val="22"/>
          <w:szCs w:val="22"/>
        </w:rPr>
        <w:t>1</w:t>
      </w:r>
      <w:r>
        <w:rPr>
          <w:sz w:val="22"/>
          <w:szCs w:val="22"/>
        </w:rPr>
        <w:t>4'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J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YAN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GA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ANGALOR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</w:t>
      </w:r>
    </w:p>
    <w:p w:rsidR="00FC0662" w:rsidRDefault="00FC0662">
      <w:pPr>
        <w:spacing w:before="5" w:line="100" w:lineRule="exact"/>
        <w:rPr>
          <w:sz w:val="10"/>
          <w:szCs w:val="10"/>
        </w:rPr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8B7BF5">
      <w:pPr>
        <w:spacing w:line="240" w:lineRule="exact"/>
        <w:ind w:left="140"/>
        <w:rPr>
          <w:sz w:val="22"/>
          <w:szCs w:val="22"/>
        </w:rPr>
      </w:pPr>
      <w:r>
        <w:rPr>
          <w:position w:val="-1"/>
          <w:sz w:val="22"/>
          <w:szCs w:val="22"/>
        </w:rPr>
        <w:t>SQL&gt;</w:t>
      </w:r>
      <w:r>
        <w:rPr>
          <w:spacing w:val="-5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SELECT</w:t>
      </w:r>
      <w:r>
        <w:rPr>
          <w:spacing w:val="-8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* FROM</w:t>
      </w:r>
      <w:r>
        <w:rPr>
          <w:spacing w:val="-6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LIBRA</w:t>
      </w:r>
      <w:r>
        <w:rPr>
          <w:spacing w:val="1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Y_</w:t>
      </w:r>
      <w:r>
        <w:rPr>
          <w:spacing w:val="1"/>
          <w:position w:val="-1"/>
          <w:sz w:val="22"/>
          <w:szCs w:val="22"/>
        </w:rPr>
        <w:t>B</w:t>
      </w:r>
      <w:r>
        <w:rPr>
          <w:position w:val="-1"/>
          <w:sz w:val="22"/>
          <w:szCs w:val="22"/>
        </w:rPr>
        <w:t>RANCH;</w:t>
      </w:r>
    </w:p>
    <w:p w:rsidR="00FC0662" w:rsidRDefault="00FC0662">
      <w:pPr>
        <w:spacing w:before="7" w:line="180" w:lineRule="exact"/>
        <w:rPr>
          <w:sz w:val="18"/>
          <w:szCs w:val="1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4"/>
        <w:gridCol w:w="3529"/>
        <w:gridCol w:w="2574"/>
      </w:tblGrid>
      <w:tr w:rsidR="00FC0662">
        <w:trPr>
          <w:trHeight w:hRule="exact" w:val="336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BRANCH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2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BRANCH</w:t>
            </w:r>
            <w:r>
              <w:rPr>
                <w:spacing w:val="1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NAME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117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ADDRESS</w:t>
            </w:r>
          </w:p>
        </w:tc>
      </w:tr>
      <w:tr w:rsidR="00FC0662">
        <w:trPr>
          <w:trHeight w:hRule="exact" w:val="253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---------------</w:t>
            </w:r>
            <w:r>
              <w:rPr>
                <w:spacing w:val="1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-------------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12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</w:t>
            </w:r>
            <w:r>
              <w:rPr>
                <w:spacing w:val="-1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----------</w:t>
            </w:r>
          </w:p>
        </w:tc>
      </w:tr>
      <w:tr w:rsidR="00FC0662">
        <w:trPr>
          <w:trHeight w:hRule="exact" w:val="253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VV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AM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17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BANGAL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RE</w:t>
            </w:r>
          </w:p>
        </w:tc>
      </w:tr>
      <w:tr w:rsidR="00FC0662">
        <w:trPr>
          <w:trHeight w:hRule="exact" w:val="253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3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BIT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17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BANGAL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RE</w:t>
            </w:r>
          </w:p>
        </w:tc>
      </w:tr>
      <w:tr w:rsidR="00FC0662">
        <w:trPr>
          <w:trHeight w:hRule="exact" w:val="253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RAJAJI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GAR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17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BANGAL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RE</w:t>
            </w:r>
          </w:p>
        </w:tc>
      </w:tr>
      <w:tr w:rsidR="00FC0662">
        <w:trPr>
          <w:trHeight w:hRule="exact" w:val="253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JP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AR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17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BANGAL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RE</w:t>
            </w:r>
          </w:p>
        </w:tc>
      </w:tr>
      <w:tr w:rsidR="00FC0662">
        <w:trPr>
          <w:trHeight w:hRule="exact" w:val="336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JAYANAG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R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17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BANGAL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RE</w:t>
            </w:r>
          </w:p>
        </w:tc>
      </w:tr>
    </w:tbl>
    <w:p w:rsidR="00FC0662" w:rsidRDefault="00FC0662">
      <w:pPr>
        <w:spacing w:before="10" w:line="140" w:lineRule="exact"/>
        <w:rPr>
          <w:sz w:val="14"/>
          <w:szCs w:val="14"/>
        </w:rPr>
      </w:pPr>
    </w:p>
    <w:p w:rsidR="00FC0662" w:rsidRDefault="00FC0662">
      <w:pPr>
        <w:spacing w:line="200" w:lineRule="exact"/>
      </w:pPr>
    </w:p>
    <w:p w:rsidR="00FC0662" w:rsidRDefault="008B7BF5">
      <w:pPr>
        <w:spacing w:before="31"/>
        <w:ind w:left="140" w:right="4142"/>
        <w:rPr>
          <w:sz w:val="22"/>
          <w:szCs w:val="22"/>
        </w:rPr>
      </w:pPr>
      <w:r>
        <w:rPr>
          <w:sz w:val="22"/>
          <w:szCs w:val="22"/>
        </w:rPr>
        <w:t>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BO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K_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OPIES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VA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UES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1"/>
          <w:sz w:val="22"/>
          <w:szCs w:val="22"/>
        </w:rPr>
        <w:t xml:space="preserve"> '</w:t>
      </w:r>
      <w:r>
        <w:rPr>
          <w:spacing w:val="2"/>
          <w:sz w:val="22"/>
          <w:szCs w:val="22"/>
        </w:rPr>
        <w:t>1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0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0);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BO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K_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OPIES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VA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UES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1"/>
          <w:sz w:val="22"/>
          <w:szCs w:val="22"/>
        </w:rPr>
        <w:t xml:space="preserve"> '</w:t>
      </w:r>
      <w:r>
        <w:rPr>
          <w:spacing w:val="2"/>
          <w:sz w:val="22"/>
          <w:szCs w:val="22"/>
        </w:rPr>
        <w:t>1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1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5</w:t>
      </w:r>
      <w:r>
        <w:rPr>
          <w:sz w:val="22"/>
          <w:szCs w:val="22"/>
        </w:rPr>
        <w:t>); INSERT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BO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K_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OPIES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VA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UES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1"/>
          <w:sz w:val="22"/>
          <w:szCs w:val="22"/>
        </w:rPr>
        <w:t xml:space="preserve"> '</w:t>
      </w:r>
      <w:r>
        <w:rPr>
          <w:spacing w:val="2"/>
          <w:sz w:val="22"/>
          <w:szCs w:val="22"/>
        </w:rPr>
        <w:t>2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2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2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BO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K_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OPIES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VA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UES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1"/>
          <w:sz w:val="22"/>
          <w:szCs w:val="22"/>
        </w:rPr>
        <w:t xml:space="preserve"> '</w:t>
      </w:r>
      <w:r>
        <w:rPr>
          <w:spacing w:val="2"/>
          <w:sz w:val="22"/>
          <w:szCs w:val="22"/>
        </w:rPr>
        <w:t>2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3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5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BO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K_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OPIES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VA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UES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1"/>
          <w:sz w:val="22"/>
          <w:szCs w:val="22"/>
        </w:rPr>
        <w:t xml:space="preserve"> '</w:t>
      </w:r>
      <w:r>
        <w:rPr>
          <w:spacing w:val="2"/>
          <w:sz w:val="22"/>
          <w:szCs w:val="22"/>
        </w:rPr>
        <w:t>3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4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7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BO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K_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OPIES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VA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UES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1"/>
          <w:sz w:val="22"/>
          <w:szCs w:val="22"/>
        </w:rPr>
        <w:t xml:space="preserve"> '</w:t>
      </w:r>
      <w:r>
        <w:rPr>
          <w:spacing w:val="2"/>
          <w:sz w:val="22"/>
          <w:szCs w:val="22"/>
        </w:rPr>
        <w:t>5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0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BO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K_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OPIES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VA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UES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1"/>
          <w:sz w:val="22"/>
          <w:szCs w:val="22"/>
        </w:rPr>
        <w:t xml:space="preserve"> '</w:t>
      </w:r>
      <w:r>
        <w:rPr>
          <w:spacing w:val="2"/>
          <w:sz w:val="22"/>
          <w:szCs w:val="22"/>
        </w:rPr>
        <w:t>4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1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3</w:t>
      </w:r>
      <w:r>
        <w:rPr>
          <w:sz w:val="22"/>
          <w:szCs w:val="22"/>
        </w:rPr>
        <w:t>);</w:t>
      </w:r>
    </w:p>
    <w:p w:rsidR="00FC0662" w:rsidRDefault="00FC0662">
      <w:pPr>
        <w:spacing w:before="19" w:line="240" w:lineRule="exact"/>
        <w:rPr>
          <w:sz w:val="24"/>
          <w:szCs w:val="24"/>
        </w:rPr>
      </w:pPr>
    </w:p>
    <w:p w:rsidR="00FC0662" w:rsidRDefault="0044275E">
      <w:pPr>
        <w:spacing w:line="500" w:lineRule="atLeast"/>
        <w:ind w:left="140" w:right="5198"/>
        <w:rPr>
          <w:sz w:val="22"/>
          <w:szCs w:val="2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078" type="#_x0000_t202" style="position:absolute;left:0;text-align:left;margin-left:70pt;margin-top:50.1pt;width:190.05pt;height:106.15pt;z-index:-706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84"/>
                    <w:gridCol w:w="1348"/>
                    <w:gridCol w:w="1468"/>
                  </w:tblGrid>
                  <w:tr w:rsidR="00AC78D2">
                    <w:trPr>
                      <w:trHeight w:hRule="exact" w:val="269"/>
                    </w:trPr>
                    <w:tc>
                      <w:tcPr>
                        <w:tcW w:w="9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before="5"/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--------</w:t>
                        </w:r>
                      </w:p>
                    </w:tc>
                    <w:tc>
                      <w:tcPr>
                        <w:tcW w:w="13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before="5"/>
                          <w:ind w:left="3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------</w:t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before="5"/>
                          <w:ind w:left="551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---------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sz w:val="22"/>
                            <w:szCs w:val="22"/>
                          </w:rPr>
                          <w:t>--</w:t>
                        </w:r>
                      </w:p>
                    </w:tc>
                  </w:tr>
                  <w:tr w:rsidR="00AC78D2">
                    <w:trPr>
                      <w:trHeight w:hRule="exact" w:val="253"/>
                    </w:trPr>
                    <w:tc>
                      <w:tcPr>
                        <w:tcW w:w="9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13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460" w:right="595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1"/>
                            <w:w w:val="99"/>
                            <w:sz w:val="22"/>
                            <w:szCs w:val="22"/>
                          </w:rPr>
                          <w:t>10</w:t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662" w:right="512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1"/>
                            <w:w w:val="99"/>
                            <w:sz w:val="22"/>
                            <w:szCs w:val="22"/>
                          </w:rPr>
                          <w:t>10</w:t>
                        </w:r>
                      </w:p>
                    </w:tc>
                  </w:tr>
                  <w:tr w:rsidR="00AC78D2">
                    <w:trPr>
                      <w:trHeight w:hRule="exact" w:val="253"/>
                    </w:trPr>
                    <w:tc>
                      <w:tcPr>
                        <w:tcW w:w="9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13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460" w:right="595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1"/>
                            <w:w w:val="99"/>
                            <w:sz w:val="22"/>
                            <w:szCs w:val="22"/>
                          </w:rPr>
                          <w:t>11</w:t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717" w:right="568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w w:val="99"/>
                            <w:sz w:val="22"/>
                            <w:szCs w:val="22"/>
                          </w:rPr>
                          <w:t>5</w:t>
                        </w:r>
                      </w:p>
                    </w:tc>
                  </w:tr>
                  <w:tr w:rsidR="00AC78D2">
                    <w:trPr>
                      <w:trHeight w:hRule="exact" w:val="253"/>
                    </w:trPr>
                    <w:tc>
                      <w:tcPr>
                        <w:tcW w:w="9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2</w:t>
                        </w:r>
                      </w:p>
                    </w:tc>
                    <w:tc>
                      <w:tcPr>
                        <w:tcW w:w="13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460" w:right="595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1"/>
                            <w:w w:val="99"/>
                            <w:sz w:val="22"/>
                            <w:szCs w:val="22"/>
                          </w:rPr>
                          <w:t>12</w:t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717" w:right="568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w w:val="99"/>
                            <w:sz w:val="22"/>
                            <w:szCs w:val="22"/>
                          </w:rPr>
                          <w:t>2</w:t>
                        </w:r>
                      </w:p>
                    </w:tc>
                  </w:tr>
                  <w:tr w:rsidR="00AC78D2">
                    <w:trPr>
                      <w:trHeight w:hRule="exact" w:val="253"/>
                    </w:trPr>
                    <w:tc>
                      <w:tcPr>
                        <w:tcW w:w="9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2</w:t>
                        </w:r>
                      </w:p>
                    </w:tc>
                    <w:tc>
                      <w:tcPr>
                        <w:tcW w:w="13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460" w:right="595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1"/>
                            <w:w w:val="99"/>
                            <w:sz w:val="22"/>
                            <w:szCs w:val="22"/>
                          </w:rPr>
                          <w:t>13</w:t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717" w:right="568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w w:val="99"/>
                            <w:sz w:val="22"/>
                            <w:szCs w:val="22"/>
                          </w:rPr>
                          <w:t>5</w:t>
                        </w:r>
                      </w:p>
                    </w:tc>
                  </w:tr>
                  <w:tr w:rsidR="00AC78D2">
                    <w:trPr>
                      <w:trHeight w:hRule="exact" w:val="253"/>
                    </w:trPr>
                    <w:tc>
                      <w:tcPr>
                        <w:tcW w:w="9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3</w:t>
                        </w:r>
                      </w:p>
                    </w:tc>
                    <w:tc>
                      <w:tcPr>
                        <w:tcW w:w="13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460" w:right="595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1"/>
                            <w:w w:val="99"/>
                            <w:sz w:val="22"/>
                            <w:szCs w:val="22"/>
                          </w:rPr>
                          <w:t>14</w:t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717" w:right="568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w w:val="99"/>
                            <w:sz w:val="22"/>
                            <w:szCs w:val="22"/>
                          </w:rPr>
                          <w:t>7</w:t>
                        </w:r>
                      </w:p>
                    </w:tc>
                  </w:tr>
                  <w:tr w:rsidR="00AC78D2">
                    <w:trPr>
                      <w:trHeight w:hRule="exact" w:val="253"/>
                    </w:trPr>
                    <w:tc>
                      <w:tcPr>
                        <w:tcW w:w="9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5</w:t>
                        </w:r>
                      </w:p>
                    </w:tc>
                    <w:tc>
                      <w:tcPr>
                        <w:tcW w:w="13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460" w:right="595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1"/>
                            <w:w w:val="99"/>
                            <w:sz w:val="22"/>
                            <w:szCs w:val="22"/>
                          </w:rPr>
                          <w:t>10</w:t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717" w:right="568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w w:val="99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</w:tr>
                  <w:tr w:rsidR="00AC78D2">
                    <w:trPr>
                      <w:trHeight w:hRule="exact" w:val="336"/>
                    </w:trPr>
                    <w:tc>
                      <w:tcPr>
                        <w:tcW w:w="9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13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515" w:right="54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1"/>
                            <w:w w:val="99"/>
                            <w:sz w:val="22"/>
                            <w:szCs w:val="22"/>
                          </w:rPr>
                          <w:t>11</w:t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717" w:right="568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w w:val="99"/>
                            <w:sz w:val="22"/>
                            <w:szCs w:val="22"/>
                          </w:rPr>
                          <w:t>3</w:t>
                        </w:r>
                      </w:p>
                    </w:tc>
                  </w:tr>
                </w:tbl>
                <w:p w:rsidR="00AC78D2" w:rsidRDefault="00AC78D2"/>
              </w:txbxContent>
            </v:textbox>
            <w10:wrap anchorx="page"/>
          </v:shape>
        </w:pict>
      </w:r>
      <w:r w:rsidR="008B7BF5">
        <w:rPr>
          <w:sz w:val="22"/>
          <w:szCs w:val="22"/>
        </w:rPr>
        <w:t>SQL&gt;</w:t>
      </w:r>
      <w:r w:rsidR="008B7BF5">
        <w:rPr>
          <w:spacing w:val="-5"/>
          <w:sz w:val="22"/>
          <w:szCs w:val="22"/>
        </w:rPr>
        <w:t xml:space="preserve"> </w:t>
      </w:r>
      <w:r w:rsidR="008B7BF5">
        <w:rPr>
          <w:sz w:val="22"/>
          <w:szCs w:val="22"/>
        </w:rPr>
        <w:t>SELECT</w:t>
      </w:r>
      <w:r w:rsidR="008B7BF5">
        <w:rPr>
          <w:spacing w:val="-8"/>
          <w:sz w:val="22"/>
          <w:szCs w:val="22"/>
        </w:rPr>
        <w:t xml:space="preserve"> </w:t>
      </w:r>
      <w:r w:rsidR="008B7BF5">
        <w:rPr>
          <w:sz w:val="22"/>
          <w:szCs w:val="22"/>
        </w:rPr>
        <w:t>* FROM</w:t>
      </w:r>
      <w:r w:rsidR="008B7BF5">
        <w:rPr>
          <w:spacing w:val="-6"/>
          <w:sz w:val="22"/>
          <w:szCs w:val="22"/>
        </w:rPr>
        <w:t xml:space="preserve"> </w:t>
      </w:r>
      <w:r w:rsidR="008B7BF5">
        <w:rPr>
          <w:sz w:val="22"/>
          <w:szCs w:val="22"/>
        </w:rPr>
        <w:t>B</w:t>
      </w:r>
      <w:r w:rsidR="008B7BF5">
        <w:rPr>
          <w:spacing w:val="1"/>
          <w:sz w:val="22"/>
          <w:szCs w:val="22"/>
        </w:rPr>
        <w:t>O</w:t>
      </w:r>
      <w:r w:rsidR="008B7BF5">
        <w:rPr>
          <w:sz w:val="22"/>
          <w:szCs w:val="22"/>
        </w:rPr>
        <w:t>OK_</w:t>
      </w:r>
      <w:r w:rsidR="008B7BF5">
        <w:rPr>
          <w:spacing w:val="1"/>
          <w:sz w:val="22"/>
          <w:szCs w:val="22"/>
        </w:rPr>
        <w:t>C</w:t>
      </w:r>
      <w:r w:rsidR="008B7BF5">
        <w:rPr>
          <w:sz w:val="22"/>
          <w:szCs w:val="22"/>
        </w:rPr>
        <w:t>O</w:t>
      </w:r>
      <w:r w:rsidR="008B7BF5">
        <w:rPr>
          <w:spacing w:val="1"/>
          <w:sz w:val="22"/>
          <w:szCs w:val="22"/>
        </w:rPr>
        <w:t>P</w:t>
      </w:r>
      <w:r w:rsidR="008B7BF5">
        <w:rPr>
          <w:sz w:val="22"/>
          <w:szCs w:val="22"/>
        </w:rPr>
        <w:t>IES; BOOK_</w:t>
      </w:r>
      <w:r w:rsidR="008B7BF5">
        <w:rPr>
          <w:spacing w:val="1"/>
          <w:sz w:val="22"/>
          <w:szCs w:val="22"/>
        </w:rPr>
        <w:t>I</w:t>
      </w:r>
      <w:r w:rsidR="008B7BF5">
        <w:rPr>
          <w:sz w:val="22"/>
          <w:szCs w:val="22"/>
        </w:rPr>
        <w:t>D</w:t>
      </w:r>
      <w:r w:rsidR="008B7BF5">
        <w:rPr>
          <w:spacing w:val="45"/>
          <w:sz w:val="22"/>
          <w:szCs w:val="22"/>
        </w:rPr>
        <w:t xml:space="preserve"> </w:t>
      </w:r>
      <w:r w:rsidR="008B7BF5">
        <w:rPr>
          <w:sz w:val="22"/>
          <w:szCs w:val="22"/>
        </w:rPr>
        <w:t>BRAN</w:t>
      </w:r>
      <w:r w:rsidR="008B7BF5">
        <w:rPr>
          <w:spacing w:val="1"/>
          <w:sz w:val="22"/>
          <w:szCs w:val="22"/>
        </w:rPr>
        <w:t>C</w:t>
      </w:r>
      <w:r w:rsidR="008B7BF5">
        <w:rPr>
          <w:sz w:val="22"/>
          <w:szCs w:val="22"/>
        </w:rPr>
        <w:t xml:space="preserve">H     </w:t>
      </w:r>
      <w:r w:rsidR="008B7BF5">
        <w:rPr>
          <w:spacing w:val="48"/>
          <w:sz w:val="22"/>
          <w:szCs w:val="22"/>
        </w:rPr>
        <w:t xml:space="preserve"> </w:t>
      </w:r>
      <w:r w:rsidR="008B7BF5">
        <w:rPr>
          <w:sz w:val="22"/>
          <w:szCs w:val="22"/>
        </w:rPr>
        <w:t>NO_OF</w:t>
      </w:r>
      <w:r w:rsidR="008B7BF5">
        <w:rPr>
          <w:spacing w:val="1"/>
          <w:sz w:val="22"/>
          <w:szCs w:val="22"/>
        </w:rPr>
        <w:t>_</w:t>
      </w:r>
      <w:r w:rsidR="008B7BF5">
        <w:rPr>
          <w:sz w:val="22"/>
          <w:szCs w:val="22"/>
        </w:rPr>
        <w:t>C</w:t>
      </w:r>
      <w:r w:rsidR="008B7BF5">
        <w:rPr>
          <w:spacing w:val="1"/>
          <w:sz w:val="22"/>
          <w:szCs w:val="22"/>
        </w:rPr>
        <w:t>O</w:t>
      </w:r>
      <w:r w:rsidR="008B7BF5">
        <w:rPr>
          <w:sz w:val="22"/>
          <w:szCs w:val="22"/>
        </w:rPr>
        <w:t>PIES</w:t>
      </w: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before="2" w:line="240" w:lineRule="exact"/>
        <w:rPr>
          <w:sz w:val="24"/>
          <w:szCs w:val="24"/>
        </w:rPr>
      </w:pPr>
    </w:p>
    <w:p w:rsidR="00FC0662" w:rsidRDefault="008B7BF5">
      <w:pPr>
        <w:spacing w:before="31"/>
        <w:ind w:left="140" w:right="1410"/>
        <w:rPr>
          <w:sz w:val="22"/>
          <w:szCs w:val="22"/>
        </w:rPr>
      </w:pPr>
      <w:r>
        <w:rPr>
          <w:sz w:val="22"/>
          <w:szCs w:val="22"/>
        </w:rPr>
        <w:t>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BO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K_LENDI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VA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UES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2"/>
          <w:sz w:val="22"/>
          <w:szCs w:val="22"/>
        </w:rPr>
        <w:t>1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0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0</w:t>
      </w:r>
      <w:r>
        <w:rPr>
          <w:spacing w:val="5"/>
          <w:sz w:val="22"/>
          <w:szCs w:val="22"/>
        </w:rPr>
        <w:t>1</w:t>
      </w:r>
      <w:r>
        <w:rPr>
          <w:sz w:val="22"/>
          <w:szCs w:val="22"/>
        </w:rPr>
        <w:t>-JAN-</w:t>
      </w:r>
      <w:r>
        <w:rPr>
          <w:spacing w:val="1"/>
          <w:sz w:val="22"/>
          <w:szCs w:val="22"/>
        </w:rPr>
        <w:t>17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-J</w:t>
      </w:r>
      <w:r>
        <w:rPr>
          <w:spacing w:val="1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-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7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BO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K_LENDI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VA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UES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2"/>
          <w:sz w:val="22"/>
          <w:szCs w:val="22"/>
        </w:rPr>
        <w:t>3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4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w w:val="99"/>
          <w:sz w:val="22"/>
          <w:szCs w:val="22"/>
        </w:rPr>
        <w:t>1</w:t>
      </w:r>
      <w:r>
        <w:rPr>
          <w:w w:val="99"/>
          <w:sz w:val="22"/>
          <w:szCs w:val="22"/>
        </w:rPr>
        <w:t>0</w:t>
      </w:r>
      <w:r>
        <w:rPr>
          <w:spacing w:val="1"/>
          <w:w w:val="99"/>
          <w:sz w:val="22"/>
          <w:szCs w:val="22"/>
        </w:rPr>
        <w:t>1</w:t>
      </w:r>
      <w:r>
        <w:rPr>
          <w:w w:val="99"/>
          <w:sz w:val="22"/>
          <w:szCs w:val="22"/>
        </w:rPr>
        <w:t>,</w:t>
      </w:r>
      <w:r>
        <w:rPr>
          <w:spacing w:val="-1"/>
          <w:w w:val="99"/>
          <w:sz w:val="22"/>
          <w:szCs w:val="22"/>
        </w:rPr>
        <w:t>'</w:t>
      </w:r>
      <w:r>
        <w:rPr>
          <w:w w:val="99"/>
          <w:sz w:val="22"/>
          <w:szCs w:val="22"/>
        </w:rPr>
        <w:t>1</w:t>
      </w:r>
      <w:r>
        <w:rPr>
          <w:spacing w:val="5"/>
          <w:w w:val="99"/>
          <w:sz w:val="22"/>
          <w:szCs w:val="22"/>
        </w:rPr>
        <w:t>1</w:t>
      </w:r>
      <w:r>
        <w:rPr>
          <w:w w:val="99"/>
          <w:sz w:val="22"/>
          <w:szCs w:val="22"/>
        </w:rPr>
        <w:t>-JAN-1</w:t>
      </w:r>
      <w:r>
        <w:rPr>
          <w:spacing w:val="1"/>
          <w:w w:val="99"/>
          <w:sz w:val="22"/>
          <w:szCs w:val="22"/>
        </w:rPr>
        <w:t>7</w:t>
      </w:r>
      <w:r>
        <w:rPr>
          <w:spacing w:val="-1"/>
          <w:w w:val="99"/>
          <w:sz w:val="22"/>
          <w:szCs w:val="22"/>
        </w:rPr>
        <w:t>'</w:t>
      </w:r>
      <w:r>
        <w:rPr>
          <w:w w:val="99"/>
          <w:sz w:val="22"/>
          <w:szCs w:val="22"/>
        </w:rPr>
        <w:t>,</w:t>
      </w:r>
      <w:r>
        <w:rPr>
          <w:spacing w:val="-1"/>
          <w:w w:val="99"/>
          <w:sz w:val="22"/>
          <w:szCs w:val="22"/>
        </w:rPr>
        <w:t>'</w:t>
      </w:r>
      <w:r>
        <w:rPr>
          <w:w w:val="99"/>
          <w:sz w:val="22"/>
          <w:szCs w:val="22"/>
        </w:rPr>
        <w:t>1</w:t>
      </w:r>
      <w:r>
        <w:rPr>
          <w:spacing w:val="2"/>
          <w:w w:val="99"/>
          <w:sz w:val="22"/>
          <w:szCs w:val="22"/>
        </w:rPr>
        <w:t>1</w:t>
      </w:r>
      <w:r>
        <w:rPr>
          <w:w w:val="99"/>
          <w:sz w:val="22"/>
          <w:szCs w:val="22"/>
        </w:rPr>
        <w:t>-MA</w:t>
      </w:r>
      <w:r>
        <w:rPr>
          <w:spacing w:val="2"/>
          <w:w w:val="99"/>
          <w:sz w:val="22"/>
          <w:szCs w:val="22"/>
        </w:rPr>
        <w:t>R</w:t>
      </w:r>
      <w:r>
        <w:rPr>
          <w:w w:val="99"/>
          <w:sz w:val="22"/>
          <w:szCs w:val="22"/>
        </w:rPr>
        <w:t>-1</w:t>
      </w:r>
      <w:r>
        <w:rPr>
          <w:spacing w:val="1"/>
          <w:w w:val="99"/>
          <w:sz w:val="22"/>
          <w:szCs w:val="22"/>
        </w:rPr>
        <w:t>7</w:t>
      </w:r>
      <w:r>
        <w:rPr>
          <w:w w:val="99"/>
          <w:sz w:val="22"/>
          <w:szCs w:val="22"/>
        </w:rPr>
        <w:t xml:space="preserve">' 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BO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K_LENDI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VA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UES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2"/>
          <w:sz w:val="22"/>
          <w:szCs w:val="22"/>
        </w:rPr>
        <w:t>2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3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2</w:t>
      </w:r>
      <w:r>
        <w:rPr>
          <w:spacing w:val="5"/>
          <w:sz w:val="22"/>
          <w:szCs w:val="22"/>
        </w:rPr>
        <w:t>1</w:t>
      </w:r>
      <w:r>
        <w:rPr>
          <w:sz w:val="22"/>
          <w:szCs w:val="22"/>
        </w:rPr>
        <w:t>-FE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-1</w:t>
      </w:r>
      <w:r>
        <w:rPr>
          <w:spacing w:val="1"/>
          <w:sz w:val="22"/>
          <w:szCs w:val="22"/>
        </w:rPr>
        <w:t>7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2</w:t>
      </w:r>
      <w:r>
        <w:rPr>
          <w:spacing w:val="2"/>
          <w:sz w:val="22"/>
          <w:szCs w:val="22"/>
        </w:rPr>
        <w:t>1</w:t>
      </w:r>
      <w:r>
        <w:rPr>
          <w:sz w:val="22"/>
          <w:szCs w:val="22"/>
        </w:rPr>
        <w:t>-APR</w:t>
      </w:r>
      <w:r>
        <w:rPr>
          <w:spacing w:val="1"/>
          <w:sz w:val="22"/>
          <w:szCs w:val="22"/>
        </w:rPr>
        <w:t>-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7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BO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K_LENDI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VA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UES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2"/>
          <w:sz w:val="22"/>
          <w:szCs w:val="22"/>
        </w:rPr>
        <w:t>4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1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1</w:t>
      </w:r>
      <w:r>
        <w:rPr>
          <w:spacing w:val="5"/>
          <w:sz w:val="22"/>
          <w:szCs w:val="22"/>
        </w:rPr>
        <w:t>5</w:t>
      </w:r>
      <w:r>
        <w:rPr>
          <w:sz w:val="22"/>
          <w:szCs w:val="22"/>
        </w:rPr>
        <w:t>-M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R-1</w:t>
      </w:r>
      <w:r>
        <w:rPr>
          <w:spacing w:val="1"/>
          <w:sz w:val="22"/>
          <w:szCs w:val="22"/>
        </w:rPr>
        <w:t>7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1</w:t>
      </w:r>
      <w:r>
        <w:rPr>
          <w:spacing w:val="2"/>
          <w:sz w:val="22"/>
          <w:szCs w:val="22"/>
        </w:rPr>
        <w:t>5</w:t>
      </w:r>
      <w:r>
        <w:rPr>
          <w:sz w:val="22"/>
          <w:szCs w:val="22"/>
        </w:rPr>
        <w:t>-J</w:t>
      </w:r>
      <w:r>
        <w:rPr>
          <w:spacing w:val="1"/>
          <w:sz w:val="22"/>
          <w:szCs w:val="22"/>
        </w:rPr>
        <w:t>UL</w:t>
      </w:r>
      <w:r>
        <w:rPr>
          <w:sz w:val="22"/>
          <w:szCs w:val="22"/>
        </w:rPr>
        <w:t>-1</w:t>
      </w:r>
      <w:r>
        <w:rPr>
          <w:spacing w:val="1"/>
          <w:sz w:val="22"/>
          <w:szCs w:val="22"/>
        </w:rPr>
        <w:t>7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BO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K</w:t>
      </w:r>
      <w:r>
        <w:rPr>
          <w:spacing w:val="2"/>
          <w:sz w:val="22"/>
          <w:szCs w:val="22"/>
        </w:rPr>
        <w:t>_</w:t>
      </w:r>
      <w:r>
        <w:rPr>
          <w:sz w:val="22"/>
          <w:szCs w:val="22"/>
        </w:rPr>
        <w:t>LENDI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VA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UES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2"/>
          <w:sz w:val="22"/>
          <w:szCs w:val="22"/>
        </w:rPr>
        <w:t>1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1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w w:val="99"/>
          <w:sz w:val="22"/>
          <w:szCs w:val="22"/>
        </w:rPr>
        <w:t>1</w:t>
      </w:r>
      <w:r>
        <w:rPr>
          <w:w w:val="99"/>
          <w:sz w:val="22"/>
          <w:szCs w:val="22"/>
        </w:rPr>
        <w:t>0</w:t>
      </w:r>
      <w:r>
        <w:rPr>
          <w:spacing w:val="1"/>
          <w:w w:val="99"/>
          <w:sz w:val="22"/>
          <w:szCs w:val="22"/>
        </w:rPr>
        <w:t>4</w:t>
      </w:r>
      <w:r>
        <w:rPr>
          <w:w w:val="99"/>
          <w:sz w:val="22"/>
          <w:szCs w:val="22"/>
        </w:rPr>
        <w:t>,</w:t>
      </w:r>
      <w:r>
        <w:rPr>
          <w:spacing w:val="-1"/>
          <w:w w:val="99"/>
          <w:sz w:val="22"/>
          <w:szCs w:val="22"/>
        </w:rPr>
        <w:t>'</w:t>
      </w:r>
      <w:r>
        <w:rPr>
          <w:w w:val="99"/>
          <w:sz w:val="22"/>
          <w:szCs w:val="22"/>
        </w:rPr>
        <w:t>1</w:t>
      </w:r>
      <w:r>
        <w:rPr>
          <w:spacing w:val="4"/>
          <w:w w:val="99"/>
          <w:sz w:val="22"/>
          <w:szCs w:val="22"/>
        </w:rPr>
        <w:t>2</w:t>
      </w:r>
      <w:r>
        <w:rPr>
          <w:w w:val="99"/>
          <w:sz w:val="22"/>
          <w:szCs w:val="22"/>
        </w:rPr>
        <w:t>-APR-1</w:t>
      </w:r>
      <w:r>
        <w:rPr>
          <w:spacing w:val="1"/>
          <w:w w:val="99"/>
          <w:sz w:val="22"/>
          <w:szCs w:val="22"/>
        </w:rPr>
        <w:t>7</w:t>
      </w:r>
      <w:r>
        <w:rPr>
          <w:spacing w:val="-1"/>
          <w:w w:val="99"/>
          <w:sz w:val="22"/>
          <w:szCs w:val="22"/>
        </w:rPr>
        <w:t>'</w:t>
      </w:r>
      <w:r>
        <w:rPr>
          <w:w w:val="99"/>
          <w:sz w:val="22"/>
          <w:szCs w:val="22"/>
        </w:rPr>
        <w:t>,</w:t>
      </w:r>
      <w:r>
        <w:rPr>
          <w:spacing w:val="-1"/>
          <w:w w:val="99"/>
          <w:sz w:val="22"/>
          <w:szCs w:val="22"/>
        </w:rPr>
        <w:t>'</w:t>
      </w:r>
      <w:r>
        <w:rPr>
          <w:w w:val="99"/>
          <w:sz w:val="22"/>
          <w:szCs w:val="22"/>
        </w:rPr>
        <w:t>1</w:t>
      </w:r>
      <w:r>
        <w:rPr>
          <w:spacing w:val="2"/>
          <w:w w:val="99"/>
          <w:sz w:val="22"/>
          <w:szCs w:val="22"/>
        </w:rPr>
        <w:t>2</w:t>
      </w:r>
      <w:r>
        <w:rPr>
          <w:w w:val="99"/>
          <w:sz w:val="22"/>
          <w:szCs w:val="22"/>
        </w:rPr>
        <w:t>-M</w:t>
      </w:r>
      <w:r>
        <w:rPr>
          <w:spacing w:val="1"/>
          <w:w w:val="99"/>
          <w:sz w:val="22"/>
          <w:szCs w:val="22"/>
        </w:rPr>
        <w:t>AY</w:t>
      </w:r>
      <w:r>
        <w:rPr>
          <w:w w:val="99"/>
          <w:sz w:val="22"/>
          <w:szCs w:val="22"/>
        </w:rPr>
        <w:t>-1</w:t>
      </w:r>
      <w:r>
        <w:rPr>
          <w:spacing w:val="1"/>
          <w:w w:val="99"/>
          <w:sz w:val="22"/>
          <w:szCs w:val="22"/>
        </w:rPr>
        <w:t>7</w:t>
      </w:r>
      <w:r>
        <w:rPr>
          <w:w w:val="99"/>
          <w:sz w:val="22"/>
          <w:szCs w:val="22"/>
        </w:rPr>
        <w:t xml:space="preserve">' </w:t>
      </w:r>
      <w:r>
        <w:rPr>
          <w:sz w:val="22"/>
          <w:szCs w:val="22"/>
        </w:rPr>
        <w:t>)</w:t>
      </w:r>
    </w:p>
    <w:p w:rsidR="00FC0662" w:rsidRDefault="00FC0662">
      <w:pPr>
        <w:spacing w:before="18" w:line="220" w:lineRule="exact"/>
        <w:rPr>
          <w:sz w:val="22"/>
          <w:szCs w:val="22"/>
        </w:rPr>
      </w:pPr>
    </w:p>
    <w:p w:rsidR="00FC0662" w:rsidRDefault="008B7BF5">
      <w:pPr>
        <w:ind w:left="140"/>
        <w:rPr>
          <w:sz w:val="22"/>
          <w:szCs w:val="22"/>
        </w:rPr>
      </w:pPr>
      <w:r>
        <w:rPr>
          <w:sz w:val="22"/>
          <w:szCs w:val="22"/>
        </w:rPr>
        <w:t>SQL&gt;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SELECT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* FROM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BOOK_L</w:t>
      </w:r>
      <w:r>
        <w:rPr>
          <w:spacing w:val="1"/>
          <w:sz w:val="22"/>
          <w:szCs w:val="22"/>
        </w:rPr>
        <w:t>EN</w:t>
      </w:r>
      <w:r>
        <w:rPr>
          <w:sz w:val="22"/>
          <w:szCs w:val="22"/>
        </w:rPr>
        <w:t>DING;</w:t>
      </w:r>
    </w:p>
    <w:p w:rsidR="00FC0662" w:rsidRDefault="00FC0662">
      <w:pPr>
        <w:spacing w:before="13" w:line="240" w:lineRule="exact"/>
        <w:rPr>
          <w:sz w:val="24"/>
          <w:szCs w:val="24"/>
        </w:rPr>
      </w:pPr>
    </w:p>
    <w:p w:rsidR="00FC0662" w:rsidRDefault="008B7BF5">
      <w:pPr>
        <w:ind w:left="140"/>
        <w:rPr>
          <w:sz w:val="22"/>
          <w:szCs w:val="22"/>
        </w:rPr>
      </w:pPr>
      <w:r>
        <w:rPr>
          <w:sz w:val="22"/>
          <w:szCs w:val="22"/>
        </w:rPr>
        <w:t>BOOK_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BRAN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 xml:space="preserve">H  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CARD_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O</w:t>
      </w:r>
      <w:r>
        <w:rPr>
          <w:spacing w:val="-1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ATE</w:t>
      </w:r>
      <w:r>
        <w:rPr>
          <w:spacing w:val="1"/>
          <w:sz w:val="22"/>
          <w:szCs w:val="22"/>
        </w:rPr>
        <w:t>_</w:t>
      </w:r>
      <w:r>
        <w:rPr>
          <w:sz w:val="22"/>
          <w:szCs w:val="22"/>
        </w:rPr>
        <w:t xml:space="preserve">OUT         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DUE_DATE</w:t>
      </w:r>
    </w:p>
    <w:p w:rsidR="00FC0662" w:rsidRDefault="008B7BF5">
      <w:pPr>
        <w:spacing w:line="240" w:lineRule="exact"/>
        <w:ind w:left="140"/>
        <w:rPr>
          <w:sz w:val="22"/>
          <w:szCs w:val="22"/>
        </w:rPr>
      </w:pPr>
      <w:r>
        <w:rPr>
          <w:position w:val="-1"/>
          <w:sz w:val="22"/>
          <w:szCs w:val="22"/>
        </w:rPr>
        <w:t>--------</w:t>
      </w:r>
      <w:r>
        <w:rPr>
          <w:spacing w:val="-5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------</w:t>
      </w:r>
      <w:r>
        <w:rPr>
          <w:spacing w:val="-4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----------</w:t>
      </w:r>
      <w:r>
        <w:rPr>
          <w:spacing w:val="-7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------</w:t>
      </w:r>
      <w:r>
        <w:rPr>
          <w:spacing w:val="2"/>
          <w:position w:val="-1"/>
          <w:sz w:val="22"/>
          <w:szCs w:val="22"/>
        </w:rPr>
        <w:t>-</w:t>
      </w:r>
      <w:r>
        <w:rPr>
          <w:position w:val="-1"/>
          <w:sz w:val="22"/>
          <w:szCs w:val="22"/>
        </w:rPr>
        <w:t xml:space="preserve">--    </w:t>
      </w:r>
      <w:r>
        <w:rPr>
          <w:spacing w:val="16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---------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"/>
        <w:gridCol w:w="968"/>
        <w:gridCol w:w="1460"/>
        <w:gridCol w:w="1993"/>
        <w:gridCol w:w="1316"/>
      </w:tblGrid>
      <w:tr w:rsidR="00FC0662">
        <w:trPr>
          <w:trHeight w:hRule="exact" w:val="269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4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4"/>
              <w:ind w:left="296" w:right="378"/>
              <w:jc w:val="center"/>
              <w:rPr>
                <w:sz w:val="22"/>
                <w:szCs w:val="22"/>
              </w:rPr>
            </w:pPr>
            <w:r>
              <w:rPr>
                <w:spacing w:val="1"/>
                <w:w w:val="99"/>
                <w:sz w:val="22"/>
                <w:szCs w:val="22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4"/>
              <w:ind w:left="415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101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4"/>
              <w:ind w:left="73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01</w:t>
            </w:r>
            <w:r>
              <w:rPr>
                <w:sz w:val="22"/>
                <w:szCs w:val="22"/>
              </w:rPr>
              <w:t>-JAN-</w:t>
            </w:r>
            <w:r>
              <w:rPr>
                <w:spacing w:val="1"/>
                <w:sz w:val="22"/>
                <w:szCs w:val="22"/>
              </w:rPr>
              <w:t>17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4"/>
              <w:ind w:left="177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01</w:t>
            </w:r>
            <w:r>
              <w:rPr>
                <w:sz w:val="22"/>
                <w:szCs w:val="22"/>
              </w:rPr>
              <w:t>-JUN-</w:t>
            </w:r>
            <w:r>
              <w:rPr>
                <w:spacing w:val="1"/>
                <w:sz w:val="22"/>
                <w:szCs w:val="22"/>
              </w:rPr>
              <w:t>17</w:t>
            </w:r>
          </w:p>
        </w:tc>
      </w:tr>
      <w:tr w:rsidR="00FC0662">
        <w:trPr>
          <w:trHeight w:hRule="exact" w:val="253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96" w:right="378"/>
              <w:jc w:val="center"/>
              <w:rPr>
                <w:sz w:val="22"/>
                <w:szCs w:val="22"/>
              </w:rPr>
            </w:pPr>
            <w:r>
              <w:rPr>
                <w:spacing w:val="1"/>
                <w:w w:val="99"/>
                <w:sz w:val="22"/>
                <w:szCs w:val="22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15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101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73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11</w:t>
            </w:r>
            <w:r>
              <w:rPr>
                <w:sz w:val="22"/>
                <w:szCs w:val="22"/>
              </w:rPr>
              <w:t>-JAN-</w:t>
            </w:r>
            <w:r>
              <w:rPr>
                <w:spacing w:val="1"/>
                <w:sz w:val="22"/>
                <w:szCs w:val="22"/>
              </w:rPr>
              <w:t>17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77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11</w:t>
            </w:r>
            <w:r>
              <w:rPr>
                <w:sz w:val="22"/>
                <w:szCs w:val="22"/>
              </w:rPr>
              <w:t>-MAR-</w:t>
            </w:r>
            <w:r>
              <w:rPr>
                <w:spacing w:val="1"/>
                <w:sz w:val="22"/>
                <w:szCs w:val="22"/>
              </w:rPr>
              <w:t>17</w:t>
            </w:r>
          </w:p>
        </w:tc>
      </w:tr>
      <w:tr w:rsidR="00FC0662">
        <w:trPr>
          <w:trHeight w:hRule="exact" w:val="253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96" w:right="378"/>
              <w:jc w:val="center"/>
              <w:rPr>
                <w:sz w:val="22"/>
                <w:szCs w:val="22"/>
              </w:rPr>
            </w:pPr>
            <w:r>
              <w:rPr>
                <w:spacing w:val="1"/>
                <w:w w:val="99"/>
                <w:sz w:val="22"/>
                <w:szCs w:val="22"/>
              </w:rPr>
              <w:t>13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15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101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73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21</w:t>
            </w:r>
            <w:r>
              <w:rPr>
                <w:sz w:val="22"/>
                <w:szCs w:val="22"/>
              </w:rPr>
              <w:t>-FEB-</w:t>
            </w:r>
            <w:r>
              <w:rPr>
                <w:spacing w:val="1"/>
                <w:sz w:val="22"/>
                <w:szCs w:val="22"/>
              </w:rPr>
              <w:t>17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77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21</w:t>
            </w:r>
            <w:r>
              <w:rPr>
                <w:sz w:val="22"/>
                <w:szCs w:val="22"/>
              </w:rPr>
              <w:t>-APR-</w:t>
            </w:r>
            <w:r>
              <w:rPr>
                <w:spacing w:val="1"/>
                <w:sz w:val="22"/>
                <w:szCs w:val="22"/>
              </w:rPr>
              <w:t>17</w:t>
            </w:r>
          </w:p>
        </w:tc>
      </w:tr>
      <w:tr w:rsidR="00FC0662">
        <w:trPr>
          <w:trHeight w:hRule="exact" w:val="253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96" w:right="378"/>
              <w:jc w:val="center"/>
              <w:rPr>
                <w:sz w:val="22"/>
                <w:szCs w:val="22"/>
              </w:rPr>
            </w:pPr>
            <w:r>
              <w:rPr>
                <w:spacing w:val="1"/>
                <w:w w:val="99"/>
                <w:sz w:val="22"/>
                <w:szCs w:val="22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15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101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73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15</w:t>
            </w:r>
            <w:r>
              <w:rPr>
                <w:sz w:val="22"/>
                <w:szCs w:val="22"/>
              </w:rPr>
              <w:t>-MAR-</w:t>
            </w:r>
            <w:r>
              <w:rPr>
                <w:spacing w:val="1"/>
                <w:sz w:val="22"/>
                <w:szCs w:val="22"/>
              </w:rPr>
              <w:t>17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77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15</w:t>
            </w:r>
            <w:r>
              <w:rPr>
                <w:sz w:val="22"/>
                <w:szCs w:val="22"/>
              </w:rPr>
              <w:t>-JUL-</w:t>
            </w:r>
            <w:r>
              <w:rPr>
                <w:spacing w:val="1"/>
                <w:sz w:val="22"/>
                <w:szCs w:val="22"/>
              </w:rPr>
              <w:t>17</w:t>
            </w:r>
          </w:p>
        </w:tc>
      </w:tr>
      <w:tr w:rsidR="00FC0662">
        <w:trPr>
          <w:trHeight w:hRule="exact" w:val="336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96" w:right="378"/>
              <w:jc w:val="center"/>
              <w:rPr>
                <w:sz w:val="22"/>
                <w:szCs w:val="22"/>
              </w:rPr>
            </w:pPr>
            <w:r>
              <w:rPr>
                <w:spacing w:val="1"/>
                <w:w w:val="99"/>
                <w:sz w:val="22"/>
                <w:szCs w:val="22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71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-APR-17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75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pacing w:val="2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-MAY-</w:t>
            </w:r>
            <w:r>
              <w:rPr>
                <w:spacing w:val="1"/>
                <w:sz w:val="22"/>
                <w:szCs w:val="22"/>
              </w:rPr>
              <w:t>17</w:t>
            </w:r>
          </w:p>
        </w:tc>
      </w:tr>
    </w:tbl>
    <w:p w:rsidR="00FC0662" w:rsidRDefault="00FC0662">
      <w:pPr>
        <w:spacing w:before="6" w:line="140" w:lineRule="exact"/>
        <w:rPr>
          <w:sz w:val="14"/>
          <w:szCs w:val="14"/>
        </w:rPr>
      </w:pPr>
    </w:p>
    <w:p w:rsidR="00FC0662" w:rsidRDefault="008B7BF5">
      <w:pPr>
        <w:spacing w:before="29"/>
        <w:ind w:left="140"/>
        <w:rPr>
          <w:sz w:val="24"/>
          <w:szCs w:val="24"/>
        </w:rPr>
        <w:sectPr w:rsidR="00FC0662">
          <w:headerReference w:type="default" r:id="rId9"/>
          <w:pgSz w:w="11920" w:h="16840"/>
          <w:pgMar w:top="620" w:right="1280" w:bottom="280" w:left="1300" w:header="0" w:footer="0" w:gutter="0"/>
          <w:cols w:space="720"/>
        </w:sectPr>
      </w:pPr>
      <w:r>
        <w:rPr>
          <w:sz w:val="24"/>
          <w:szCs w:val="24"/>
        </w:rPr>
        <w:t>Depar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ent of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mputer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Science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Engg.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                                                                      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7</w:t>
      </w:r>
    </w:p>
    <w:p w:rsidR="00FC0662" w:rsidRDefault="0044275E">
      <w:pPr>
        <w:spacing w:before="86" w:line="180" w:lineRule="exact"/>
        <w:ind w:left="5871"/>
        <w:rPr>
          <w:sz w:val="16"/>
          <w:szCs w:val="16"/>
        </w:rPr>
      </w:pPr>
      <w:r>
        <w:lastRenderedPageBreak/>
        <w:pict>
          <v:group id="_x0000_s2013" style="position:absolute;left:0;text-align:left;margin-left:53.3pt;margin-top:33.5pt;width:501.95pt;height:774.75pt;z-index:-7061;mso-position-horizontal-relative:page;mso-position-vertical-relative:page" coordorigin="1066,670" coordsize="10039,15495">
            <v:group id="_x0000_s2014" style="position:absolute;left:1072;top:676;width:29;height:0" coordorigin="1072,676" coordsize="29,0">
              <v:shape id="_x0000_s3077" style="position:absolute;left:1072;top:676;width:29;height:0" coordorigin="1072,676" coordsize="29,0" path="m1072,676r28,e" filled="f" strokeweight=".58pt">
                <v:path arrowok="t"/>
              </v:shape>
              <v:group id="_x0000_s2015" style="position:absolute;left:1081;top:690;width:10;height:0" coordorigin="1081,690" coordsize="10,0">
                <v:shape id="_x0000_s3076" style="position:absolute;left:1081;top:690;width:10;height:0" coordorigin="1081,690" coordsize="10,0" path="m1081,690r10,e" filled="f" strokecolor="white" strokeweight="1.06pt">
                  <v:path arrowok="t"/>
                </v:shape>
                <v:group id="_x0000_s2016" style="position:absolute;left:1081;top:685;width:19;height:0" coordorigin="1081,685" coordsize="19,0">
                  <v:shape id="_x0000_s3075" style="position:absolute;left:1081;top:685;width:19;height:0" coordorigin="1081,685" coordsize="19,0" path="m1081,685r19,e" filled="f" strokecolor="white" strokeweight=".58pt">
                    <v:path arrowok="t"/>
                  </v:shape>
                  <v:group id="_x0000_s2017" style="position:absolute;left:1100;top:676;width:9970;height:0" coordorigin="1100,676" coordsize="9970,0">
                    <v:shape id="_x0000_s3074" style="position:absolute;left:1100;top:676;width:9970;height:0" coordorigin="1100,676" coordsize="9970,0" path="m1100,676r9970,e" filled="f" strokeweight=".58pt">
                      <v:path arrowok="t"/>
                    </v:shape>
                    <v:group id="_x0000_s2018" style="position:absolute;left:1100;top:695;width:9970;height:0" coordorigin="1100,695" coordsize="9970,0">
                      <v:shape id="_x0000_s3073" style="position:absolute;left:1100;top:695;width:9970;height:0" coordorigin="1100,695" coordsize="9970,0" path="m1100,695r9970,e" filled="f" strokeweight=".58pt">
                        <v:path arrowok="t"/>
                      </v:shape>
                      <v:group id="_x0000_s2019" style="position:absolute;left:11070;top:676;width:29;height:0" coordorigin="11070,676" coordsize="29,0">
                        <v:shape id="_x0000_s3072" style="position:absolute;left:11070;top:676;width:29;height:0" coordorigin="11070,676" coordsize="29,0" path="m11070,676r29,e" filled="f" strokeweight=".58pt">
                          <v:path arrowok="t"/>
                        </v:shape>
                        <v:group id="_x0000_s2020" style="position:absolute;left:11080;top:690;width:10;height:0" coordorigin="11080,690" coordsize="10,0">
                          <v:shape id="_x0000_s2047" style="position:absolute;left:11080;top:690;width:10;height:0" coordorigin="11080,690" coordsize="10,0" path="m11080,690r9,e" filled="f" strokecolor="white" strokeweight="1.06pt">
                            <v:path arrowok="t"/>
                          </v:shape>
                          <v:group id="_x0000_s2021" style="position:absolute;left:11070;top:685;width:19;height:0" coordorigin="11070,685" coordsize="19,0">
                            <v:shape id="_x0000_s2046" style="position:absolute;left:11070;top:685;width:19;height:0" coordorigin="11070,685" coordsize="19,0" path="m11070,685r19,e" filled="f" strokecolor="white" strokeweight=".58pt">
                              <v:path arrowok="t"/>
                            </v:shape>
                            <v:group id="_x0000_s2022" style="position:absolute;left:1092;top:680;width:0;height:15474" coordorigin="1092,680" coordsize="0,15474">
                              <v:shape id="_x0000_s2045" style="position:absolute;left:1092;top:680;width:0;height:15474" coordorigin="1092,680" coordsize="0,15474" path="m1092,680r,15474e" filled="f" strokeweight=".58pt">
                                <v:path arrowok="t"/>
                              </v:shape>
                              <v:group id="_x0000_s2023" style="position:absolute;left:1096;top:700;width:0;height:15436" coordorigin="1096,700" coordsize="0,15436">
                                <v:shape id="_x0000_s2044" style="position:absolute;left:1096;top:700;width:0;height:15436" coordorigin="1096,700" coordsize="0,15436" path="m1096,700r,15435e" filled="f" strokeweight=".58pt">
                                  <v:path arrowok="t"/>
                                </v:shape>
                                <v:group id="_x0000_s2024" style="position:absolute;left:11079;top:680;width:0;height:15474" coordorigin="11079,680" coordsize="0,15474">
                                  <v:shape id="_x0000_s2043" style="position:absolute;left:11079;top:680;width:0;height:15474" coordorigin="11079,680" coordsize="0,15474" path="m11079,680r,15474e" filled="f" strokeweight=".20464mm">
                                    <v:path arrowok="t"/>
                                  </v:shape>
                                  <v:group id="_x0000_s2025" style="position:absolute;left:11075;top:700;width:0;height:15436" coordorigin="11075,700" coordsize="0,15436">
                                    <v:shape id="_x0000_s2042" style="position:absolute;left:11075;top:700;width:0;height:15436" coordorigin="11075,700" coordsize="0,15436" path="m11075,700r,15435e" filled="f" strokeweight=".58pt">
                                      <v:path arrowok="t"/>
                                    </v:shape>
                                    <v:group id="_x0000_s2026" style="position:absolute;left:1072;top:16159;width:29;height:0" coordorigin="1072,16159" coordsize="29,0">
                                      <v:shape id="_x0000_s2041" style="position:absolute;left:1072;top:16159;width:29;height:0" coordorigin="1072,16159" coordsize="29,0" path="m1072,16159r28,e" filled="f" strokeweight=".20464mm">
                                        <v:path arrowok="t"/>
                                      </v:shape>
                                      <v:group id="_x0000_s2027" style="position:absolute;left:1081;top:16145;width:10;height:0" coordorigin="1081,16145" coordsize="10,0">
                                        <v:shape id="_x0000_s2040" style="position:absolute;left:1081;top:16145;width:10;height:0" coordorigin="1081,16145" coordsize="10,0" path="m1081,16145r10,e" filled="f" strokecolor="white" strokeweight=".37392mm">
                                          <v:path arrowok="t"/>
                                        </v:shape>
                                        <v:group id="_x0000_s2028" style="position:absolute;left:1081;top:16150;width:19;height:0" coordorigin="1081,16150" coordsize="19,0">
                                          <v:shape id="_x0000_s2039" style="position:absolute;left:1081;top:16150;width:19;height:0" coordorigin="1081,16150" coordsize="19,0" path="m1081,16150r19,e" filled="f" strokecolor="white" strokeweight=".58pt">
                                            <v:path arrowok="t"/>
                                          </v:shape>
                                          <v:group id="_x0000_s2029" style="position:absolute;left:1100;top:16159;width:9970;height:0" coordorigin="1100,16159" coordsize="9970,0">
                                            <v:shape id="_x0000_s2038" style="position:absolute;left:1100;top:16159;width:9970;height:0" coordorigin="1100,16159" coordsize="9970,0" path="m1100,16159r9970,e" filled="f" strokeweight=".20464mm">
                                              <v:path arrowok="t"/>
                                            </v:shape>
                                            <v:group id="_x0000_s2030" style="position:absolute;left:1100;top:16140;width:9970;height:0" coordorigin="1100,16140" coordsize="9970,0">
                                              <v:shape id="_x0000_s2037" style="position:absolute;left:1100;top:16140;width:9970;height:0" coordorigin="1100,16140" coordsize="9970,0" path="m1100,16140r9970,e" filled="f" strokeweight=".58pt">
                                                <v:path arrowok="t"/>
                                              </v:shape>
                                              <v:group id="_x0000_s2031" style="position:absolute;left:11070;top:16159;width:29;height:0" coordorigin="11070,16159" coordsize="29,0">
                                                <v:shape id="_x0000_s2036" style="position:absolute;left:11070;top:16159;width:29;height:0" coordorigin="11070,16159" coordsize="29,0" path="m11070,16159r29,e" filled="f" strokeweight=".20464mm">
                                                  <v:path arrowok="t"/>
                                                </v:shape>
                                                <v:group id="_x0000_s2032" style="position:absolute;left:11080;top:16145;width:10;height:0" coordorigin="11080,16145" coordsize="10,0">
                                                  <v:shape id="_x0000_s2035" style="position:absolute;left:11080;top:16145;width:10;height:0" coordorigin="11080,16145" coordsize="10,0" path="m11080,16145r9,e" filled="f" strokecolor="white" strokeweight=".37392mm">
                                                    <v:path arrowok="t"/>
                                                  </v:shape>
                                                  <v:group id="_x0000_s2033" style="position:absolute;left:11070;top:16150;width:19;height:0" coordorigin="11070,16150" coordsize="19,0">
                                                    <v:shape id="_x0000_s2034" style="position:absolute;left:11070;top:16150;width:19;height:0" coordorigin="11070,16150" coordsize="19,0" path="m11070,16150r19,e" filled="f" strokecolor="white" strokeweight=".58pt">
                                                      <v:path arrowok="t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="008B7BF5">
        <w:rPr>
          <w:b/>
          <w:position w:val="-1"/>
          <w:sz w:val="16"/>
          <w:szCs w:val="16"/>
        </w:rPr>
        <w:t>DB</w:t>
      </w:r>
      <w:r w:rsidR="008B7BF5">
        <w:rPr>
          <w:b/>
          <w:spacing w:val="1"/>
          <w:position w:val="-1"/>
          <w:sz w:val="16"/>
          <w:szCs w:val="16"/>
        </w:rPr>
        <w:t>M</w:t>
      </w:r>
      <w:r w:rsidR="008B7BF5">
        <w:rPr>
          <w:b/>
          <w:position w:val="-1"/>
          <w:sz w:val="16"/>
          <w:szCs w:val="16"/>
        </w:rPr>
        <w:t>S</w:t>
      </w:r>
      <w:r w:rsidR="008B7BF5">
        <w:rPr>
          <w:b/>
          <w:spacing w:val="-5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LAB</w:t>
      </w:r>
      <w:r w:rsidR="008B7BF5">
        <w:rPr>
          <w:b/>
          <w:spacing w:val="1"/>
          <w:position w:val="-1"/>
          <w:sz w:val="16"/>
          <w:szCs w:val="16"/>
        </w:rPr>
        <w:t>O</w:t>
      </w:r>
      <w:r w:rsidR="008B7BF5">
        <w:rPr>
          <w:b/>
          <w:position w:val="-1"/>
          <w:sz w:val="16"/>
          <w:szCs w:val="16"/>
        </w:rPr>
        <w:t>R</w:t>
      </w:r>
      <w:r w:rsidR="008B7BF5">
        <w:rPr>
          <w:b/>
          <w:spacing w:val="1"/>
          <w:position w:val="-1"/>
          <w:sz w:val="16"/>
          <w:szCs w:val="16"/>
        </w:rPr>
        <w:t>A</w:t>
      </w:r>
      <w:r w:rsidR="008B7BF5">
        <w:rPr>
          <w:b/>
          <w:position w:val="-1"/>
          <w:sz w:val="16"/>
          <w:szCs w:val="16"/>
        </w:rPr>
        <w:t>TORY</w:t>
      </w:r>
      <w:r w:rsidR="008B7BF5">
        <w:rPr>
          <w:b/>
          <w:spacing w:val="-10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WITH</w:t>
      </w:r>
      <w:r w:rsidR="008B7BF5">
        <w:rPr>
          <w:b/>
          <w:spacing w:val="-4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MINI</w:t>
      </w:r>
      <w:r w:rsidR="008B7BF5">
        <w:rPr>
          <w:b/>
          <w:spacing w:val="-4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P</w:t>
      </w:r>
      <w:r w:rsidR="008B7BF5">
        <w:rPr>
          <w:b/>
          <w:spacing w:val="1"/>
          <w:position w:val="-1"/>
          <w:sz w:val="16"/>
          <w:szCs w:val="16"/>
        </w:rPr>
        <w:t>R</w:t>
      </w:r>
      <w:r w:rsidR="008B7BF5">
        <w:rPr>
          <w:b/>
          <w:spacing w:val="-1"/>
          <w:position w:val="-1"/>
          <w:sz w:val="16"/>
          <w:szCs w:val="16"/>
        </w:rPr>
        <w:t>O</w:t>
      </w:r>
      <w:r w:rsidR="008B7BF5">
        <w:rPr>
          <w:b/>
          <w:position w:val="-1"/>
          <w:sz w:val="16"/>
          <w:szCs w:val="16"/>
        </w:rPr>
        <w:t>JECT</w:t>
      </w:r>
    </w:p>
    <w:p w:rsidR="00FC0662" w:rsidRDefault="00FC0662">
      <w:pPr>
        <w:spacing w:before="6" w:line="120" w:lineRule="exact"/>
        <w:rPr>
          <w:sz w:val="13"/>
          <w:szCs w:val="13"/>
        </w:rPr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Pr="006211BD" w:rsidRDefault="008B7BF5">
      <w:pPr>
        <w:spacing w:before="3"/>
        <w:ind w:left="210"/>
        <w:rPr>
          <w:rFonts w:eastAsia="Calibri"/>
          <w:sz w:val="28"/>
          <w:szCs w:val="28"/>
        </w:rPr>
      </w:pPr>
      <w:r w:rsidRPr="006211BD">
        <w:rPr>
          <w:rFonts w:eastAsia="Calibri"/>
          <w:b/>
          <w:sz w:val="28"/>
          <w:szCs w:val="28"/>
        </w:rPr>
        <w:t>Quer</w:t>
      </w:r>
      <w:r w:rsidRPr="006211BD">
        <w:rPr>
          <w:rFonts w:eastAsia="Calibri"/>
          <w:b/>
          <w:spacing w:val="1"/>
          <w:sz w:val="28"/>
          <w:szCs w:val="28"/>
        </w:rPr>
        <w:t>i</w:t>
      </w:r>
      <w:r w:rsidRPr="006211BD">
        <w:rPr>
          <w:rFonts w:eastAsia="Calibri"/>
          <w:b/>
          <w:sz w:val="28"/>
          <w:szCs w:val="28"/>
        </w:rPr>
        <w:t>es:</w:t>
      </w:r>
    </w:p>
    <w:p w:rsidR="00FC0662" w:rsidRDefault="00FC0662">
      <w:pPr>
        <w:spacing w:before="2" w:line="120" w:lineRule="exact"/>
        <w:rPr>
          <w:sz w:val="12"/>
          <w:szCs w:val="12"/>
        </w:rPr>
      </w:pPr>
    </w:p>
    <w:p w:rsidR="00FC0662" w:rsidRDefault="00FC0662">
      <w:pPr>
        <w:spacing w:line="200" w:lineRule="exact"/>
      </w:pPr>
    </w:p>
    <w:p w:rsidR="00FC0662" w:rsidRDefault="008B7BF5" w:rsidP="00721C1D">
      <w:pPr>
        <w:ind w:left="860" w:right="701" w:hanging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1.   Retr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 xml:space="preserve">eve details </w:t>
      </w:r>
      <w:r>
        <w:rPr>
          <w:b/>
          <w:spacing w:val="-1"/>
          <w:sz w:val="24"/>
          <w:szCs w:val="24"/>
        </w:rPr>
        <w:t>o</w:t>
      </w:r>
      <w:r>
        <w:rPr>
          <w:b/>
          <w:sz w:val="24"/>
          <w:szCs w:val="24"/>
        </w:rPr>
        <w:t xml:space="preserve">f all </w:t>
      </w:r>
      <w:r>
        <w:rPr>
          <w:b/>
          <w:spacing w:val="-1"/>
          <w:sz w:val="24"/>
          <w:szCs w:val="24"/>
        </w:rPr>
        <w:t>b</w:t>
      </w:r>
      <w:r>
        <w:rPr>
          <w:b/>
          <w:sz w:val="24"/>
          <w:szCs w:val="24"/>
        </w:rPr>
        <w:t>oo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s in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the library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id, title, name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of publish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r,</w:t>
      </w:r>
      <w:r w:rsidR="00882F0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authors, number of </w:t>
      </w:r>
      <w:r>
        <w:rPr>
          <w:b/>
          <w:spacing w:val="1"/>
          <w:sz w:val="24"/>
          <w:szCs w:val="24"/>
        </w:rPr>
        <w:t>c</w:t>
      </w:r>
      <w:r>
        <w:rPr>
          <w:b/>
          <w:sz w:val="24"/>
          <w:szCs w:val="24"/>
        </w:rPr>
        <w:t>opies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in each branch, etc.</w:t>
      </w:r>
    </w:p>
    <w:p w:rsidR="00FC0662" w:rsidRDefault="00FC0662">
      <w:pPr>
        <w:spacing w:before="15" w:line="260" w:lineRule="exact"/>
        <w:rPr>
          <w:sz w:val="26"/>
          <w:szCs w:val="26"/>
        </w:rPr>
      </w:pPr>
    </w:p>
    <w:p w:rsidR="00FC0662" w:rsidRDefault="008B7BF5">
      <w:pPr>
        <w:ind w:left="1580" w:right="1305" w:hanging="1440"/>
        <w:rPr>
          <w:sz w:val="22"/>
          <w:szCs w:val="22"/>
        </w:rPr>
      </w:pPr>
      <w:r>
        <w:rPr>
          <w:sz w:val="22"/>
          <w:szCs w:val="22"/>
        </w:rPr>
        <w:t xml:space="preserve">SELECT          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B.BO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K_ID,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B.TITLE,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.</w:t>
      </w:r>
      <w:r>
        <w:rPr>
          <w:sz w:val="22"/>
          <w:szCs w:val="22"/>
        </w:rPr>
        <w:t>PUBLISHE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_NAME,</w:t>
      </w:r>
      <w:r>
        <w:rPr>
          <w:spacing w:val="-21"/>
          <w:sz w:val="22"/>
          <w:szCs w:val="22"/>
        </w:rPr>
        <w:t xml:space="preserve"> </w:t>
      </w:r>
      <w:r>
        <w:rPr>
          <w:sz w:val="22"/>
          <w:szCs w:val="22"/>
        </w:rPr>
        <w:t>A.AUT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OR_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AME, C.NO_OF_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OPIES,</w:t>
      </w:r>
      <w:r>
        <w:rPr>
          <w:spacing w:val="-1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.BRANCH_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</w:t>
      </w:r>
    </w:p>
    <w:p w:rsidR="00FC0662" w:rsidRDefault="008B7BF5">
      <w:pPr>
        <w:ind w:left="140" w:right="696"/>
        <w:rPr>
          <w:sz w:val="22"/>
          <w:szCs w:val="22"/>
        </w:rPr>
      </w:pPr>
      <w:r>
        <w:rPr>
          <w:sz w:val="22"/>
          <w:szCs w:val="22"/>
        </w:rPr>
        <w:t xml:space="preserve">FROM             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BOOK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B,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OOK_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UT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ORS</w:t>
      </w:r>
      <w:r>
        <w:rPr>
          <w:spacing w:val="-18"/>
          <w:sz w:val="22"/>
          <w:szCs w:val="22"/>
        </w:rPr>
        <w:t xml:space="preserve"> </w:t>
      </w:r>
      <w:r>
        <w:rPr>
          <w:sz w:val="22"/>
          <w:szCs w:val="22"/>
        </w:rPr>
        <w:t>A,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OO</w:t>
      </w:r>
      <w:r>
        <w:rPr>
          <w:sz w:val="22"/>
          <w:szCs w:val="22"/>
        </w:rPr>
        <w:t>K_COPI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C,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LIBRA</w:t>
      </w:r>
      <w:r>
        <w:rPr>
          <w:spacing w:val="1"/>
          <w:sz w:val="22"/>
          <w:szCs w:val="22"/>
        </w:rPr>
        <w:t>RY</w:t>
      </w:r>
      <w:r>
        <w:rPr>
          <w:sz w:val="22"/>
          <w:szCs w:val="22"/>
        </w:rPr>
        <w:t>_BRAN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-20"/>
          <w:sz w:val="22"/>
          <w:szCs w:val="22"/>
        </w:rPr>
        <w:t xml:space="preserve"> </w:t>
      </w:r>
      <w:r>
        <w:rPr>
          <w:sz w:val="22"/>
          <w:szCs w:val="22"/>
        </w:rPr>
        <w:t xml:space="preserve">L WHERE          </w:t>
      </w:r>
      <w:r>
        <w:rPr>
          <w:spacing w:val="47"/>
          <w:sz w:val="22"/>
          <w:szCs w:val="22"/>
        </w:rPr>
        <w:t xml:space="preserve"> </w:t>
      </w:r>
      <w:r w:rsidR="007C105F">
        <w:rPr>
          <w:sz w:val="22"/>
          <w:szCs w:val="22"/>
        </w:rPr>
        <w:t>A</w:t>
      </w:r>
      <w:r>
        <w:rPr>
          <w:sz w:val="22"/>
          <w:szCs w:val="22"/>
        </w:rPr>
        <w:t>.BO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K_I</w:t>
      </w:r>
      <w:r>
        <w:rPr>
          <w:spacing w:val="1"/>
          <w:sz w:val="22"/>
          <w:szCs w:val="22"/>
        </w:rPr>
        <w:t>D</w:t>
      </w:r>
      <w:r w:rsidR="007C105F">
        <w:rPr>
          <w:sz w:val="22"/>
          <w:szCs w:val="22"/>
        </w:rPr>
        <w:t>=B</w:t>
      </w:r>
      <w:r>
        <w:rPr>
          <w:sz w:val="22"/>
          <w:szCs w:val="22"/>
        </w:rPr>
        <w:t>.B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OK_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B.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OOK_I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=C</w:t>
      </w:r>
      <w:r>
        <w:rPr>
          <w:spacing w:val="1"/>
          <w:sz w:val="22"/>
          <w:szCs w:val="22"/>
        </w:rPr>
        <w:t>.</w:t>
      </w:r>
      <w:r>
        <w:rPr>
          <w:sz w:val="22"/>
          <w:szCs w:val="22"/>
        </w:rPr>
        <w:t>BOOK_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</w:t>
      </w:r>
    </w:p>
    <w:p w:rsidR="00FC0662" w:rsidRDefault="008B7BF5">
      <w:pPr>
        <w:spacing w:line="240" w:lineRule="exact"/>
        <w:ind w:left="1580"/>
        <w:rPr>
          <w:sz w:val="22"/>
          <w:szCs w:val="22"/>
        </w:rPr>
      </w:pPr>
      <w:r>
        <w:rPr>
          <w:position w:val="-1"/>
          <w:sz w:val="22"/>
          <w:szCs w:val="22"/>
        </w:rPr>
        <w:t>AND</w:t>
      </w:r>
      <w:r>
        <w:rPr>
          <w:spacing w:val="-5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C</w:t>
      </w:r>
      <w:r>
        <w:rPr>
          <w:spacing w:val="1"/>
          <w:position w:val="-1"/>
          <w:sz w:val="22"/>
          <w:szCs w:val="22"/>
        </w:rPr>
        <w:t>.</w:t>
      </w:r>
      <w:r>
        <w:rPr>
          <w:position w:val="-1"/>
          <w:sz w:val="22"/>
          <w:szCs w:val="22"/>
        </w:rPr>
        <w:t>BRANCH_</w:t>
      </w:r>
      <w:r>
        <w:rPr>
          <w:spacing w:val="2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D</w:t>
      </w:r>
      <w:r w:rsidR="00882F03">
        <w:rPr>
          <w:position w:val="-1"/>
          <w:sz w:val="22"/>
          <w:szCs w:val="22"/>
        </w:rPr>
        <w:t xml:space="preserve"> = L.B</w:t>
      </w:r>
      <w:r w:rsidR="00882F03">
        <w:rPr>
          <w:spacing w:val="1"/>
          <w:position w:val="-1"/>
          <w:sz w:val="22"/>
          <w:szCs w:val="22"/>
        </w:rPr>
        <w:t>RA</w:t>
      </w:r>
      <w:r w:rsidR="00882F03">
        <w:rPr>
          <w:position w:val="-1"/>
          <w:sz w:val="22"/>
          <w:szCs w:val="22"/>
        </w:rPr>
        <w:t>NCH</w:t>
      </w:r>
      <w:r w:rsidR="00882F03">
        <w:rPr>
          <w:spacing w:val="1"/>
          <w:position w:val="-1"/>
          <w:sz w:val="22"/>
          <w:szCs w:val="22"/>
        </w:rPr>
        <w:t>_</w:t>
      </w:r>
      <w:r w:rsidR="00882F03">
        <w:rPr>
          <w:position w:val="-1"/>
          <w:sz w:val="22"/>
          <w:szCs w:val="22"/>
        </w:rPr>
        <w:t>I</w:t>
      </w:r>
      <w:r w:rsidR="00882F03">
        <w:rPr>
          <w:spacing w:val="1"/>
          <w:position w:val="-1"/>
          <w:sz w:val="22"/>
          <w:szCs w:val="22"/>
        </w:rPr>
        <w:t>D</w:t>
      </w:r>
      <w:r>
        <w:rPr>
          <w:position w:val="-1"/>
          <w:sz w:val="22"/>
          <w:szCs w:val="22"/>
        </w:rPr>
        <w:t>;</w:t>
      </w:r>
    </w:p>
    <w:p w:rsidR="00FC0662" w:rsidRDefault="00FC0662">
      <w:pPr>
        <w:spacing w:before="14" w:line="200" w:lineRule="exact"/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"/>
        <w:gridCol w:w="1487"/>
        <w:gridCol w:w="2338"/>
        <w:gridCol w:w="2008"/>
        <w:gridCol w:w="1803"/>
        <w:gridCol w:w="811"/>
      </w:tblGrid>
      <w:tr w:rsidR="00FC0662">
        <w:trPr>
          <w:trHeight w:hRule="exact" w:val="354"/>
        </w:trPr>
        <w:tc>
          <w:tcPr>
            <w:tcW w:w="19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</w:t>
            </w:r>
            <w:r>
              <w:rPr>
                <w:b/>
                <w:spacing w:val="-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U</w:t>
            </w:r>
            <w:r>
              <w:rPr>
                <w:b/>
                <w:spacing w:val="-1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9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230"/>
        </w:trPr>
        <w:tc>
          <w:tcPr>
            <w:tcW w:w="19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40"/>
            </w:pPr>
            <w:r>
              <w:t>BO</w:t>
            </w:r>
            <w:r>
              <w:rPr>
                <w:spacing w:val="-1"/>
              </w:rPr>
              <w:t>O</w:t>
            </w:r>
            <w:r>
              <w:t>K_</w:t>
            </w:r>
            <w:r>
              <w:rPr>
                <w:spacing w:val="-1"/>
              </w:rPr>
              <w:t>I</w:t>
            </w:r>
            <w:r>
              <w:t xml:space="preserve">D 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TI</w:t>
            </w:r>
            <w:r>
              <w:t>TLE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389"/>
            </w:pPr>
            <w:r>
              <w:rPr>
                <w:spacing w:val="-1"/>
              </w:rPr>
              <w:t>P</w:t>
            </w:r>
            <w:r>
              <w:t>UBL</w:t>
            </w:r>
            <w:r>
              <w:rPr>
                <w:spacing w:val="-1"/>
              </w:rPr>
              <w:t>I</w:t>
            </w:r>
            <w:r>
              <w:t>SH</w:t>
            </w:r>
            <w:r>
              <w:rPr>
                <w:spacing w:val="-2"/>
              </w:rPr>
              <w:t>E</w:t>
            </w:r>
            <w:r>
              <w:t>R_NAME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210"/>
            </w:pPr>
            <w:r>
              <w:t>A</w:t>
            </w:r>
            <w:r>
              <w:rPr>
                <w:spacing w:val="1"/>
              </w:rPr>
              <w:t>U</w:t>
            </w:r>
            <w:r>
              <w:rPr>
                <w:spacing w:val="-1"/>
              </w:rPr>
              <w:t>TH</w:t>
            </w:r>
            <w:r>
              <w:t>OR_</w:t>
            </w:r>
            <w:r>
              <w:rPr>
                <w:spacing w:val="-1"/>
              </w:rPr>
              <w:t>N</w:t>
            </w:r>
            <w:r>
              <w:t>AME</w:t>
            </w:r>
          </w:p>
        </w:tc>
        <w:tc>
          <w:tcPr>
            <w:tcW w:w="26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212"/>
            </w:pPr>
            <w:r>
              <w:t>NO</w:t>
            </w:r>
            <w:r>
              <w:rPr>
                <w:spacing w:val="-1"/>
              </w:rPr>
              <w:t>_</w:t>
            </w:r>
            <w:r>
              <w:t>OF_CO</w:t>
            </w:r>
            <w:r>
              <w:rPr>
                <w:spacing w:val="-1"/>
              </w:rPr>
              <w:t>PI</w:t>
            </w:r>
            <w:r>
              <w:t>ES BR</w:t>
            </w:r>
            <w:r>
              <w:rPr>
                <w:spacing w:val="-1"/>
              </w:rPr>
              <w:t>A</w:t>
            </w:r>
            <w:r>
              <w:t>NCH</w:t>
            </w:r>
          </w:p>
        </w:tc>
      </w:tr>
      <w:tr w:rsidR="00FC0662">
        <w:trPr>
          <w:trHeight w:hRule="exact" w:val="230"/>
        </w:trPr>
        <w:tc>
          <w:tcPr>
            <w:tcW w:w="19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0"/>
            </w:pPr>
            <w:r>
              <w:t>-----</w:t>
            </w:r>
            <w:r>
              <w:rPr>
                <w:spacing w:val="-1"/>
              </w:rPr>
              <w:t>-</w:t>
            </w:r>
            <w:r>
              <w:t xml:space="preserve">--    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-</w:t>
            </w:r>
            <w:r>
              <w:t>----</w:t>
            </w:r>
            <w:r>
              <w:rPr>
                <w:spacing w:val="-1"/>
              </w:rPr>
              <w:t>-</w:t>
            </w:r>
            <w:r>
              <w:t>-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877"/>
            </w:pPr>
            <w:r>
              <w:rPr>
                <w:spacing w:val="-1"/>
              </w:rPr>
              <w:t>-</w:t>
            </w:r>
            <w:r>
              <w:t>-----</w:t>
            </w:r>
            <w:r>
              <w:rPr>
                <w:spacing w:val="-1"/>
              </w:rPr>
              <w:t>-</w:t>
            </w:r>
            <w:r>
              <w:t>----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272"/>
            </w:pPr>
            <w:r>
              <w:t>-----</w:t>
            </w:r>
            <w:r>
              <w:rPr>
                <w:spacing w:val="-1"/>
              </w:rPr>
              <w:t>-</w:t>
            </w:r>
            <w:r>
              <w:t>-----</w:t>
            </w:r>
          </w:p>
        </w:tc>
        <w:tc>
          <w:tcPr>
            <w:tcW w:w="26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796"/>
            </w:pPr>
            <w:r>
              <w:t>-----</w:t>
            </w:r>
            <w:r>
              <w:rPr>
                <w:spacing w:val="-1"/>
              </w:rPr>
              <w:t>-</w:t>
            </w:r>
            <w:r>
              <w:t xml:space="preserve">------       </w:t>
            </w:r>
            <w:r>
              <w:rPr>
                <w:spacing w:val="49"/>
              </w:rPr>
              <w:t xml:space="preserve"> </w:t>
            </w:r>
            <w:r>
              <w:rPr>
                <w:spacing w:val="-1"/>
              </w:rPr>
              <w:t>-</w:t>
            </w:r>
            <w:r>
              <w:t>-----</w:t>
            </w:r>
          </w:p>
        </w:tc>
      </w:tr>
      <w:tr w:rsidR="00FC0662">
        <w:trPr>
          <w:trHeight w:hRule="exact" w:val="23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40"/>
            </w:pPr>
            <w:r>
              <w:t>1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335"/>
            </w:pPr>
            <w:r>
              <w:t>DB</w:t>
            </w:r>
            <w:r>
              <w:rPr>
                <w:spacing w:val="-1"/>
              </w:rPr>
              <w:t>M</w:t>
            </w:r>
            <w:r>
              <w:t>S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539"/>
            </w:pPr>
            <w:r>
              <w:t>M</w:t>
            </w:r>
            <w:r>
              <w:rPr>
                <w:spacing w:val="-1"/>
              </w:rPr>
              <w:t>C</w:t>
            </w:r>
            <w:r>
              <w:t>G</w:t>
            </w:r>
            <w:r>
              <w:rPr>
                <w:spacing w:val="-1"/>
              </w:rPr>
              <w:t>RA</w:t>
            </w:r>
            <w:r>
              <w:t>W-</w:t>
            </w:r>
            <w:r>
              <w:rPr>
                <w:spacing w:val="-1"/>
              </w:rPr>
              <w:t>H</w:t>
            </w:r>
            <w:r>
              <w:t>ILL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210"/>
            </w:pPr>
            <w:r>
              <w:t>NA</w:t>
            </w:r>
            <w:r>
              <w:rPr>
                <w:spacing w:val="-1"/>
              </w:rPr>
              <w:t>V</w:t>
            </w:r>
            <w:r>
              <w:t>ATHE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1034"/>
            </w:pPr>
            <w:r>
              <w:t>10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right="40"/>
              <w:jc w:val="right"/>
            </w:pPr>
            <w:r>
              <w:rPr>
                <w:spacing w:val="1"/>
              </w:rPr>
              <w:t>10</w:t>
            </w:r>
          </w:p>
        </w:tc>
      </w:tr>
      <w:tr w:rsidR="00FC0662">
        <w:trPr>
          <w:trHeight w:hRule="exact" w:val="23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0"/>
            </w:pPr>
            <w:r>
              <w:t>1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335"/>
            </w:pPr>
            <w:r>
              <w:t>DBMS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539"/>
            </w:pPr>
            <w:r>
              <w:t>M</w:t>
            </w:r>
            <w:r>
              <w:rPr>
                <w:spacing w:val="-1"/>
              </w:rPr>
              <w:t>C</w:t>
            </w:r>
            <w:r>
              <w:t>G</w:t>
            </w:r>
            <w:r>
              <w:rPr>
                <w:spacing w:val="-1"/>
              </w:rPr>
              <w:t>RA</w:t>
            </w:r>
            <w:r>
              <w:t>W-</w:t>
            </w:r>
            <w:r>
              <w:rPr>
                <w:spacing w:val="-1"/>
              </w:rPr>
              <w:t>H</w:t>
            </w:r>
            <w:r>
              <w:t>ILL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210"/>
            </w:pPr>
            <w:r>
              <w:t>NA</w:t>
            </w:r>
            <w:r>
              <w:rPr>
                <w:spacing w:val="-1"/>
              </w:rPr>
              <w:t>V</w:t>
            </w:r>
            <w:r>
              <w:t>ATHE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1048" w:right="585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right="40"/>
              <w:jc w:val="right"/>
            </w:pPr>
            <w:r>
              <w:rPr>
                <w:spacing w:val="1"/>
              </w:rPr>
              <w:t>11</w:t>
            </w:r>
          </w:p>
        </w:tc>
      </w:tr>
      <w:tr w:rsidR="00FC0662">
        <w:trPr>
          <w:trHeight w:hRule="exact" w:val="23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0"/>
            </w:pPr>
            <w:r>
              <w:t>2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335"/>
            </w:pPr>
            <w:r>
              <w:rPr>
                <w:spacing w:val="-1"/>
              </w:rPr>
              <w:t>A</w:t>
            </w:r>
            <w:r>
              <w:t>DBMS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539"/>
            </w:pPr>
            <w:r>
              <w:t>M</w:t>
            </w:r>
            <w:r>
              <w:rPr>
                <w:spacing w:val="-1"/>
              </w:rPr>
              <w:t>C</w:t>
            </w:r>
            <w:r>
              <w:t>G</w:t>
            </w:r>
            <w:r>
              <w:rPr>
                <w:spacing w:val="-1"/>
              </w:rPr>
              <w:t>RA</w:t>
            </w:r>
            <w:r>
              <w:t>W-</w:t>
            </w:r>
            <w:r>
              <w:rPr>
                <w:spacing w:val="-1"/>
              </w:rPr>
              <w:t>H</w:t>
            </w:r>
            <w:r>
              <w:t>ILL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210"/>
            </w:pPr>
            <w:r>
              <w:t>NA</w:t>
            </w:r>
            <w:r>
              <w:rPr>
                <w:spacing w:val="-1"/>
              </w:rPr>
              <w:t>V</w:t>
            </w:r>
            <w:r>
              <w:t>ATHE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1048" w:right="585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right="40"/>
              <w:jc w:val="right"/>
            </w:pPr>
            <w:r>
              <w:rPr>
                <w:spacing w:val="1"/>
              </w:rPr>
              <w:t>12</w:t>
            </w:r>
          </w:p>
        </w:tc>
      </w:tr>
      <w:tr w:rsidR="00FC0662">
        <w:trPr>
          <w:trHeight w:hRule="exact" w:val="23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40"/>
            </w:pPr>
            <w:r>
              <w:t>2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335"/>
            </w:pPr>
            <w:r>
              <w:rPr>
                <w:spacing w:val="-1"/>
              </w:rPr>
              <w:t>A</w:t>
            </w:r>
            <w:r>
              <w:t>DBMS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539"/>
            </w:pPr>
            <w:r>
              <w:t>M</w:t>
            </w:r>
            <w:r>
              <w:rPr>
                <w:spacing w:val="-1"/>
              </w:rPr>
              <w:t>C</w:t>
            </w:r>
            <w:r>
              <w:t>G</w:t>
            </w:r>
            <w:r>
              <w:rPr>
                <w:spacing w:val="-1"/>
              </w:rPr>
              <w:t>RA</w:t>
            </w:r>
            <w:r>
              <w:t>W-</w:t>
            </w:r>
            <w:r>
              <w:rPr>
                <w:spacing w:val="-1"/>
              </w:rPr>
              <w:t>H</w:t>
            </w:r>
            <w:r>
              <w:t>ILL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210"/>
            </w:pPr>
            <w:r>
              <w:t>NA</w:t>
            </w:r>
            <w:r>
              <w:rPr>
                <w:spacing w:val="-1"/>
              </w:rPr>
              <w:t>V</w:t>
            </w:r>
            <w:r>
              <w:t>ATHE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1048" w:right="585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right="40"/>
              <w:jc w:val="right"/>
            </w:pPr>
            <w:r>
              <w:rPr>
                <w:spacing w:val="1"/>
              </w:rPr>
              <w:t>13</w:t>
            </w:r>
          </w:p>
        </w:tc>
      </w:tr>
      <w:tr w:rsidR="00FC0662">
        <w:trPr>
          <w:trHeight w:hRule="exact" w:val="23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0"/>
            </w:pPr>
            <w:r>
              <w:t>3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335"/>
            </w:pPr>
            <w:r>
              <w:t>CN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539"/>
            </w:pPr>
            <w:r>
              <w:rPr>
                <w:spacing w:val="-1"/>
              </w:rPr>
              <w:t>P</w:t>
            </w:r>
            <w:r>
              <w:t>EAR</w:t>
            </w:r>
            <w:r>
              <w:rPr>
                <w:spacing w:val="-1"/>
              </w:rPr>
              <w:t>SO</w:t>
            </w:r>
            <w:r>
              <w:t>N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161"/>
            </w:pPr>
            <w:r>
              <w:rPr>
                <w:spacing w:val="-1"/>
              </w:rPr>
              <w:t>T</w:t>
            </w:r>
            <w:r>
              <w:t>A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E</w:t>
            </w:r>
            <w:r>
              <w:t>NB</w:t>
            </w:r>
            <w:r>
              <w:rPr>
                <w:spacing w:val="-1"/>
              </w:rPr>
              <w:t>AU</w:t>
            </w:r>
            <w:r>
              <w:t>M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1048" w:right="585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right="40"/>
              <w:jc w:val="right"/>
            </w:pPr>
            <w:r>
              <w:rPr>
                <w:spacing w:val="1"/>
              </w:rPr>
              <w:t>14</w:t>
            </w:r>
          </w:p>
        </w:tc>
      </w:tr>
      <w:tr w:rsidR="00FC0662">
        <w:trPr>
          <w:trHeight w:hRule="exact" w:val="23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0"/>
            </w:pPr>
            <w:r>
              <w:t>5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335"/>
            </w:pPr>
            <w:r>
              <w:rPr>
                <w:spacing w:val="1"/>
              </w:rPr>
              <w:t>OS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539"/>
            </w:pPr>
            <w:r>
              <w:rPr>
                <w:spacing w:val="-1"/>
              </w:rPr>
              <w:t>P</w:t>
            </w:r>
            <w:r>
              <w:t>EAR</w:t>
            </w:r>
            <w:r>
              <w:rPr>
                <w:spacing w:val="-1"/>
              </w:rPr>
              <w:t>SO</w:t>
            </w:r>
            <w:r>
              <w:t>N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161"/>
            </w:pPr>
            <w:r>
              <w:rPr>
                <w:spacing w:val="-1"/>
              </w:rPr>
              <w:t>G</w:t>
            </w:r>
            <w:r>
              <w:t>A</w:t>
            </w:r>
            <w:r>
              <w:rPr>
                <w:spacing w:val="-1"/>
              </w:rPr>
              <w:t>L</w:t>
            </w:r>
            <w:r>
              <w:t>VIN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1048" w:right="585"/>
              <w:jc w:val="center"/>
            </w:pPr>
            <w: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right="40"/>
              <w:jc w:val="right"/>
            </w:pPr>
            <w:r>
              <w:rPr>
                <w:spacing w:val="1"/>
              </w:rPr>
              <w:t>10</w:t>
            </w:r>
          </w:p>
        </w:tc>
      </w:tr>
      <w:tr w:rsidR="00FC0662">
        <w:trPr>
          <w:trHeight w:hRule="exact" w:val="315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40"/>
            </w:pPr>
            <w:r>
              <w:t>4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335"/>
            </w:pPr>
            <w:r>
              <w:t>CG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538"/>
            </w:pPr>
            <w:r>
              <w:t>GRUPO</w:t>
            </w:r>
            <w:r>
              <w:rPr>
                <w:spacing w:val="-1"/>
              </w:rPr>
              <w:t xml:space="preserve"> P</w:t>
            </w:r>
            <w:r>
              <w:t>LANE</w:t>
            </w:r>
            <w:r>
              <w:rPr>
                <w:spacing w:val="-2"/>
              </w:rPr>
              <w:t>T</w:t>
            </w:r>
            <w:r>
              <w:t>A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189"/>
            </w:pPr>
            <w:r>
              <w:t>E</w:t>
            </w:r>
            <w:r>
              <w:rPr>
                <w:spacing w:val="-1"/>
              </w:rPr>
              <w:t>D</w:t>
            </w:r>
            <w:r>
              <w:t>W</w:t>
            </w:r>
            <w:r>
              <w:rPr>
                <w:spacing w:val="1"/>
              </w:rPr>
              <w:t>A</w:t>
            </w:r>
            <w:r>
              <w:rPr>
                <w:spacing w:val="-2"/>
              </w:rPr>
              <w:t>R</w:t>
            </w:r>
            <w:r>
              <w:t>D ANGEL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1048" w:right="585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right="40"/>
              <w:jc w:val="right"/>
            </w:pPr>
            <w:r>
              <w:rPr>
                <w:spacing w:val="1"/>
              </w:rPr>
              <w:t>11</w:t>
            </w:r>
          </w:p>
        </w:tc>
      </w:tr>
    </w:tbl>
    <w:p w:rsidR="00FC0662" w:rsidRDefault="00FC0662">
      <w:pPr>
        <w:spacing w:before="1" w:line="140" w:lineRule="exact"/>
        <w:rPr>
          <w:sz w:val="15"/>
          <w:szCs w:val="15"/>
        </w:rPr>
      </w:pPr>
    </w:p>
    <w:p w:rsidR="00FC0662" w:rsidRDefault="008B7BF5">
      <w:pPr>
        <w:spacing w:before="35" w:line="240" w:lineRule="exact"/>
        <w:ind w:left="500" w:right="191" w:hanging="360"/>
        <w:rPr>
          <w:sz w:val="22"/>
          <w:szCs w:val="22"/>
        </w:rPr>
      </w:pPr>
      <w:r>
        <w:rPr>
          <w:b/>
          <w:spacing w:val="1"/>
          <w:sz w:val="22"/>
          <w:szCs w:val="22"/>
        </w:rPr>
        <w:t>2</w:t>
      </w:r>
      <w:r>
        <w:rPr>
          <w:b/>
          <w:sz w:val="22"/>
          <w:szCs w:val="22"/>
        </w:rPr>
        <w:t xml:space="preserve">.  </w:t>
      </w:r>
      <w:r>
        <w:rPr>
          <w:b/>
          <w:spacing w:val="28"/>
          <w:sz w:val="22"/>
          <w:szCs w:val="22"/>
        </w:rPr>
        <w:t xml:space="preserve"> </w:t>
      </w:r>
      <w:r>
        <w:rPr>
          <w:b/>
          <w:sz w:val="22"/>
          <w:szCs w:val="22"/>
        </w:rPr>
        <w:t>G</w:t>
      </w:r>
      <w:r>
        <w:rPr>
          <w:b/>
          <w:spacing w:val="-1"/>
          <w:sz w:val="22"/>
          <w:szCs w:val="22"/>
        </w:rPr>
        <w:t>e</w:t>
      </w:r>
      <w:r>
        <w:rPr>
          <w:b/>
          <w:sz w:val="22"/>
          <w:szCs w:val="22"/>
        </w:rPr>
        <w:t>t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the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p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rt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culars</w:t>
      </w:r>
      <w:r>
        <w:rPr>
          <w:b/>
          <w:spacing w:val="-8"/>
          <w:sz w:val="22"/>
          <w:szCs w:val="22"/>
        </w:rPr>
        <w:t xml:space="preserve"> </w:t>
      </w:r>
      <w:r>
        <w:rPr>
          <w:b/>
          <w:sz w:val="22"/>
          <w:szCs w:val="22"/>
        </w:rPr>
        <w:t>of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b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rrowers</w:t>
      </w:r>
      <w:r>
        <w:rPr>
          <w:b/>
          <w:spacing w:val="-10"/>
          <w:sz w:val="22"/>
          <w:szCs w:val="22"/>
        </w:rPr>
        <w:t xml:space="preserve"> </w:t>
      </w:r>
      <w:r>
        <w:rPr>
          <w:b/>
          <w:sz w:val="22"/>
          <w:szCs w:val="22"/>
        </w:rPr>
        <w:t>who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h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ve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b</w:t>
      </w:r>
      <w:r>
        <w:rPr>
          <w:b/>
          <w:sz w:val="22"/>
          <w:szCs w:val="22"/>
        </w:rPr>
        <w:t>orrowed</w:t>
      </w:r>
      <w:r>
        <w:rPr>
          <w:b/>
          <w:spacing w:val="-9"/>
          <w:sz w:val="22"/>
          <w:szCs w:val="22"/>
        </w:rPr>
        <w:t xml:space="preserve"> </w:t>
      </w:r>
      <w:r>
        <w:rPr>
          <w:b/>
          <w:sz w:val="22"/>
          <w:szCs w:val="22"/>
        </w:rPr>
        <w:t>more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th</w:t>
      </w:r>
      <w:r>
        <w:rPr>
          <w:b/>
          <w:spacing w:val="2"/>
          <w:sz w:val="22"/>
          <w:szCs w:val="22"/>
        </w:rPr>
        <w:t>a</w:t>
      </w:r>
      <w:r>
        <w:rPr>
          <w:b/>
          <w:sz w:val="22"/>
          <w:szCs w:val="22"/>
        </w:rPr>
        <w:t>n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3 b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k</w:t>
      </w:r>
      <w:r>
        <w:rPr>
          <w:b/>
          <w:sz w:val="22"/>
          <w:szCs w:val="22"/>
        </w:rPr>
        <w:t>s,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b</w:t>
      </w:r>
      <w:r>
        <w:rPr>
          <w:b/>
          <w:sz w:val="22"/>
          <w:szCs w:val="22"/>
        </w:rPr>
        <w:t>ut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from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Jan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2</w:t>
      </w:r>
      <w:r>
        <w:rPr>
          <w:b/>
          <w:sz w:val="22"/>
          <w:szCs w:val="22"/>
        </w:rPr>
        <w:t>0</w:t>
      </w:r>
      <w:r>
        <w:rPr>
          <w:b/>
          <w:spacing w:val="1"/>
          <w:sz w:val="22"/>
          <w:szCs w:val="22"/>
        </w:rPr>
        <w:t>1</w:t>
      </w:r>
      <w:r>
        <w:rPr>
          <w:b/>
          <w:sz w:val="22"/>
          <w:szCs w:val="22"/>
        </w:rPr>
        <w:t>7 to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J</w:t>
      </w:r>
      <w:r>
        <w:rPr>
          <w:b/>
          <w:sz w:val="22"/>
          <w:szCs w:val="22"/>
        </w:rPr>
        <w:t>un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201</w:t>
      </w:r>
      <w:r>
        <w:rPr>
          <w:b/>
          <w:spacing w:val="1"/>
          <w:sz w:val="22"/>
          <w:szCs w:val="22"/>
        </w:rPr>
        <w:t>7</w:t>
      </w:r>
      <w:r>
        <w:rPr>
          <w:sz w:val="22"/>
          <w:szCs w:val="22"/>
        </w:rPr>
        <w:t>.</w:t>
      </w:r>
    </w:p>
    <w:p w:rsidR="00FC0662" w:rsidRDefault="00FC0662">
      <w:pPr>
        <w:spacing w:before="9" w:line="240" w:lineRule="exact"/>
        <w:rPr>
          <w:sz w:val="24"/>
          <w:szCs w:val="24"/>
        </w:rPr>
      </w:pPr>
    </w:p>
    <w:p w:rsidR="00FC0662" w:rsidRDefault="008B7BF5">
      <w:pPr>
        <w:ind w:left="306"/>
        <w:rPr>
          <w:sz w:val="22"/>
          <w:szCs w:val="22"/>
        </w:rPr>
      </w:pPr>
      <w:r>
        <w:rPr>
          <w:sz w:val="22"/>
          <w:szCs w:val="22"/>
        </w:rPr>
        <w:t xml:space="preserve">SELECT      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CARD_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O</w:t>
      </w:r>
    </w:p>
    <w:p w:rsidR="00FC0662" w:rsidRDefault="008B7BF5">
      <w:pPr>
        <w:ind w:left="306"/>
        <w:rPr>
          <w:sz w:val="22"/>
          <w:szCs w:val="22"/>
        </w:rPr>
      </w:pPr>
      <w:r>
        <w:rPr>
          <w:sz w:val="22"/>
          <w:szCs w:val="22"/>
        </w:rPr>
        <w:t xml:space="preserve">FROM          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BOOK_LE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DING</w:t>
      </w:r>
    </w:p>
    <w:p w:rsidR="00FC0662" w:rsidRDefault="008B7BF5">
      <w:pPr>
        <w:ind w:left="306" w:right="2259"/>
        <w:rPr>
          <w:sz w:val="22"/>
          <w:szCs w:val="22"/>
        </w:rPr>
      </w:pPr>
      <w:r>
        <w:rPr>
          <w:sz w:val="22"/>
          <w:szCs w:val="22"/>
        </w:rPr>
        <w:t xml:space="preserve">WHERE       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DATE_OUT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BETWEEN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'0</w:t>
      </w:r>
      <w:r>
        <w:rPr>
          <w:spacing w:val="2"/>
          <w:sz w:val="22"/>
          <w:szCs w:val="22"/>
        </w:rPr>
        <w:t>1</w:t>
      </w:r>
      <w:r>
        <w:rPr>
          <w:sz w:val="22"/>
          <w:szCs w:val="22"/>
        </w:rPr>
        <w:t>-JAN-2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17'</w:t>
      </w:r>
      <w:r>
        <w:rPr>
          <w:spacing w:val="-1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0</w:t>
      </w:r>
      <w:r>
        <w:rPr>
          <w:spacing w:val="2"/>
          <w:sz w:val="22"/>
          <w:szCs w:val="22"/>
        </w:rPr>
        <w:t>1</w:t>
      </w:r>
      <w:r>
        <w:rPr>
          <w:sz w:val="22"/>
          <w:szCs w:val="22"/>
        </w:rPr>
        <w:t>-J</w:t>
      </w:r>
      <w:r>
        <w:rPr>
          <w:spacing w:val="1"/>
          <w:sz w:val="22"/>
          <w:szCs w:val="22"/>
        </w:rPr>
        <w:t>U</w:t>
      </w:r>
      <w:r>
        <w:rPr>
          <w:sz w:val="22"/>
          <w:szCs w:val="22"/>
        </w:rPr>
        <w:t>L-</w:t>
      </w:r>
      <w:r>
        <w:rPr>
          <w:spacing w:val="1"/>
          <w:sz w:val="22"/>
          <w:szCs w:val="22"/>
        </w:rPr>
        <w:t xml:space="preserve">2017' </w:t>
      </w:r>
      <w:r>
        <w:rPr>
          <w:sz w:val="22"/>
          <w:szCs w:val="22"/>
        </w:rPr>
        <w:t>GROUP</w:t>
      </w:r>
      <w:r>
        <w:rPr>
          <w:spacing w:val="-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 xml:space="preserve">Y 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CARD_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O</w:t>
      </w:r>
    </w:p>
    <w:p w:rsidR="00FC0662" w:rsidRDefault="008B7BF5">
      <w:pPr>
        <w:ind w:left="306"/>
        <w:rPr>
          <w:sz w:val="22"/>
          <w:szCs w:val="22"/>
        </w:rPr>
      </w:pPr>
      <w:r>
        <w:rPr>
          <w:sz w:val="22"/>
          <w:szCs w:val="22"/>
        </w:rPr>
        <w:t xml:space="preserve">HAVING     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COUNT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(*)</w:t>
      </w:r>
      <w:r>
        <w:rPr>
          <w:spacing w:val="1"/>
          <w:sz w:val="22"/>
          <w:szCs w:val="22"/>
        </w:rPr>
        <w:t>&gt;</w:t>
      </w:r>
      <w:r>
        <w:rPr>
          <w:sz w:val="22"/>
          <w:szCs w:val="22"/>
        </w:rPr>
        <w:t>3;</w:t>
      </w:r>
    </w:p>
    <w:p w:rsidR="00FC0662" w:rsidRDefault="00FC0662">
      <w:pPr>
        <w:spacing w:before="14" w:line="240" w:lineRule="exact"/>
        <w:rPr>
          <w:sz w:val="24"/>
          <w:szCs w:val="24"/>
        </w:rPr>
      </w:pPr>
    </w:p>
    <w:p w:rsidR="00FC0662" w:rsidRDefault="008B7BF5">
      <w:pPr>
        <w:ind w:left="140"/>
      </w:pPr>
      <w:r>
        <w:rPr>
          <w:b/>
        </w:rPr>
        <w:t>OUT</w:t>
      </w:r>
      <w:r>
        <w:rPr>
          <w:b/>
          <w:spacing w:val="-1"/>
        </w:rPr>
        <w:t>P</w:t>
      </w:r>
      <w:r>
        <w:rPr>
          <w:b/>
        </w:rPr>
        <w:t>UT:</w:t>
      </w:r>
    </w:p>
    <w:p w:rsidR="00FC0662" w:rsidRDefault="00FC0662">
      <w:pPr>
        <w:spacing w:before="8" w:line="220" w:lineRule="exact"/>
        <w:rPr>
          <w:sz w:val="22"/>
          <w:szCs w:val="22"/>
        </w:rPr>
      </w:pPr>
    </w:p>
    <w:p w:rsidR="00FC0662" w:rsidRDefault="008B7BF5">
      <w:pPr>
        <w:ind w:left="291"/>
      </w:pPr>
      <w:r>
        <w:t>CA</w:t>
      </w:r>
      <w:r>
        <w:rPr>
          <w:spacing w:val="-2"/>
        </w:rPr>
        <w:t>R</w:t>
      </w:r>
      <w:r>
        <w:rPr>
          <w:spacing w:val="-1"/>
        </w:rPr>
        <w:t>D</w:t>
      </w:r>
      <w:r>
        <w:t>_NO</w:t>
      </w:r>
    </w:p>
    <w:p w:rsidR="00FC0662" w:rsidRDefault="008B7BF5">
      <w:pPr>
        <w:spacing w:line="220" w:lineRule="exact"/>
        <w:ind w:left="140"/>
      </w:pPr>
      <w:r>
        <w:t>-----</w:t>
      </w:r>
      <w:r>
        <w:rPr>
          <w:spacing w:val="-1"/>
        </w:rPr>
        <w:t>-</w:t>
      </w:r>
      <w:r>
        <w:t>----</w:t>
      </w:r>
    </w:p>
    <w:p w:rsidR="00FC0662" w:rsidRDefault="008B7BF5">
      <w:pPr>
        <w:ind w:left="491"/>
      </w:pPr>
      <w:r>
        <w:t>101</w:t>
      </w:r>
    </w:p>
    <w:p w:rsidR="00FC0662" w:rsidRDefault="00FC0662">
      <w:pPr>
        <w:spacing w:line="200" w:lineRule="exact"/>
      </w:pPr>
    </w:p>
    <w:p w:rsidR="00FC0662" w:rsidRDefault="00FC0662">
      <w:pPr>
        <w:spacing w:before="17" w:line="280" w:lineRule="exact"/>
        <w:rPr>
          <w:sz w:val="28"/>
          <w:szCs w:val="28"/>
        </w:rPr>
      </w:pPr>
    </w:p>
    <w:p w:rsidR="00FC0662" w:rsidRDefault="008B7BF5">
      <w:pPr>
        <w:spacing w:line="240" w:lineRule="exact"/>
        <w:ind w:left="500" w:right="914" w:hanging="360"/>
        <w:rPr>
          <w:sz w:val="22"/>
          <w:szCs w:val="22"/>
        </w:rPr>
      </w:pPr>
      <w:r>
        <w:rPr>
          <w:b/>
          <w:spacing w:val="1"/>
          <w:sz w:val="22"/>
          <w:szCs w:val="22"/>
        </w:rPr>
        <w:t>3</w:t>
      </w:r>
      <w:r>
        <w:rPr>
          <w:b/>
          <w:sz w:val="22"/>
          <w:szCs w:val="22"/>
        </w:rPr>
        <w:t xml:space="preserve">.  </w:t>
      </w:r>
      <w:r>
        <w:rPr>
          <w:b/>
          <w:spacing w:val="28"/>
          <w:sz w:val="22"/>
          <w:szCs w:val="22"/>
        </w:rPr>
        <w:t xml:space="preserve"> </w:t>
      </w:r>
      <w:r>
        <w:rPr>
          <w:b/>
          <w:sz w:val="22"/>
          <w:szCs w:val="22"/>
        </w:rPr>
        <w:t>Delete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a b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ok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in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BOOK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ble.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Upd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te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the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contents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f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ther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tab</w:t>
      </w:r>
      <w:r>
        <w:rPr>
          <w:b/>
          <w:spacing w:val="-1"/>
          <w:sz w:val="22"/>
          <w:szCs w:val="22"/>
        </w:rPr>
        <w:t>l</w:t>
      </w:r>
      <w:r>
        <w:rPr>
          <w:b/>
          <w:sz w:val="22"/>
          <w:szCs w:val="22"/>
        </w:rPr>
        <w:t>es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to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reflect this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d</w:t>
      </w:r>
      <w:r>
        <w:rPr>
          <w:b/>
          <w:sz w:val="22"/>
          <w:szCs w:val="22"/>
        </w:rPr>
        <w:t>ata mani</w:t>
      </w:r>
      <w:r>
        <w:rPr>
          <w:b/>
          <w:spacing w:val="1"/>
          <w:sz w:val="22"/>
          <w:szCs w:val="22"/>
        </w:rPr>
        <w:t>p</w:t>
      </w:r>
      <w:r>
        <w:rPr>
          <w:b/>
          <w:sz w:val="22"/>
          <w:szCs w:val="22"/>
        </w:rPr>
        <w:t>ul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tion</w:t>
      </w:r>
      <w:r>
        <w:rPr>
          <w:b/>
          <w:spacing w:val="-13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perati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n.</w:t>
      </w:r>
    </w:p>
    <w:p w:rsidR="00FC0662" w:rsidRDefault="00FC0662">
      <w:pPr>
        <w:spacing w:before="11" w:line="240" w:lineRule="exact"/>
        <w:rPr>
          <w:sz w:val="24"/>
          <w:szCs w:val="24"/>
        </w:rPr>
      </w:pPr>
    </w:p>
    <w:p w:rsidR="00FC0662" w:rsidRDefault="008B7BF5">
      <w:pPr>
        <w:spacing w:line="240" w:lineRule="exact"/>
        <w:ind w:left="500"/>
        <w:rPr>
          <w:sz w:val="22"/>
          <w:szCs w:val="22"/>
        </w:rPr>
      </w:pPr>
      <w:r>
        <w:rPr>
          <w:b/>
          <w:position w:val="-1"/>
          <w:sz w:val="22"/>
          <w:szCs w:val="22"/>
        </w:rPr>
        <w:t>Before</w:t>
      </w:r>
      <w:r>
        <w:rPr>
          <w:b/>
          <w:spacing w:val="-6"/>
          <w:position w:val="-1"/>
          <w:sz w:val="22"/>
          <w:szCs w:val="22"/>
        </w:rPr>
        <w:t xml:space="preserve"> </w:t>
      </w:r>
      <w:r>
        <w:rPr>
          <w:b/>
          <w:spacing w:val="1"/>
          <w:position w:val="-1"/>
          <w:sz w:val="22"/>
          <w:szCs w:val="22"/>
        </w:rPr>
        <w:t>D</w:t>
      </w:r>
      <w:r>
        <w:rPr>
          <w:b/>
          <w:position w:val="-1"/>
          <w:sz w:val="22"/>
          <w:szCs w:val="22"/>
        </w:rPr>
        <w:t>elet</w:t>
      </w:r>
      <w:r>
        <w:rPr>
          <w:b/>
          <w:spacing w:val="1"/>
          <w:position w:val="-1"/>
          <w:sz w:val="22"/>
          <w:szCs w:val="22"/>
        </w:rPr>
        <w:t>i</w:t>
      </w:r>
      <w:r>
        <w:rPr>
          <w:b/>
          <w:position w:val="-1"/>
          <w:sz w:val="22"/>
          <w:szCs w:val="22"/>
        </w:rPr>
        <w:t>n</w:t>
      </w:r>
      <w:r>
        <w:rPr>
          <w:b/>
          <w:spacing w:val="1"/>
          <w:position w:val="-1"/>
          <w:sz w:val="22"/>
          <w:szCs w:val="22"/>
        </w:rPr>
        <w:t>g</w:t>
      </w:r>
      <w:r>
        <w:rPr>
          <w:b/>
          <w:position w:val="-1"/>
          <w:sz w:val="22"/>
          <w:szCs w:val="22"/>
        </w:rPr>
        <w:t>:</w:t>
      </w:r>
    </w:p>
    <w:p w:rsidR="00FC0662" w:rsidRDefault="00FC0662">
      <w:pPr>
        <w:spacing w:before="6" w:line="180" w:lineRule="exact"/>
        <w:rPr>
          <w:sz w:val="18"/>
          <w:szCs w:val="1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"/>
        <w:gridCol w:w="2312"/>
        <w:gridCol w:w="2937"/>
        <w:gridCol w:w="1411"/>
      </w:tblGrid>
      <w:tr w:rsidR="00FC0662">
        <w:trPr>
          <w:trHeight w:hRule="exact" w:val="842"/>
        </w:trPr>
        <w:tc>
          <w:tcPr>
            <w:tcW w:w="27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SQL&gt;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ect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* from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k;</w:t>
            </w:r>
          </w:p>
          <w:p w:rsidR="00FC0662" w:rsidRDefault="00FC0662">
            <w:pPr>
              <w:spacing w:before="12" w:line="240" w:lineRule="exact"/>
              <w:rPr>
                <w:sz w:val="24"/>
                <w:szCs w:val="24"/>
              </w:rPr>
            </w:pPr>
          </w:p>
          <w:p w:rsidR="00FC0662" w:rsidRDefault="008B7BF5">
            <w:pPr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BOOK_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4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TITLE</w:t>
            </w:r>
          </w:p>
        </w:tc>
        <w:tc>
          <w:tcPr>
            <w:tcW w:w="293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>
            <w:pPr>
              <w:spacing w:before="7" w:line="160" w:lineRule="exact"/>
              <w:rPr>
                <w:sz w:val="17"/>
                <w:szCs w:val="17"/>
              </w:rPr>
            </w:pPr>
          </w:p>
          <w:p w:rsidR="00FC0662" w:rsidRDefault="00FC0662">
            <w:pPr>
              <w:spacing w:line="200" w:lineRule="exact"/>
            </w:pPr>
          </w:p>
          <w:p w:rsidR="00FC0662" w:rsidRDefault="00FC0662">
            <w:pPr>
              <w:spacing w:line="200" w:lineRule="exact"/>
            </w:pPr>
          </w:p>
          <w:p w:rsidR="00FC0662" w:rsidRDefault="008B7BF5">
            <w:pPr>
              <w:ind w:left="4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PUBLISHER_NAME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>
            <w:pPr>
              <w:spacing w:before="7" w:line="160" w:lineRule="exact"/>
              <w:rPr>
                <w:sz w:val="17"/>
                <w:szCs w:val="17"/>
              </w:rPr>
            </w:pPr>
          </w:p>
          <w:p w:rsidR="00FC0662" w:rsidRDefault="00FC0662">
            <w:pPr>
              <w:spacing w:line="200" w:lineRule="exact"/>
            </w:pPr>
          </w:p>
          <w:p w:rsidR="00FC0662" w:rsidRDefault="00FC0662">
            <w:pPr>
              <w:spacing w:line="200" w:lineRule="exact"/>
            </w:pPr>
          </w:p>
          <w:p w:rsidR="00FC0662" w:rsidRDefault="008B7BF5">
            <w:pPr>
              <w:ind w:left="2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PUB_YE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R</w:t>
            </w:r>
          </w:p>
        </w:tc>
      </w:tr>
      <w:tr w:rsidR="00FC0662">
        <w:trPr>
          <w:trHeight w:hRule="exact" w:val="253"/>
        </w:trPr>
        <w:tc>
          <w:tcPr>
            <w:tcW w:w="27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-------</w:t>
            </w:r>
            <w:r>
              <w:rPr>
                <w:spacing w:val="1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------------</w:t>
            </w:r>
          </w:p>
        </w:tc>
        <w:tc>
          <w:tcPr>
            <w:tcW w:w="293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72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-1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---------------</w:t>
            </w:r>
            <w:r>
              <w:rPr>
                <w:spacing w:val="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--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7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</w:t>
            </w:r>
          </w:p>
        </w:tc>
      </w:tr>
      <w:tr w:rsidR="00FC0662">
        <w:trPr>
          <w:trHeight w:hRule="exact" w:val="253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3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DBMS</w:t>
            </w:r>
          </w:p>
        </w:tc>
        <w:tc>
          <w:tcPr>
            <w:tcW w:w="293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9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MCGRAW</w:t>
            </w:r>
            <w:r>
              <w:rPr>
                <w:spacing w:val="1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HILL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235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01</w:t>
            </w:r>
            <w:r>
              <w:rPr>
                <w:sz w:val="22"/>
                <w:szCs w:val="22"/>
              </w:rPr>
              <w:t>-JAN-</w:t>
            </w:r>
            <w:r>
              <w:rPr>
                <w:spacing w:val="1"/>
                <w:sz w:val="22"/>
                <w:szCs w:val="22"/>
              </w:rPr>
              <w:t>17</w:t>
            </w:r>
          </w:p>
        </w:tc>
      </w:tr>
      <w:tr w:rsidR="00FC0662">
        <w:trPr>
          <w:trHeight w:hRule="exact" w:val="253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ADBMS</w:t>
            </w:r>
          </w:p>
        </w:tc>
        <w:tc>
          <w:tcPr>
            <w:tcW w:w="293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9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MCGRAW</w:t>
            </w:r>
            <w:r>
              <w:rPr>
                <w:spacing w:val="1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HILL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35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-JUN-</w:t>
            </w:r>
            <w:r>
              <w:rPr>
                <w:spacing w:val="1"/>
                <w:sz w:val="22"/>
                <w:szCs w:val="22"/>
              </w:rPr>
              <w:t>16</w:t>
            </w:r>
          </w:p>
        </w:tc>
      </w:tr>
      <w:tr w:rsidR="00FC0662">
        <w:trPr>
          <w:trHeight w:hRule="exact" w:val="253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</w:t>
            </w:r>
          </w:p>
        </w:tc>
        <w:tc>
          <w:tcPr>
            <w:tcW w:w="293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9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PEARSON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35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16</w:t>
            </w:r>
            <w:r>
              <w:rPr>
                <w:sz w:val="22"/>
                <w:szCs w:val="22"/>
              </w:rPr>
              <w:t>-SEP</w:t>
            </w:r>
            <w:r>
              <w:rPr>
                <w:spacing w:val="-1"/>
                <w:sz w:val="22"/>
                <w:szCs w:val="22"/>
              </w:rPr>
              <w:t>-</w:t>
            </w:r>
            <w:r>
              <w:rPr>
                <w:spacing w:val="1"/>
                <w:sz w:val="22"/>
                <w:szCs w:val="22"/>
              </w:rPr>
              <w:t>16</w:t>
            </w:r>
          </w:p>
        </w:tc>
      </w:tr>
      <w:tr w:rsidR="00FC0662">
        <w:trPr>
          <w:trHeight w:hRule="exact" w:val="253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CG</w:t>
            </w:r>
          </w:p>
        </w:tc>
        <w:tc>
          <w:tcPr>
            <w:tcW w:w="293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9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GRUPO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2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ANETA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35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11</w:t>
            </w:r>
            <w:r>
              <w:rPr>
                <w:sz w:val="22"/>
                <w:szCs w:val="22"/>
              </w:rPr>
              <w:t>-SEP</w:t>
            </w:r>
            <w:r>
              <w:rPr>
                <w:spacing w:val="-1"/>
                <w:sz w:val="22"/>
                <w:szCs w:val="22"/>
              </w:rPr>
              <w:t>-</w:t>
            </w:r>
            <w:r>
              <w:rPr>
                <w:spacing w:val="1"/>
                <w:sz w:val="22"/>
                <w:szCs w:val="22"/>
              </w:rPr>
              <w:t>15</w:t>
            </w:r>
          </w:p>
        </w:tc>
      </w:tr>
      <w:tr w:rsidR="00FC0662">
        <w:trPr>
          <w:trHeight w:hRule="exact" w:val="336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OS</w:t>
            </w:r>
          </w:p>
        </w:tc>
        <w:tc>
          <w:tcPr>
            <w:tcW w:w="293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9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PEARSON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35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23</w:t>
            </w:r>
            <w:r>
              <w:rPr>
                <w:sz w:val="22"/>
                <w:szCs w:val="22"/>
              </w:rPr>
              <w:t>-MAY-</w:t>
            </w:r>
            <w:r>
              <w:rPr>
                <w:spacing w:val="-1"/>
                <w:sz w:val="22"/>
                <w:szCs w:val="22"/>
              </w:rPr>
              <w:t>16</w:t>
            </w:r>
          </w:p>
        </w:tc>
      </w:tr>
    </w:tbl>
    <w:p w:rsidR="00FC0662" w:rsidRDefault="00FC0662">
      <w:pPr>
        <w:spacing w:line="180" w:lineRule="exact"/>
        <w:rPr>
          <w:sz w:val="18"/>
          <w:szCs w:val="18"/>
        </w:rPr>
      </w:pPr>
    </w:p>
    <w:p w:rsidR="00FC0662" w:rsidRDefault="00FC0662">
      <w:pPr>
        <w:spacing w:line="200" w:lineRule="exact"/>
      </w:pPr>
    </w:p>
    <w:p w:rsidR="00FC0662" w:rsidRDefault="008B7BF5">
      <w:pPr>
        <w:spacing w:before="31" w:line="240" w:lineRule="exact"/>
        <w:ind w:left="140"/>
        <w:rPr>
          <w:sz w:val="22"/>
          <w:szCs w:val="22"/>
        </w:rPr>
      </w:pPr>
      <w:r>
        <w:rPr>
          <w:position w:val="-1"/>
          <w:sz w:val="22"/>
          <w:szCs w:val="22"/>
        </w:rPr>
        <w:t>SQL&gt;</w:t>
      </w:r>
      <w:r>
        <w:rPr>
          <w:spacing w:val="-5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se</w:t>
      </w:r>
      <w:r>
        <w:rPr>
          <w:spacing w:val="1"/>
          <w:position w:val="-1"/>
          <w:sz w:val="22"/>
          <w:szCs w:val="22"/>
        </w:rPr>
        <w:t>l</w:t>
      </w:r>
      <w:r>
        <w:rPr>
          <w:position w:val="-1"/>
          <w:sz w:val="22"/>
          <w:szCs w:val="22"/>
        </w:rPr>
        <w:t>ect</w:t>
      </w:r>
      <w:r>
        <w:rPr>
          <w:spacing w:val="-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* from</w:t>
      </w:r>
      <w:r>
        <w:rPr>
          <w:spacing w:val="-6"/>
          <w:position w:val="-1"/>
          <w:sz w:val="22"/>
          <w:szCs w:val="22"/>
        </w:rPr>
        <w:t xml:space="preserve"> </w:t>
      </w:r>
      <w:proofErr w:type="spellStart"/>
      <w:r>
        <w:rPr>
          <w:spacing w:val="1"/>
          <w:position w:val="-1"/>
          <w:sz w:val="22"/>
          <w:szCs w:val="22"/>
        </w:rPr>
        <w:t>b</w:t>
      </w:r>
      <w:r>
        <w:rPr>
          <w:position w:val="-1"/>
          <w:sz w:val="22"/>
          <w:szCs w:val="22"/>
        </w:rPr>
        <w:t>o</w:t>
      </w:r>
      <w:r>
        <w:rPr>
          <w:spacing w:val="1"/>
          <w:position w:val="-1"/>
          <w:sz w:val="22"/>
          <w:szCs w:val="22"/>
        </w:rPr>
        <w:t>o</w:t>
      </w:r>
      <w:r>
        <w:rPr>
          <w:position w:val="-1"/>
          <w:sz w:val="22"/>
          <w:szCs w:val="22"/>
        </w:rPr>
        <w:t>k_co</w:t>
      </w:r>
      <w:r>
        <w:rPr>
          <w:spacing w:val="1"/>
          <w:position w:val="-1"/>
          <w:sz w:val="22"/>
          <w:szCs w:val="22"/>
        </w:rPr>
        <w:t>p</w:t>
      </w:r>
      <w:r>
        <w:rPr>
          <w:position w:val="-1"/>
          <w:sz w:val="22"/>
          <w:szCs w:val="22"/>
        </w:rPr>
        <w:t>ies</w:t>
      </w:r>
      <w:proofErr w:type="spellEnd"/>
      <w:r>
        <w:rPr>
          <w:position w:val="-1"/>
          <w:sz w:val="22"/>
          <w:szCs w:val="22"/>
        </w:rPr>
        <w:t>;</w:t>
      </w:r>
    </w:p>
    <w:p w:rsidR="00FC0662" w:rsidRDefault="00FC0662">
      <w:pPr>
        <w:spacing w:before="7" w:line="220" w:lineRule="exact"/>
        <w:rPr>
          <w:sz w:val="22"/>
          <w:szCs w:val="22"/>
        </w:rPr>
      </w:pPr>
    </w:p>
    <w:p w:rsidR="00FC0662" w:rsidRDefault="008B7BF5">
      <w:pPr>
        <w:spacing w:before="29"/>
        <w:ind w:left="140"/>
        <w:rPr>
          <w:sz w:val="24"/>
          <w:szCs w:val="24"/>
        </w:rPr>
        <w:sectPr w:rsidR="00FC0662">
          <w:headerReference w:type="default" r:id="rId10"/>
          <w:pgSz w:w="11920" w:h="16840"/>
          <w:pgMar w:top="620" w:right="1280" w:bottom="280" w:left="1300" w:header="0" w:footer="0" w:gutter="0"/>
          <w:cols w:space="720"/>
        </w:sectPr>
      </w:pPr>
      <w:r>
        <w:rPr>
          <w:sz w:val="24"/>
          <w:szCs w:val="24"/>
        </w:rPr>
        <w:t>Depar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ent of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mputer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Science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Engg.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                                                                      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8</w:t>
      </w:r>
    </w:p>
    <w:p w:rsidR="00FC0662" w:rsidRDefault="0044275E">
      <w:pPr>
        <w:spacing w:before="86" w:line="180" w:lineRule="exact"/>
        <w:ind w:left="5871"/>
        <w:rPr>
          <w:sz w:val="16"/>
          <w:szCs w:val="16"/>
        </w:rPr>
      </w:pPr>
      <w:r>
        <w:lastRenderedPageBreak/>
        <w:pict>
          <v:group id="_x0000_s1972" style="position:absolute;left:0;text-align:left;margin-left:53.3pt;margin-top:33.5pt;width:501.95pt;height:774.75pt;z-index:-7060;mso-position-horizontal-relative:page;mso-position-vertical-relative:page" coordorigin="1066,670" coordsize="10039,15495">
            <v:group id="_x0000_s1973" style="position:absolute;left:1072;top:676;width:29;height:0" coordorigin="1072,676" coordsize="29,0">
              <v:shape id="_x0000_s2012" style="position:absolute;left:1072;top:676;width:29;height:0" coordorigin="1072,676" coordsize="29,0" path="m1072,676r28,e" filled="f" strokeweight=".58pt">
                <v:path arrowok="t"/>
              </v:shape>
              <v:group id="_x0000_s1974" style="position:absolute;left:1081;top:690;width:10;height:0" coordorigin="1081,690" coordsize="10,0">
                <v:shape id="_x0000_s2011" style="position:absolute;left:1081;top:690;width:10;height:0" coordorigin="1081,690" coordsize="10,0" path="m1081,690r10,e" filled="f" strokecolor="white" strokeweight="1.06pt">
                  <v:path arrowok="t"/>
                </v:shape>
                <v:group id="_x0000_s1975" style="position:absolute;left:1081;top:685;width:19;height:0" coordorigin="1081,685" coordsize="19,0">
                  <v:shape id="_x0000_s2010" style="position:absolute;left:1081;top:685;width:19;height:0" coordorigin="1081,685" coordsize="19,0" path="m1081,685r19,e" filled="f" strokecolor="white" strokeweight=".58pt">
                    <v:path arrowok="t"/>
                  </v:shape>
                  <v:group id="_x0000_s1976" style="position:absolute;left:1100;top:676;width:9970;height:0" coordorigin="1100,676" coordsize="9970,0">
                    <v:shape id="_x0000_s2009" style="position:absolute;left:1100;top:676;width:9970;height:0" coordorigin="1100,676" coordsize="9970,0" path="m1100,676r9970,e" filled="f" strokeweight=".58pt">
                      <v:path arrowok="t"/>
                    </v:shape>
                    <v:group id="_x0000_s1977" style="position:absolute;left:1100;top:695;width:9970;height:0" coordorigin="1100,695" coordsize="9970,0">
                      <v:shape id="_x0000_s2008" style="position:absolute;left:1100;top:695;width:9970;height:0" coordorigin="1100,695" coordsize="9970,0" path="m1100,695r9970,e" filled="f" strokeweight=".58pt">
                        <v:path arrowok="t"/>
                      </v:shape>
                      <v:group id="_x0000_s1978" style="position:absolute;left:11070;top:676;width:29;height:0" coordorigin="11070,676" coordsize="29,0">
                        <v:shape id="_x0000_s2007" style="position:absolute;left:11070;top:676;width:29;height:0" coordorigin="11070,676" coordsize="29,0" path="m11070,676r29,e" filled="f" strokeweight=".58pt">
                          <v:path arrowok="t"/>
                        </v:shape>
                        <v:group id="_x0000_s1979" style="position:absolute;left:11080;top:690;width:10;height:0" coordorigin="11080,690" coordsize="10,0">
                          <v:shape id="_x0000_s2006" style="position:absolute;left:11080;top:690;width:10;height:0" coordorigin="11080,690" coordsize="10,0" path="m11080,690r9,e" filled="f" strokecolor="white" strokeweight="1.06pt">
                            <v:path arrowok="t"/>
                          </v:shape>
                          <v:group id="_x0000_s1980" style="position:absolute;left:11070;top:685;width:19;height:0" coordorigin="11070,685" coordsize="19,0">
                            <v:shape id="_x0000_s2005" style="position:absolute;left:11070;top:685;width:19;height:0" coordorigin="11070,685" coordsize="19,0" path="m11070,685r19,e" filled="f" strokecolor="white" strokeweight=".58pt">
                              <v:path arrowok="t"/>
                            </v:shape>
                            <v:group id="_x0000_s1981" style="position:absolute;left:1092;top:680;width:0;height:15474" coordorigin="1092,680" coordsize="0,15474">
                              <v:shape id="_x0000_s2004" style="position:absolute;left:1092;top:680;width:0;height:15474" coordorigin="1092,680" coordsize="0,15474" path="m1092,680r,15474e" filled="f" strokeweight=".58pt">
                                <v:path arrowok="t"/>
                              </v:shape>
                              <v:group id="_x0000_s1982" style="position:absolute;left:1096;top:700;width:0;height:15436" coordorigin="1096,700" coordsize="0,15436">
                                <v:shape id="_x0000_s2003" style="position:absolute;left:1096;top:700;width:0;height:15436" coordorigin="1096,700" coordsize="0,15436" path="m1096,700r,15435e" filled="f" strokeweight=".58pt">
                                  <v:path arrowok="t"/>
                                </v:shape>
                                <v:group id="_x0000_s1983" style="position:absolute;left:11079;top:680;width:0;height:15474" coordorigin="11079,680" coordsize="0,15474">
                                  <v:shape id="_x0000_s2002" style="position:absolute;left:11079;top:680;width:0;height:15474" coordorigin="11079,680" coordsize="0,15474" path="m11079,680r,15474e" filled="f" strokeweight=".20464mm">
                                    <v:path arrowok="t"/>
                                  </v:shape>
                                  <v:group id="_x0000_s1984" style="position:absolute;left:11075;top:700;width:0;height:15436" coordorigin="11075,700" coordsize="0,15436">
                                    <v:shape id="_x0000_s2001" style="position:absolute;left:11075;top:700;width:0;height:15436" coordorigin="11075,700" coordsize="0,15436" path="m11075,700r,15435e" filled="f" strokeweight=".58pt">
                                      <v:path arrowok="t"/>
                                    </v:shape>
                                    <v:group id="_x0000_s1985" style="position:absolute;left:1072;top:16159;width:29;height:0" coordorigin="1072,16159" coordsize="29,0">
                                      <v:shape id="_x0000_s2000" style="position:absolute;left:1072;top:16159;width:29;height:0" coordorigin="1072,16159" coordsize="29,0" path="m1072,16159r28,e" filled="f" strokeweight=".20464mm">
                                        <v:path arrowok="t"/>
                                      </v:shape>
                                      <v:group id="_x0000_s1986" style="position:absolute;left:1081;top:16145;width:10;height:0" coordorigin="1081,16145" coordsize="10,0">
                                        <v:shape id="_x0000_s1999" style="position:absolute;left:1081;top:16145;width:10;height:0" coordorigin="1081,16145" coordsize="10,0" path="m1081,16145r10,e" filled="f" strokecolor="white" strokeweight=".37392mm">
                                          <v:path arrowok="t"/>
                                        </v:shape>
                                        <v:group id="_x0000_s1987" style="position:absolute;left:1081;top:16150;width:19;height:0" coordorigin="1081,16150" coordsize="19,0">
                                          <v:shape id="_x0000_s1998" style="position:absolute;left:1081;top:16150;width:19;height:0" coordorigin="1081,16150" coordsize="19,0" path="m1081,16150r19,e" filled="f" strokecolor="white" strokeweight=".58pt">
                                            <v:path arrowok="t"/>
                                          </v:shape>
                                          <v:group id="_x0000_s1988" style="position:absolute;left:1100;top:16159;width:9970;height:0" coordorigin="1100,16159" coordsize="9970,0">
                                            <v:shape id="_x0000_s1997" style="position:absolute;left:1100;top:16159;width:9970;height:0" coordorigin="1100,16159" coordsize="9970,0" path="m1100,16159r9970,e" filled="f" strokeweight=".20464mm">
                                              <v:path arrowok="t"/>
                                            </v:shape>
                                            <v:group id="_x0000_s1989" style="position:absolute;left:1100;top:16140;width:9970;height:0" coordorigin="1100,16140" coordsize="9970,0">
                                              <v:shape id="_x0000_s1996" style="position:absolute;left:1100;top:16140;width:9970;height:0" coordorigin="1100,16140" coordsize="9970,0" path="m1100,16140r9970,e" filled="f" strokeweight=".58pt">
                                                <v:path arrowok="t"/>
                                              </v:shape>
                                              <v:group id="_x0000_s1990" style="position:absolute;left:11070;top:16159;width:29;height:0" coordorigin="11070,16159" coordsize="29,0">
                                                <v:shape id="_x0000_s1995" style="position:absolute;left:11070;top:16159;width:29;height:0" coordorigin="11070,16159" coordsize="29,0" path="m11070,16159r29,e" filled="f" strokeweight=".20464mm">
                                                  <v:path arrowok="t"/>
                                                </v:shape>
                                                <v:group id="_x0000_s1991" style="position:absolute;left:11080;top:16145;width:10;height:0" coordorigin="11080,16145" coordsize="10,0">
                                                  <v:shape id="_x0000_s1994" style="position:absolute;left:11080;top:16145;width:10;height:0" coordorigin="11080,16145" coordsize="10,0" path="m11080,16145r9,e" filled="f" strokecolor="white" strokeweight=".37392mm">
                                                    <v:path arrowok="t"/>
                                                  </v:shape>
                                                  <v:group id="_x0000_s1992" style="position:absolute;left:11070;top:16150;width:19;height:0" coordorigin="11070,16150" coordsize="19,0">
                                                    <v:shape id="_x0000_s1993" style="position:absolute;left:11070;top:16150;width:19;height:0" coordorigin="11070,16150" coordsize="19,0" path="m11070,16150r19,e" filled="f" strokecolor="white" strokeweight=".58pt">
                                                      <v:path arrowok="t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="008B7BF5">
        <w:rPr>
          <w:b/>
          <w:position w:val="-1"/>
          <w:sz w:val="16"/>
          <w:szCs w:val="16"/>
        </w:rPr>
        <w:t>DB</w:t>
      </w:r>
      <w:r w:rsidR="008B7BF5">
        <w:rPr>
          <w:b/>
          <w:spacing w:val="1"/>
          <w:position w:val="-1"/>
          <w:sz w:val="16"/>
          <w:szCs w:val="16"/>
        </w:rPr>
        <w:t>M</w:t>
      </w:r>
      <w:r w:rsidR="008B7BF5">
        <w:rPr>
          <w:b/>
          <w:position w:val="-1"/>
          <w:sz w:val="16"/>
          <w:szCs w:val="16"/>
        </w:rPr>
        <w:t>S</w:t>
      </w:r>
      <w:r w:rsidR="008B7BF5">
        <w:rPr>
          <w:b/>
          <w:spacing w:val="-5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LAB</w:t>
      </w:r>
      <w:r w:rsidR="008B7BF5">
        <w:rPr>
          <w:b/>
          <w:spacing w:val="1"/>
          <w:position w:val="-1"/>
          <w:sz w:val="16"/>
          <w:szCs w:val="16"/>
        </w:rPr>
        <w:t>O</w:t>
      </w:r>
      <w:r w:rsidR="008B7BF5">
        <w:rPr>
          <w:b/>
          <w:position w:val="-1"/>
          <w:sz w:val="16"/>
          <w:szCs w:val="16"/>
        </w:rPr>
        <w:t>R</w:t>
      </w:r>
      <w:r w:rsidR="008B7BF5">
        <w:rPr>
          <w:b/>
          <w:spacing w:val="1"/>
          <w:position w:val="-1"/>
          <w:sz w:val="16"/>
          <w:szCs w:val="16"/>
        </w:rPr>
        <w:t>A</w:t>
      </w:r>
      <w:r w:rsidR="008B7BF5">
        <w:rPr>
          <w:b/>
          <w:position w:val="-1"/>
          <w:sz w:val="16"/>
          <w:szCs w:val="16"/>
        </w:rPr>
        <w:t>TORY</w:t>
      </w:r>
      <w:r w:rsidR="008B7BF5">
        <w:rPr>
          <w:b/>
          <w:spacing w:val="-10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WITH</w:t>
      </w:r>
      <w:r w:rsidR="008B7BF5">
        <w:rPr>
          <w:b/>
          <w:spacing w:val="-4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MINI</w:t>
      </w:r>
      <w:r w:rsidR="008B7BF5">
        <w:rPr>
          <w:b/>
          <w:spacing w:val="-4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P</w:t>
      </w:r>
      <w:r w:rsidR="008B7BF5">
        <w:rPr>
          <w:b/>
          <w:spacing w:val="1"/>
          <w:position w:val="-1"/>
          <w:sz w:val="16"/>
          <w:szCs w:val="16"/>
        </w:rPr>
        <w:t>R</w:t>
      </w:r>
      <w:r w:rsidR="008B7BF5">
        <w:rPr>
          <w:b/>
          <w:spacing w:val="-1"/>
          <w:position w:val="-1"/>
          <w:sz w:val="16"/>
          <w:szCs w:val="16"/>
        </w:rPr>
        <w:t>O</w:t>
      </w:r>
      <w:r w:rsidR="008B7BF5">
        <w:rPr>
          <w:b/>
          <w:position w:val="-1"/>
          <w:sz w:val="16"/>
          <w:szCs w:val="16"/>
        </w:rPr>
        <w:t>JECT</w:t>
      </w:r>
    </w:p>
    <w:p w:rsidR="00FC0662" w:rsidRDefault="00FC0662">
      <w:pPr>
        <w:spacing w:before="9" w:line="100" w:lineRule="exact"/>
        <w:rPr>
          <w:sz w:val="11"/>
          <w:szCs w:val="11"/>
        </w:rPr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8"/>
        <w:gridCol w:w="1109"/>
        <w:gridCol w:w="1726"/>
      </w:tblGrid>
      <w:tr w:rsidR="00FC0662">
        <w:trPr>
          <w:trHeight w:hRule="exact" w:val="336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BOOK_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BRANCH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1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NO_OF</w:t>
            </w:r>
            <w:r>
              <w:rPr>
                <w:spacing w:val="1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PIES</w:t>
            </w:r>
          </w:p>
        </w:tc>
      </w:tr>
      <w:tr w:rsidR="00FC0662">
        <w:trPr>
          <w:trHeight w:hRule="exact" w:val="253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6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</w:t>
            </w:r>
          </w:p>
        </w:tc>
      </w:tr>
      <w:tr w:rsidR="00FC0662">
        <w:trPr>
          <w:trHeight w:hRule="exact" w:val="253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11" w:right="404"/>
              <w:jc w:val="center"/>
              <w:rPr>
                <w:sz w:val="22"/>
                <w:szCs w:val="22"/>
              </w:rPr>
            </w:pPr>
            <w:r>
              <w:rPr>
                <w:spacing w:val="1"/>
                <w:w w:val="99"/>
                <w:sz w:val="22"/>
                <w:szCs w:val="22"/>
              </w:rPr>
              <w:t>10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798" w:right="635"/>
              <w:jc w:val="center"/>
              <w:rPr>
                <w:sz w:val="22"/>
                <w:szCs w:val="22"/>
              </w:rPr>
            </w:pPr>
            <w:r>
              <w:rPr>
                <w:spacing w:val="1"/>
                <w:w w:val="99"/>
                <w:sz w:val="22"/>
                <w:szCs w:val="22"/>
              </w:rPr>
              <w:t>10</w:t>
            </w:r>
          </w:p>
        </w:tc>
      </w:tr>
      <w:tr w:rsidR="00FC0662">
        <w:trPr>
          <w:trHeight w:hRule="exact" w:val="253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11" w:right="404"/>
              <w:jc w:val="center"/>
              <w:rPr>
                <w:sz w:val="22"/>
                <w:szCs w:val="22"/>
              </w:rPr>
            </w:pPr>
            <w:r>
              <w:rPr>
                <w:spacing w:val="1"/>
                <w:w w:val="99"/>
                <w:sz w:val="22"/>
                <w:szCs w:val="22"/>
              </w:rPr>
              <w:t>11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853" w:right="690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5</w:t>
            </w:r>
          </w:p>
        </w:tc>
      </w:tr>
      <w:tr w:rsidR="00FC0662">
        <w:trPr>
          <w:trHeight w:hRule="exact" w:val="253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11" w:right="404"/>
              <w:jc w:val="center"/>
              <w:rPr>
                <w:sz w:val="22"/>
                <w:szCs w:val="22"/>
              </w:rPr>
            </w:pPr>
            <w:r>
              <w:rPr>
                <w:spacing w:val="1"/>
                <w:w w:val="99"/>
                <w:sz w:val="22"/>
                <w:szCs w:val="22"/>
              </w:rPr>
              <w:t>12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853" w:right="690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2</w:t>
            </w:r>
          </w:p>
        </w:tc>
      </w:tr>
      <w:tr w:rsidR="00FC0662">
        <w:trPr>
          <w:trHeight w:hRule="exact" w:val="253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11" w:right="404"/>
              <w:jc w:val="center"/>
              <w:rPr>
                <w:sz w:val="22"/>
                <w:szCs w:val="22"/>
              </w:rPr>
            </w:pPr>
            <w:r>
              <w:rPr>
                <w:spacing w:val="1"/>
                <w:w w:val="99"/>
                <w:sz w:val="22"/>
                <w:szCs w:val="22"/>
              </w:rPr>
              <w:t>13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853" w:right="690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5</w:t>
            </w:r>
          </w:p>
        </w:tc>
      </w:tr>
      <w:tr w:rsidR="00FC0662">
        <w:trPr>
          <w:trHeight w:hRule="exact" w:val="253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11" w:right="404"/>
              <w:jc w:val="center"/>
              <w:rPr>
                <w:sz w:val="22"/>
                <w:szCs w:val="22"/>
              </w:rPr>
            </w:pPr>
            <w:r>
              <w:rPr>
                <w:spacing w:val="1"/>
                <w:w w:val="99"/>
                <w:sz w:val="22"/>
                <w:szCs w:val="22"/>
              </w:rPr>
              <w:t>14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853" w:right="690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7</w:t>
            </w:r>
          </w:p>
        </w:tc>
      </w:tr>
      <w:tr w:rsidR="00FC0662">
        <w:trPr>
          <w:trHeight w:hRule="exact" w:val="253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11" w:right="404"/>
              <w:jc w:val="center"/>
              <w:rPr>
                <w:sz w:val="22"/>
                <w:szCs w:val="22"/>
              </w:rPr>
            </w:pPr>
            <w:r>
              <w:rPr>
                <w:spacing w:val="1"/>
                <w:w w:val="99"/>
                <w:sz w:val="22"/>
                <w:szCs w:val="22"/>
              </w:rPr>
              <w:t>10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853" w:right="690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1</w:t>
            </w:r>
          </w:p>
        </w:tc>
      </w:tr>
      <w:tr w:rsidR="00FC0662">
        <w:trPr>
          <w:trHeight w:hRule="exact" w:val="336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11" w:right="404"/>
              <w:jc w:val="center"/>
              <w:rPr>
                <w:sz w:val="22"/>
                <w:szCs w:val="22"/>
              </w:rPr>
            </w:pPr>
            <w:r>
              <w:rPr>
                <w:spacing w:val="1"/>
                <w:w w:val="99"/>
                <w:sz w:val="22"/>
                <w:szCs w:val="22"/>
              </w:rPr>
              <w:t>11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853" w:right="690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3</w:t>
            </w:r>
          </w:p>
        </w:tc>
      </w:tr>
    </w:tbl>
    <w:p w:rsidR="00FC0662" w:rsidRDefault="00FC0662">
      <w:pPr>
        <w:spacing w:before="4" w:line="160" w:lineRule="exact"/>
        <w:rPr>
          <w:sz w:val="16"/>
          <w:szCs w:val="16"/>
        </w:rPr>
      </w:pPr>
    </w:p>
    <w:p w:rsidR="00FC0662" w:rsidRDefault="008B7BF5">
      <w:pPr>
        <w:spacing w:before="31"/>
        <w:ind w:left="140" w:right="6965"/>
        <w:rPr>
          <w:sz w:val="22"/>
          <w:szCs w:val="22"/>
        </w:rPr>
      </w:pPr>
      <w:r>
        <w:rPr>
          <w:sz w:val="22"/>
          <w:szCs w:val="22"/>
        </w:rPr>
        <w:t>DELETE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ROM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BO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K WHERE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OK_ID</w:t>
      </w:r>
      <w:r>
        <w:rPr>
          <w:spacing w:val="1"/>
          <w:sz w:val="22"/>
          <w:szCs w:val="22"/>
        </w:rPr>
        <w:t>=</w:t>
      </w:r>
      <w:r>
        <w:rPr>
          <w:spacing w:val="-1"/>
          <w:sz w:val="22"/>
          <w:szCs w:val="22"/>
        </w:rPr>
        <w:t>'</w:t>
      </w:r>
      <w:r>
        <w:rPr>
          <w:spacing w:val="2"/>
          <w:sz w:val="22"/>
          <w:szCs w:val="22"/>
        </w:rPr>
        <w:t>3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;</w:t>
      </w:r>
    </w:p>
    <w:p w:rsidR="00FC0662" w:rsidRDefault="00FC0662">
      <w:pPr>
        <w:spacing w:before="13" w:line="240" w:lineRule="exact"/>
        <w:rPr>
          <w:sz w:val="24"/>
          <w:szCs w:val="24"/>
        </w:rPr>
      </w:pPr>
    </w:p>
    <w:p w:rsidR="00FC0662" w:rsidRDefault="008B7BF5">
      <w:pPr>
        <w:spacing w:line="220" w:lineRule="exact"/>
        <w:ind w:left="392"/>
      </w:pPr>
      <w:r>
        <w:rPr>
          <w:position w:val="-1"/>
        </w:rPr>
        <w:t>SQL&gt;</w:t>
      </w:r>
      <w:r>
        <w:rPr>
          <w:spacing w:val="-1"/>
          <w:position w:val="-1"/>
        </w:rPr>
        <w:t xml:space="preserve"> </w:t>
      </w:r>
      <w:r>
        <w:rPr>
          <w:position w:val="-1"/>
        </w:rPr>
        <w:t>se</w:t>
      </w:r>
      <w:r>
        <w:rPr>
          <w:spacing w:val="-1"/>
          <w:position w:val="-1"/>
        </w:rPr>
        <w:t>l</w:t>
      </w:r>
      <w:r>
        <w:rPr>
          <w:position w:val="-1"/>
        </w:rPr>
        <w:t>ect</w:t>
      </w:r>
      <w:r>
        <w:rPr>
          <w:spacing w:val="-1"/>
          <w:position w:val="-1"/>
        </w:rPr>
        <w:t xml:space="preserve"> </w:t>
      </w:r>
      <w:r>
        <w:rPr>
          <w:position w:val="-1"/>
        </w:rPr>
        <w:t>* from</w:t>
      </w:r>
      <w:r>
        <w:rPr>
          <w:spacing w:val="-2"/>
          <w:position w:val="-1"/>
        </w:rPr>
        <w:t xml:space="preserve"> </w:t>
      </w:r>
      <w:r>
        <w:rPr>
          <w:spacing w:val="1"/>
          <w:position w:val="-1"/>
        </w:rPr>
        <w:t>b</w:t>
      </w:r>
      <w:r>
        <w:rPr>
          <w:position w:val="-1"/>
        </w:rPr>
        <w:t>ook;</w:t>
      </w:r>
    </w:p>
    <w:p w:rsidR="00FC0662" w:rsidRDefault="00FC0662">
      <w:pPr>
        <w:spacing w:before="9" w:line="140" w:lineRule="exact"/>
        <w:rPr>
          <w:sz w:val="15"/>
          <w:szCs w:val="15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6"/>
        <w:gridCol w:w="2027"/>
        <w:gridCol w:w="3022"/>
        <w:gridCol w:w="1650"/>
      </w:tblGrid>
      <w:tr w:rsidR="00FC0662">
        <w:trPr>
          <w:trHeight w:hRule="exact" w:val="315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4"/>
              <w:ind w:left="40" w:right="-22"/>
            </w:pPr>
            <w:r>
              <w:t>BO</w:t>
            </w:r>
            <w:r>
              <w:rPr>
                <w:spacing w:val="-1"/>
              </w:rPr>
              <w:t>O</w:t>
            </w:r>
            <w:r>
              <w:t>K_</w:t>
            </w:r>
            <w:r>
              <w:rPr>
                <w:spacing w:val="-1"/>
              </w:rPr>
              <w:t>I</w:t>
            </w:r>
            <w:r>
              <w:t>D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4"/>
              <w:ind w:left="372"/>
            </w:pPr>
            <w:r>
              <w:t>TIT</w:t>
            </w:r>
            <w:r>
              <w:rPr>
                <w:spacing w:val="-1"/>
              </w:rPr>
              <w:t>L</w:t>
            </w:r>
            <w:r>
              <w:t>E</w:t>
            </w: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4"/>
              <w:ind w:left="718"/>
            </w:pPr>
            <w:r>
              <w:t>PUB</w:t>
            </w:r>
            <w:r>
              <w:rPr>
                <w:spacing w:val="-2"/>
              </w:rPr>
              <w:t>L</w:t>
            </w:r>
            <w:r>
              <w:t>ISHE</w:t>
            </w:r>
            <w:r>
              <w:rPr>
                <w:spacing w:val="-2"/>
              </w:rPr>
              <w:t>R</w:t>
            </w:r>
            <w:r>
              <w:t>_NAME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4"/>
              <w:ind w:left="576"/>
            </w:pPr>
            <w:r>
              <w:t>PU</w:t>
            </w:r>
            <w:r>
              <w:rPr>
                <w:spacing w:val="-2"/>
              </w:rPr>
              <w:t>B</w:t>
            </w:r>
            <w:r>
              <w:t>_YEAR</w:t>
            </w:r>
          </w:p>
        </w:tc>
      </w:tr>
      <w:tr w:rsidR="00FC0662">
        <w:trPr>
          <w:trHeight w:hRule="exact" w:val="230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0"/>
            </w:pPr>
            <w:r>
              <w:t>-----</w:t>
            </w:r>
            <w:r>
              <w:rPr>
                <w:spacing w:val="-1"/>
              </w:rPr>
              <w:t>-</w:t>
            </w:r>
            <w:r>
              <w:t>--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28"/>
            </w:pPr>
            <w:r>
              <w:rPr>
                <w:spacing w:val="-1"/>
              </w:rPr>
              <w:t>-</w:t>
            </w:r>
            <w:r>
              <w:t>--</w:t>
            </w:r>
            <w:r>
              <w:rPr>
                <w:spacing w:val="-1"/>
              </w:rPr>
              <w:t>-</w:t>
            </w:r>
            <w:r>
              <w:t>-----</w:t>
            </w:r>
            <w:r>
              <w:rPr>
                <w:spacing w:val="-1"/>
              </w:rPr>
              <w:t>-</w:t>
            </w:r>
            <w:r>
              <w:t>-----</w:t>
            </w:r>
            <w:r>
              <w:rPr>
                <w:spacing w:val="-1"/>
              </w:rPr>
              <w:t>-</w:t>
            </w:r>
            <w:r>
              <w:t>----</w:t>
            </w: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733"/>
            </w:pPr>
            <w:r>
              <w:t>-----</w:t>
            </w:r>
            <w:r>
              <w:rPr>
                <w:spacing w:val="-1"/>
              </w:rPr>
              <w:t>-</w:t>
            </w:r>
            <w:r>
              <w:t>-----</w:t>
            </w:r>
            <w:r>
              <w:rPr>
                <w:spacing w:val="-1"/>
              </w:rPr>
              <w:t>-</w:t>
            </w:r>
            <w:r>
              <w:t>----</w:t>
            </w:r>
            <w:r>
              <w:rPr>
                <w:spacing w:val="-1"/>
              </w:rPr>
              <w:t>-</w:t>
            </w:r>
            <w:r>
              <w:t>---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526"/>
            </w:pPr>
            <w:r>
              <w:t>-----</w:t>
            </w:r>
            <w:r>
              <w:rPr>
                <w:spacing w:val="-1"/>
              </w:rPr>
              <w:t>-</w:t>
            </w:r>
            <w:r>
              <w:t>---</w:t>
            </w:r>
          </w:p>
        </w:tc>
      </w:tr>
      <w:tr w:rsidR="00FC0662">
        <w:trPr>
          <w:trHeight w:hRule="exact" w:val="230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40"/>
            </w:pPr>
            <w:r>
              <w:t>1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534"/>
            </w:pPr>
            <w:r>
              <w:t>DBMS</w:t>
            </w: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668"/>
            </w:pPr>
            <w:r>
              <w:t>M</w:t>
            </w:r>
            <w:r>
              <w:rPr>
                <w:spacing w:val="-1"/>
              </w:rPr>
              <w:t>C</w:t>
            </w:r>
            <w:r>
              <w:t>GR</w:t>
            </w:r>
            <w:r>
              <w:rPr>
                <w:spacing w:val="-1"/>
              </w:rPr>
              <w:t>A</w:t>
            </w:r>
            <w:r>
              <w:t>W</w:t>
            </w:r>
            <w:r>
              <w:rPr>
                <w:spacing w:val="-1"/>
              </w:rPr>
              <w:t>-</w:t>
            </w:r>
            <w:r>
              <w:t>HILL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526"/>
            </w:pPr>
            <w:r>
              <w:rPr>
                <w:spacing w:val="1"/>
              </w:rPr>
              <w:t>0</w:t>
            </w:r>
            <w:r>
              <w:rPr>
                <w:spacing w:val="-1"/>
              </w:rPr>
              <w:t>1</w:t>
            </w:r>
            <w:r>
              <w:t>-</w:t>
            </w:r>
            <w:r>
              <w:rPr>
                <w:spacing w:val="-1"/>
              </w:rPr>
              <w:t>J</w:t>
            </w:r>
            <w:r>
              <w:t>AN-</w:t>
            </w:r>
            <w:r>
              <w:rPr>
                <w:spacing w:val="-1"/>
              </w:rPr>
              <w:t>17</w:t>
            </w:r>
          </w:p>
        </w:tc>
      </w:tr>
      <w:tr w:rsidR="00FC0662">
        <w:trPr>
          <w:trHeight w:hRule="exact" w:val="230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0"/>
            </w:pPr>
            <w:r>
              <w:t>2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534"/>
            </w:pPr>
            <w:r>
              <w:t>A</w:t>
            </w:r>
            <w:r>
              <w:rPr>
                <w:spacing w:val="1"/>
              </w:rPr>
              <w:t>D</w:t>
            </w:r>
            <w:r>
              <w:t>B</w:t>
            </w:r>
            <w:r>
              <w:rPr>
                <w:spacing w:val="-1"/>
              </w:rPr>
              <w:t>M</w:t>
            </w:r>
            <w:r>
              <w:t>S</w:t>
            </w: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668"/>
            </w:pPr>
            <w:r>
              <w:t>M</w:t>
            </w:r>
            <w:r>
              <w:rPr>
                <w:spacing w:val="-1"/>
              </w:rPr>
              <w:t>C</w:t>
            </w:r>
            <w:r>
              <w:t>GR</w:t>
            </w:r>
            <w:r>
              <w:rPr>
                <w:spacing w:val="-1"/>
              </w:rPr>
              <w:t>A</w:t>
            </w:r>
            <w:r>
              <w:t>W</w:t>
            </w:r>
            <w:r>
              <w:rPr>
                <w:spacing w:val="-1"/>
              </w:rPr>
              <w:t>-</w:t>
            </w:r>
            <w:r>
              <w:t>HILL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526"/>
            </w:pPr>
            <w:r>
              <w:rPr>
                <w:spacing w:val="1"/>
              </w:rPr>
              <w:t>1</w:t>
            </w:r>
            <w:r>
              <w:rPr>
                <w:spacing w:val="-1"/>
              </w:rPr>
              <w:t>0</w:t>
            </w:r>
            <w:r>
              <w:t>-</w:t>
            </w:r>
            <w:r>
              <w:rPr>
                <w:spacing w:val="-1"/>
              </w:rPr>
              <w:t>J</w:t>
            </w:r>
            <w:r>
              <w:t>UN-</w:t>
            </w:r>
            <w:r>
              <w:rPr>
                <w:spacing w:val="-1"/>
              </w:rPr>
              <w:t>16</w:t>
            </w:r>
          </w:p>
        </w:tc>
      </w:tr>
      <w:tr w:rsidR="00FC0662">
        <w:trPr>
          <w:trHeight w:hRule="exact" w:val="230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0"/>
            </w:pPr>
            <w:r>
              <w:t>4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534"/>
            </w:pPr>
            <w:r>
              <w:t>CG</w:t>
            </w: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668"/>
            </w:pPr>
            <w:r>
              <w:t>GRUPO</w:t>
            </w:r>
            <w:r>
              <w:rPr>
                <w:spacing w:val="-1"/>
              </w:rPr>
              <w:t xml:space="preserve"> </w:t>
            </w:r>
            <w:r>
              <w:t>P</w:t>
            </w:r>
            <w:r>
              <w:rPr>
                <w:spacing w:val="-1"/>
              </w:rPr>
              <w:t>LA</w:t>
            </w:r>
            <w:r>
              <w:t>NE</w:t>
            </w:r>
            <w:r>
              <w:rPr>
                <w:spacing w:val="-1"/>
              </w:rPr>
              <w:t>T</w:t>
            </w:r>
            <w:r>
              <w:t>A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526"/>
            </w:pPr>
            <w:r>
              <w:rPr>
                <w:spacing w:val="1"/>
              </w:rPr>
              <w:t>1</w:t>
            </w:r>
            <w:r>
              <w:rPr>
                <w:spacing w:val="-1"/>
              </w:rPr>
              <w:t>1</w:t>
            </w:r>
            <w:r>
              <w:t>-S</w:t>
            </w:r>
            <w:r>
              <w:rPr>
                <w:spacing w:val="-1"/>
              </w:rPr>
              <w:t>E</w:t>
            </w:r>
            <w:r>
              <w:rPr>
                <w:spacing w:val="1"/>
              </w:rPr>
              <w:t>P</w:t>
            </w:r>
            <w:r>
              <w:rPr>
                <w:spacing w:val="-1"/>
              </w:rPr>
              <w:t>-15</w:t>
            </w:r>
          </w:p>
        </w:tc>
      </w:tr>
      <w:tr w:rsidR="00FC0662">
        <w:trPr>
          <w:trHeight w:hRule="exact" w:val="315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40"/>
            </w:pPr>
            <w:r>
              <w:t>5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534"/>
            </w:pPr>
            <w:r>
              <w:rPr>
                <w:spacing w:val="1"/>
              </w:rPr>
              <w:t>OS</w:t>
            </w: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668"/>
            </w:pPr>
            <w:r>
              <w:t>PEAR</w:t>
            </w:r>
            <w:r>
              <w:rPr>
                <w:spacing w:val="-1"/>
              </w:rPr>
              <w:t>SO</w:t>
            </w:r>
            <w:r>
              <w:t>N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526"/>
            </w:pPr>
            <w:r>
              <w:rPr>
                <w:spacing w:val="1"/>
              </w:rPr>
              <w:t>2</w:t>
            </w:r>
            <w:r>
              <w:rPr>
                <w:spacing w:val="-1"/>
              </w:rPr>
              <w:t>3</w:t>
            </w:r>
            <w:r>
              <w:t>-</w:t>
            </w:r>
            <w:r>
              <w:rPr>
                <w:spacing w:val="-1"/>
              </w:rPr>
              <w:t>MA</w:t>
            </w:r>
            <w:r>
              <w:rPr>
                <w:spacing w:val="1"/>
              </w:rPr>
              <w:t>Y</w:t>
            </w:r>
            <w:r>
              <w:rPr>
                <w:spacing w:val="-1"/>
              </w:rPr>
              <w:t>-16</w:t>
            </w:r>
          </w:p>
        </w:tc>
      </w:tr>
    </w:tbl>
    <w:p w:rsidR="00FC0662" w:rsidRDefault="00FC0662">
      <w:pPr>
        <w:spacing w:before="1" w:line="100" w:lineRule="exact"/>
        <w:rPr>
          <w:sz w:val="11"/>
          <w:szCs w:val="11"/>
        </w:rPr>
      </w:pPr>
    </w:p>
    <w:p w:rsidR="00FC0662" w:rsidRDefault="008B7BF5">
      <w:pPr>
        <w:spacing w:before="33"/>
        <w:ind w:left="140"/>
        <w:rPr>
          <w:sz w:val="21"/>
          <w:szCs w:val="21"/>
        </w:rPr>
      </w:pPr>
      <w:r>
        <w:rPr>
          <w:sz w:val="21"/>
          <w:szCs w:val="21"/>
        </w:rPr>
        <w:t>S</w:t>
      </w:r>
      <w:r>
        <w:rPr>
          <w:spacing w:val="-1"/>
          <w:sz w:val="21"/>
          <w:szCs w:val="21"/>
        </w:rPr>
        <w:t>Q</w:t>
      </w:r>
      <w:r>
        <w:rPr>
          <w:sz w:val="21"/>
          <w:szCs w:val="21"/>
        </w:rPr>
        <w:t>L&gt;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select * f</w:t>
      </w:r>
      <w:r>
        <w:rPr>
          <w:spacing w:val="-1"/>
          <w:sz w:val="21"/>
          <w:szCs w:val="21"/>
        </w:rPr>
        <w:t>r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m</w:t>
      </w:r>
      <w:r>
        <w:rPr>
          <w:spacing w:val="-3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b</w:t>
      </w:r>
      <w:r>
        <w:rPr>
          <w:sz w:val="21"/>
          <w:szCs w:val="21"/>
        </w:rPr>
        <w:t>o</w:t>
      </w:r>
      <w:r>
        <w:rPr>
          <w:spacing w:val="1"/>
          <w:sz w:val="21"/>
          <w:szCs w:val="21"/>
        </w:rPr>
        <w:t>o</w:t>
      </w:r>
      <w:r>
        <w:rPr>
          <w:sz w:val="21"/>
          <w:szCs w:val="21"/>
        </w:rPr>
        <w:t>k_</w:t>
      </w:r>
      <w:r>
        <w:rPr>
          <w:spacing w:val="-1"/>
          <w:sz w:val="21"/>
          <w:szCs w:val="21"/>
        </w:rPr>
        <w:t>c</w:t>
      </w:r>
      <w:r>
        <w:rPr>
          <w:sz w:val="21"/>
          <w:szCs w:val="21"/>
        </w:rPr>
        <w:t>o</w:t>
      </w:r>
      <w:r>
        <w:rPr>
          <w:spacing w:val="1"/>
          <w:sz w:val="21"/>
          <w:szCs w:val="21"/>
        </w:rPr>
        <w:t>p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es</w:t>
      </w:r>
      <w:proofErr w:type="spellEnd"/>
      <w:r>
        <w:rPr>
          <w:sz w:val="21"/>
          <w:szCs w:val="21"/>
        </w:rPr>
        <w:t>;</w:t>
      </w:r>
    </w:p>
    <w:p w:rsidR="00FC0662" w:rsidRDefault="00FC0662">
      <w:pPr>
        <w:spacing w:before="2" w:line="240" w:lineRule="exact"/>
        <w:rPr>
          <w:sz w:val="24"/>
          <w:szCs w:val="24"/>
        </w:rPr>
      </w:pPr>
    </w:p>
    <w:p w:rsidR="00FC0662" w:rsidRDefault="008B7BF5">
      <w:pPr>
        <w:ind w:left="140"/>
        <w:rPr>
          <w:sz w:val="21"/>
          <w:szCs w:val="21"/>
        </w:rPr>
      </w:pPr>
      <w:r>
        <w:rPr>
          <w:sz w:val="21"/>
          <w:szCs w:val="21"/>
        </w:rPr>
        <w:t>BOO</w:t>
      </w:r>
      <w:r>
        <w:rPr>
          <w:spacing w:val="-1"/>
          <w:sz w:val="21"/>
          <w:szCs w:val="21"/>
        </w:rPr>
        <w:t>K</w:t>
      </w:r>
      <w:r>
        <w:rPr>
          <w:sz w:val="21"/>
          <w:szCs w:val="21"/>
        </w:rPr>
        <w:t>_</w:t>
      </w:r>
      <w:proofErr w:type="gramStart"/>
      <w:r>
        <w:rPr>
          <w:sz w:val="21"/>
          <w:szCs w:val="21"/>
        </w:rPr>
        <w:t xml:space="preserve">ID  </w:t>
      </w:r>
      <w:r>
        <w:rPr>
          <w:spacing w:val="1"/>
          <w:sz w:val="21"/>
          <w:szCs w:val="21"/>
        </w:rPr>
        <w:t>B</w:t>
      </w:r>
      <w:r>
        <w:rPr>
          <w:sz w:val="21"/>
          <w:szCs w:val="21"/>
        </w:rPr>
        <w:t>RANCH</w:t>
      </w:r>
      <w:proofErr w:type="gramEnd"/>
      <w:r>
        <w:rPr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N</w:t>
      </w:r>
      <w:r>
        <w:rPr>
          <w:sz w:val="21"/>
          <w:szCs w:val="21"/>
        </w:rPr>
        <w:t>O</w:t>
      </w:r>
      <w:r>
        <w:rPr>
          <w:spacing w:val="1"/>
          <w:sz w:val="21"/>
          <w:szCs w:val="21"/>
        </w:rPr>
        <w:t>_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F</w:t>
      </w:r>
      <w:r>
        <w:rPr>
          <w:sz w:val="21"/>
          <w:szCs w:val="21"/>
        </w:rPr>
        <w:t>_</w:t>
      </w:r>
      <w:r>
        <w:rPr>
          <w:spacing w:val="1"/>
          <w:sz w:val="21"/>
          <w:szCs w:val="21"/>
        </w:rPr>
        <w:t>C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P</w:t>
      </w:r>
      <w:r>
        <w:rPr>
          <w:sz w:val="21"/>
          <w:szCs w:val="21"/>
        </w:rPr>
        <w:t>IES</w:t>
      </w:r>
    </w:p>
    <w:p w:rsidR="00FC0662" w:rsidRDefault="008B7BF5">
      <w:pPr>
        <w:spacing w:line="220" w:lineRule="exact"/>
        <w:ind w:left="140"/>
        <w:rPr>
          <w:sz w:val="21"/>
          <w:szCs w:val="21"/>
        </w:rPr>
      </w:pPr>
      <w:r>
        <w:rPr>
          <w:position w:val="-1"/>
          <w:sz w:val="21"/>
          <w:szCs w:val="21"/>
        </w:rPr>
        <w:t>-</w:t>
      </w:r>
      <w:r>
        <w:rPr>
          <w:spacing w:val="-1"/>
          <w:position w:val="-1"/>
          <w:sz w:val="21"/>
          <w:szCs w:val="21"/>
        </w:rPr>
        <w:t>-</w:t>
      </w:r>
      <w:r>
        <w:rPr>
          <w:position w:val="-1"/>
          <w:sz w:val="21"/>
          <w:szCs w:val="21"/>
        </w:rPr>
        <w:t>-</w:t>
      </w:r>
      <w:r>
        <w:rPr>
          <w:spacing w:val="-1"/>
          <w:position w:val="-1"/>
          <w:sz w:val="21"/>
          <w:szCs w:val="21"/>
        </w:rPr>
        <w:t>-</w:t>
      </w:r>
      <w:r>
        <w:rPr>
          <w:spacing w:val="1"/>
          <w:position w:val="-1"/>
          <w:sz w:val="21"/>
          <w:szCs w:val="21"/>
        </w:rPr>
        <w:t>-</w:t>
      </w:r>
      <w:r>
        <w:rPr>
          <w:position w:val="-1"/>
          <w:sz w:val="21"/>
          <w:szCs w:val="21"/>
        </w:rPr>
        <w:t>-</w:t>
      </w:r>
      <w:r>
        <w:rPr>
          <w:spacing w:val="-1"/>
          <w:position w:val="-1"/>
          <w:sz w:val="21"/>
          <w:szCs w:val="21"/>
        </w:rPr>
        <w:t>-</w:t>
      </w:r>
      <w:r>
        <w:rPr>
          <w:position w:val="-1"/>
          <w:sz w:val="21"/>
          <w:szCs w:val="21"/>
        </w:rPr>
        <w:t>- ----</w:t>
      </w:r>
      <w:r>
        <w:rPr>
          <w:spacing w:val="1"/>
          <w:position w:val="-1"/>
          <w:sz w:val="21"/>
          <w:szCs w:val="21"/>
        </w:rPr>
        <w:t>-</w:t>
      </w:r>
      <w:r>
        <w:rPr>
          <w:position w:val="-1"/>
          <w:sz w:val="21"/>
          <w:szCs w:val="21"/>
        </w:rPr>
        <w:t>- -----</w:t>
      </w:r>
      <w:r>
        <w:rPr>
          <w:spacing w:val="-1"/>
          <w:position w:val="-1"/>
          <w:sz w:val="21"/>
          <w:szCs w:val="21"/>
        </w:rPr>
        <w:t>-</w:t>
      </w:r>
      <w:r>
        <w:rPr>
          <w:spacing w:val="1"/>
          <w:position w:val="-1"/>
          <w:sz w:val="21"/>
          <w:szCs w:val="21"/>
        </w:rPr>
        <w:t>-</w:t>
      </w:r>
      <w:r>
        <w:rPr>
          <w:position w:val="-1"/>
          <w:sz w:val="21"/>
          <w:szCs w:val="21"/>
        </w:rPr>
        <w:t>-</w:t>
      </w:r>
      <w:r>
        <w:rPr>
          <w:spacing w:val="-1"/>
          <w:position w:val="-1"/>
          <w:sz w:val="21"/>
          <w:szCs w:val="21"/>
        </w:rPr>
        <w:t>-</w:t>
      </w:r>
      <w:r>
        <w:rPr>
          <w:position w:val="-1"/>
          <w:sz w:val="21"/>
          <w:szCs w:val="21"/>
        </w:rPr>
        <w:t>---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3"/>
        <w:gridCol w:w="1546"/>
        <w:gridCol w:w="916"/>
      </w:tblGrid>
      <w:tr w:rsidR="00FC0662">
        <w:trPr>
          <w:trHeight w:hRule="exact" w:val="257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4"/>
              <w:ind w:left="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4"/>
              <w:ind w:left="632" w:right="631"/>
              <w:jc w:val="center"/>
              <w:rPr>
                <w:sz w:val="21"/>
                <w:szCs w:val="21"/>
              </w:rPr>
            </w:pPr>
            <w:r>
              <w:rPr>
                <w:spacing w:val="1"/>
                <w:sz w:val="21"/>
                <w:szCs w:val="21"/>
              </w:rPr>
              <w:t>10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4"/>
              <w:ind w:right="40"/>
              <w:jc w:val="right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10</w:t>
            </w:r>
          </w:p>
        </w:tc>
      </w:tr>
      <w:tr w:rsidR="00FC0662">
        <w:trPr>
          <w:trHeight w:hRule="exact" w:val="242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632" w:right="631"/>
              <w:jc w:val="center"/>
              <w:rPr>
                <w:sz w:val="21"/>
                <w:szCs w:val="21"/>
              </w:rPr>
            </w:pPr>
            <w:r>
              <w:rPr>
                <w:spacing w:val="1"/>
                <w:sz w:val="21"/>
                <w:szCs w:val="21"/>
              </w:rPr>
              <w:t>11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right="91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</w:tr>
      <w:tr w:rsidR="00FC0662">
        <w:trPr>
          <w:trHeight w:hRule="exact" w:val="242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632" w:right="631"/>
              <w:jc w:val="center"/>
              <w:rPr>
                <w:sz w:val="21"/>
                <w:szCs w:val="21"/>
              </w:rPr>
            </w:pPr>
            <w:r>
              <w:rPr>
                <w:spacing w:val="1"/>
                <w:sz w:val="21"/>
                <w:szCs w:val="21"/>
              </w:rPr>
              <w:t>12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right="91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</w:tr>
      <w:tr w:rsidR="00FC0662">
        <w:trPr>
          <w:trHeight w:hRule="exact" w:val="241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632" w:right="631"/>
              <w:jc w:val="center"/>
              <w:rPr>
                <w:sz w:val="21"/>
                <w:szCs w:val="21"/>
              </w:rPr>
            </w:pPr>
            <w:r>
              <w:rPr>
                <w:spacing w:val="1"/>
                <w:sz w:val="21"/>
                <w:szCs w:val="21"/>
              </w:rPr>
              <w:t>13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right="91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</w:tr>
      <w:tr w:rsidR="00FC0662">
        <w:trPr>
          <w:trHeight w:hRule="exact" w:val="241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632" w:right="631"/>
              <w:jc w:val="center"/>
              <w:rPr>
                <w:sz w:val="21"/>
                <w:szCs w:val="21"/>
              </w:rPr>
            </w:pPr>
            <w:r>
              <w:rPr>
                <w:spacing w:val="1"/>
                <w:sz w:val="21"/>
                <w:szCs w:val="21"/>
              </w:rPr>
              <w:t>10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right="91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FC0662">
        <w:trPr>
          <w:trHeight w:hRule="exact" w:val="326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632" w:right="631"/>
              <w:jc w:val="center"/>
              <w:rPr>
                <w:sz w:val="21"/>
                <w:szCs w:val="21"/>
              </w:rPr>
            </w:pPr>
            <w:r>
              <w:rPr>
                <w:spacing w:val="1"/>
                <w:sz w:val="21"/>
                <w:szCs w:val="21"/>
              </w:rPr>
              <w:t>11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right="91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</w:tr>
    </w:tbl>
    <w:p w:rsidR="00FC0662" w:rsidRDefault="00FC0662">
      <w:pPr>
        <w:spacing w:line="200" w:lineRule="exact"/>
      </w:pPr>
    </w:p>
    <w:p w:rsidR="00FC0662" w:rsidRDefault="008B7BF5">
      <w:pPr>
        <w:spacing w:before="35" w:line="240" w:lineRule="exact"/>
        <w:ind w:left="500" w:right="595" w:hanging="360"/>
        <w:rPr>
          <w:sz w:val="22"/>
          <w:szCs w:val="22"/>
        </w:rPr>
      </w:pPr>
      <w:r>
        <w:rPr>
          <w:b/>
          <w:spacing w:val="1"/>
          <w:sz w:val="22"/>
          <w:szCs w:val="22"/>
        </w:rPr>
        <w:t>4</w:t>
      </w:r>
      <w:r>
        <w:rPr>
          <w:b/>
          <w:sz w:val="22"/>
          <w:szCs w:val="22"/>
        </w:rPr>
        <w:t xml:space="preserve">.  </w:t>
      </w:r>
      <w:r>
        <w:rPr>
          <w:b/>
          <w:spacing w:val="28"/>
          <w:sz w:val="22"/>
          <w:szCs w:val="22"/>
        </w:rPr>
        <w:t xml:space="preserve"> </w:t>
      </w:r>
      <w:r>
        <w:rPr>
          <w:b/>
          <w:sz w:val="22"/>
          <w:szCs w:val="22"/>
        </w:rPr>
        <w:t>P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rtition</w:t>
      </w:r>
      <w:r>
        <w:rPr>
          <w:b/>
          <w:spacing w:val="-8"/>
          <w:sz w:val="22"/>
          <w:szCs w:val="22"/>
        </w:rPr>
        <w:t xml:space="preserve"> </w:t>
      </w:r>
      <w:r>
        <w:rPr>
          <w:b/>
          <w:sz w:val="22"/>
          <w:szCs w:val="22"/>
        </w:rPr>
        <w:t>the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BOOK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ble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based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on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year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of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p</w:t>
      </w:r>
      <w:r>
        <w:rPr>
          <w:b/>
          <w:spacing w:val="1"/>
          <w:sz w:val="22"/>
          <w:szCs w:val="22"/>
        </w:rPr>
        <w:t>u</w:t>
      </w:r>
      <w:r>
        <w:rPr>
          <w:b/>
          <w:sz w:val="22"/>
          <w:szCs w:val="22"/>
        </w:rPr>
        <w:t>blic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ti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n.</w:t>
      </w:r>
      <w:r>
        <w:rPr>
          <w:b/>
          <w:spacing w:val="-10"/>
          <w:sz w:val="22"/>
          <w:szCs w:val="22"/>
        </w:rPr>
        <w:t xml:space="preserve"> </w:t>
      </w:r>
      <w:r>
        <w:rPr>
          <w:b/>
          <w:sz w:val="22"/>
          <w:szCs w:val="22"/>
        </w:rPr>
        <w:t>De</w:t>
      </w:r>
      <w:r>
        <w:rPr>
          <w:b/>
          <w:spacing w:val="-1"/>
          <w:sz w:val="22"/>
          <w:szCs w:val="22"/>
        </w:rPr>
        <w:t>m</w:t>
      </w:r>
      <w:r>
        <w:rPr>
          <w:b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n</w:t>
      </w:r>
      <w:r>
        <w:rPr>
          <w:b/>
          <w:sz w:val="22"/>
          <w:szCs w:val="22"/>
        </w:rPr>
        <w:t>strate</w:t>
      </w:r>
      <w:r>
        <w:rPr>
          <w:b/>
          <w:spacing w:val="-12"/>
          <w:sz w:val="22"/>
          <w:szCs w:val="22"/>
        </w:rPr>
        <w:t xml:space="preserve"> </w:t>
      </w:r>
      <w:r>
        <w:rPr>
          <w:b/>
          <w:sz w:val="22"/>
          <w:szCs w:val="22"/>
        </w:rPr>
        <w:t>its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w</w:t>
      </w:r>
      <w:r>
        <w:rPr>
          <w:b/>
          <w:sz w:val="22"/>
          <w:szCs w:val="22"/>
        </w:rPr>
        <w:t>orking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with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a simple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qu</w:t>
      </w:r>
      <w:r>
        <w:rPr>
          <w:b/>
          <w:spacing w:val="1"/>
          <w:sz w:val="22"/>
          <w:szCs w:val="22"/>
        </w:rPr>
        <w:t>e</w:t>
      </w:r>
      <w:r>
        <w:rPr>
          <w:b/>
          <w:sz w:val="22"/>
          <w:szCs w:val="22"/>
        </w:rPr>
        <w:t>r</w:t>
      </w:r>
      <w:r>
        <w:rPr>
          <w:b/>
          <w:spacing w:val="1"/>
          <w:sz w:val="22"/>
          <w:szCs w:val="22"/>
        </w:rPr>
        <w:t>y</w:t>
      </w:r>
      <w:r>
        <w:rPr>
          <w:sz w:val="22"/>
          <w:szCs w:val="22"/>
        </w:rPr>
        <w:t>.</w:t>
      </w:r>
    </w:p>
    <w:p w:rsidR="00FC0662" w:rsidRDefault="00FC0662">
      <w:pPr>
        <w:spacing w:before="11" w:line="240" w:lineRule="exact"/>
        <w:rPr>
          <w:sz w:val="24"/>
          <w:szCs w:val="24"/>
        </w:rPr>
      </w:pPr>
    </w:p>
    <w:p w:rsidR="00FC0662" w:rsidRPr="007C105F" w:rsidRDefault="008B7BF5">
      <w:pPr>
        <w:ind w:left="140"/>
        <w:rPr>
          <w:color w:val="FF0000"/>
          <w:sz w:val="22"/>
          <w:szCs w:val="22"/>
        </w:rPr>
      </w:pPr>
      <w:r w:rsidRPr="007C105F">
        <w:rPr>
          <w:color w:val="FF0000"/>
          <w:sz w:val="22"/>
          <w:szCs w:val="22"/>
        </w:rPr>
        <w:t>CREATE</w:t>
      </w:r>
      <w:r w:rsidRPr="007C105F">
        <w:rPr>
          <w:color w:val="FF0000"/>
          <w:spacing w:val="-9"/>
          <w:sz w:val="22"/>
          <w:szCs w:val="22"/>
        </w:rPr>
        <w:t xml:space="preserve"> </w:t>
      </w:r>
      <w:r w:rsidRPr="007C105F">
        <w:rPr>
          <w:color w:val="FF0000"/>
          <w:sz w:val="22"/>
          <w:szCs w:val="22"/>
        </w:rPr>
        <w:t>T</w:t>
      </w:r>
      <w:r w:rsidRPr="007C105F">
        <w:rPr>
          <w:color w:val="FF0000"/>
          <w:spacing w:val="1"/>
          <w:sz w:val="22"/>
          <w:szCs w:val="22"/>
        </w:rPr>
        <w:t>A</w:t>
      </w:r>
      <w:r w:rsidRPr="007C105F">
        <w:rPr>
          <w:color w:val="FF0000"/>
          <w:sz w:val="22"/>
          <w:szCs w:val="22"/>
        </w:rPr>
        <w:t>BLE</w:t>
      </w:r>
      <w:r w:rsidRPr="007C105F">
        <w:rPr>
          <w:color w:val="FF0000"/>
          <w:spacing w:val="-7"/>
          <w:sz w:val="22"/>
          <w:szCs w:val="22"/>
        </w:rPr>
        <w:t xml:space="preserve"> </w:t>
      </w:r>
      <w:r w:rsidRPr="007C105F">
        <w:rPr>
          <w:color w:val="FF0000"/>
          <w:sz w:val="22"/>
          <w:szCs w:val="22"/>
        </w:rPr>
        <w:t>BO</w:t>
      </w:r>
      <w:r w:rsidRPr="007C105F">
        <w:rPr>
          <w:color w:val="FF0000"/>
          <w:spacing w:val="1"/>
          <w:sz w:val="22"/>
          <w:szCs w:val="22"/>
        </w:rPr>
        <w:t>O</w:t>
      </w:r>
      <w:r w:rsidRPr="007C105F">
        <w:rPr>
          <w:color w:val="FF0000"/>
          <w:sz w:val="22"/>
          <w:szCs w:val="22"/>
        </w:rPr>
        <w:t>KPART</w:t>
      </w:r>
    </w:p>
    <w:p w:rsidR="002027A6" w:rsidRPr="007C105F" w:rsidRDefault="008B7BF5">
      <w:pPr>
        <w:spacing w:before="1" w:line="240" w:lineRule="exact"/>
        <w:ind w:left="860" w:right="3296"/>
        <w:rPr>
          <w:color w:val="FF0000"/>
          <w:sz w:val="22"/>
          <w:szCs w:val="22"/>
        </w:rPr>
      </w:pPr>
      <w:r w:rsidRPr="007C105F">
        <w:rPr>
          <w:color w:val="FF0000"/>
          <w:sz w:val="22"/>
          <w:szCs w:val="22"/>
        </w:rPr>
        <w:t>PARTITION</w:t>
      </w:r>
      <w:r w:rsidRPr="007C105F">
        <w:rPr>
          <w:color w:val="FF0000"/>
          <w:spacing w:val="-11"/>
          <w:sz w:val="22"/>
          <w:szCs w:val="22"/>
        </w:rPr>
        <w:t xml:space="preserve"> </w:t>
      </w:r>
      <w:r w:rsidRPr="007C105F">
        <w:rPr>
          <w:color w:val="FF0000"/>
          <w:sz w:val="22"/>
          <w:szCs w:val="22"/>
        </w:rPr>
        <w:t>BY</w:t>
      </w:r>
      <w:r w:rsidRPr="007C105F">
        <w:rPr>
          <w:color w:val="FF0000"/>
          <w:spacing w:val="-3"/>
          <w:sz w:val="22"/>
          <w:szCs w:val="22"/>
        </w:rPr>
        <w:t xml:space="preserve"> </w:t>
      </w:r>
      <w:r w:rsidRPr="007C105F">
        <w:rPr>
          <w:color w:val="FF0000"/>
          <w:sz w:val="22"/>
          <w:szCs w:val="22"/>
        </w:rPr>
        <w:t>R</w:t>
      </w:r>
      <w:r w:rsidRPr="007C105F">
        <w:rPr>
          <w:color w:val="FF0000"/>
          <w:spacing w:val="1"/>
          <w:sz w:val="22"/>
          <w:szCs w:val="22"/>
        </w:rPr>
        <w:t>A</w:t>
      </w:r>
      <w:r w:rsidRPr="007C105F">
        <w:rPr>
          <w:color w:val="FF0000"/>
          <w:sz w:val="22"/>
          <w:szCs w:val="22"/>
        </w:rPr>
        <w:t>NGE</w:t>
      </w:r>
      <w:r w:rsidRPr="007C105F">
        <w:rPr>
          <w:color w:val="FF0000"/>
          <w:spacing w:val="-7"/>
          <w:sz w:val="22"/>
          <w:szCs w:val="22"/>
        </w:rPr>
        <w:t xml:space="preserve"> </w:t>
      </w:r>
      <w:r w:rsidRPr="007C105F">
        <w:rPr>
          <w:color w:val="FF0000"/>
          <w:sz w:val="22"/>
          <w:szCs w:val="22"/>
        </w:rPr>
        <w:t>(PUB_YEA</w:t>
      </w:r>
      <w:r w:rsidRPr="007C105F">
        <w:rPr>
          <w:color w:val="FF0000"/>
          <w:spacing w:val="1"/>
          <w:sz w:val="22"/>
          <w:szCs w:val="22"/>
        </w:rPr>
        <w:t>R</w:t>
      </w:r>
      <w:r w:rsidRPr="007C105F">
        <w:rPr>
          <w:color w:val="FF0000"/>
          <w:sz w:val="22"/>
          <w:szCs w:val="22"/>
        </w:rPr>
        <w:t>)</w:t>
      </w:r>
    </w:p>
    <w:p w:rsidR="00FC0662" w:rsidRDefault="008B7BF5">
      <w:pPr>
        <w:spacing w:before="1" w:line="240" w:lineRule="exact"/>
        <w:ind w:left="860" w:right="3296"/>
        <w:rPr>
          <w:color w:val="FF0000"/>
          <w:sz w:val="22"/>
          <w:szCs w:val="22"/>
        </w:rPr>
      </w:pPr>
      <w:r w:rsidRPr="007C105F">
        <w:rPr>
          <w:color w:val="FF0000"/>
          <w:spacing w:val="-13"/>
          <w:sz w:val="22"/>
          <w:szCs w:val="22"/>
        </w:rPr>
        <w:t xml:space="preserve"> </w:t>
      </w:r>
      <w:r w:rsidRPr="007C105F">
        <w:rPr>
          <w:color w:val="FF0000"/>
          <w:sz w:val="22"/>
          <w:szCs w:val="22"/>
        </w:rPr>
        <w:t>(PARTITI</w:t>
      </w:r>
      <w:r w:rsidRPr="007C105F">
        <w:rPr>
          <w:color w:val="FF0000"/>
          <w:spacing w:val="1"/>
          <w:sz w:val="22"/>
          <w:szCs w:val="22"/>
        </w:rPr>
        <w:t>O</w:t>
      </w:r>
      <w:r w:rsidRPr="007C105F">
        <w:rPr>
          <w:color w:val="FF0000"/>
          <w:sz w:val="22"/>
          <w:szCs w:val="22"/>
        </w:rPr>
        <w:t xml:space="preserve">N </w:t>
      </w:r>
      <w:r w:rsidRPr="007C105F">
        <w:rPr>
          <w:color w:val="FF0000"/>
          <w:w w:val="99"/>
          <w:sz w:val="22"/>
          <w:szCs w:val="22"/>
        </w:rPr>
        <w:t>P1</w:t>
      </w:r>
      <w:r w:rsidRPr="007C105F">
        <w:rPr>
          <w:color w:val="FF0000"/>
          <w:spacing w:val="1"/>
          <w:sz w:val="22"/>
          <w:szCs w:val="22"/>
        </w:rPr>
        <w:t xml:space="preserve"> </w:t>
      </w:r>
      <w:r w:rsidRPr="007C105F">
        <w:rPr>
          <w:color w:val="FF0000"/>
          <w:sz w:val="22"/>
          <w:szCs w:val="22"/>
        </w:rPr>
        <w:t>VAL</w:t>
      </w:r>
      <w:r w:rsidRPr="007C105F">
        <w:rPr>
          <w:color w:val="FF0000"/>
          <w:spacing w:val="1"/>
          <w:sz w:val="22"/>
          <w:szCs w:val="22"/>
        </w:rPr>
        <w:t>U</w:t>
      </w:r>
      <w:r w:rsidRPr="007C105F">
        <w:rPr>
          <w:color w:val="FF0000"/>
          <w:sz w:val="22"/>
          <w:szCs w:val="22"/>
        </w:rPr>
        <w:t>ES</w:t>
      </w:r>
      <w:r w:rsidRPr="007C105F">
        <w:rPr>
          <w:color w:val="FF0000"/>
          <w:spacing w:val="-8"/>
          <w:sz w:val="22"/>
          <w:szCs w:val="22"/>
        </w:rPr>
        <w:t xml:space="preserve"> </w:t>
      </w:r>
      <w:r w:rsidRPr="007C105F">
        <w:rPr>
          <w:color w:val="FF0000"/>
          <w:sz w:val="22"/>
          <w:szCs w:val="22"/>
        </w:rPr>
        <w:t>LESS</w:t>
      </w:r>
      <w:r w:rsidRPr="007C105F">
        <w:rPr>
          <w:color w:val="FF0000"/>
          <w:spacing w:val="-5"/>
          <w:sz w:val="22"/>
          <w:szCs w:val="22"/>
        </w:rPr>
        <w:t xml:space="preserve"> </w:t>
      </w:r>
      <w:proofErr w:type="gramStart"/>
      <w:r w:rsidRPr="007C105F">
        <w:rPr>
          <w:color w:val="FF0000"/>
          <w:spacing w:val="1"/>
          <w:sz w:val="22"/>
          <w:szCs w:val="22"/>
        </w:rPr>
        <w:t>T</w:t>
      </w:r>
      <w:r w:rsidRPr="007C105F">
        <w:rPr>
          <w:color w:val="FF0000"/>
          <w:sz w:val="22"/>
          <w:szCs w:val="22"/>
        </w:rPr>
        <w:t>HAN(</w:t>
      </w:r>
      <w:proofErr w:type="gramEnd"/>
      <w:r w:rsidRPr="007C105F">
        <w:rPr>
          <w:color w:val="FF0000"/>
          <w:sz w:val="22"/>
          <w:szCs w:val="22"/>
        </w:rPr>
        <w:t>2</w:t>
      </w:r>
      <w:r w:rsidRPr="007C105F">
        <w:rPr>
          <w:color w:val="FF0000"/>
          <w:spacing w:val="1"/>
          <w:sz w:val="22"/>
          <w:szCs w:val="22"/>
        </w:rPr>
        <w:t>0</w:t>
      </w:r>
      <w:r w:rsidRPr="007C105F">
        <w:rPr>
          <w:color w:val="FF0000"/>
          <w:sz w:val="22"/>
          <w:szCs w:val="22"/>
        </w:rPr>
        <w:t>1</w:t>
      </w:r>
      <w:r w:rsidRPr="007C105F">
        <w:rPr>
          <w:color w:val="FF0000"/>
          <w:spacing w:val="1"/>
          <w:sz w:val="22"/>
          <w:szCs w:val="22"/>
        </w:rPr>
        <w:t>6</w:t>
      </w:r>
      <w:r w:rsidRPr="007C105F">
        <w:rPr>
          <w:color w:val="FF0000"/>
          <w:sz w:val="22"/>
          <w:szCs w:val="22"/>
        </w:rPr>
        <w:t>),</w:t>
      </w:r>
      <w:r w:rsidRPr="007C105F">
        <w:rPr>
          <w:color w:val="FF0000"/>
          <w:spacing w:val="-13"/>
          <w:sz w:val="22"/>
          <w:szCs w:val="22"/>
        </w:rPr>
        <w:t xml:space="preserve"> </w:t>
      </w:r>
      <w:r w:rsidRPr="007C105F">
        <w:rPr>
          <w:color w:val="FF0000"/>
          <w:sz w:val="22"/>
          <w:szCs w:val="22"/>
        </w:rPr>
        <w:t>PARTITION</w:t>
      </w:r>
      <w:r w:rsidRPr="007C105F">
        <w:rPr>
          <w:color w:val="FF0000"/>
          <w:spacing w:val="-11"/>
          <w:sz w:val="22"/>
          <w:szCs w:val="22"/>
        </w:rPr>
        <w:t xml:space="preserve"> </w:t>
      </w:r>
      <w:r w:rsidRPr="007C105F">
        <w:rPr>
          <w:color w:val="FF0000"/>
          <w:sz w:val="22"/>
          <w:szCs w:val="22"/>
        </w:rPr>
        <w:t>P2</w:t>
      </w:r>
      <w:r w:rsidRPr="007C105F">
        <w:rPr>
          <w:color w:val="FF0000"/>
          <w:spacing w:val="1"/>
          <w:sz w:val="22"/>
          <w:szCs w:val="22"/>
        </w:rPr>
        <w:t xml:space="preserve"> </w:t>
      </w:r>
      <w:r w:rsidRPr="007C105F">
        <w:rPr>
          <w:color w:val="FF0000"/>
          <w:sz w:val="22"/>
          <w:szCs w:val="22"/>
        </w:rPr>
        <w:t>VALUES</w:t>
      </w:r>
      <w:r w:rsidRPr="007C105F">
        <w:rPr>
          <w:color w:val="FF0000"/>
          <w:spacing w:val="-8"/>
          <w:sz w:val="22"/>
          <w:szCs w:val="22"/>
        </w:rPr>
        <w:t xml:space="preserve"> </w:t>
      </w:r>
      <w:r w:rsidRPr="007C105F">
        <w:rPr>
          <w:color w:val="FF0000"/>
          <w:sz w:val="22"/>
          <w:szCs w:val="22"/>
        </w:rPr>
        <w:t>LESS</w:t>
      </w:r>
      <w:r w:rsidRPr="007C105F">
        <w:rPr>
          <w:color w:val="FF0000"/>
          <w:spacing w:val="-5"/>
          <w:sz w:val="22"/>
          <w:szCs w:val="22"/>
        </w:rPr>
        <w:t xml:space="preserve"> </w:t>
      </w:r>
      <w:r w:rsidRPr="007C105F">
        <w:rPr>
          <w:color w:val="FF0000"/>
          <w:spacing w:val="1"/>
          <w:sz w:val="22"/>
          <w:szCs w:val="22"/>
        </w:rPr>
        <w:t>T</w:t>
      </w:r>
      <w:r w:rsidRPr="007C105F">
        <w:rPr>
          <w:color w:val="FF0000"/>
          <w:sz w:val="22"/>
          <w:szCs w:val="22"/>
        </w:rPr>
        <w:t>HAN</w:t>
      </w:r>
      <w:r w:rsidRPr="007C105F">
        <w:rPr>
          <w:color w:val="FF0000"/>
          <w:spacing w:val="-6"/>
          <w:sz w:val="22"/>
          <w:szCs w:val="22"/>
        </w:rPr>
        <w:t xml:space="preserve"> </w:t>
      </w:r>
      <w:r w:rsidRPr="007C105F">
        <w:rPr>
          <w:color w:val="FF0000"/>
          <w:sz w:val="22"/>
          <w:szCs w:val="22"/>
        </w:rPr>
        <w:t>(MAXVA</w:t>
      </w:r>
      <w:r w:rsidRPr="007C105F">
        <w:rPr>
          <w:color w:val="FF0000"/>
          <w:spacing w:val="1"/>
          <w:sz w:val="22"/>
          <w:szCs w:val="22"/>
        </w:rPr>
        <w:t>L</w:t>
      </w:r>
      <w:r w:rsidRPr="007C105F">
        <w:rPr>
          <w:color w:val="FF0000"/>
          <w:sz w:val="22"/>
          <w:szCs w:val="22"/>
        </w:rPr>
        <w:t>UE))</w:t>
      </w:r>
      <w:r w:rsidRPr="007C105F">
        <w:rPr>
          <w:color w:val="FF0000"/>
          <w:spacing w:val="-15"/>
          <w:sz w:val="22"/>
          <w:szCs w:val="22"/>
        </w:rPr>
        <w:t xml:space="preserve"> </w:t>
      </w:r>
      <w:r w:rsidRPr="007C105F">
        <w:rPr>
          <w:color w:val="FF0000"/>
          <w:sz w:val="22"/>
          <w:szCs w:val="22"/>
        </w:rPr>
        <w:t>AS</w:t>
      </w:r>
      <w:r w:rsidRPr="007C105F">
        <w:rPr>
          <w:color w:val="FF0000"/>
          <w:spacing w:val="-3"/>
          <w:sz w:val="22"/>
          <w:szCs w:val="22"/>
        </w:rPr>
        <w:t xml:space="preserve"> </w:t>
      </w:r>
      <w:r w:rsidRPr="007C105F">
        <w:rPr>
          <w:color w:val="FF0000"/>
          <w:sz w:val="22"/>
          <w:szCs w:val="22"/>
        </w:rPr>
        <w:t>SELECT</w:t>
      </w:r>
      <w:r w:rsidRPr="007C105F">
        <w:rPr>
          <w:color w:val="FF0000"/>
          <w:spacing w:val="-8"/>
          <w:sz w:val="22"/>
          <w:szCs w:val="22"/>
        </w:rPr>
        <w:t xml:space="preserve"> </w:t>
      </w:r>
      <w:r w:rsidRPr="007C105F">
        <w:rPr>
          <w:color w:val="FF0000"/>
          <w:sz w:val="22"/>
          <w:szCs w:val="22"/>
        </w:rPr>
        <w:t>*</w:t>
      </w:r>
      <w:r w:rsidRPr="007C105F">
        <w:rPr>
          <w:color w:val="FF0000"/>
          <w:spacing w:val="1"/>
          <w:sz w:val="22"/>
          <w:szCs w:val="22"/>
        </w:rPr>
        <w:t xml:space="preserve"> </w:t>
      </w:r>
      <w:r w:rsidRPr="007C105F">
        <w:rPr>
          <w:color w:val="FF0000"/>
          <w:sz w:val="22"/>
          <w:szCs w:val="22"/>
        </w:rPr>
        <w:t>FROM</w:t>
      </w:r>
      <w:r w:rsidRPr="007C105F">
        <w:rPr>
          <w:color w:val="FF0000"/>
          <w:spacing w:val="-6"/>
          <w:sz w:val="22"/>
          <w:szCs w:val="22"/>
        </w:rPr>
        <w:t xml:space="preserve"> </w:t>
      </w:r>
      <w:r w:rsidRPr="007C105F">
        <w:rPr>
          <w:color w:val="FF0000"/>
          <w:sz w:val="22"/>
          <w:szCs w:val="22"/>
        </w:rPr>
        <w:t>B</w:t>
      </w:r>
      <w:r w:rsidRPr="007C105F">
        <w:rPr>
          <w:color w:val="FF0000"/>
          <w:spacing w:val="1"/>
          <w:sz w:val="22"/>
          <w:szCs w:val="22"/>
        </w:rPr>
        <w:t>O</w:t>
      </w:r>
      <w:r w:rsidRPr="007C105F">
        <w:rPr>
          <w:color w:val="FF0000"/>
          <w:sz w:val="22"/>
          <w:szCs w:val="22"/>
        </w:rPr>
        <w:t>OK;</w:t>
      </w:r>
    </w:p>
    <w:p w:rsidR="007C105F" w:rsidRDefault="007C105F">
      <w:pPr>
        <w:spacing w:before="1" w:line="240" w:lineRule="exact"/>
        <w:ind w:left="860" w:right="3296"/>
        <w:rPr>
          <w:color w:val="FF0000"/>
          <w:sz w:val="22"/>
          <w:szCs w:val="22"/>
        </w:rPr>
      </w:pPr>
    </w:p>
    <w:p w:rsidR="007C105F" w:rsidRDefault="007C105F">
      <w:pPr>
        <w:spacing w:before="1" w:line="240" w:lineRule="exact"/>
        <w:ind w:left="860" w:right="3296"/>
        <w:rPr>
          <w:sz w:val="24"/>
          <w:szCs w:val="24"/>
        </w:rPr>
      </w:pPr>
      <w:r w:rsidRPr="007C105F">
        <w:rPr>
          <w:sz w:val="22"/>
          <w:szCs w:val="22"/>
        </w:rPr>
        <w:t xml:space="preserve">CREATE VIEW PUBYEAR AS SELECT </w:t>
      </w:r>
      <w:r w:rsidRPr="007C105F">
        <w:rPr>
          <w:sz w:val="24"/>
          <w:szCs w:val="24"/>
        </w:rPr>
        <w:t>PUB_YEAR FROM BOOK;</w:t>
      </w:r>
    </w:p>
    <w:p w:rsidR="007C105F" w:rsidRDefault="007C105F">
      <w:pPr>
        <w:spacing w:before="1" w:line="240" w:lineRule="exact"/>
        <w:ind w:left="860" w:right="3296"/>
        <w:rPr>
          <w:sz w:val="24"/>
          <w:szCs w:val="24"/>
        </w:rPr>
      </w:pPr>
    </w:p>
    <w:p w:rsidR="007C105F" w:rsidRPr="007C105F" w:rsidRDefault="007C105F">
      <w:pPr>
        <w:spacing w:before="1" w:line="240" w:lineRule="exact"/>
        <w:ind w:left="860" w:right="3296"/>
        <w:rPr>
          <w:sz w:val="22"/>
          <w:szCs w:val="22"/>
        </w:rPr>
      </w:pPr>
      <w:r>
        <w:rPr>
          <w:sz w:val="24"/>
          <w:szCs w:val="24"/>
        </w:rPr>
        <w:t xml:space="preserve">O/P: SELECT * FROM </w:t>
      </w:r>
      <w:r w:rsidRPr="007C105F">
        <w:rPr>
          <w:sz w:val="24"/>
          <w:szCs w:val="24"/>
        </w:rPr>
        <w:t>PUB_YEAR</w:t>
      </w:r>
      <w:r>
        <w:rPr>
          <w:sz w:val="24"/>
          <w:szCs w:val="24"/>
        </w:rPr>
        <w:t>;</w:t>
      </w:r>
    </w:p>
    <w:p w:rsidR="00FC0662" w:rsidRDefault="00FC0662">
      <w:pPr>
        <w:spacing w:before="10" w:line="240" w:lineRule="exact"/>
        <w:rPr>
          <w:sz w:val="24"/>
          <w:szCs w:val="24"/>
        </w:rPr>
      </w:pPr>
    </w:p>
    <w:p w:rsidR="00FC0662" w:rsidRDefault="008B7BF5">
      <w:pPr>
        <w:ind w:left="140"/>
        <w:rPr>
          <w:sz w:val="21"/>
          <w:szCs w:val="21"/>
        </w:rPr>
      </w:pP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U</w:t>
      </w:r>
      <w:r>
        <w:rPr>
          <w:sz w:val="21"/>
          <w:szCs w:val="21"/>
        </w:rPr>
        <w:t>TP</w:t>
      </w:r>
      <w:r>
        <w:rPr>
          <w:spacing w:val="-1"/>
          <w:sz w:val="21"/>
          <w:szCs w:val="21"/>
        </w:rPr>
        <w:t>U</w:t>
      </w:r>
      <w:r>
        <w:rPr>
          <w:sz w:val="21"/>
          <w:szCs w:val="21"/>
        </w:rPr>
        <w:t>T:</w:t>
      </w:r>
    </w:p>
    <w:p w:rsidR="00FC0662" w:rsidRDefault="00FC0662">
      <w:pPr>
        <w:spacing w:before="5" w:line="240" w:lineRule="exact"/>
        <w:rPr>
          <w:sz w:val="24"/>
          <w:szCs w:val="24"/>
        </w:rPr>
      </w:pPr>
    </w:p>
    <w:p w:rsidR="00FC0662" w:rsidRDefault="008B7BF5">
      <w:pPr>
        <w:spacing w:line="240" w:lineRule="exact"/>
        <w:ind w:left="140" w:right="3583"/>
        <w:rPr>
          <w:sz w:val="21"/>
          <w:szCs w:val="21"/>
        </w:rPr>
      </w:pPr>
      <w:r>
        <w:rPr>
          <w:sz w:val="21"/>
          <w:szCs w:val="21"/>
        </w:rPr>
        <w:t>S</w:t>
      </w:r>
      <w:r>
        <w:rPr>
          <w:spacing w:val="-1"/>
          <w:sz w:val="21"/>
          <w:szCs w:val="21"/>
        </w:rPr>
        <w:t>Q</w:t>
      </w:r>
      <w:r>
        <w:rPr>
          <w:sz w:val="21"/>
          <w:szCs w:val="21"/>
        </w:rPr>
        <w:t>L&gt;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 xml:space="preserve">select </w:t>
      </w:r>
      <w:proofErr w:type="spellStart"/>
      <w:r>
        <w:rPr>
          <w:sz w:val="21"/>
          <w:szCs w:val="21"/>
        </w:rPr>
        <w:t>table_na</w:t>
      </w:r>
      <w:r>
        <w:rPr>
          <w:spacing w:val="-2"/>
          <w:sz w:val="21"/>
          <w:szCs w:val="21"/>
        </w:rPr>
        <w:t>m</w:t>
      </w:r>
      <w:r>
        <w:rPr>
          <w:sz w:val="21"/>
          <w:szCs w:val="21"/>
        </w:rPr>
        <w:t>e</w:t>
      </w:r>
      <w:proofErr w:type="gramStart"/>
      <w:r>
        <w:rPr>
          <w:sz w:val="21"/>
          <w:szCs w:val="21"/>
        </w:rPr>
        <w:t>,p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rti</w:t>
      </w:r>
      <w:r>
        <w:rPr>
          <w:spacing w:val="1"/>
          <w:sz w:val="21"/>
          <w:szCs w:val="21"/>
        </w:rPr>
        <w:t>t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on</w:t>
      </w:r>
      <w:proofErr w:type="gramEnd"/>
      <w:r>
        <w:rPr>
          <w:sz w:val="21"/>
          <w:szCs w:val="21"/>
        </w:rPr>
        <w:t>_n</w:t>
      </w:r>
      <w:r>
        <w:rPr>
          <w:spacing w:val="1"/>
          <w:sz w:val="21"/>
          <w:szCs w:val="21"/>
        </w:rPr>
        <w:t>a</w:t>
      </w:r>
      <w:r>
        <w:rPr>
          <w:spacing w:val="-3"/>
          <w:sz w:val="21"/>
          <w:szCs w:val="21"/>
        </w:rPr>
        <w:t>m</w:t>
      </w:r>
      <w:r>
        <w:rPr>
          <w:sz w:val="21"/>
          <w:szCs w:val="21"/>
        </w:rPr>
        <w:t>e</w:t>
      </w:r>
      <w:proofErr w:type="spellEnd"/>
      <w:r>
        <w:rPr>
          <w:sz w:val="21"/>
          <w:szCs w:val="21"/>
        </w:rPr>
        <w:t xml:space="preserve"> f</w:t>
      </w:r>
      <w:r>
        <w:rPr>
          <w:spacing w:val="-1"/>
          <w:sz w:val="21"/>
          <w:szCs w:val="21"/>
        </w:rPr>
        <w:t>r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m</w:t>
      </w:r>
      <w:r>
        <w:rPr>
          <w:spacing w:val="-3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u</w:t>
      </w:r>
      <w:r>
        <w:rPr>
          <w:sz w:val="21"/>
          <w:szCs w:val="21"/>
        </w:rPr>
        <w:t>ser_</w:t>
      </w:r>
      <w:r>
        <w:rPr>
          <w:spacing w:val="1"/>
          <w:sz w:val="21"/>
          <w:szCs w:val="21"/>
        </w:rPr>
        <w:t>t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b_p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rt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tio</w:t>
      </w:r>
      <w:r>
        <w:rPr>
          <w:spacing w:val="1"/>
          <w:sz w:val="21"/>
          <w:szCs w:val="21"/>
        </w:rPr>
        <w:t>n</w:t>
      </w:r>
      <w:r>
        <w:rPr>
          <w:sz w:val="21"/>
          <w:szCs w:val="21"/>
        </w:rPr>
        <w:t>s</w:t>
      </w:r>
      <w:proofErr w:type="spellEnd"/>
      <w:r>
        <w:rPr>
          <w:sz w:val="21"/>
          <w:szCs w:val="21"/>
        </w:rPr>
        <w:t>; TABLE</w:t>
      </w:r>
      <w:r>
        <w:rPr>
          <w:spacing w:val="1"/>
          <w:sz w:val="21"/>
          <w:szCs w:val="21"/>
        </w:rPr>
        <w:t>_</w:t>
      </w:r>
      <w:r>
        <w:rPr>
          <w:sz w:val="21"/>
          <w:szCs w:val="21"/>
        </w:rPr>
        <w:t>N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 xml:space="preserve">ME                    </w:t>
      </w:r>
      <w:r>
        <w:rPr>
          <w:spacing w:val="27"/>
          <w:sz w:val="21"/>
          <w:szCs w:val="21"/>
        </w:rPr>
        <w:t xml:space="preserve"> </w:t>
      </w:r>
      <w:r>
        <w:rPr>
          <w:sz w:val="21"/>
          <w:szCs w:val="21"/>
        </w:rPr>
        <w:t>P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RTITIO</w:t>
      </w:r>
      <w:r>
        <w:rPr>
          <w:spacing w:val="-1"/>
          <w:sz w:val="21"/>
          <w:szCs w:val="21"/>
        </w:rPr>
        <w:t>N</w:t>
      </w:r>
      <w:r>
        <w:rPr>
          <w:sz w:val="21"/>
          <w:szCs w:val="21"/>
        </w:rPr>
        <w:t>_NAME</w:t>
      </w:r>
    </w:p>
    <w:p w:rsidR="00FC0662" w:rsidRDefault="008B7BF5">
      <w:pPr>
        <w:spacing w:line="220" w:lineRule="exact"/>
        <w:ind w:left="140"/>
        <w:rPr>
          <w:sz w:val="21"/>
          <w:szCs w:val="21"/>
        </w:rPr>
      </w:pPr>
      <w:r>
        <w:rPr>
          <w:sz w:val="21"/>
          <w:szCs w:val="21"/>
        </w:rPr>
        <w:t>-</w:t>
      </w:r>
      <w:r>
        <w:rPr>
          <w:spacing w:val="-1"/>
          <w:sz w:val="21"/>
          <w:szCs w:val="21"/>
        </w:rPr>
        <w:t>-</w:t>
      </w:r>
      <w:r>
        <w:rPr>
          <w:sz w:val="21"/>
          <w:szCs w:val="21"/>
        </w:rPr>
        <w:t>-</w:t>
      </w:r>
      <w:r>
        <w:rPr>
          <w:spacing w:val="-1"/>
          <w:sz w:val="21"/>
          <w:szCs w:val="21"/>
        </w:rPr>
        <w:t>-</w:t>
      </w:r>
      <w:r>
        <w:rPr>
          <w:spacing w:val="1"/>
          <w:sz w:val="21"/>
          <w:szCs w:val="21"/>
        </w:rPr>
        <w:t>-</w:t>
      </w:r>
      <w:r>
        <w:rPr>
          <w:sz w:val="21"/>
          <w:szCs w:val="21"/>
        </w:rPr>
        <w:t>-</w:t>
      </w:r>
      <w:r>
        <w:rPr>
          <w:spacing w:val="-1"/>
          <w:sz w:val="21"/>
          <w:szCs w:val="21"/>
        </w:rPr>
        <w:t>-</w:t>
      </w:r>
      <w:r>
        <w:rPr>
          <w:sz w:val="21"/>
          <w:szCs w:val="21"/>
        </w:rPr>
        <w:t>-</w:t>
      </w:r>
      <w:r>
        <w:rPr>
          <w:spacing w:val="1"/>
          <w:sz w:val="21"/>
          <w:szCs w:val="21"/>
        </w:rPr>
        <w:t>-</w:t>
      </w:r>
      <w:r>
        <w:rPr>
          <w:sz w:val="21"/>
          <w:szCs w:val="21"/>
        </w:rPr>
        <w:t>-</w:t>
      </w:r>
      <w:r>
        <w:rPr>
          <w:spacing w:val="-1"/>
          <w:sz w:val="21"/>
          <w:szCs w:val="21"/>
        </w:rPr>
        <w:t>-</w:t>
      </w:r>
      <w:r>
        <w:rPr>
          <w:spacing w:val="1"/>
          <w:sz w:val="21"/>
          <w:szCs w:val="21"/>
        </w:rPr>
        <w:t>-</w:t>
      </w:r>
      <w:r>
        <w:rPr>
          <w:sz w:val="21"/>
          <w:szCs w:val="21"/>
        </w:rPr>
        <w:t>-</w:t>
      </w:r>
      <w:r>
        <w:rPr>
          <w:spacing w:val="-1"/>
          <w:sz w:val="21"/>
          <w:szCs w:val="21"/>
        </w:rPr>
        <w:t>-</w:t>
      </w:r>
      <w:r>
        <w:rPr>
          <w:sz w:val="21"/>
          <w:szCs w:val="21"/>
        </w:rPr>
        <w:t>--</w:t>
      </w:r>
      <w:r>
        <w:rPr>
          <w:spacing w:val="1"/>
          <w:sz w:val="21"/>
          <w:szCs w:val="21"/>
        </w:rPr>
        <w:t>-</w:t>
      </w:r>
      <w:r>
        <w:rPr>
          <w:sz w:val="21"/>
          <w:szCs w:val="21"/>
        </w:rPr>
        <w:t>-</w:t>
      </w:r>
      <w:r>
        <w:rPr>
          <w:spacing w:val="-1"/>
          <w:sz w:val="21"/>
          <w:szCs w:val="21"/>
        </w:rPr>
        <w:t>-</w:t>
      </w:r>
      <w:r>
        <w:rPr>
          <w:sz w:val="21"/>
          <w:szCs w:val="21"/>
        </w:rPr>
        <w:t>-</w:t>
      </w:r>
      <w:r>
        <w:rPr>
          <w:spacing w:val="-1"/>
          <w:sz w:val="21"/>
          <w:szCs w:val="21"/>
        </w:rPr>
        <w:t>-</w:t>
      </w:r>
      <w:r>
        <w:rPr>
          <w:spacing w:val="1"/>
          <w:sz w:val="21"/>
          <w:szCs w:val="21"/>
        </w:rPr>
        <w:t>-</w:t>
      </w:r>
      <w:r>
        <w:rPr>
          <w:sz w:val="21"/>
          <w:szCs w:val="21"/>
        </w:rPr>
        <w:t>-</w:t>
      </w:r>
      <w:r>
        <w:rPr>
          <w:spacing w:val="-1"/>
          <w:sz w:val="21"/>
          <w:szCs w:val="21"/>
        </w:rPr>
        <w:t>-</w:t>
      </w:r>
      <w:r>
        <w:rPr>
          <w:sz w:val="21"/>
          <w:szCs w:val="21"/>
        </w:rPr>
        <w:t>----</w:t>
      </w:r>
      <w:r>
        <w:rPr>
          <w:spacing w:val="1"/>
          <w:sz w:val="21"/>
          <w:szCs w:val="21"/>
        </w:rPr>
        <w:t>-</w:t>
      </w:r>
      <w:r>
        <w:rPr>
          <w:sz w:val="21"/>
          <w:szCs w:val="21"/>
        </w:rPr>
        <w:t>-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-</w:t>
      </w:r>
      <w:r>
        <w:rPr>
          <w:spacing w:val="-1"/>
          <w:sz w:val="21"/>
          <w:szCs w:val="21"/>
        </w:rPr>
        <w:t>-</w:t>
      </w:r>
      <w:r>
        <w:rPr>
          <w:spacing w:val="1"/>
          <w:sz w:val="21"/>
          <w:szCs w:val="21"/>
        </w:rPr>
        <w:t>-</w:t>
      </w:r>
      <w:r>
        <w:rPr>
          <w:sz w:val="21"/>
          <w:szCs w:val="21"/>
        </w:rPr>
        <w:t>-</w:t>
      </w:r>
      <w:r>
        <w:rPr>
          <w:spacing w:val="-1"/>
          <w:sz w:val="21"/>
          <w:szCs w:val="21"/>
        </w:rPr>
        <w:t>-</w:t>
      </w:r>
      <w:r>
        <w:rPr>
          <w:sz w:val="21"/>
          <w:szCs w:val="21"/>
        </w:rPr>
        <w:t>-</w:t>
      </w:r>
      <w:r>
        <w:rPr>
          <w:spacing w:val="-1"/>
          <w:sz w:val="21"/>
          <w:szCs w:val="21"/>
        </w:rPr>
        <w:t>-</w:t>
      </w:r>
      <w:r>
        <w:rPr>
          <w:spacing w:val="1"/>
          <w:sz w:val="21"/>
          <w:szCs w:val="21"/>
        </w:rPr>
        <w:t>-</w:t>
      </w:r>
      <w:r>
        <w:rPr>
          <w:sz w:val="21"/>
          <w:szCs w:val="21"/>
        </w:rPr>
        <w:t>-</w:t>
      </w:r>
      <w:r>
        <w:rPr>
          <w:spacing w:val="-1"/>
          <w:sz w:val="21"/>
          <w:szCs w:val="21"/>
        </w:rPr>
        <w:t>-</w:t>
      </w:r>
      <w:r>
        <w:rPr>
          <w:sz w:val="21"/>
          <w:szCs w:val="21"/>
        </w:rPr>
        <w:t>----</w:t>
      </w:r>
      <w:r>
        <w:rPr>
          <w:spacing w:val="1"/>
          <w:sz w:val="21"/>
          <w:szCs w:val="21"/>
        </w:rPr>
        <w:t>-</w:t>
      </w:r>
      <w:r>
        <w:rPr>
          <w:sz w:val="21"/>
          <w:szCs w:val="21"/>
        </w:rPr>
        <w:t>-</w:t>
      </w:r>
      <w:r>
        <w:rPr>
          <w:spacing w:val="-1"/>
          <w:sz w:val="21"/>
          <w:szCs w:val="21"/>
        </w:rPr>
        <w:t>-</w:t>
      </w:r>
      <w:r>
        <w:rPr>
          <w:sz w:val="21"/>
          <w:szCs w:val="21"/>
        </w:rPr>
        <w:t>--</w:t>
      </w:r>
      <w:r>
        <w:rPr>
          <w:spacing w:val="1"/>
          <w:sz w:val="21"/>
          <w:szCs w:val="21"/>
        </w:rPr>
        <w:t>-</w:t>
      </w:r>
      <w:r>
        <w:rPr>
          <w:sz w:val="21"/>
          <w:szCs w:val="21"/>
        </w:rPr>
        <w:t>-</w:t>
      </w:r>
      <w:r>
        <w:rPr>
          <w:spacing w:val="-1"/>
          <w:sz w:val="21"/>
          <w:szCs w:val="21"/>
        </w:rPr>
        <w:t>-</w:t>
      </w:r>
      <w:r>
        <w:rPr>
          <w:sz w:val="21"/>
          <w:szCs w:val="21"/>
        </w:rPr>
        <w:t>-</w:t>
      </w:r>
      <w:r>
        <w:rPr>
          <w:spacing w:val="-1"/>
          <w:sz w:val="21"/>
          <w:szCs w:val="21"/>
        </w:rPr>
        <w:t>-</w:t>
      </w:r>
      <w:r>
        <w:rPr>
          <w:spacing w:val="1"/>
          <w:sz w:val="21"/>
          <w:szCs w:val="21"/>
        </w:rPr>
        <w:t>-</w:t>
      </w:r>
      <w:r>
        <w:rPr>
          <w:sz w:val="21"/>
          <w:szCs w:val="21"/>
        </w:rPr>
        <w:t>-</w:t>
      </w:r>
      <w:r>
        <w:rPr>
          <w:spacing w:val="-1"/>
          <w:sz w:val="21"/>
          <w:szCs w:val="21"/>
        </w:rPr>
        <w:t>-</w:t>
      </w:r>
      <w:r>
        <w:rPr>
          <w:sz w:val="21"/>
          <w:szCs w:val="21"/>
        </w:rPr>
        <w:t>---</w:t>
      </w:r>
    </w:p>
    <w:p w:rsidR="00FC0662" w:rsidRDefault="008B7BF5">
      <w:pPr>
        <w:spacing w:before="1"/>
        <w:ind w:left="140"/>
        <w:rPr>
          <w:sz w:val="21"/>
          <w:szCs w:val="21"/>
        </w:rPr>
      </w:pPr>
      <w:r>
        <w:rPr>
          <w:sz w:val="21"/>
          <w:szCs w:val="21"/>
        </w:rPr>
        <w:t>BOO</w:t>
      </w:r>
      <w:r>
        <w:rPr>
          <w:spacing w:val="-1"/>
          <w:sz w:val="21"/>
          <w:szCs w:val="21"/>
        </w:rPr>
        <w:t>K</w:t>
      </w:r>
      <w:r>
        <w:rPr>
          <w:spacing w:val="1"/>
          <w:sz w:val="21"/>
          <w:szCs w:val="21"/>
        </w:rPr>
        <w:t>P</w:t>
      </w:r>
      <w:r>
        <w:rPr>
          <w:sz w:val="21"/>
          <w:szCs w:val="21"/>
        </w:rPr>
        <w:t xml:space="preserve">ART                         </w:t>
      </w:r>
      <w:r>
        <w:rPr>
          <w:spacing w:val="33"/>
          <w:sz w:val="21"/>
          <w:szCs w:val="21"/>
        </w:rPr>
        <w:t xml:space="preserve"> </w:t>
      </w:r>
      <w:r>
        <w:rPr>
          <w:sz w:val="21"/>
          <w:szCs w:val="21"/>
        </w:rPr>
        <w:t>P2</w:t>
      </w:r>
    </w:p>
    <w:p w:rsidR="00FC0662" w:rsidRDefault="008B7BF5">
      <w:pPr>
        <w:spacing w:line="240" w:lineRule="exact"/>
        <w:ind w:left="140"/>
        <w:rPr>
          <w:sz w:val="21"/>
          <w:szCs w:val="21"/>
        </w:rPr>
      </w:pPr>
      <w:r>
        <w:rPr>
          <w:sz w:val="21"/>
          <w:szCs w:val="21"/>
        </w:rPr>
        <w:t>BOO</w:t>
      </w:r>
      <w:r>
        <w:rPr>
          <w:spacing w:val="-1"/>
          <w:sz w:val="21"/>
          <w:szCs w:val="21"/>
        </w:rPr>
        <w:t>K</w:t>
      </w:r>
      <w:r>
        <w:rPr>
          <w:spacing w:val="1"/>
          <w:sz w:val="21"/>
          <w:szCs w:val="21"/>
        </w:rPr>
        <w:t>P</w:t>
      </w:r>
      <w:r>
        <w:rPr>
          <w:sz w:val="21"/>
          <w:szCs w:val="21"/>
        </w:rPr>
        <w:t xml:space="preserve">ART                         </w:t>
      </w:r>
      <w:r>
        <w:rPr>
          <w:spacing w:val="33"/>
          <w:sz w:val="21"/>
          <w:szCs w:val="21"/>
        </w:rPr>
        <w:t xml:space="preserve"> </w:t>
      </w:r>
      <w:r>
        <w:rPr>
          <w:sz w:val="21"/>
          <w:szCs w:val="21"/>
        </w:rPr>
        <w:t>P1</w:t>
      </w:r>
    </w:p>
    <w:p w:rsidR="00FC0662" w:rsidRDefault="00FC0662">
      <w:pPr>
        <w:spacing w:before="1" w:line="240" w:lineRule="exact"/>
        <w:rPr>
          <w:sz w:val="24"/>
          <w:szCs w:val="24"/>
        </w:rPr>
      </w:pPr>
    </w:p>
    <w:p w:rsidR="00FC0662" w:rsidRDefault="008B7BF5">
      <w:pPr>
        <w:spacing w:line="220" w:lineRule="exact"/>
        <w:ind w:left="140"/>
        <w:rPr>
          <w:sz w:val="21"/>
          <w:szCs w:val="21"/>
        </w:rPr>
      </w:pPr>
      <w:r>
        <w:rPr>
          <w:position w:val="-1"/>
          <w:sz w:val="21"/>
          <w:szCs w:val="21"/>
        </w:rPr>
        <w:t>S</w:t>
      </w:r>
      <w:r>
        <w:rPr>
          <w:spacing w:val="-1"/>
          <w:position w:val="-1"/>
          <w:sz w:val="21"/>
          <w:szCs w:val="21"/>
        </w:rPr>
        <w:t>Q</w:t>
      </w:r>
      <w:r>
        <w:rPr>
          <w:position w:val="-1"/>
          <w:sz w:val="21"/>
          <w:szCs w:val="21"/>
        </w:rPr>
        <w:t>L&gt;</w:t>
      </w:r>
      <w:r>
        <w:rPr>
          <w:spacing w:val="1"/>
          <w:position w:val="-1"/>
          <w:sz w:val="21"/>
          <w:szCs w:val="21"/>
        </w:rPr>
        <w:t xml:space="preserve"> </w:t>
      </w:r>
      <w:r>
        <w:rPr>
          <w:position w:val="-1"/>
          <w:sz w:val="21"/>
          <w:szCs w:val="21"/>
        </w:rPr>
        <w:t>SELECT *</w:t>
      </w:r>
      <w:r>
        <w:rPr>
          <w:spacing w:val="1"/>
          <w:position w:val="-1"/>
          <w:sz w:val="21"/>
          <w:szCs w:val="21"/>
        </w:rPr>
        <w:t xml:space="preserve"> </w:t>
      </w:r>
      <w:r>
        <w:rPr>
          <w:position w:val="-1"/>
          <w:sz w:val="21"/>
          <w:szCs w:val="21"/>
        </w:rPr>
        <w:t xml:space="preserve">FROM </w:t>
      </w:r>
      <w:r>
        <w:rPr>
          <w:spacing w:val="-1"/>
          <w:position w:val="-1"/>
          <w:sz w:val="21"/>
          <w:szCs w:val="21"/>
        </w:rPr>
        <w:t>B</w:t>
      </w:r>
      <w:r>
        <w:rPr>
          <w:position w:val="-1"/>
          <w:sz w:val="21"/>
          <w:szCs w:val="21"/>
        </w:rPr>
        <w:t>O</w:t>
      </w:r>
      <w:r>
        <w:rPr>
          <w:spacing w:val="-1"/>
          <w:position w:val="-1"/>
          <w:sz w:val="21"/>
          <w:szCs w:val="21"/>
        </w:rPr>
        <w:t>O</w:t>
      </w:r>
      <w:r>
        <w:rPr>
          <w:position w:val="-1"/>
          <w:sz w:val="21"/>
          <w:szCs w:val="21"/>
        </w:rPr>
        <w:t xml:space="preserve">KPART </w:t>
      </w:r>
      <w:r>
        <w:rPr>
          <w:spacing w:val="1"/>
          <w:position w:val="-1"/>
          <w:sz w:val="21"/>
          <w:szCs w:val="21"/>
        </w:rPr>
        <w:t>P</w:t>
      </w:r>
      <w:r>
        <w:rPr>
          <w:position w:val="-1"/>
          <w:sz w:val="21"/>
          <w:szCs w:val="21"/>
        </w:rPr>
        <w:t>ARTITI</w:t>
      </w:r>
      <w:r>
        <w:rPr>
          <w:spacing w:val="-1"/>
          <w:position w:val="-1"/>
          <w:sz w:val="21"/>
          <w:szCs w:val="21"/>
        </w:rPr>
        <w:t>O</w:t>
      </w:r>
      <w:r>
        <w:rPr>
          <w:position w:val="-1"/>
          <w:sz w:val="21"/>
          <w:szCs w:val="21"/>
        </w:rPr>
        <w:t xml:space="preserve">N </w:t>
      </w:r>
      <w:r>
        <w:rPr>
          <w:spacing w:val="1"/>
          <w:position w:val="-1"/>
          <w:sz w:val="21"/>
          <w:szCs w:val="21"/>
        </w:rPr>
        <w:t>(</w:t>
      </w:r>
      <w:r>
        <w:rPr>
          <w:position w:val="-1"/>
          <w:sz w:val="21"/>
          <w:szCs w:val="21"/>
        </w:rPr>
        <w:t>P1);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1"/>
        <w:gridCol w:w="3026"/>
        <w:gridCol w:w="1651"/>
      </w:tblGrid>
      <w:tr w:rsidR="00FC0662">
        <w:trPr>
          <w:trHeight w:hRule="exact" w:val="257"/>
        </w:trPr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4"/>
              <w:ind w:left="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</w:t>
            </w:r>
            <w:r>
              <w:rPr>
                <w:spacing w:val="-1"/>
                <w:sz w:val="21"/>
                <w:szCs w:val="21"/>
              </w:rPr>
              <w:t>K</w:t>
            </w:r>
            <w:r>
              <w:rPr>
                <w:sz w:val="21"/>
                <w:szCs w:val="21"/>
              </w:rPr>
              <w:t>_ID  T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TLE</w:t>
            </w:r>
          </w:p>
        </w:tc>
        <w:tc>
          <w:tcPr>
            <w:tcW w:w="302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4"/>
              <w:ind w:left="72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spacing w:val="-1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BLISHE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_NAME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4"/>
              <w:ind w:left="52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spacing w:val="-1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B</w:t>
            </w:r>
            <w:r>
              <w:rPr>
                <w:spacing w:val="1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YE</w:t>
            </w:r>
            <w:r>
              <w:rPr>
                <w:spacing w:val="-2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R</w:t>
            </w:r>
          </w:p>
        </w:tc>
      </w:tr>
      <w:tr w:rsidR="00FC0662">
        <w:trPr>
          <w:trHeight w:hRule="exact" w:val="242"/>
        </w:trPr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  <w:r>
              <w:rPr>
                <w:spacing w:val="-1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-</w:t>
            </w:r>
            <w:r>
              <w:rPr>
                <w:spacing w:val="-1"/>
                <w:sz w:val="21"/>
                <w:szCs w:val="21"/>
              </w:rPr>
              <w:t>-</w:t>
            </w:r>
            <w:r>
              <w:rPr>
                <w:spacing w:val="1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-</w:t>
            </w:r>
            <w:r>
              <w:rPr>
                <w:spacing w:val="-1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- ----</w:t>
            </w:r>
            <w:r>
              <w:rPr>
                <w:spacing w:val="1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-</w:t>
            </w:r>
            <w:r>
              <w:rPr>
                <w:spacing w:val="-1"/>
                <w:sz w:val="21"/>
                <w:szCs w:val="21"/>
              </w:rPr>
              <w:t>-</w:t>
            </w:r>
            <w:r>
              <w:rPr>
                <w:spacing w:val="1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-</w:t>
            </w:r>
            <w:r>
              <w:rPr>
                <w:spacing w:val="-1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-</w:t>
            </w:r>
            <w:r>
              <w:rPr>
                <w:spacing w:val="-1"/>
                <w:sz w:val="21"/>
                <w:szCs w:val="21"/>
              </w:rPr>
              <w:t>-</w:t>
            </w:r>
            <w:r>
              <w:rPr>
                <w:spacing w:val="1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-</w:t>
            </w:r>
            <w:r>
              <w:rPr>
                <w:spacing w:val="-1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-----</w:t>
            </w:r>
          </w:p>
        </w:tc>
        <w:tc>
          <w:tcPr>
            <w:tcW w:w="302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59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  <w:r>
              <w:rPr>
                <w:spacing w:val="-1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-</w:t>
            </w:r>
            <w:r>
              <w:rPr>
                <w:spacing w:val="-1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-</w:t>
            </w:r>
            <w:r>
              <w:rPr>
                <w:spacing w:val="-1"/>
                <w:sz w:val="21"/>
                <w:szCs w:val="21"/>
              </w:rPr>
              <w:t>-</w:t>
            </w:r>
            <w:r>
              <w:rPr>
                <w:spacing w:val="1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-</w:t>
            </w:r>
            <w:r>
              <w:rPr>
                <w:spacing w:val="-1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-</w:t>
            </w:r>
            <w:r>
              <w:rPr>
                <w:spacing w:val="-1"/>
                <w:sz w:val="21"/>
                <w:szCs w:val="21"/>
              </w:rPr>
              <w:t>-</w:t>
            </w:r>
            <w:r>
              <w:rPr>
                <w:spacing w:val="1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-</w:t>
            </w:r>
            <w:r>
              <w:rPr>
                <w:spacing w:val="-1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-</w:t>
            </w:r>
            <w:r>
              <w:rPr>
                <w:spacing w:val="1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-</w:t>
            </w:r>
            <w:r>
              <w:rPr>
                <w:spacing w:val="-1"/>
                <w:sz w:val="21"/>
                <w:szCs w:val="21"/>
              </w:rPr>
              <w:t>-</w:t>
            </w:r>
            <w:r>
              <w:rPr>
                <w:spacing w:val="1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-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3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  <w:r>
              <w:rPr>
                <w:spacing w:val="-1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-</w:t>
            </w:r>
            <w:r>
              <w:rPr>
                <w:spacing w:val="-1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------</w:t>
            </w:r>
          </w:p>
        </w:tc>
      </w:tr>
      <w:tr w:rsidR="00FC0662">
        <w:trPr>
          <w:trHeight w:hRule="exact" w:val="326"/>
        </w:trPr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4           </w:t>
            </w:r>
            <w:r>
              <w:rPr>
                <w:spacing w:val="39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CG</w:t>
            </w:r>
          </w:p>
        </w:tc>
        <w:tc>
          <w:tcPr>
            <w:tcW w:w="302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6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GRU</w:t>
            </w:r>
            <w:r>
              <w:rPr>
                <w:spacing w:val="-1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O PLANETA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103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2015</w:t>
            </w:r>
          </w:p>
        </w:tc>
      </w:tr>
    </w:tbl>
    <w:p w:rsidR="00FC0662" w:rsidRDefault="008B7BF5">
      <w:pPr>
        <w:spacing w:before="75"/>
        <w:ind w:left="140"/>
        <w:rPr>
          <w:sz w:val="24"/>
          <w:szCs w:val="24"/>
        </w:rPr>
        <w:sectPr w:rsidR="00FC0662">
          <w:headerReference w:type="default" r:id="rId11"/>
          <w:pgSz w:w="11920" w:h="16840"/>
          <w:pgMar w:top="620" w:right="1280" w:bottom="280" w:left="1300" w:header="0" w:footer="0" w:gutter="0"/>
          <w:cols w:space="720"/>
        </w:sectPr>
      </w:pPr>
      <w:r>
        <w:rPr>
          <w:sz w:val="24"/>
          <w:szCs w:val="24"/>
        </w:rPr>
        <w:t>Depar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ent of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mputer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Science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Engg.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                                                                      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9</w:t>
      </w:r>
    </w:p>
    <w:p w:rsidR="00FC0662" w:rsidRDefault="0044275E">
      <w:pPr>
        <w:spacing w:before="86" w:line="180" w:lineRule="exact"/>
        <w:ind w:left="5871"/>
        <w:rPr>
          <w:sz w:val="16"/>
          <w:szCs w:val="16"/>
        </w:rPr>
      </w:pPr>
      <w:r>
        <w:lastRenderedPageBreak/>
        <w:pict>
          <v:group id="_x0000_s1931" style="position:absolute;left:0;text-align:left;margin-left:53.3pt;margin-top:33.5pt;width:501.95pt;height:774.75pt;z-index:-7059;mso-position-horizontal-relative:page;mso-position-vertical-relative:page" coordorigin="1066,670" coordsize="10039,15495">
            <v:group id="_x0000_s1932" style="position:absolute;left:1072;top:676;width:29;height:0" coordorigin="1072,676" coordsize="29,0">
              <v:shape id="_x0000_s1971" style="position:absolute;left:1072;top:676;width:29;height:0" coordorigin="1072,676" coordsize="29,0" path="m1072,676r28,e" filled="f" strokeweight=".58pt">
                <v:path arrowok="t"/>
              </v:shape>
              <v:group id="_x0000_s1933" style="position:absolute;left:1081;top:690;width:10;height:0" coordorigin="1081,690" coordsize="10,0">
                <v:shape id="_x0000_s1970" style="position:absolute;left:1081;top:690;width:10;height:0" coordorigin="1081,690" coordsize="10,0" path="m1081,690r10,e" filled="f" strokecolor="white" strokeweight="1.06pt">
                  <v:path arrowok="t"/>
                </v:shape>
                <v:group id="_x0000_s1934" style="position:absolute;left:1081;top:685;width:19;height:0" coordorigin="1081,685" coordsize="19,0">
                  <v:shape id="_x0000_s1969" style="position:absolute;left:1081;top:685;width:19;height:0" coordorigin="1081,685" coordsize="19,0" path="m1081,685r19,e" filled="f" strokecolor="white" strokeweight=".58pt">
                    <v:path arrowok="t"/>
                  </v:shape>
                  <v:group id="_x0000_s1935" style="position:absolute;left:1100;top:676;width:9970;height:0" coordorigin="1100,676" coordsize="9970,0">
                    <v:shape id="_x0000_s1968" style="position:absolute;left:1100;top:676;width:9970;height:0" coordorigin="1100,676" coordsize="9970,0" path="m1100,676r9970,e" filled="f" strokeweight=".58pt">
                      <v:path arrowok="t"/>
                    </v:shape>
                    <v:group id="_x0000_s1936" style="position:absolute;left:1100;top:695;width:9970;height:0" coordorigin="1100,695" coordsize="9970,0">
                      <v:shape id="_x0000_s1967" style="position:absolute;left:1100;top:695;width:9970;height:0" coordorigin="1100,695" coordsize="9970,0" path="m1100,695r9970,e" filled="f" strokeweight=".58pt">
                        <v:path arrowok="t"/>
                      </v:shape>
                      <v:group id="_x0000_s1937" style="position:absolute;left:11070;top:676;width:29;height:0" coordorigin="11070,676" coordsize="29,0">
                        <v:shape id="_x0000_s1966" style="position:absolute;left:11070;top:676;width:29;height:0" coordorigin="11070,676" coordsize="29,0" path="m11070,676r29,e" filled="f" strokeweight=".58pt">
                          <v:path arrowok="t"/>
                        </v:shape>
                        <v:group id="_x0000_s1938" style="position:absolute;left:11080;top:690;width:10;height:0" coordorigin="11080,690" coordsize="10,0">
                          <v:shape id="_x0000_s1965" style="position:absolute;left:11080;top:690;width:10;height:0" coordorigin="11080,690" coordsize="10,0" path="m11080,690r9,e" filled="f" strokecolor="white" strokeweight="1.06pt">
                            <v:path arrowok="t"/>
                          </v:shape>
                          <v:group id="_x0000_s1939" style="position:absolute;left:11070;top:685;width:19;height:0" coordorigin="11070,685" coordsize="19,0">
                            <v:shape id="_x0000_s1964" style="position:absolute;left:11070;top:685;width:19;height:0" coordorigin="11070,685" coordsize="19,0" path="m11070,685r19,e" filled="f" strokecolor="white" strokeweight=".58pt">
                              <v:path arrowok="t"/>
                            </v:shape>
                            <v:group id="_x0000_s1940" style="position:absolute;left:1092;top:680;width:0;height:15474" coordorigin="1092,680" coordsize="0,15474">
                              <v:shape id="_x0000_s1963" style="position:absolute;left:1092;top:680;width:0;height:15474" coordorigin="1092,680" coordsize="0,15474" path="m1092,680r,15474e" filled="f" strokeweight=".58pt">
                                <v:path arrowok="t"/>
                              </v:shape>
                              <v:group id="_x0000_s1941" style="position:absolute;left:1096;top:700;width:0;height:15436" coordorigin="1096,700" coordsize="0,15436">
                                <v:shape id="_x0000_s1962" style="position:absolute;left:1096;top:700;width:0;height:15436" coordorigin="1096,700" coordsize="0,15436" path="m1096,700r,15435e" filled="f" strokeweight=".58pt">
                                  <v:path arrowok="t"/>
                                </v:shape>
                                <v:group id="_x0000_s1942" style="position:absolute;left:11079;top:680;width:0;height:15474" coordorigin="11079,680" coordsize="0,15474">
                                  <v:shape id="_x0000_s1961" style="position:absolute;left:11079;top:680;width:0;height:15474" coordorigin="11079,680" coordsize="0,15474" path="m11079,680r,15474e" filled="f" strokeweight=".20464mm">
                                    <v:path arrowok="t"/>
                                  </v:shape>
                                  <v:group id="_x0000_s1943" style="position:absolute;left:11075;top:700;width:0;height:15436" coordorigin="11075,700" coordsize="0,15436">
                                    <v:shape id="_x0000_s1960" style="position:absolute;left:11075;top:700;width:0;height:15436" coordorigin="11075,700" coordsize="0,15436" path="m11075,700r,15435e" filled="f" strokeweight=".58pt">
                                      <v:path arrowok="t"/>
                                    </v:shape>
                                    <v:group id="_x0000_s1944" style="position:absolute;left:1072;top:16159;width:29;height:0" coordorigin="1072,16159" coordsize="29,0">
                                      <v:shape id="_x0000_s1959" style="position:absolute;left:1072;top:16159;width:29;height:0" coordorigin="1072,16159" coordsize="29,0" path="m1072,16159r28,e" filled="f" strokeweight=".20464mm">
                                        <v:path arrowok="t"/>
                                      </v:shape>
                                      <v:group id="_x0000_s1945" style="position:absolute;left:1081;top:16145;width:10;height:0" coordorigin="1081,16145" coordsize="10,0">
                                        <v:shape id="_x0000_s1958" style="position:absolute;left:1081;top:16145;width:10;height:0" coordorigin="1081,16145" coordsize="10,0" path="m1081,16145r10,e" filled="f" strokecolor="white" strokeweight=".37392mm">
                                          <v:path arrowok="t"/>
                                        </v:shape>
                                        <v:group id="_x0000_s1946" style="position:absolute;left:1081;top:16150;width:19;height:0" coordorigin="1081,16150" coordsize="19,0">
                                          <v:shape id="_x0000_s1957" style="position:absolute;left:1081;top:16150;width:19;height:0" coordorigin="1081,16150" coordsize="19,0" path="m1081,16150r19,e" filled="f" strokecolor="white" strokeweight=".58pt">
                                            <v:path arrowok="t"/>
                                          </v:shape>
                                          <v:group id="_x0000_s1947" style="position:absolute;left:1100;top:16159;width:9970;height:0" coordorigin="1100,16159" coordsize="9970,0">
                                            <v:shape id="_x0000_s1956" style="position:absolute;left:1100;top:16159;width:9970;height:0" coordorigin="1100,16159" coordsize="9970,0" path="m1100,16159r9970,e" filled="f" strokeweight=".20464mm">
                                              <v:path arrowok="t"/>
                                            </v:shape>
                                            <v:group id="_x0000_s1948" style="position:absolute;left:1100;top:16140;width:9970;height:0" coordorigin="1100,16140" coordsize="9970,0">
                                              <v:shape id="_x0000_s1955" style="position:absolute;left:1100;top:16140;width:9970;height:0" coordorigin="1100,16140" coordsize="9970,0" path="m1100,16140r9970,e" filled="f" strokeweight=".58pt">
                                                <v:path arrowok="t"/>
                                              </v:shape>
                                              <v:group id="_x0000_s1949" style="position:absolute;left:11070;top:16159;width:29;height:0" coordorigin="11070,16159" coordsize="29,0">
                                                <v:shape id="_x0000_s1954" style="position:absolute;left:11070;top:16159;width:29;height:0" coordorigin="11070,16159" coordsize="29,0" path="m11070,16159r29,e" filled="f" strokeweight=".20464mm">
                                                  <v:path arrowok="t"/>
                                                </v:shape>
                                                <v:group id="_x0000_s1950" style="position:absolute;left:11080;top:16145;width:10;height:0" coordorigin="11080,16145" coordsize="10,0">
                                                  <v:shape id="_x0000_s1953" style="position:absolute;left:11080;top:16145;width:10;height:0" coordorigin="11080,16145" coordsize="10,0" path="m11080,16145r9,e" filled="f" strokecolor="white" strokeweight=".37392mm">
                                                    <v:path arrowok="t"/>
                                                  </v:shape>
                                                  <v:group id="_x0000_s1951" style="position:absolute;left:11070;top:16150;width:19;height:0" coordorigin="11070,16150" coordsize="19,0">
                                                    <v:shape id="_x0000_s1952" style="position:absolute;left:11070;top:16150;width:19;height:0" coordorigin="11070,16150" coordsize="19,0" path="m11070,16150r19,e" filled="f" strokecolor="white" strokeweight=".58pt">
                                                      <v:path arrowok="t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="008B7BF5">
        <w:rPr>
          <w:b/>
          <w:position w:val="-1"/>
          <w:sz w:val="16"/>
          <w:szCs w:val="16"/>
        </w:rPr>
        <w:t>DB</w:t>
      </w:r>
      <w:r w:rsidR="008B7BF5">
        <w:rPr>
          <w:b/>
          <w:spacing w:val="1"/>
          <w:position w:val="-1"/>
          <w:sz w:val="16"/>
          <w:szCs w:val="16"/>
        </w:rPr>
        <w:t>M</w:t>
      </w:r>
      <w:r w:rsidR="008B7BF5">
        <w:rPr>
          <w:b/>
          <w:position w:val="-1"/>
          <w:sz w:val="16"/>
          <w:szCs w:val="16"/>
        </w:rPr>
        <w:t>S</w:t>
      </w:r>
      <w:r w:rsidR="008B7BF5">
        <w:rPr>
          <w:b/>
          <w:spacing w:val="-5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LAB</w:t>
      </w:r>
      <w:r w:rsidR="008B7BF5">
        <w:rPr>
          <w:b/>
          <w:spacing w:val="1"/>
          <w:position w:val="-1"/>
          <w:sz w:val="16"/>
          <w:szCs w:val="16"/>
        </w:rPr>
        <w:t>O</w:t>
      </w:r>
      <w:r w:rsidR="008B7BF5">
        <w:rPr>
          <w:b/>
          <w:position w:val="-1"/>
          <w:sz w:val="16"/>
          <w:szCs w:val="16"/>
        </w:rPr>
        <w:t>R</w:t>
      </w:r>
      <w:r w:rsidR="008B7BF5">
        <w:rPr>
          <w:b/>
          <w:spacing w:val="1"/>
          <w:position w:val="-1"/>
          <w:sz w:val="16"/>
          <w:szCs w:val="16"/>
        </w:rPr>
        <w:t>A</w:t>
      </w:r>
      <w:r w:rsidR="008B7BF5">
        <w:rPr>
          <w:b/>
          <w:position w:val="-1"/>
          <w:sz w:val="16"/>
          <w:szCs w:val="16"/>
        </w:rPr>
        <w:t>TORY</w:t>
      </w:r>
      <w:r w:rsidR="008B7BF5">
        <w:rPr>
          <w:b/>
          <w:spacing w:val="-10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WITH</w:t>
      </w:r>
      <w:r w:rsidR="008B7BF5">
        <w:rPr>
          <w:b/>
          <w:spacing w:val="-4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MINI</w:t>
      </w:r>
      <w:r w:rsidR="008B7BF5">
        <w:rPr>
          <w:b/>
          <w:spacing w:val="-4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P</w:t>
      </w:r>
      <w:r w:rsidR="008B7BF5">
        <w:rPr>
          <w:b/>
          <w:spacing w:val="1"/>
          <w:position w:val="-1"/>
          <w:sz w:val="16"/>
          <w:szCs w:val="16"/>
        </w:rPr>
        <w:t>R</w:t>
      </w:r>
      <w:r w:rsidR="008B7BF5">
        <w:rPr>
          <w:b/>
          <w:spacing w:val="-1"/>
          <w:position w:val="-1"/>
          <w:sz w:val="16"/>
          <w:szCs w:val="16"/>
        </w:rPr>
        <w:t>O</w:t>
      </w:r>
      <w:r w:rsidR="008B7BF5">
        <w:rPr>
          <w:b/>
          <w:position w:val="-1"/>
          <w:sz w:val="16"/>
          <w:szCs w:val="16"/>
        </w:rPr>
        <w:t>JECT</w:t>
      </w:r>
    </w:p>
    <w:p w:rsidR="00FC0662" w:rsidRDefault="00FC0662">
      <w:pPr>
        <w:spacing w:before="7" w:line="140" w:lineRule="exact"/>
        <w:rPr>
          <w:sz w:val="14"/>
          <w:szCs w:val="14"/>
        </w:rPr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8B7BF5">
      <w:pPr>
        <w:spacing w:before="33" w:line="220" w:lineRule="exact"/>
        <w:ind w:left="140"/>
        <w:rPr>
          <w:sz w:val="21"/>
          <w:szCs w:val="21"/>
        </w:rPr>
      </w:pPr>
      <w:r>
        <w:rPr>
          <w:position w:val="-1"/>
          <w:sz w:val="21"/>
          <w:szCs w:val="21"/>
        </w:rPr>
        <w:t>S</w:t>
      </w:r>
      <w:r>
        <w:rPr>
          <w:spacing w:val="-1"/>
          <w:position w:val="-1"/>
          <w:sz w:val="21"/>
          <w:szCs w:val="21"/>
        </w:rPr>
        <w:t>Q</w:t>
      </w:r>
      <w:r>
        <w:rPr>
          <w:position w:val="-1"/>
          <w:sz w:val="21"/>
          <w:szCs w:val="21"/>
        </w:rPr>
        <w:t>L&gt;</w:t>
      </w:r>
      <w:r>
        <w:rPr>
          <w:spacing w:val="1"/>
          <w:position w:val="-1"/>
          <w:sz w:val="21"/>
          <w:szCs w:val="21"/>
        </w:rPr>
        <w:t xml:space="preserve"> </w:t>
      </w:r>
      <w:r>
        <w:rPr>
          <w:position w:val="-1"/>
          <w:sz w:val="21"/>
          <w:szCs w:val="21"/>
        </w:rPr>
        <w:t>SELECT *</w:t>
      </w:r>
      <w:r>
        <w:rPr>
          <w:spacing w:val="1"/>
          <w:position w:val="-1"/>
          <w:sz w:val="21"/>
          <w:szCs w:val="21"/>
        </w:rPr>
        <w:t xml:space="preserve"> </w:t>
      </w:r>
      <w:r>
        <w:rPr>
          <w:position w:val="-1"/>
          <w:sz w:val="21"/>
          <w:szCs w:val="21"/>
        </w:rPr>
        <w:t xml:space="preserve">FROM </w:t>
      </w:r>
      <w:r>
        <w:rPr>
          <w:spacing w:val="-1"/>
          <w:position w:val="-1"/>
          <w:sz w:val="21"/>
          <w:szCs w:val="21"/>
        </w:rPr>
        <w:t>B</w:t>
      </w:r>
      <w:r>
        <w:rPr>
          <w:position w:val="-1"/>
          <w:sz w:val="21"/>
          <w:szCs w:val="21"/>
        </w:rPr>
        <w:t>O</w:t>
      </w:r>
      <w:r>
        <w:rPr>
          <w:spacing w:val="-1"/>
          <w:position w:val="-1"/>
          <w:sz w:val="21"/>
          <w:szCs w:val="21"/>
        </w:rPr>
        <w:t>O</w:t>
      </w:r>
      <w:r>
        <w:rPr>
          <w:position w:val="-1"/>
          <w:sz w:val="21"/>
          <w:szCs w:val="21"/>
        </w:rPr>
        <w:t xml:space="preserve">KPART </w:t>
      </w:r>
      <w:r>
        <w:rPr>
          <w:spacing w:val="1"/>
          <w:position w:val="-1"/>
          <w:sz w:val="21"/>
          <w:szCs w:val="21"/>
        </w:rPr>
        <w:t>P</w:t>
      </w:r>
      <w:r>
        <w:rPr>
          <w:position w:val="-1"/>
          <w:sz w:val="21"/>
          <w:szCs w:val="21"/>
        </w:rPr>
        <w:t>ARTITI</w:t>
      </w:r>
      <w:r>
        <w:rPr>
          <w:spacing w:val="-1"/>
          <w:position w:val="-1"/>
          <w:sz w:val="21"/>
          <w:szCs w:val="21"/>
        </w:rPr>
        <w:t>O</w:t>
      </w:r>
      <w:r>
        <w:rPr>
          <w:position w:val="-1"/>
          <w:sz w:val="21"/>
          <w:szCs w:val="21"/>
        </w:rPr>
        <w:t xml:space="preserve">N </w:t>
      </w:r>
      <w:r>
        <w:rPr>
          <w:spacing w:val="1"/>
          <w:position w:val="-1"/>
          <w:sz w:val="21"/>
          <w:szCs w:val="21"/>
        </w:rPr>
        <w:t>(</w:t>
      </w:r>
      <w:r>
        <w:rPr>
          <w:position w:val="-1"/>
          <w:sz w:val="21"/>
          <w:szCs w:val="21"/>
        </w:rPr>
        <w:t>P2);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4"/>
        <w:gridCol w:w="1552"/>
        <w:gridCol w:w="2858"/>
        <w:gridCol w:w="1604"/>
      </w:tblGrid>
      <w:tr w:rsidR="00FC0662">
        <w:trPr>
          <w:trHeight w:hRule="exact" w:val="257"/>
        </w:trPr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4"/>
              <w:ind w:left="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</w:t>
            </w:r>
            <w:r>
              <w:rPr>
                <w:spacing w:val="-1"/>
                <w:sz w:val="21"/>
                <w:szCs w:val="21"/>
              </w:rPr>
              <w:t>K</w:t>
            </w:r>
            <w:r>
              <w:rPr>
                <w:sz w:val="21"/>
                <w:szCs w:val="21"/>
              </w:rPr>
              <w:t>_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4"/>
              <w:ind w:left="26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TITLE</w:t>
            </w:r>
          </w:p>
        </w:tc>
        <w:tc>
          <w:tcPr>
            <w:tcW w:w="285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4"/>
              <w:ind w:left="51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spacing w:val="-1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BLISHE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_NAME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4"/>
              <w:ind w:left="48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spacing w:val="-1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B</w:t>
            </w:r>
            <w:r>
              <w:rPr>
                <w:spacing w:val="1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YE</w:t>
            </w:r>
            <w:r>
              <w:rPr>
                <w:spacing w:val="-2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R</w:t>
            </w:r>
          </w:p>
        </w:tc>
      </w:tr>
      <w:tr w:rsidR="00FC0662">
        <w:trPr>
          <w:trHeight w:hRule="exact" w:val="242"/>
        </w:trPr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  <w:r>
              <w:rPr>
                <w:spacing w:val="-1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-</w:t>
            </w:r>
            <w:r>
              <w:rPr>
                <w:spacing w:val="-1"/>
                <w:sz w:val="21"/>
                <w:szCs w:val="21"/>
              </w:rPr>
              <w:t>-</w:t>
            </w:r>
            <w:r>
              <w:rPr>
                <w:spacing w:val="1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-</w:t>
            </w:r>
            <w:r>
              <w:rPr>
                <w:spacing w:val="-1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-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16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  <w:r>
              <w:rPr>
                <w:spacing w:val="-1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-</w:t>
            </w:r>
            <w:r>
              <w:rPr>
                <w:spacing w:val="-1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-</w:t>
            </w:r>
            <w:r>
              <w:rPr>
                <w:spacing w:val="-1"/>
                <w:sz w:val="21"/>
                <w:szCs w:val="21"/>
              </w:rPr>
              <w:t>-</w:t>
            </w:r>
            <w:r>
              <w:rPr>
                <w:spacing w:val="1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-</w:t>
            </w:r>
            <w:r>
              <w:rPr>
                <w:spacing w:val="-1"/>
                <w:sz w:val="21"/>
                <w:szCs w:val="21"/>
              </w:rPr>
              <w:t>-</w:t>
            </w:r>
            <w:r>
              <w:rPr>
                <w:spacing w:val="1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--</w:t>
            </w:r>
          </w:p>
        </w:tc>
        <w:tc>
          <w:tcPr>
            <w:tcW w:w="285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9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  <w:r>
              <w:rPr>
                <w:spacing w:val="-1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-</w:t>
            </w:r>
            <w:r>
              <w:rPr>
                <w:spacing w:val="-1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-----</w:t>
            </w:r>
            <w:r>
              <w:rPr>
                <w:spacing w:val="-1"/>
                <w:sz w:val="21"/>
                <w:szCs w:val="21"/>
              </w:rPr>
              <w:t>-</w:t>
            </w:r>
            <w:r>
              <w:rPr>
                <w:spacing w:val="1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-</w:t>
            </w:r>
            <w:r>
              <w:rPr>
                <w:spacing w:val="-1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----</w:t>
            </w:r>
            <w:r>
              <w:rPr>
                <w:spacing w:val="1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--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72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----------</w:t>
            </w:r>
          </w:p>
        </w:tc>
      </w:tr>
      <w:tr w:rsidR="00FC0662">
        <w:trPr>
          <w:trHeight w:hRule="exact" w:val="241"/>
        </w:trPr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30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DBMS</w:t>
            </w:r>
          </w:p>
        </w:tc>
        <w:tc>
          <w:tcPr>
            <w:tcW w:w="285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51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</w:t>
            </w:r>
            <w:r>
              <w:rPr>
                <w:spacing w:val="1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GR</w:t>
            </w:r>
            <w:r>
              <w:rPr>
                <w:spacing w:val="-2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W-H</w:t>
            </w:r>
            <w:r>
              <w:rPr>
                <w:spacing w:val="-1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LL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99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</w:t>
            </w:r>
          </w:p>
        </w:tc>
      </w:tr>
      <w:tr w:rsidR="00FC0662">
        <w:trPr>
          <w:trHeight w:hRule="exact" w:val="241"/>
        </w:trPr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30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  <w:r>
              <w:rPr>
                <w:spacing w:val="-1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B</w:t>
            </w:r>
            <w:r>
              <w:rPr>
                <w:spacing w:val="1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S</w:t>
            </w:r>
          </w:p>
        </w:tc>
        <w:tc>
          <w:tcPr>
            <w:tcW w:w="285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51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</w:t>
            </w:r>
            <w:r>
              <w:rPr>
                <w:spacing w:val="1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GR</w:t>
            </w:r>
            <w:r>
              <w:rPr>
                <w:spacing w:val="-2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W-H</w:t>
            </w:r>
            <w:r>
              <w:rPr>
                <w:spacing w:val="-1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LL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99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2016</w:t>
            </w:r>
          </w:p>
        </w:tc>
      </w:tr>
      <w:tr w:rsidR="00FC0662">
        <w:trPr>
          <w:trHeight w:hRule="exact" w:val="326"/>
        </w:trPr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30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OS</w:t>
            </w:r>
          </w:p>
        </w:tc>
        <w:tc>
          <w:tcPr>
            <w:tcW w:w="285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51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PE</w:t>
            </w:r>
            <w:r>
              <w:rPr>
                <w:spacing w:val="-1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RSON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99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2016</w:t>
            </w:r>
          </w:p>
        </w:tc>
      </w:tr>
    </w:tbl>
    <w:p w:rsidR="00FC0662" w:rsidRDefault="00FC0662">
      <w:pPr>
        <w:spacing w:before="2" w:line="100" w:lineRule="exact"/>
        <w:rPr>
          <w:sz w:val="11"/>
          <w:szCs w:val="11"/>
        </w:rPr>
      </w:pPr>
    </w:p>
    <w:p w:rsidR="00FC0662" w:rsidRDefault="008B7BF5">
      <w:pPr>
        <w:spacing w:before="31"/>
        <w:ind w:left="140"/>
        <w:rPr>
          <w:sz w:val="22"/>
          <w:szCs w:val="22"/>
        </w:rPr>
      </w:pPr>
      <w:r>
        <w:rPr>
          <w:b/>
          <w:spacing w:val="1"/>
          <w:sz w:val="22"/>
          <w:szCs w:val="22"/>
        </w:rPr>
        <w:t>5</w:t>
      </w:r>
      <w:r>
        <w:rPr>
          <w:b/>
          <w:sz w:val="22"/>
          <w:szCs w:val="22"/>
        </w:rPr>
        <w:t xml:space="preserve">.  </w:t>
      </w:r>
      <w:r>
        <w:rPr>
          <w:b/>
          <w:spacing w:val="28"/>
          <w:sz w:val="22"/>
          <w:szCs w:val="22"/>
        </w:rPr>
        <w:t xml:space="preserve"> </w:t>
      </w:r>
      <w:r>
        <w:rPr>
          <w:b/>
          <w:sz w:val="22"/>
          <w:szCs w:val="22"/>
        </w:rPr>
        <w:t>Cr</w:t>
      </w:r>
      <w:r>
        <w:rPr>
          <w:b/>
          <w:spacing w:val="-1"/>
          <w:sz w:val="22"/>
          <w:szCs w:val="22"/>
        </w:rPr>
        <w:t>e</w:t>
      </w:r>
      <w:r>
        <w:rPr>
          <w:b/>
          <w:sz w:val="22"/>
          <w:szCs w:val="22"/>
        </w:rPr>
        <w:t>ate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a vi</w:t>
      </w:r>
      <w:r>
        <w:rPr>
          <w:b/>
          <w:spacing w:val="1"/>
          <w:sz w:val="22"/>
          <w:szCs w:val="22"/>
        </w:rPr>
        <w:t>e</w:t>
      </w:r>
      <w:r>
        <w:rPr>
          <w:b/>
          <w:sz w:val="22"/>
          <w:szCs w:val="22"/>
        </w:rPr>
        <w:t>w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of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ll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b</w:t>
      </w:r>
      <w:r>
        <w:rPr>
          <w:b/>
          <w:sz w:val="22"/>
          <w:szCs w:val="22"/>
        </w:rPr>
        <w:t>oo</w:t>
      </w:r>
      <w:r>
        <w:rPr>
          <w:b/>
          <w:spacing w:val="-1"/>
          <w:sz w:val="22"/>
          <w:szCs w:val="22"/>
        </w:rPr>
        <w:t>k</w:t>
      </w:r>
      <w:r>
        <w:rPr>
          <w:b/>
          <w:sz w:val="22"/>
          <w:szCs w:val="22"/>
        </w:rPr>
        <w:t>s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and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its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n</w:t>
      </w:r>
      <w:r>
        <w:rPr>
          <w:b/>
          <w:spacing w:val="1"/>
          <w:sz w:val="22"/>
          <w:szCs w:val="22"/>
        </w:rPr>
        <w:t>u</w:t>
      </w:r>
      <w:r>
        <w:rPr>
          <w:b/>
          <w:sz w:val="22"/>
          <w:szCs w:val="22"/>
        </w:rPr>
        <w:t>mber</w:t>
      </w:r>
      <w:r>
        <w:rPr>
          <w:b/>
          <w:spacing w:val="-8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f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cop</w:t>
      </w:r>
      <w:r>
        <w:rPr>
          <w:b/>
          <w:spacing w:val="2"/>
          <w:sz w:val="22"/>
          <w:szCs w:val="22"/>
        </w:rPr>
        <w:t>i</w:t>
      </w:r>
      <w:r>
        <w:rPr>
          <w:b/>
          <w:sz w:val="22"/>
          <w:szCs w:val="22"/>
        </w:rPr>
        <w:t>es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that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re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c</w:t>
      </w:r>
      <w:r>
        <w:rPr>
          <w:b/>
          <w:spacing w:val="1"/>
          <w:sz w:val="22"/>
          <w:szCs w:val="22"/>
        </w:rPr>
        <w:t>u</w:t>
      </w:r>
      <w:r>
        <w:rPr>
          <w:b/>
          <w:sz w:val="22"/>
          <w:szCs w:val="22"/>
        </w:rPr>
        <w:t>rr</w:t>
      </w:r>
      <w:r>
        <w:rPr>
          <w:b/>
          <w:spacing w:val="-1"/>
          <w:sz w:val="22"/>
          <w:szCs w:val="22"/>
        </w:rPr>
        <w:t>e</w:t>
      </w:r>
      <w:r>
        <w:rPr>
          <w:b/>
          <w:sz w:val="22"/>
          <w:szCs w:val="22"/>
        </w:rPr>
        <w:t>ntly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v</w:t>
      </w:r>
      <w:r>
        <w:rPr>
          <w:b/>
          <w:spacing w:val="1"/>
          <w:sz w:val="22"/>
          <w:szCs w:val="22"/>
        </w:rPr>
        <w:t>a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>lable</w:t>
      </w:r>
      <w:r>
        <w:rPr>
          <w:b/>
          <w:spacing w:val="-8"/>
          <w:sz w:val="22"/>
          <w:szCs w:val="22"/>
        </w:rPr>
        <w:t xml:space="preserve"> </w:t>
      </w:r>
      <w:r>
        <w:rPr>
          <w:b/>
          <w:sz w:val="22"/>
          <w:szCs w:val="22"/>
        </w:rPr>
        <w:t>in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the</w:t>
      </w:r>
    </w:p>
    <w:p w:rsidR="00FC0662" w:rsidRDefault="008B7BF5">
      <w:pPr>
        <w:ind w:left="500"/>
        <w:rPr>
          <w:sz w:val="22"/>
          <w:szCs w:val="22"/>
        </w:rPr>
      </w:pPr>
      <w:r>
        <w:rPr>
          <w:b/>
          <w:sz w:val="22"/>
          <w:szCs w:val="22"/>
        </w:rPr>
        <w:t>Library.</w:t>
      </w:r>
    </w:p>
    <w:p w:rsidR="00FC0662" w:rsidRDefault="00FC0662">
      <w:pPr>
        <w:spacing w:before="11" w:line="240" w:lineRule="exact"/>
        <w:rPr>
          <w:sz w:val="24"/>
          <w:szCs w:val="24"/>
        </w:rPr>
      </w:pPr>
    </w:p>
    <w:p w:rsidR="00FC0662" w:rsidRDefault="008B7BF5">
      <w:pPr>
        <w:ind w:left="140"/>
        <w:rPr>
          <w:sz w:val="22"/>
          <w:szCs w:val="22"/>
        </w:rPr>
      </w:pPr>
      <w:r>
        <w:rPr>
          <w:sz w:val="22"/>
          <w:szCs w:val="22"/>
        </w:rPr>
        <w:t>CREATE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 w:rsidR="002027A6">
        <w:rPr>
          <w:sz w:val="22"/>
          <w:szCs w:val="22"/>
        </w:rPr>
        <w:t>OOK</w:t>
      </w:r>
      <w:r>
        <w:rPr>
          <w:sz w:val="22"/>
          <w:szCs w:val="22"/>
        </w:rPr>
        <w:t>C</w:t>
      </w:r>
      <w:r w:rsidR="002027A6">
        <w:rPr>
          <w:sz w:val="22"/>
          <w:szCs w:val="22"/>
        </w:rPr>
        <w:t>OP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</w:p>
    <w:p w:rsidR="00FC0662" w:rsidRDefault="008B7BF5">
      <w:pPr>
        <w:ind w:left="1580" w:right="3727" w:hanging="720"/>
        <w:rPr>
          <w:sz w:val="22"/>
          <w:szCs w:val="22"/>
        </w:rPr>
      </w:pPr>
      <w:r>
        <w:rPr>
          <w:sz w:val="22"/>
          <w:szCs w:val="22"/>
        </w:rPr>
        <w:t>SELECT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B.BOOK_ID,</w:t>
      </w:r>
      <w:r w:rsidR="002027A6">
        <w:rPr>
          <w:sz w:val="22"/>
          <w:szCs w:val="22"/>
        </w:rPr>
        <w:t xml:space="preserve"> </w:t>
      </w:r>
      <w:r>
        <w:rPr>
          <w:sz w:val="22"/>
          <w:szCs w:val="22"/>
        </w:rPr>
        <w:t>C.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ITLE,</w:t>
      </w:r>
      <w:r w:rsidR="002027A6">
        <w:rPr>
          <w:sz w:val="22"/>
          <w:szCs w:val="22"/>
        </w:rPr>
        <w:t xml:space="preserve"> </w:t>
      </w:r>
      <w:r>
        <w:rPr>
          <w:sz w:val="22"/>
          <w:szCs w:val="22"/>
        </w:rPr>
        <w:t>B.BR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NCH_ID, (B.NO_OF</w:t>
      </w:r>
      <w:r>
        <w:rPr>
          <w:spacing w:val="2"/>
          <w:sz w:val="22"/>
          <w:szCs w:val="22"/>
        </w:rPr>
        <w:t>_</w:t>
      </w:r>
      <w:proofErr w:type="gramStart"/>
      <w:r>
        <w:rPr>
          <w:sz w:val="22"/>
          <w:szCs w:val="22"/>
        </w:rPr>
        <w:t>COPIES</w:t>
      </w:r>
      <w:r>
        <w:rPr>
          <w:spacing w:val="-18"/>
          <w:sz w:val="22"/>
          <w:szCs w:val="22"/>
        </w:rPr>
        <w:t xml:space="preserve"> </w:t>
      </w:r>
      <w:r w:rsidR="00B22577">
        <w:rPr>
          <w:spacing w:val="-18"/>
          <w:sz w:val="22"/>
          <w:szCs w:val="22"/>
        </w:rPr>
        <w:t xml:space="preserve"> </w:t>
      </w:r>
      <w:r>
        <w:rPr>
          <w:sz w:val="22"/>
          <w:szCs w:val="22"/>
        </w:rPr>
        <w:t>-</w:t>
      </w:r>
      <w:proofErr w:type="gramEnd"/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(SE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ECT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1"/>
          <w:sz w:val="22"/>
          <w:szCs w:val="22"/>
        </w:rPr>
        <w:t>U</w:t>
      </w:r>
      <w:r>
        <w:rPr>
          <w:sz w:val="22"/>
          <w:szCs w:val="22"/>
        </w:rPr>
        <w:t>NT(*)</w:t>
      </w:r>
    </w:p>
    <w:p w:rsidR="00FC0662" w:rsidRDefault="008B7BF5">
      <w:pPr>
        <w:ind w:left="3704" w:right="3163"/>
        <w:jc w:val="center"/>
        <w:rPr>
          <w:sz w:val="22"/>
          <w:szCs w:val="22"/>
        </w:rPr>
      </w:pPr>
      <w:r>
        <w:rPr>
          <w:sz w:val="22"/>
          <w:szCs w:val="22"/>
        </w:rPr>
        <w:t>FROM</w:t>
      </w:r>
      <w:r>
        <w:rPr>
          <w:spacing w:val="-6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B</w:t>
      </w:r>
      <w:r>
        <w:rPr>
          <w:spacing w:val="1"/>
          <w:w w:val="99"/>
          <w:sz w:val="22"/>
          <w:szCs w:val="22"/>
        </w:rPr>
        <w:t>OO</w:t>
      </w:r>
      <w:r>
        <w:rPr>
          <w:w w:val="99"/>
          <w:sz w:val="22"/>
          <w:szCs w:val="22"/>
        </w:rPr>
        <w:t>K_LENDI</w:t>
      </w:r>
      <w:r>
        <w:rPr>
          <w:spacing w:val="1"/>
          <w:w w:val="99"/>
          <w:sz w:val="22"/>
          <w:szCs w:val="22"/>
        </w:rPr>
        <w:t>N</w:t>
      </w:r>
      <w:r>
        <w:rPr>
          <w:w w:val="99"/>
          <w:sz w:val="22"/>
          <w:szCs w:val="22"/>
        </w:rPr>
        <w:t>G</w:t>
      </w:r>
    </w:p>
    <w:p w:rsidR="00FC0662" w:rsidRDefault="008B7BF5">
      <w:pPr>
        <w:spacing w:before="4" w:line="240" w:lineRule="exact"/>
        <w:ind w:left="4512" w:right="386" w:hanging="772"/>
        <w:rPr>
          <w:sz w:val="22"/>
          <w:szCs w:val="22"/>
        </w:rPr>
      </w:pPr>
      <w:r>
        <w:rPr>
          <w:sz w:val="22"/>
          <w:szCs w:val="22"/>
        </w:rPr>
        <w:t>WHERE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B.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OOK_I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=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OOK_ID</w:t>
      </w:r>
      <w:r>
        <w:rPr>
          <w:spacing w:val="-2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w w:val="99"/>
          <w:sz w:val="22"/>
          <w:szCs w:val="22"/>
        </w:rPr>
        <w:t>B.</w:t>
      </w:r>
      <w:r>
        <w:rPr>
          <w:spacing w:val="-1"/>
          <w:w w:val="99"/>
          <w:sz w:val="22"/>
          <w:szCs w:val="22"/>
        </w:rPr>
        <w:t>B</w:t>
      </w:r>
      <w:r>
        <w:rPr>
          <w:w w:val="99"/>
          <w:sz w:val="22"/>
          <w:szCs w:val="22"/>
        </w:rPr>
        <w:t>RANCH_I</w:t>
      </w:r>
      <w:r>
        <w:rPr>
          <w:spacing w:val="1"/>
          <w:w w:val="99"/>
          <w:sz w:val="22"/>
          <w:szCs w:val="22"/>
        </w:rPr>
        <w:t>D</w:t>
      </w:r>
      <w:r>
        <w:rPr>
          <w:w w:val="99"/>
          <w:sz w:val="22"/>
          <w:szCs w:val="22"/>
        </w:rPr>
        <w:t>=BR</w:t>
      </w:r>
      <w:r>
        <w:rPr>
          <w:spacing w:val="1"/>
          <w:w w:val="99"/>
          <w:sz w:val="22"/>
          <w:szCs w:val="22"/>
        </w:rPr>
        <w:t>A</w:t>
      </w:r>
      <w:r>
        <w:rPr>
          <w:w w:val="99"/>
          <w:sz w:val="22"/>
          <w:szCs w:val="22"/>
        </w:rPr>
        <w:t>NCH_</w:t>
      </w:r>
      <w:r>
        <w:rPr>
          <w:spacing w:val="1"/>
          <w:w w:val="99"/>
          <w:sz w:val="22"/>
          <w:szCs w:val="22"/>
        </w:rPr>
        <w:t>I</w:t>
      </w:r>
      <w:r>
        <w:rPr>
          <w:w w:val="99"/>
          <w:sz w:val="22"/>
          <w:szCs w:val="22"/>
        </w:rPr>
        <w:t>D))</w:t>
      </w:r>
      <w:r>
        <w:rPr>
          <w:spacing w:val="1"/>
          <w:w w:val="99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NO</w:t>
      </w:r>
      <w:r>
        <w:rPr>
          <w:spacing w:val="1"/>
          <w:sz w:val="22"/>
          <w:szCs w:val="22"/>
        </w:rPr>
        <w:t>_</w:t>
      </w:r>
      <w:r>
        <w:rPr>
          <w:sz w:val="22"/>
          <w:szCs w:val="22"/>
        </w:rPr>
        <w:t>COPY</w:t>
      </w:r>
    </w:p>
    <w:p w:rsidR="00FC0662" w:rsidRDefault="008B7BF5">
      <w:pPr>
        <w:spacing w:line="240" w:lineRule="exact"/>
        <w:ind w:left="860" w:right="4363"/>
        <w:rPr>
          <w:sz w:val="22"/>
          <w:szCs w:val="22"/>
        </w:rPr>
      </w:pPr>
      <w:r>
        <w:rPr>
          <w:sz w:val="22"/>
          <w:szCs w:val="22"/>
        </w:rPr>
        <w:t xml:space="preserve">FROM             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BOOK_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IES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B,</w:t>
      </w:r>
      <w:r w:rsidR="002027A6">
        <w:rPr>
          <w:sz w:val="22"/>
          <w:szCs w:val="22"/>
        </w:rPr>
        <w:t xml:space="preserve"> </w:t>
      </w:r>
      <w:r>
        <w:rPr>
          <w:sz w:val="22"/>
          <w:szCs w:val="22"/>
        </w:rPr>
        <w:t>BOOK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 xml:space="preserve">C WHERE          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B.BO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K_ID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C.BO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K_ID;</w:t>
      </w:r>
    </w:p>
    <w:p w:rsidR="00FC0662" w:rsidRDefault="00FC0662">
      <w:pPr>
        <w:spacing w:before="9" w:line="160" w:lineRule="exact"/>
        <w:rPr>
          <w:sz w:val="17"/>
          <w:szCs w:val="17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"/>
        <w:gridCol w:w="2979"/>
        <w:gridCol w:w="1357"/>
        <w:gridCol w:w="1315"/>
      </w:tblGrid>
      <w:tr w:rsidR="00FC0662">
        <w:trPr>
          <w:trHeight w:hRule="exact" w:val="715"/>
        </w:trPr>
        <w:tc>
          <w:tcPr>
            <w:tcW w:w="34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OUTPUT:</w:t>
            </w:r>
          </w:p>
          <w:p w:rsidR="00FC0662" w:rsidRDefault="008B7BF5" w:rsidP="002027A6">
            <w:pPr>
              <w:spacing w:line="240" w:lineRule="exact"/>
              <w:ind w:left="95" w:right="-57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SQL&gt;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ECT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* FROM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 w:rsidR="002027A6">
              <w:rPr>
                <w:spacing w:val="-6"/>
                <w:sz w:val="22"/>
                <w:szCs w:val="22"/>
              </w:rPr>
              <w:t>B</w:t>
            </w:r>
            <w:r w:rsidR="002027A6">
              <w:rPr>
                <w:sz w:val="22"/>
                <w:szCs w:val="22"/>
              </w:rPr>
              <w:t>OOK</w:t>
            </w:r>
            <w:r>
              <w:rPr>
                <w:sz w:val="22"/>
                <w:szCs w:val="22"/>
              </w:rPr>
              <w:t>C</w:t>
            </w:r>
            <w:r w:rsidR="002027A6">
              <w:rPr>
                <w:sz w:val="22"/>
                <w:szCs w:val="22"/>
              </w:rPr>
              <w:t>OP</w:t>
            </w:r>
            <w:r>
              <w:rPr>
                <w:sz w:val="22"/>
                <w:szCs w:val="22"/>
              </w:rPr>
              <w:t>;</w:t>
            </w:r>
          </w:p>
        </w:tc>
        <w:tc>
          <w:tcPr>
            <w:tcW w:w="2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633"/>
        </w:trPr>
        <w:tc>
          <w:tcPr>
            <w:tcW w:w="34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>
            <w:pPr>
              <w:spacing w:before="5" w:line="100" w:lineRule="exact"/>
              <w:rPr>
                <w:sz w:val="11"/>
                <w:szCs w:val="11"/>
              </w:rPr>
            </w:pPr>
          </w:p>
          <w:p w:rsidR="00FC0662" w:rsidRDefault="008B7BF5">
            <w:pPr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BOOK_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4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TITLE</w:t>
            </w:r>
          </w:p>
          <w:p w:rsidR="00FC0662" w:rsidRDefault="008B7BF5">
            <w:pPr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-------</w:t>
            </w:r>
            <w:r>
              <w:rPr>
                <w:spacing w:val="1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----------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------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----------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>
            <w:pPr>
              <w:spacing w:before="5" w:line="100" w:lineRule="exact"/>
              <w:rPr>
                <w:sz w:val="11"/>
                <w:szCs w:val="11"/>
              </w:rPr>
            </w:pPr>
          </w:p>
          <w:p w:rsidR="00FC0662" w:rsidRDefault="008B7BF5">
            <w:pPr>
              <w:ind w:left="17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BRANCH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>
            <w:pPr>
              <w:spacing w:before="5" w:line="100" w:lineRule="exact"/>
              <w:rPr>
                <w:sz w:val="11"/>
                <w:szCs w:val="11"/>
              </w:rPr>
            </w:pPr>
          </w:p>
          <w:p w:rsidR="00FC0662" w:rsidRDefault="008B7BF5">
            <w:pPr>
              <w:ind w:left="2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NO_COPY</w:t>
            </w:r>
          </w:p>
        </w:tc>
      </w:tr>
      <w:tr w:rsidR="00FC0662">
        <w:trPr>
          <w:trHeight w:hRule="exact" w:val="253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3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DBMS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179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10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2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FC0662">
        <w:trPr>
          <w:trHeight w:hRule="exact" w:val="253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DBMS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79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FC0662">
        <w:trPr>
          <w:trHeight w:hRule="exact" w:val="253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ADBMS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79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12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FC0662">
        <w:trPr>
          <w:trHeight w:hRule="exact" w:val="253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ADBMS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79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13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C0662">
        <w:trPr>
          <w:trHeight w:hRule="exact" w:val="253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OS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79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10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C0662">
        <w:trPr>
          <w:trHeight w:hRule="exact" w:val="336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CG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79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</w:tbl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before="10" w:line="240" w:lineRule="exact"/>
        <w:rPr>
          <w:sz w:val="24"/>
          <w:szCs w:val="24"/>
        </w:rPr>
      </w:pPr>
    </w:p>
    <w:p w:rsidR="00FC0662" w:rsidRDefault="008B7BF5">
      <w:pPr>
        <w:spacing w:before="29"/>
        <w:ind w:left="140"/>
        <w:rPr>
          <w:sz w:val="24"/>
          <w:szCs w:val="24"/>
        </w:rPr>
        <w:sectPr w:rsidR="00FC0662">
          <w:headerReference w:type="default" r:id="rId12"/>
          <w:pgSz w:w="11920" w:h="16840"/>
          <w:pgMar w:top="620" w:right="1280" w:bottom="280" w:left="1300" w:header="0" w:footer="0" w:gutter="0"/>
          <w:cols w:space="720"/>
        </w:sectPr>
      </w:pPr>
      <w:r>
        <w:rPr>
          <w:sz w:val="24"/>
          <w:szCs w:val="24"/>
        </w:rPr>
        <w:t>Depar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ent of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mputer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Science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Engg.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                                                                    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</w:p>
    <w:p w:rsidR="00FC0662" w:rsidRDefault="0044275E">
      <w:pPr>
        <w:spacing w:before="86"/>
        <w:ind w:left="5831"/>
        <w:rPr>
          <w:sz w:val="16"/>
          <w:szCs w:val="16"/>
        </w:rPr>
      </w:pPr>
      <w:r>
        <w:lastRenderedPageBreak/>
        <w:pict>
          <v:group id="_x0000_s1890" style="position:absolute;left:0;text-align:left;margin-left:53.3pt;margin-top:33.5pt;width:501.95pt;height:774.75pt;z-index:-7058;mso-position-horizontal-relative:page;mso-position-vertical-relative:page" coordorigin="1066,670" coordsize="10039,15495">
            <v:group id="_x0000_s1891" style="position:absolute;left:1072;top:676;width:29;height:0" coordorigin="1072,676" coordsize="29,0">
              <v:shape id="_x0000_s1930" style="position:absolute;left:1072;top:676;width:29;height:0" coordorigin="1072,676" coordsize="29,0" path="m1072,676r28,e" filled="f" strokeweight=".58pt">
                <v:path arrowok="t"/>
              </v:shape>
              <v:group id="_x0000_s1892" style="position:absolute;left:1081;top:690;width:10;height:0" coordorigin="1081,690" coordsize="10,0">
                <v:shape id="_x0000_s1929" style="position:absolute;left:1081;top:690;width:10;height:0" coordorigin="1081,690" coordsize="10,0" path="m1081,690r10,e" filled="f" strokecolor="white" strokeweight="1.06pt">
                  <v:path arrowok="t"/>
                </v:shape>
                <v:group id="_x0000_s1893" style="position:absolute;left:1081;top:685;width:19;height:0" coordorigin="1081,685" coordsize="19,0">
                  <v:shape id="_x0000_s1928" style="position:absolute;left:1081;top:685;width:19;height:0" coordorigin="1081,685" coordsize="19,0" path="m1081,685r19,e" filled="f" strokecolor="white" strokeweight=".58pt">
                    <v:path arrowok="t"/>
                  </v:shape>
                  <v:group id="_x0000_s1894" style="position:absolute;left:1100;top:676;width:9970;height:0" coordorigin="1100,676" coordsize="9970,0">
                    <v:shape id="_x0000_s1927" style="position:absolute;left:1100;top:676;width:9970;height:0" coordorigin="1100,676" coordsize="9970,0" path="m1100,676r9970,e" filled="f" strokeweight=".58pt">
                      <v:path arrowok="t"/>
                    </v:shape>
                    <v:group id="_x0000_s1895" style="position:absolute;left:1100;top:695;width:9970;height:0" coordorigin="1100,695" coordsize="9970,0">
                      <v:shape id="_x0000_s1926" style="position:absolute;left:1100;top:695;width:9970;height:0" coordorigin="1100,695" coordsize="9970,0" path="m1100,695r9970,e" filled="f" strokeweight=".58pt">
                        <v:path arrowok="t"/>
                      </v:shape>
                      <v:group id="_x0000_s1896" style="position:absolute;left:11070;top:676;width:29;height:0" coordorigin="11070,676" coordsize="29,0">
                        <v:shape id="_x0000_s1925" style="position:absolute;left:11070;top:676;width:29;height:0" coordorigin="11070,676" coordsize="29,0" path="m11070,676r29,e" filled="f" strokeweight=".58pt">
                          <v:path arrowok="t"/>
                        </v:shape>
                        <v:group id="_x0000_s1897" style="position:absolute;left:11080;top:690;width:10;height:0" coordorigin="11080,690" coordsize="10,0">
                          <v:shape id="_x0000_s1924" style="position:absolute;left:11080;top:690;width:10;height:0" coordorigin="11080,690" coordsize="10,0" path="m11080,690r9,e" filled="f" strokecolor="white" strokeweight="1.06pt">
                            <v:path arrowok="t"/>
                          </v:shape>
                          <v:group id="_x0000_s1898" style="position:absolute;left:11070;top:685;width:19;height:0" coordorigin="11070,685" coordsize="19,0">
                            <v:shape id="_x0000_s1923" style="position:absolute;left:11070;top:685;width:19;height:0" coordorigin="11070,685" coordsize="19,0" path="m11070,685r19,e" filled="f" strokecolor="white" strokeweight=".58pt">
                              <v:path arrowok="t"/>
                            </v:shape>
                            <v:group id="_x0000_s1899" style="position:absolute;left:1092;top:680;width:0;height:15474" coordorigin="1092,680" coordsize="0,15474">
                              <v:shape id="_x0000_s1922" style="position:absolute;left:1092;top:680;width:0;height:15474" coordorigin="1092,680" coordsize="0,15474" path="m1092,680r,15474e" filled="f" strokeweight=".58pt">
                                <v:path arrowok="t"/>
                              </v:shape>
                              <v:group id="_x0000_s1900" style="position:absolute;left:1096;top:700;width:0;height:15436" coordorigin="1096,700" coordsize="0,15436">
                                <v:shape id="_x0000_s1921" style="position:absolute;left:1096;top:700;width:0;height:15436" coordorigin="1096,700" coordsize="0,15436" path="m1096,700r,15435e" filled="f" strokeweight=".58pt">
                                  <v:path arrowok="t"/>
                                </v:shape>
                                <v:group id="_x0000_s1901" style="position:absolute;left:11079;top:680;width:0;height:15474" coordorigin="11079,680" coordsize="0,15474">
                                  <v:shape id="_x0000_s1920" style="position:absolute;left:11079;top:680;width:0;height:15474" coordorigin="11079,680" coordsize="0,15474" path="m11079,680r,15474e" filled="f" strokeweight=".20464mm">
                                    <v:path arrowok="t"/>
                                  </v:shape>
                                  <v:group id="_x0000_s1902" style="position:absolute;left:11075;top:700;width:0;height:15436" coordorigin="11075,700" coordsize="0,15436">
                                    <v:shape id="_x0000_s1919" style="position:absolute;left:11075;top:700;width:0;height:15436" coordorigin="11075,700" coordsize="0,15436" path="m11075,700r,15435e" filled="f" strokeweight=".58pt">
                                      <v:path arrowok="t"/>
                                    </v:shape>
                                    <v:group id="_x0000_s1903" style="position:absolute;left:1072;top:16159;width:29;height:0" coordorigin="1072,16159" coordsize="29,0">
                                      <v:shape id="_x0000_s1918" style="position:absolute;left:1072;top:16159;width:29;height:0" coordorigin="1072,16159" coordsize="29,0" path="m1072,16159r28,e" filled="f" strokeweight=".20464mm">
                                        <v:path arrowok="t"/>
                                      </v:shape>
                                      <v:group id="_x0000_s1904" style="position:absolute;left:1081;top:16145;width:10;height:0" coordorigin="1081,16145" coordsize="10,0">
                                        <v:shape id="_x0000_s1917" style="position:absolute;left:1081;top:16145;width:10;height:0" coordorigin="1081,16145" coordsize="10,0" path="m1081,16145r10,e" filled="f" strokecolor="white" strokeweight=".37392mm">
                                          <v:path arrowok="t"/>
                                        </v:shape>
                                        <v:group id="_x0000_s1905" style="position:absolute;left:1081;top:16150;width:19;height:0" coordorigin="1081,16150" coordsize="19,0">
                                          <v:shape id="_x0000_s1916" style="position:absolute;left:1081;top:16150;width:19;height:0" coordorigin="1081,16150" coordsize="19,0" path="m1081,16150r19,e" filled="f" strokecolor="white" strokeweight=".58pt">
                                            <v:path arrowok="t"/>
                                          </v:shape>
                                          <v:group id="_x0000_s1906" style="position:absolute;left:1100;top:16159;width:9970;height:0" coordorigin="1100,16159" coordsize="9970,0">
                                            <v:shape id="_x0000_s1915" style="position:absolute;left:1100;top:16159;width:9970;height:0" coordorigin="1100,16159" coordsize="9970,0" path="m1100,16159r9970,e" filled="f" strokeweight=".20464mm">
                                              <v:path arrowok="t"/>
                                            </v:shape>
                                            <v:group id="_x0000_s1907" style="position:absolute;left:1100;top:16140;width:9970;height:0" coordorigin="1100,16140" coordsize="9970,0">
                                              <v:shape id="_x0000_s1914" style="position:absolute;left:1100;top:16140;width:9970;height:0" coordorigin="1100,16140" coordsize="9970,0" path="m1100,16140r9970,e" filled="f" strokeweight=".58pt">
                                                <v:path arrowok="t"/>
                                              </v:shape>
                                              <v:group id="_x0000_s1908" style="position:absolute;left:11070;top:16159;width:29;height:0" coordorigin="11070,16159" coordsize="29,0">
                                                <v:shape id="_x0000_s1913" style="position:absolute;left:11070;top:16159;width:29;height:0" coordorigin="11070,16159" coordsize="29,0" path="m11070,16159r29,e" filled="f" strokeweight=".20464mm">
                                                  <v:path arrowok="t"/>
                                                </v:shape>
                                                <v:group id="_x0000_s1909" style="position:absolute;left:11080;top:16145;width:10;height:0" coordorigin="11080,16145" coordsize="10,0">
                                                  <v:shape id="_x0000_s1912" style="position:absolute;left:11080;top:16145;width:10;height:0" coordorigin="11080,16145" coordsize="10,0" path="m11080,16145r9,e" filled="f" strokecolor="white" strokeweight=".37392mm">
                                                    <v:path arrowok="t"/>
                                                  </v:shape>
                                                  <v:group id="_x0000_s1910" style="position:absolute;left:11070;top:16150;width:19;height:0" coordorigin="11070,16150" coordsize="19,0">
                                                    <v:shape id="_x0000_s1911" style="position:absolute;left:11070;top:16150;width:19;height:0" coordorigin="11070,16150" coordsize="19,0" path="m11070,16150r19,e" filled="f" strokecolor="white" strokeweight=".58pt">
                                                      <v:path arrowok="t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="008B7BF5">
        <w:rPr>
          <w:b/>
          <w:sz w:val="16"/>
          <w:szCs w:val="16"/>
        </w:rPr>
        <w:t>DB</w:t>
      </w:r>
      <w:r w:rsidR="008B7BF5">
        <w:rPr>
          <w:b/>
          <w:spacing w:val="1"/>
          <w:sz w:val="16"/>
          <w:szCs w:val="16"/>
        </w:rPr>
        <w:t>M</w:t>
      </w:r>
      <w:r w:rsidR="008B7BF5">
        <w:rPr>
          <w:b/>
          <w:sz w:val="16"/>
          <w:szCs w:val="16"/>
        </w:rPr>
        <w:t>S</w:t>
      </w:r>
      <w:r w:rsidR="008B7BF5">
        <w:rPr>
          <w:b/>
          <w:spacing w:val="-5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LAB</w:t>
      </w:r>
      <w:r w:rsidR="008B7BF5">
        <w:rPr>
          <w:b/>
          <w:spacing w:val="1"/>
          <w:sz w:val="16"/>
          <w:szCs w:val="16"/>
        </w:rPr>
        <w:t>O</w:t>
      </w:r>
      <w:r w:rsidR="008B7BF5">
        <w:rPr>
          <w:b/>
          <w:sz w:val="16"/>
          <w:szCs w:val="16"/>
        </w:rPr>
        <w:t>R</w:t>
      </w:r>
      <w:r w:rsidR="008B7BF5">
        <w:rPr>
          <w:b/>
          <w:spacing w:val="1"/>
          <w:sz w:val="16"/>
          <w:szCs w:val="16"/>
        </w:rPr>
        <w:t>A</w:t>
      </w:r>
      <w:r w:rsidR="008B7BF5">
        <w:rPr>
          <w:b/>
          <w:sz w:val="16"/>
          <w:szCs w:val="16"/>
        </w:rPr>
        <w:t>TORY</w:t>
      </w:r>
      <w:r w:rsidR="008B7BF5">
        <w:rPr>
          <w:b/>
          <w:spacing w:val="-10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WITH</w:t>
      </w:r>
      <w:r w:rsidR="008B7BF5">
        <w:rPr>
          <w:b/>
          <w:spacing w:val="-4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MINI</w:t>
      </w:r>
      <w:r w:rsidR="008B7BF5">
        <w:rPr>
          <w:b/>
          <w:spacing w:val="-4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P</w:t>
      </w:r>
      <w:r w:rsidR="008B7BF5">
        <w:rPr>
          <w:b/>
          <w:spacing w:val="1"/>
          <w:sz w:val="16"/>
          <w:szCs w:val="16"/>
        </w:rPr>
        <w:t>R</w:t>
      </w:r>
      <w:r w:rsidR="008B7BF5">
        <w:rPr>
          <w:b/>
          <w:spacing w:val="-1"/>
          <w:sz w:val="16"/>
          <w:szCs w:val="16"/>
        </w:rPr>
        <w:t>O</w:t>
      </w:r>
      <w:r w:rsidR="008B7BF5">
        <w:rPr>
          <w:b/>
          <w:sz w:val="16"/>
          <w:szCs w:val="16"/>
        </w:rPr>
        <w:t>JECT</w:t>
      </w:r>
    </w:p>
    <w:p w:rsidR="00FC0662" w:rsidRDefault="00FC0662">
      <w:pPr>
        <w:spacing w:before="8" w:line="120" w:lineRule="exact"/>
        <w:rPr>
          <w:sz w:val="13"/>
          <w:szCs w:val="13"/>
        </w:rPr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8B7BF5">
      <w:pPr>
        <w:ind w:left="820" w:right="1231" w:hanging="360"/>
        <w:rPr>
          <w:sz w:val="24"/>
          <w:szCs w:val="24"/>
        </w:rPr>
      </w:pPr>
      <w:r>
        <w:rPr>
          <w:b/>
          <w:spacing w:val="1"/>
          <w:sz w:val="28"/>
          <w:szCs w:val="28"/>
        </w:rPr>
        <w:t>2</w:t>
      </w:r>
      <w:r>
        <w:rPr>
          <w:b/>
          <w:sz w:val="28"/>
          <w:szCs w:val="28"/>
        </w:rPr>
        <w:t xml:space="preserve">. </w:t>
      </w:r>
      <w:r>
        <w:rPr>
          <w:b/>
          <w:spacing w:val="8"/>
          <w:sz w:val="28"/>
          <w:szCs w:val="28"/>
        </w:rPr>
        <w:t xml:space="preserve"> </w:t>
      </w:r>
      <w:r>
        <w:rPr>
          <w:b/>
          <w:sz w:val="28"/>
          <w:szCs w:val="28"/>
        </w:rPr>
        <w:t>Co</w:t>
      </w:r>
      <w:r>
        <w:rPr>
          <w:b/>
          <w:spacing w:val="1"/>
          <w:sz w:val="28"/>
          <w:szCs w:val="28"/>
        </w:rPr>
        <w:t>n</w:t>
      </w:r>
      <w:r>
        <w:rPr>
          <w:b/>
          <w:sz w:val="28"/>
          <w:szCs w:val="28"/>
        </w:rPr>
        <w:t>si</w:t>
      </w:r>
      <w:r>
        <w:rPr>
          <w:b/>
          <w:spacing w:val="1"/>
          <w:sz w:val="28"/>
          <w:szCs w:val="28"/>
        </w:rPr>
        <w:t>d</w:t>
      </w:r>
      <w:r>
        <w:rPr>
          <w:b/>
          <w:sz w:val="28"/>
          <w:szCs w:val="28"/>
        </w:rPr>
        <w:t>er</w:t>
      </w:r>
      <w:r>
        <w:rPr>
          <w:b/>
          <w:spacing w:val="-8"/>
          <w:sz w:val="28"/>
          <w:szCs w:val="28"/>
        </w:rPr>
        <w:t xml:space="preserve"> 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h</w:t>
      </w:r>
      <w:r>
        <w:rPr>
          <w:b/>
          <w:sz w:val="28"/>
          <w:szCs w:val="28"/>
        </w:rPr>
        <w:t>e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f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ll</w:t>
      </w:r>
      <w:r>
        <w:rPr>
          <w:b/>
          <w:spacing w:val="2"/>
          <w:sz w:val="28"/>
          <w:szCs w:val="28"/>
        </w:rPr>
        <w:t>o</w:t>
      </w:r>
      <w:r>
        <w:rPr>
          <w:b/>
          <w:spacing w:val="-1"/>
          <w:sz w:val="28"/>
          <w:szCs w:val="28"/>
        </w:rPr>
        <w:t>w</w:t>
      </w:r>
      <w:r>
        <w:rPr>
          <w:b/>
          <w:sz w:val="28"/>
          <w:szCs w:val="28"/>
        </w:rPr>
        <w:t>ing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z w:val="28"/>
          <w:szCs w:val="28"/>
        </w:rPr>
        <w:t>schema</w:t>
      </w:r>
      <w:r>
        <w:rPr>
          <w:b/>
          <w:spacing w:val="-8"/>
          <w:sz w:val="28"/>
          <w:szCs w:val="28"/>
        </w:rPr>
        <w:t xml:space="preserve"> </w:t>
      </w:r>
      <w:r>
        <w:rPr>
          <w:b/>
          <w:sz w:val="28"/>
          <w:szCs w:val="28"/>
        </w:rPr>
        <w:t>for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spacing w:val="2"/>
          <w:sz w:val="28"/>
          <w:szCs w:val="28"/>
        </w:rPr>
        <w:t>O</w:t>
      </w:r>
      <w:r>
        <w:rPr>
          <w:b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d</w:t>
      </w:r>
      <w:r>
        <w:rPr>
          <w:b/>
          <w:sz w:val="28"/>
          <w:szCs w:val="28"/>
        </w:rPr>
        <w:t>er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z w:val="28"/>
          <w:szCs w:val="28"/>
        </w:rPr>
        <w:t>Dat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 xml:space="preserve">base: </w:t>
      </w:r>
      <w:proofErr w:type="gramStart"/>
      <w:r>
        <w:rPr>
          <w:sz w:val="24"/>
          <w:szCs w:val="24"/>
        </w:rPr>
        <w:t>SALESMA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(</w:t>
      </w:r>
      <w:proofErr w:type="spellStart"/>
      <w:proofErr w:type="gramEnd"/>
      <w:r w:rsidRPr="00BA4DD0">
        <w:rPr>
          <w:sz w:val="24"/>
          <w:szCs w:val="24"/>
          <w:u w:val="single"/>
        </w:rPr>
        <w:t>Sa</w:t>
      </w:r>
      <w:r w:rsidRPr="00BA4DD0">
        <w:rPr>
          <w:spacing w:val="1"/>
          <w:sz w:val="24"/>
          <w:szCs w:val="24"/>
          <w:u w:val="single"/>
        </w:rPr>
        <w:t>l</w:t>
      </w:r>
      <w:r w:rsidRPr="00BA4DD0">
        <w:rPr>
          <w:sz w:val="24"/>
          <w:szCs w:val="24"/>
          <w:u w:val="single"/>
        </w:rPr>
        <w:t>es</w:t>
      </w:r>
      <w:r w:rsidRPr="00BA4DD0">
        <w:rPr>
          <w:spacing w:val="-1"/>
          <w:sz w:val="24"/>
          <w:szCs w:val="24"/>
          <w:u w:val="single"/>
        </w:rPr>
        <w:t>m</w:t>
      </w:r>
      <w:r w:rsidRPr="00BA4DD0">
        <w:rPr>
          <w:sz w:val="24"/>
          <w:szCs w:val="24"/>
          <w:u w:val="single"/>
        </w:rPr>
        <w:t>an_id</w:t>
      </w:r>
      <w:proofErr w:type="spellEnd"/>
      <w:r>
        <w:rPr>
          <w:sz w:val="24"/>
          <w:szCs w:val="24"/>
        </w:rPr>
        <w:t>, 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e, City, 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ion) C</w:t>
      </w:r>
      <w:r>
        <w:rPr>
          <w:spacing w:val="-1"/>
          <w:sz w:val="24"/>
          <w:szCs w:val="24"/>
        </w:rPr>
        <w:t>U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TOM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R(</w:t>
      </w:r>
      <w:proofErr w:type="spellStart"/>
      <w:r w:rsidRPr="00BA4DD0">
        <w:rPr>
          <w:sz w:val="24"/>
          <w:szCs w:val="24"/>
          <w:u w:val="single"/>
        </w:rPr>
        <w:t>Custo</w:t>
      </w:r>
      <w:r w:rsidRPr="00BA4DD0">
        <w:rPr>
          <w:spacing w:val="-1"/>
          <w:sz w:val="24"/>
          <w:szCs w:val="24"/>
          <w:u w:val="single"/>
        </w:rPr>
        <w:t>m</w:t>
      </w:r>
      <w:r w:rsidRPr="00BA4DD0">
        <w:rPr>
          <w:sz w:val="24"/>
          <w:szCs w:val="24"/>
          <w:u w:val="single"/>
        </w:rPr>
        <w:t>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Cust_N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>, City, Grad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Sale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an_id</w:t>
      </w:r>
      <w:proofErr w:type="spellEnd"/>
      <w:r>
        <w:rPr>
          <w:sz w:val="24"/>
          <w:szCs w:val="24"/>
        </w:rPr>
        <w:t>) 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DERS(</w:t>
      </w:r>
      <w:proofErr w:type="spellStart"/>
      <w:r w:rsidRPr="00BA4DD0">
        <w:rPr>
          <w:sz w:val="24"/>
          <w:szCs w:val="24"/>
          <w:u w:val="single"/>
        </w:rPr>
        <w:t>Ord_</w:t>
      </w:r>
      <w:r w:rsidRPr="00BA4DD0">
        <w:rPr>
          <w:spacing w:val="1"/>
          <w:sz w:val="24"/>
          <w:szCs w:val="24"/>
          <w:u w:val="single"/>
        </w:rPr>
        <w:t>N</w:t>
      </w:r>
      <w:r w:rsidRPr="00BA4DD0">
        <w:rPr>
          <w:sz w:val="24"/>
          <w:szCs w:val="24"/>
          <w:u w:val="single"/>
        </w:rPr>
        <w:t>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Purcha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_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Ord_</w:t>
      </w:r>
      <w:r>
        <w:rPr>
          <w:spacing w:val="1"/>
          <w:sz w:val="24"/>
          <w:szCs w:val="24"/>
        </w:rPr>
        <w:t>D</w:t>
      </w:r>
      <w:r>
        <w:rPr>
          <w:sz w:val="24"/>
          <w:szCs w:val="24"/>
        </w:rPr>
        <w:t>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Custo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s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an_id</w:t>
      </w:r>
      <w:proofErr w:type="spellEnd"/>
      <w:r>
        <w:rPr>
          <w:sz w:val="24"/>
          <w:szCs w:val="24"/>
        </w:rPr>
        <w:t>)</w:t>
      </w:r>
    </w:p>
    <w:p w:rsidR="00FC0662" w:rsidRDefault="00FC0662">
      <w:pPr>
        <w:spacing w:before="15" w:line="240" w:lineRule="exact"/>
        <w:rPr>
          <w:sz w:val="24"/>
          <w:szCs w:val="24"/>
        </w:rPr>
      </w:pPr>
    </w:p>
    <w:p w:rsidR="00FC0662" w:rsidRDefault="008B7BF5">
      <w:pPr>
        <w:tabs>
          <w:tab w:val="left" w:pos="2980"/>
        </w:tabs>
        <w:ind w:left="1872" w:right="3248" w:hanging="1772"/>
        <w:rPr>
          <w:sz w:val="22"/>
          <w:szCs w:val="22"/>
        </w:rPr>
      </w:pPr>
      <w:r>
        <w:rPr>
          <w:sz w:val="22"/>
          <w:szCs w:val="22"/>
        </w:rPr>
        <w:t>CREATE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BLE</w:t>
      </w:r>
      <w:r>
        <w:rPr>
          <w:spacing w:val="-7"/>
          <w:sz w:val="22"/>
          <w:szCs w:val="22"/>
        </w:rPr>
        <w:t xml:space="preserve"> </w:t>
      </w:r>
      <w:proofErr w:type="gramStart"/>
      <w:r>
        <w:rPr>
          <w:w w:val="99"/>
          <w:sz w:val="22"/>
          <w:szCs w:val="22"/>
        </w:rPr>
        <w:t>SALE</w:t>
      </w:r>
      <w:r>
        <w:rPr>
          <w:spacing w:val="1"/>
          <w:w w:val="99"/>
          <w:sz w:val="22"/>
          <w:szCs w:val="22"/>
        </w:rPr>
        <w:t>S</w:t>
      </w:r>
      <w:r>
        <w:rPr>
          <w:w w:val="99"/>
          <w:sz w:val="22"/>
          <w:szCs w:val="22"/>
        </w:rPr>
        <w:t>MAN(</w:t>
      </w:r>
      <w:proofErr w:type="gramEnd"/>
      <w:r>
        <w:rPr>
          <w:w w:val="99"/>
          <w:sz w:val="22"/>
          <w:szCs w:val="22"/>
        </w:rPr>
        <w:t>SAL</w:t>
      </w:r>
      <w:r>
        <w:rPr>
          <w:spacing w:val="2"/>
          <w:w w:val="99"/>
          <w:sz w:val="22"/>
          <w:szCs w:val="22"/>
        </w:rPr>
        <w:t>E</w:t>
      </w:r>
      <w:r>
        <w:rPr>
          <w:w w:val="99"/>
          <w:sz w:val="22"/>
          <w:szCs w:val="22"/>
        </w:rPr>
        <w:t>SMAN_ID</w:t>
      </w:r>
      <w:r>
        <w:rPr>
          <w:spacing w:val="4"/>
          <w:w w:val="99"/>
          <w:sz w:val="22"/>
          <w:szCs w:val="22"/>
        </w:rPr>
        <w:t xml:space="preserve"> </w:t>
      </w:r>
      <w:r w:rsidR="00BA4DD0">
        <w:rPr>
          <w:spacing w:val="1"/>
          <w:sz w:val="22"/>
          <w:szCs w:val="22"/>
        </w:rPr>
        <w:t>NUMBER(5),</w:t>
      </w:r>
      <w:r>
        <w:rPr>
          <w:sz w:val="22"/>
          <w:szCs w:val="22"/>
        </w:rPr>
        <w:t xml:space="preserve"> NAME</w:t>
      </w:r>
      <w:r>
        <w:rPr>
          <w:sz w:val="22"/>
          <w:szCs w:val="22"/>
        </w:rPr>
        <w:tab/>
        <w:t>VARCHAR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2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),</w:t>
      </w:r>
    </w:p>
    <w:p w:rsidR="00FC0662" w:rsidRDefault="008B7BF5">
      <w:pPr>
        <w:ind w:left="1872" w:right="4313"/>
        <w:rPr>
          <w:sz w:val="22"/>
          <w:szCs w:val="22"/>
        </w:rPr>
      </w:pPr>
      <w:r>
        <w:rPr>
          <w:sz w:val="22"/>
          <w:szCs w:val="22"/>
        </w:rPr>
        <w:t xml:space="preserve">CITY         </w:t>
      </w:r>
      <w:r>
        <w:rPr>
          <w:spacing w:val="41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VARCHAR</w:t>
      </w:r>
      <w:r>
        <w:rPr>
          <w:spacing w:val="1"/>
          <w:sz w:val="22"/>
          <w:szCs w:val="22"/>
        </w:rPr>
        <w:t>(</w:t>
      </w:r>
      <w:proofErr w:type="gramEnd"/>
      <w:r>
        <w:rPr>
          <w:sz w:val="22"/>
          <w:szCs w:val="22"/>
        </w:rPr>
        <w:t>2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), COMMI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SION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V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>C</w:t>
      </w:r>
      <w:r w:rsidR="00BA4DD0">
        <w:rPr>
          <w:sz w:val="22"/>
          <w:szCs w:val="22"/>
        </w:rPr>
        <w:t>HAR</w:t>
      </w:r>
      <w:r>
        <w:rPr>
          <w:sz w:val="22"/>
          <w:szCs w:val="22"/>
        </w:rPr>
        <w:t>(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0),</w:t>
      </w:r>
    </w:p>
    <w:p w:rsidR="00FC0662" w:rsidRDefault="008B7BF5">
      <w:pPr>
        <w:spacing w:line="240" w:lineRule="exact"/>
        <w:ind w:left="1872"/>
        <w:rPr>
          <w:sz w:val="22"/>
          <w:szCs w:val="22"/>
        </w:rPr>
      </w:pP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RIMARY</w:t>
      </w:r>
      <w:r>
        <w:rPr>
          <w:spacing w:val="-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EY</w:t>
      </w:r>
      <w:r w:rsidR="00BA4DD0">
        <w:rPr>
          <w:sz w:val="22"/>
          <w:szCs w:val="22"/>
        </w:rPr>
        <w:t xml:space="preserve"> </w:t>
      </w:r>
      <w:r>
        <w:rPr>
          <w:sz w:val="22"/>
          <w:szCs w:val="22"/>
        </w:rPr>
        <w:t>(SALE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MAN_ID));</w:t>
      </w:r>
    </w:p>
    <w:p w:rsidR="00FC0662" w:rsidRDefault="00FC0662">
      <w:pPr>
        <w:spacing w:before="13" w:line="240" w:lineRule="exact"/>
        <w:rPr>
          <w:sz w:val="24"/>
          <w:szCs w:val="24"/>
        </w:rPr>
      </w:pPr>
    </w:p>
    <w:p w:rsidR="00FC0662" w:rsidRDefault="008B7BF5">
      <w:pPr>
        <w:ind w:left="2260" w:right="3226" w:hanging="2160"/>
        <w:rPr>
          <w:sz w:val="22"/>
          <w:szCs w:val="22"/>
        </w:rPr>
      </w:pPr>
      <w:r>
        <w:rPr>
          <w:sz w:val="22"/>
          <w:szCs w:val="22"/>
        </w:rPr>
        <w:t>CREATE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BLE</w:t>
      </w:r>
      <w:r>
        <w:rPr>
          <w:spacing w:val="-7"/>
          <w:sz w:val="22"/>
          <w:szCs w:val="22"/>
        </w:rPr>
        <w:t xml:space="preserve"> </w:t>
      </w:r>
      <w:proofErr w:type="gramStart"/>
      <w:r>
        <w:rPr>
          <w:w w:val="99"/>
          <w:sz w:val="22"/>
          <w:szCs w:val="22"/>
        </w:rPr>
        <w:t>CUST</w:t>
      </w:r>
      <w:r>
        <w:rPr>
          <w:spacing w:val="1"/>
          <w:w w:val="99"/>
          <w:sz w:val="22"/>
          <w:szCs w:val="22"/>
        </w:rPr>
        <w:t>O</w:t>
      </w:r>
      <w:r>
        <w:rPr>
          <w:w w:val="99"/>
          <w:sz w:val="22"/>
          <w:szCs w:val="22"/>
        </w:rPr>
        <w:t>MER(</w:t>
      </w:r>
      <w:proofErr w:type="gramEnd"/>
      <w:r>
        <w:rPr>
          <w:w w:val="99"/>
          <w:sz w:val="22"/>
          <w:szCs w:val="22"/>
        </w:rPr>
        <w:t>CUS</w:t>
      </w:r>
      <w:r>
        <w:rPr>
          <w:spacing w:val="1"/>
          <w:w w:val="99"/>
          <w:sz w:val="22"/>
          <w:szCs w:val="22"/>
        </w:rPr>
        <w:t>T</w:t>
      </w:r>
      <w:r>
        <w:rPr>
          <w:w w:val="99"/>
          <w:sz w:val="22"/>
          <w:szCs w:val="22"/>
        </w:rPr>
        <w:t>OMER</w:t>
      </w:r>
      <w:r>
        <w:rPr>
          <w:spacing w:val="1"/>
          <w:w w:val="99"/>
          <w:sz w:val="22"/>
          <w:szCs w:val="22"/>
        </w:rPr>
        <w:t>_</w:t>
      </w:r>
      <w:r>
        <w:rPr>
          <w:w w:val="99"/>
          <w:sz w:val="22"/>
          <w:szCs w:val="22"/>
        </w:rPr>
        <w:t>ID</w:t>
      </w:r>
      <w:r>
        <w:rPr>
          <w:spacing w:val="1"/>
          <w:w w:val="99"/>
          <w:sz w:val="22"/>
          <w:szCs w:val="22"/>
        </w:rPr>
        <w:t xml:space="preserve"> </w:t>
      </w:r>
      <w:r w:rsidR="00BA4DD0">
        <w:rPr>
          <w:spacing w:val="1"/>
          <w:sz w:val="22"/>
          <w:szCs w:val="22"/>
        </w:rPr>
        <w:t>VARCHAR(4),</w:t>
      </w:r>
      <w:r w:rsidR="00BA4DD0">
        <w:rPr>
          <w:sz w:val="22"/>
          <w:szCs w:val="22"/>
        </w:rPr>
        <w:t xml:space="preserve"> </w:t>
      </w:r>
      <w:r>
        <w:rPr>
          <w:sz w:val="22"/>
          <w:szCs w:val="22"/>
        </w:rPr>
        <w:t>CUST</w:t>
      </w:r>
      <w:r>
        <w:rPr>
          <w:spacing w:val="1"/>
          <w:sz w:val="22"/>
          <w:szCs w:val="22"/>
        </w:rPr>
        <w:t>_</w:t>
      </w:r>
      <w:r>
        <w:rPr>
          <w:sz w:val="22"/>
          <w:szCs w:val="22"/>
        </w:rPr>
        <w:t>NA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VAR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(20),</w:t>
      </w:r>
    </w:p>
    <w:p w:rsidR="00FC0662" w:rsidRDefault="008B7BF5">
      <w:pPr>
        <w:ind w:left="2260" w:right="4022"/>
        <w:rPr>
          <w:sz w:val="22"/>
          <w:szCs w:val="22"/>
        </w:rPr>
      </w:pPr>
      <w:r>
        <w:rPr>
          <w:sz w:val="22"/>
          <w:szCs w:val="22"/>
        </w:rPr>
        <w:t>CITY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V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HAR</w:t>
      </w:r>
      <w:r>
        <w:rPr>
          <w:spacing w:val="-12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(</w:t>
      </w:r>
      <w:r>
        <w:rPr>
          <w:spacing w:val="1"/>
          <w:w w:val="99"/>
          <w:sz w:val="22"/>
          <w:szCs w:val="22"/>
        </w:rPr>
        <w:t>2</w:t>
      </w:r>
      <w:r>
        <w:rPr>
          <w:w w:val="99"/>
          <w:sz w:val="22"/>
          <w:szCs w:val="22"/>
        </w:rPr>
        <w:t xml:space="preserve">0), </w:t>
      </w:r>
      <w:r w:rsidR="00BA4DD0">
        <w:rPr>
          <w:w w:val="99"/>
          <w:sz w:val="22"/>
          <w:szCs w:val="22"/>
        </w:rPr>
        <w:t xml:space="preserve">   </w:t>
      </w:r>
      <w:r>
        <w:rPr>
          <w:w w:val="99"/>
          <w:sz w:val="22"/>
          <w:szCs w:val="22"/>
        </w:rPr>
        <w:t>GRADE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U</w:t>
      </w:r>
      <w:r>
        <w:rPr>
          <w:sz w:val="22"/>
          <w:szCs w:val="22"/>
        </w:rPr>
        <w:t>MBER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(3), SALE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MA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_ID</w:t>
      </w:r>
      <w:r>
        <w:rPr>
          <w:spacing w:val="-15"/>
          <w:sz w:val="22"/>
          <w:szCs w:val="22"/>
        </w:rPr>
        <w:t xml:space="preserve"> </w:t>
      </w:r>
      <w:proofErr w:type="gramStart"/>
      <w:r w:rsidR="00BA4DD0">
        <w:rPr>
          <w:spacing w:val="1"/>
          <w:sz w:val="22"/>
          <w:szCs w:val="22"/>
        </w:rPr>
        <w:t>NUMBER(</w:t>
      </w:r>
      <w:proofErr w:type="gramEnd"/>
      <w:r w:rsidR="00BA4DD0">
        <w:rPr>
          <w:spacing w:val="1"/>
          <w:sz w:val="22"/>
          <w:szCs w:val="22"/>
        </w:rPr>
        <w:t>5),</w:t>
      </w:r>
    </w:p>
    <w:p w:rsidR="00BA4DD0" w:rsidRDefault="00BA4DD0" w:rsidP="00BA4DD0">
      <w:pPr>
        <w:ind w:right="2651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8B7BF5">
        <w:rPr>
          <w:sz w:val="22"/>
          <w:szCs w:val="22"/>
        </w:rPr>
        <w:t>PRIMARY</w:t>
      </w:r>
      <w:r w:rsidR="008B7BF5">
        <w:rPr>
          <w:spacing w:val="-9"/>
          <w:sz w:val="22"/>
          <w:szCs w:val="22"/>
        </w:rPr>
        <w:t xml:space="preserve"> </w:t>
      </w:r>
      <w:proofErr w:type="gramStart"/>
      <w:r w:rsidR="008B7BF5">
        <w:rPr>
          <w:spacing w:val="1"/>
          <w:sz w:val="22"/>
          <w:szCs w:val="22"/>
        </w:rPr>
        <w:t>K</w:t>
      </w:r>
      <w:r w:rsidR="008B7BF5">
        <w:rPr>
          <w:sz w:val="22"/>
          <w:szCs w:val="22"/>
        </w:rPr>
        <w:t>EY(</w:t>
      </w:r>
      <w:proofErr w:type="gramEnd"/>
      <w:r w:rsidR="008B7BF5">
        <w:rPr>
          <w:sz w:val="22"/>
          <w:szCs w:val="22"/>
        </w:rPr>
        <w:t>CUST</w:t>
      </w:r>
      <w:r w:rsidR="008B7BF5">
        <w:rPr>
          <w:spacing w:val="1"/>
          <w:sz w:val="22"/>
          <w:szCs w:val="22"/>
        </w:rPr>
        <w:t>O</w:t>
      </w:r>
      <w:r w:rsidR="008B7BF5">
        <w:rPr>
          <w:sz w:val="22"/>
          <w:szCs w:val="22"/>
        </w:rPr>
        <w:t>MER</w:t>
      </w:r>
      <w:r w:rsidR="008B7BF5">
        <w:rPr>
          <w:spacing w:val="1"/>
          <w:sz w:val="22"/>
          <w:szCs w:val="22"/>
        </w:rPr>
        <w:t>_</w:t>
      </w:r>
      <w:r>
        <w:rPr>
          <w:sz w:val="22"/>
          <w:szCs w:val="22"/>
        </w:rPr>
        <w:t xml:space="preserve">ID), </w:t>
      </w:r>
    </w:p>
    <w:p w:rsidR="00FC0662" w:rsidRDefault="00BA4DD0" w:rsidP="00BA4DD0">
      <w:pPr>
        <w:ind w:left="6300" w:right="750" w:hanging="630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8B7BF5">
        <w:rPr>
          <w:sz w:val="22"/>
          <w:szCs w:val="22"/>
        </w:rPr>
        <w:t>F</w:t>
      </w:r>
      <w:r w:rsidR="008B7BF5">
        <w:rPr>
          <w:spacing w:val="1"/>
          <w:sz w:val="22"/>
          <w:szCs w:val="22"/>
        </w:rPr>
        <w:t>O</w:t>
      </w:r>
      <w:r w:rsidR="008B7BF5">
        <w:rPr>
          <w:sz w:val="22"/>
          <w:szCs w:val="22"/>
        </w:rPr>
        <w:t>REIGN</w:t>
      </w:r>
      <w:r w:rsidR="008B7BF5">
        <w:rPr>
          <w:spacing w:val="-10"/>
          <w:sz w:val="22"/>
          <w:szCs w:val="22"/>
        </w:rPr>
        <w:t xml:space="preserve"> </w:t>
      </w:r>
      <w:proofErr w:type="gramStart"/>
      <w:r w:rsidR="008B7BF5">
        <w:rPr>
          <w:sz w:val="22"/>
          <w:szCs w:val="22"/>
        </w:rPr>
        <w:t>K</w:t>
      </w:r>
      <w:r w:rsidR="008B7BF5">
        <w:rPr>
          <w:spacing w:val="1"/>
          <w:sz w:val="22"/>
          <w:szCs w:val="22"/>
        </w:rPr>
        <w:t>EY</w:t>
      </w:r>
      <w:r w:rsidR="008B7BF5">
        <w:rPr>
          <w:sz w:val="22"/>
          <w:szCs w:val="22"/>
        </w:rPr>
        <w:t>(</w:t>
      </w:r>
      <w:proofErr w:type="gramEnd"/>
      <w:r w:rsidR="008B7BF5">
        <w:rPr>
          <w:sz w:val="22"/>
          <w:szCs w:val="22"/>
        </w:rPr>
        <w:t>SALESM</w:t>
      </w:r>
      <w:r w:rsidR="008B7BF5">
        <w:rPr>
          <w:spacing w:val="1"/>
          <w:sz w:val="22"/>
          <w:szCs w:val="22"/>
        </w:rPr>
        <w:t>A</w:t>
      </w:r>
      <w:r w:rsidR="008B7BF5">
        <w:rPr>
          <w:sz w:val="22"/>
          <w:szCs w:val="22"/>
        </w:rPr>
        <w:t>N_ID)</w:t>
      </w:r>
      <w:r w:rsidR="008B7BF5">
        <w:rPr>
          <w:spacing w:val="-21"/>
          <w:sz w:val="22"/>
          <w:szCs w:val="22"/>
        </w:rPr>
        <w:t xml:space="preserve"> </w:t>
      </w:r>
      <w:r w:rsidR="008B7BF5">
        <w:rPr>
          <w:sz w:val="22"/>
          <w:szCs w:val="22"/>
        </w:rPr>
        <w:t>REF</w:t>
      </w:r>
      <w:r w:rsidR="008B7BF5">
        <w:rPr>
          <w:spacing w:val="2"/>
          <w:sz w:val="22"/>
          <w:szCs w:val="22"/>
        </w:rPr>
        <w:t>E</w:t>
      </w:r>
      <w:r w:rsidR="008B7BF5">
        <w:rPr>
          <w:sz w:val="22"/>
          <w:szCs w:val="22"/>
        </w:rPr>
        <w:t xml:space="preserve">RENCES </w:t>
      </w:r>
      <w:r w:rsidR="008B7BF5">
        <w:rPr>
          <w:w w:val="99"/>
          <w:sz w:val="22"/>
          <w:szCs w:val="22"/>
        </w:rPr>
        <w:t>SALE</w:t>
      </w:r>
      <w:r w:rsidR="008B7BF5">
        <w:rPr>
          <w:spacing w:val="1"/>
          <w:w w:val="99"/>
          <w:sz w:val="22"/>
          <w:szCs w:val="22"/>
        </w:rPr>
        <w:t>S</w:t>
      </w:r>
      <w:r w:rsidR="008B7BF5">
        <w:rPr>
          <w:w w:val="99"/>
          <w:sz w:val="22"/>
          <w:szCs w:val="22"/>
        </w:rPr>
        <w:t>MA</w:t>
      </w:r>
      <w:r w:rsidR="008B7BF5">
        <w:rPr>
          <w:spacing w:val="1"/>
          <w:w w:val="99"/>
          <w:sz w:val="22"/>
          <w:szCs w:val="22"/>
        </w:rPr>
        <w:t>N</w:t>
      </w:r>
      <w:r w:rsidR="008B7BF5">
        <w:rPr>
          <w:w w:val="99"/>
          <w:sz w:val="22"/>
          <w:szCs w:val="22"/>
        </w:rPr>
        <w:t>(SALESM</w:t>
      </w:r>
      <w:r w:rsidR="008B7BF5">
        <w:rPr>
          <w:spacing w:val="1"/>
          <w:w w:val="99"/>
          <w:sz w:val="22"/>
          <w:szCs w:val="22"/>
        </w:rPr>
        <w:t>A</w:t>
      </w:r>
      <w:r w:rsidR="008B7BF5">
        <w:rPr>
          <w:w w:val="99"/>
          <w:sz w:val="22"/>
          <w:szCs w:val="22"/>
        </w:rPr>
        <w:t>N_ID)</w:t>
      </w:r>
      <w:r w:rsidR="008B7BF5">
        <w:rPr>
          <w:spacing w:val="1"/>
          <w:w w:val="99"/>
          <w:sz w:val="22"/>
          <w:szCs w:val="22"/>
        </w:rPr>
        <w:t xml:space="preserve"> </w:t>
      </w:r>
      <w:r w:rsidR="008B7BF5">
        <w:rPr>
          <w:sz w:val="22"/>
          <w:szCs w:val="22"/>
        </w:rPr>
        <w:t>ON</w:t>
      </w:r>
      <w:r w:rsidR="008B7BF5"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 xml:space="preserve"> </w:t>
      </w:r>
      <w:r w:rsidR="008B7BF5">
        <w:rPr>
          <w:spacing w:val="1"/>
          <w:sz w:val="22"/>
          <w:szCs w:val="22"/>
        </w:rPr>
        <w:t>D</w:t>
      </w:r>
      <w:r w:rsidR="008B7BF5">
        <w:rPr>
          <w:sz w:val="22"/>
          <w:szCs w:val="22"/>
        </w:rPr>
        <w:t>ELETE</w:t>
      </w:r>
      <w:r w:rsidR="008B7BF5">
        <w:rPr>
          <w:spacing w:val="-8"/>
          <w:sz w:val="22"/>
          <w:szCs w:val="22"/>
        </w:rPr>
        <w:t xml:space="preserve"> </w:t>
      </w:r>
      <w:r w:rsidR="008B7BF5">
        <w:rPr>
          <w:sz w:val="22"/>
          <w:szCs w:val="22"/>
        </w:rPr>
        <w:t>SET</w:t>
      </w:r>
      <w:r w:rsidR="008B7BF5">
        <w:rPr>
          <w:spacing w:val="-4"/>
          <w:sz w:val="22"/>
          <w:szCs w:val="22"/>
        </w:rPr>
        <w:t xml:space="preserve"> </w:t>
      </w:r>
      <w:r w:rsidR="008B7BF5">
        <w:rPr>
          <w:sz w:val="22"/>
          <w:szCs w:val="22"/>
        </w:rPr>
        <w:t>NULL);</w:t>
      </w:r>
    </w:p>
    <w:p w:rsidR="00FC0662" w:rsidRDefault="00FC0662">
      <w:pPr>
        <w:spacing w:before="5" w:line="100" w:lineRule="exact"/>
        <w:rPr>
          <w:sz w:val="10"/>
          <w:szCs w:val="10"/>
        </w:rPr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8B7BF5">
      <w:pPr>
        <w:ind w:left="1701" w:right="4106" w:hanging="1601"/>
        <w:jc w:val="both"/>
        <w:rPr>
          <w:sz w:val="22"/>
          <w:szCs w:val="22"/>
        </w:rPr>
      </w:pPr>
      <w:r>
        <w:rPr>
          <w:sz w:val="22"/>
          <w:szCs w:val="22"/>
        </w:rPr>
        <w:t>CREATE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BLE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ORDE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(ORD_NO</w:t>
      </w:r>
      <w:r>
        <w:rPr>
          <w:spacing w:val="-9"/>
          <w:sz w:val="22"/>
          <w:szCs w:val="22"/>
        </w:rPr>
        <w:t xml:space="preserve"> </w:t>
      </w:r>
      <w:proofErr w:type="gramStart"/>
      <w:r w:rsidR="00BA4DD0">
        <w:rPr>
          <w:sz w:val="22"/>
          <w:szCs w:val="22"/>
        </w:rPr>
        <w:t>VARCHAR</w:t>
      </w:r>
      <w:r>
        <w:rPr>
          <w:spacing w:val="1"/>
          <w:sz w:val="22"/>
          <w:szCs w:val="22"/>
        </w:rPr>
        <w:t>(</w:t>
      </w:r>
      <w:proofErr w:type="gramEnd"/>
      <w:r w:rsidR="00BA4DD0">
        <w:rPr>
          <w:sz w:val="22"/>
          <w:szCs w:val="22"/>
        </w:rPr>
        <w:t>4</w:t>
      </w:r>
      <w:r>
        <w:rPr>
          <w:sz w:val="22"/>
          <w:szCs w:val="22"/>
        </w:rPr>
        <w:t>), PURCH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SE</w:t>
      </w:r>
      <w:r>
        <w:rPr>
          <w:spacing w:val="1"/>
          <w:sz w:val="22"/>
          <w:szCs w:val="22"/>
        </w:rPr>
        <w:t>_</w:t>
      </w:r>
      <w:r>
        <w:rPr>
          <w:sz w:val="22"/>
          <w:szCs w:val="22"/>
        </w:rPr>
        <w:t>AMT</w:t>
      </w:r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NUMBER(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0,</w:t>
      </w:r>
      <w:r>
        <w:rPr>
          <w:spacing w:val="1"/>
          <w:sz w:val="22"/>
          <w:szCs w:val="22"/>
        </w:rPr>
        <w:t>2</w:t>
      </w:r>
      <w:r>
        <w:rPr>
          <w:sz w:val="22"/>
          <w:szCs w:val="22"/>
        </w:rPr>
        <w:t>), ORD_DATE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TE,</w:t>
      </w:r>
    </w:p>
    <w:p w:rsidR="00FC0662" w:rsidRDefault="008B7BF5">
      <w:pPr>
        <w:spacing w:before="3" w:line="240" w:lineRule="exact"/>
        <w:ind w:left="1752" w:right="4532" w:hanging="55"/>
        <w:rPr>
          <w:sz w:val="22"/>
          <w:szCs w:val="22"/>
        </w:rPr>
      </w:pPr>
      <w:r>
        <w:rPr>
          <w:sz w:val="22"/>
          <w:szCs w:val="22"/>
        </w:rPr>
        <w:t>CUSTOMER_ID</w:t>
      </w:r>
      <w:r>
        <w:rPr>
          <w:spacing w:val="-15"/>
          <w:sz w:val="22"/>
          <w:szCs w:val="22"/>
        </w:rPr>
        <w:t xml:space="preserve"> </w:t>
      </w:r>
      <w:proofErr w:type="gramStart"/>
      <w:r w:rsidR="00BA4DD0">
        <w:rPr>
          <w:spacing w:val="1"/>
          <w:sz w:val="22"/>
          <w:szCs w:val="22"/>
        </w:rPr>
        <w:t>VARCHAR(</w:t>
      </w:r>
      <w:proofErr w:type="gramEnd"/>
      <w:r w:rsidR="00BA4DD0">
        <w:rPr>
          <w:spacing w:val="1"/>
          <w:sz w:val="22"/>
          <w:szCs w:val="22"/>
        </w:rPr>
        <w:t>4),</w:t>
      </w:r>
      <w:r w:rsidR="00BA4DD0">
        <w:rPr>
          <w:sz w:val="22"/>
          <w:szCs w:val="22"/>
        </w:rPr>
        <w:t xml:space="preserve"> </w:t>
      </w:r>
      <w:r>
        <w:rPr>
          <w:sz w:val="22"/>
          <w:szCs w:val="22"/>
        </w:rPr>
        <w:t>SALESMAN_ID</w:t>
      </w:r>
      <w:r>
        <w:rPr>
          <w:spacing w:val="-15"/>
          <w:sz w:val="22"/>
          <w:szCs w:val="22"/>
        </w:rPr>
        <w:t xml:space="preserve"> </w:t>
      </w:r>
      <w:r w:rsidR="00BA4DD0">
        <w:rPr>
          <w:spacing w:val="1"/>
          <w:sz w:val="22"/>
          <w:szCs w:val="22"/>
        </w:rPr>
        <w:t>NUMBER(5),</w:t>
      </w:r>
    </w:p>
    <w:p w:rsidR="00FC0662" w:rsidRDefault="00BA4DD0">
      <w:pPr>
        <w:spacing w:line="240" w:lineRule="exact"/>
        <w:ind w:left="21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8B7BF5">
        <w:rPr>
          <w:sz w:val="22"/>
          <w:szCs w:val="22"/>
        </w:rPr>
        <w:t>PR</w:t>
      </w:r>
      <w:r w:rsidR="008B7BF5">
        <w:rPr>
          <w:spacing w:val="1"/>
          <w:sz w:val="22"/>
          <w:szCs w:val="22"/>
        </w:rPr>
        <w:t>I</w:t>
      </w:r>
      <w:r w:rsidR="008B7BF5">
        <w:rPr>
          <w:sz w:val="22"/>
          <w:szCs w:val="22"/>
        </w:rPr>
        <w:t>MARY</w:t>
      </w:r>
      <w:r w:rsidR="008B7BF5">
        <w:rPr>
          <w:spacing w:val="-10"/>
          <w:sz w:val="22"/>
          <w:szCs w:val="22"/>
        </w:rPr>
        <w:t xml:space="preserve"> </w:t>
      </w:r>
      <w:r w:rsidR="008B7BF5">
        <w:rPr>
          <w:sz w:val="22"/>
          <w:szCs w:val="22"/>
        </w:rPr>
        <w:t>K</w:t>
      </w:r>
      <w:r w:rsidR="008B7BF5">
        <w:rPr>
          <w:spacing w:val="1"/>
          <w:sz w:val="22"/>
          <w:szCs w:val="22"/>
        </w:rPr>
        <w:t>E</w:t>
      </w:r>
      <w:r w:rsidR="008B7BF5">
        <w:rPr>
          <w:sz w:val="22"/>
          <w:szCs w:val="22"/>
        </w:rPr>
        <w:t>Y</w:t>
      </w:r>
      <w:r w:rsidR="008B7BF5">
        <w:rPr>
          <w:spacing w:val="-5"/>
          <w:sz w:val="22"/>
          <w:szCs w:val="22"/>
        </w:rPr>
        <w:t xml:space="preserve"> </w:t>
      </w:r>
      <w:r w:rsidR="008B7BF5">
        <w:rPr>
          <w:sz w:val="22"/>
          <w:szCs w:val="22"/>
        </w:rPr>
        <w:t>(ORD_</w:t>
      </w:r>
      <w:r w:rsidR="008B7BF5">
        <w:rPr>
          <w:spacing w:val="1"/>
          <w:sz w:val="22"/>
          <w:szCs w:val="22"/>
        </w:rPr>
        <w:t>N</w:t>
      </w:r>
      <w:r w:rsidR="008B7BF5">
        <w:rPr>
          <w:sz w:val="22"/>
          <w:szCs w:val="22"/>
        </w:rPr>
        <w:t>O),</w:t>
      </w:r>
    </w:p>
    <w:p w:rsidR="00FC0662" w:rsidRDefault="00BA4DD0">
      <w:pPr>
        <w:ind w:left="100" w:right="1064" w:firstLine="110"/>
        <w:rPr>
          <w:sz w:val="22"/>
          <w:szCs w:val="22"/>
        </w:rPr>
      </w:pPr>
      <w:r>
        <w:rPr>
          <w:spacing w:val="1"/>
          <w:sz w:val="22"/>
          <w:szCs w:val="22"/>
        </w:rPr>
        <w:t xml:space="preserve">      </w:t>
      </w:r>
      <w:r w:rsidR="008B7BF5">
        <w:rPr>
          <w:spacing w:val="1"/>
          <w:sz w:val="22"/>
          <w:szCs w:val="22"/>
        </w:rPr>
        <w:t>F</w:t>
      </w:r>
      <w:r w:rsidR="008B7BF5">
        <w:rPr>
          <w:sz w:val="22"/>
          <w:szCs w:val="22"/>
        </w:rPr>
        <w:t>OREIGN</w:t>
      </w:r>
      <w:r w:rsidR="008B7BF5">
        <w:rPr>
          <w:spacing w:val="-9"/>
          <w:sz w:val="22"/>
          <w:szCs w:val="22"/>
        </w:rPr>
        <w:t xml:space="preserve"> </w:t>
      </w:r>
      <w:r w:rsidR="008B7BF5">
        <w:rPr>
          <w:sz w:val="22"/>
          <w:szCs w:val="22"/>
        </w:rPr>
        <w:t>K</w:t>
      </w:r>
      <w:r w:rsidR="008B7BF5">
        <w:rPr>
          <w:spacing w:val="1"/>
          <w:sz w:val="22"/>
          <w:szCs w:val="22"/>
        </w:rPr>
        <w:t>E</w:t>
      </w:r>
      <w:r w:rsidR="008B7BF5">
        <w:rPr>
          <w:sz w:val="22"/>
          <w:szCs w:val="22"/>
        </w:rPr>
        <w:t>Y</w:t>
      </w:r>
      <w:r w:rsidR="008B7BF5">
        <w:rPr>
          <w:spacing w:val="-5"/>
          <w:sz w:val="22"/>
          <w:szCs w:val="22"/>
        </w:rPr>
        <w:t xml:space="preserve"> </w:t>
      </w:r>
      <w:r w:rsidR="008B7BF5">
        <w:rPr>
          <w:sz w:val="22"/>
          <w:szCs w:val="22"/>
        </w:rPr>
        <w:t>(CUSTO</w:t>
      </w:r>
      <w:r w:rsidR="008B7BF5">
        <w:rPr>
          <w:spacing w:val="2"/>
          <w:sz w:val="22"/>
          <w:szCs w:val="22"/>
        </w:rPr>
        <w:t>M</w:t>
      </w:r>
      <w:r w:rsidR="008B7BF5">
        <w:rPr>
          <w:sz w:val="22"/>
          <w:szCs w:val="22"/>
        </w:rPr>
        <w:t>ER_ID)</w:t>
      </w:r>
      <w:r w:rsidR="008B7BF5">
        <w:rPr>
          <w:spacing w:val="-17"/>
          <w:sz w:val="22"/>
          <w:szCs w:val="22"/>
        </w:rPr>
        <w:t xml:space="preserve"> </w:t>
      </w:r>
      <w:r w:rsidR="008B7BF5">
        <w:rPr>
          <w:sz w:val="22"/>
          <w:szCs w:val="22"/>
        </w:rPr>
        <w:t>REFERENCES</w:t>
      </w:r>
      <w:r w:rsidR="008B7BF5">
        <w:rPr>
          <w:spacing w:val="-14"/>
          <w:sz w:val="22"/>
          <w:szCs w:val="22"/>
        </w:rPr>
        <w:t xml:space="preserve"> </w:t>
      </w:r>
      <w:r w:rsidR="008B7BF5">
        <w:rPr>
          <w:spacing w:val="1"/>
          <w:sz w:val="22"/>
          <w:szCs w:val="22"/>
        </w:rPr>
        <w:t>C</w:t>
      </w:r>
      <w:r w:rsidR="008B7BF5">
        <w:rPr>
          <w:sz w:val="22"/>
          <w:szCs w:val="22"/>
        </w:rPr>
        <w:t>USTOM</w:t>
      </w:r>
      <w:r w:rsidR="008B7BF5">
        <w:rPr>
          <w:spacing w:val="1"/>
          <w:sz w:val="22"/>
          <w:szCs w:val="22"/>
        </w:rPr>
        <w:t>E</w:t>
      </w:r>
      <w:r w:rsidR="008B7BF5">
        <w:rPr>
          <w:sz w:val="22"/>
          <w:szCs w:val="22"/>
        </w:rPr>
        <w:t>R (CUSTOM</w:t>
      </w:r>
      <w:r w:rsidR="008B7BF5">
        <w:rPr>
          <w:spacing w:val="2"/>
          <w:sz w:val="22"/>
          <w:szCs w:val="22"/>
        </w:rPr>
        <w:t>E</w:t>
      </w:r>
      <w:r w:rsidR="008B7BF5">
        <w:rPr>
          <w:sz w:val="22"/>
          <w:szCs w:val="22"/>
        </w:rPr>
        <w:t>R_ID)</w:t>
      </w:r>
      <w:r w:rsidR="008B7BF5">
        <w:rPr>
          <w:spacing w:val="-16"/>
          <w:sz w:val="22"/>
          <w:szCs w:val="22"/>
        </w:rPr>
        <w:t xml:space="preserve"> </w:t>
      </w:r>
      <w:r w:rsidR="008B7BF5">
        <w:rPr>
          <w:sz w:val="22"/>
          <w:szCs w:val="22"/>
        </w:rPr>
        <w:t>ON</w:t>
      </w:r>
      <w:r w:rsidR="008B7BF5">
        <w:rPr>
          <w:spacing w:val="-3"/>
          <w:sz w:val="22"/>
          <w:szCs w:val="22"/>
        </w:rPr>
        <w:t xml:space="preserve"> </w:t>
      </w:r>
      <w:r w:rsidR="008B7BF5">
        <w:rPr>
          <w:spacing w:val="1"/>
          <w:sz w:val="22"/>
          <w:szCs w:val="22"/>
        </w:rPr>
        <w:t>D</w:t>
      </w:r>
      <w:r w:rsidR="008B7BF5">
        <w:rPr>
          <w:sz w:val="22"/>
          <w:szCs w:val="22"/>
        </w:rPr>
        <w:t>ELE</w:t>
      </w:r>
      <w:r w:rsidR="008B7BF5">
        <w:rPr>
          <w:spacing w:val="1"/>
          <w:sz w:val="22"/>
          <w:szCs w:val="22"/>
        </w:rPr>
        <w:t>T</w:t>
      </w:r>
      <w:r w:rsidR="008B7BF5">
        <w:rPr>
          <w:sz w:val="22"/>
          <w:szCs w:val="22"/>
        </w:rPr>
        <w:t>E</w:t>
      </w:r>
      <w:r w:rsidR="008B7BF5">
        <w:rPr>
          <w:spacing w:val="-8"/>
          <w:sz w:val="22"/>
          <w:szCs w:val="22"/>
        </w:rPr>
        <w:t xml:space="preserve"> </w:t>
      </w:r>
      <w:r w:rsidR="008B7BF5">
        <w:rPr>
          <w:sz w:val="22"/>
          <w:szCs w:val="22"/>
        </w:rPr>
        <w:t>CASCADE,</w:t>
      </w:r>
    </w:p>
    <w:p w:rsidR="00FC0662" w:rsidRDefault="00BA4DD0">
      <w:pPr>
        <w:spacing w:before="3" w:line="240" w:lineRule="exact"/>
        <w:ind w:left="100" w:right="1111" w:firstLine="110"/>
        <w:rPr>
          <w:sz w:val="22"/>
          <w:szCs w:val="22"/>
        </w:rPr>
      </w:pPr>
      <w:r>
        <w:rPr>
          <w:spacing w:val="2"/>
          <w:sz w:val="22"/>
          <w:szCs w:val="22"/>
        </w:rPr>
        <w:t xml:space="preserve">     </w:t>
      </w:r>
      <w:r w:rsidR="008B7BF5">
        <w:rPr>
          <w:spacing w:val="2"/>
          <w:sz w:val="22"/>
          <w:szCs w:val="22"/>
        </w:rPr>
        <w:t>F</w:t>
      </w:r>
      <w:r w:rsidR="008B7BF5">
        <w:rPr>
          <w:sz w:val="22"/>
          <w:szCs w:val="22"/>
        </w:rPr>
        <w:t>OREIGN</w:t>
      </w:r>
      <w:r w:rsidR="008B7BF5">
        <w:rPr>
          <w:spacing w:val="-9"/>
          <w:sz w:val="22"/>
          <w:szCs w:val="22"/>
        </w:rPr>
        <w:t xml:space="preserve"> </w:t>
      </w:r>
      <w:r w:rsidR="008B7BF5">
        <w:rPr>
          <w:sz w:val="22"/>
          <w:szCs w:val="22"/>
        </w:rPr>
        <w:t>K</w:t>
      </w:r>
      <w:r w:rsidR="008B7BF5">
        <w:rPr>
          <w:spacing w:val="1"/>
          <w:sz w:val="22"/>
          <w:szCs w:val="22"/>
        </w:rPr>
        <w:t>E</w:t>
      </w:r>
      <w:r w:rsidR="008B7BF5">
        <w:rPr>
          <w:sz w:val="22"/>
          <w:szCs w:val="22"/>
        </w:rPr>
        <w:t>Y</w:t>
      </w:r>
      <w:r w:rsidR="008B7BF5">
        <w:rPr>
          <w:spacing w:val="-5"/>
          <w:sz w:val="22"/>
          <w:szCs w:val="22"/>
        </w:rPr>
        <w:t xml:space="preserve"> </w:t>
      </w:r>
      <w:r w:rsidR="008B7BF5">
        <w:rPr>
          <w:sz w:val="22"/>
          <w:szCs w:val="22"/>
        </w:rPr>
        <w:t>(SAL</w:t>
      </w:r>
      <w:r w:rsidR="008B7BF5">
        <w:rPr>
          <w:spacing w:val="1"/>
          <w:sz w:val="22"/>
          <w:szCs w:val="22"/>
        </w:rPr>
        <w:t>E</w:t>
      </w:r>
      <w:r w:rsidR="008B7BF5">
        <w:rPr>
          <w:sz w:val="22"/>
          <w:szCs w:val="22"/>
        </w:rPr>
        <w:t>S</w:t>
      </w:r>
      <w:r w:rsidR="008B7BF5">
        <w:rPr>
          <w:spacing w:val="2"/>
          <w:sz w:val="22"/>
          <w:szCs w:val="22"/>
        </w:rPr>
        <w:t>M</w:t>
      </w:r>
      <w:r w:rsidR="008B7BF5">
        <w:rPr>
          <w:sz w:val="22"/>
          <w:szCs w:val="22"/>
        </w:rPr>
        <w:t>AN_ID)</w:t>
      </w:r>
      <w:r w:rsidR="008B7BF5">
        <w:rPr>
          <w:spacing w:val="-17"/>
          <w:sz w:val="22"/>
          <w:szCs w:val="22"/>
        </w:rPr>
        <w:t xml:space="preserve"> </w:t>
      </w:r>
      <w:r w:rsidR="008B7BF5">
        <w:rPr>
          <w:sz w:val="22"/>
          <w:szCs w:val="22"/>
        </w:rPr>
        <w:t>RE</w:t>
      </w:r>
      <w:r w:rsidR="008B7BF5">
        <w:rPr>
          <w:spacing w:val="1"/>
          <w:sz w:val="22"/>
          <w:szCs w:val="22"/>
        </w:rPr>
        <w:t>F</w:t>
      </w:r>
      <w:r w:rsidR="008B7BF5">
        <w:rPr>
          <w:sz w:val="22"/>
          <w:szCs w:val="22"/>
        </w:rPr>
        <w:t>ERENCES</w:t>
      </w:r>
      <w:r w:rsidR="008B7BF5">
        <w:rPr>
          <w:spacing w:val="-14"/>
          <w:sz w:val="22"/>
          <w:szCs w:val="22"/>
        </w:rPr>
        <w:t xml:space="preserve"> </w:t>
      </w:r>
      <w:r w:rsidR="008B7BF5">
        <w:rPr>
          <w:spacing w:val="2"/>
          <w:sz w:val="22"/>
          <w:szCs w:val="22"/>
        </w:rPr>
        <w:t>S</w:t>
      </w:r>
      <w:r w:rsidR="008B7BF5">
        <w:rPr>
          <w:sz w:val="22"/>
          <w:szCs w:val="22"/>
        </w:rPr>
        <w:t>ALES</w:t>
      </w:r>
      <w:r w:rsidR="008B7BF5">
        <w:rPr>
          <w:spacing w:val="1"/>
          <w:sz w:val="22"/>
          <w:szCs w:val="22"/>
        </w:rPr>
        <w:t>M</w:t>
      </w:r>
      <w:r w:rsidR="008B7BF5">
        <w:rPr>
          <w:sz w:val="22"/>
          <w:szCs w:val="22"/>
        </w:rPr>
        <w:t>AN (SALESM</w:t>
      </w:r>
      <w:r w:rsidR="008B7BF5">
        <w:rPr>
          <w:spacing w:val="1"/>
          <w:sz w:val="22"/>
          <w:szCs w:val="22"/>
        </w:rPr>
        <w:t>A</w:t>
      </w:r>
      <w:r w:rsidR="008B7BF5">
        <w:rPr>
          <w:sz w:val="22"/>
          <w:szCs w:val="22"/>
        </w:rPr>
        <w:t>N_ID)</w:t>
      </w:r>
      <w:r w:rsidR="008B7BF5">
        <w:rPr>
          <w:spacing w:val="-17"/>
          <w:sz w:val="22"/>
          <w:szCs w:val="22"/>
        </w:rPr>
        <w:t xml:space="preserve"> </w:t>
      </w:r>
      <w:r w:rsidR="008B7BF5">
        <w:rPr>
          <w:sz w:val="22"/>
          <w:szCs w:val="22"/>
        </w:rPr>
        <w:t>ON</w:t>
      </w:r>
      <w:r w:rsidR="008B7BF5">
        <w:rPr>
          <w:spacing w:val="-3"/>
          <w:sz w:val="22"/>
          <w:szCs w:val="22"/>
        </w:rPr>
        <w:t xml:space="preserve"> </w:t>
      </w:r>
      <w:r w:rsidR="008B7BF5">
        <w:rPr>
          <w:spacing w:val="1"/>
          <w:sz w:val="22"/>
          <w:szCs w:val="22"/>
        </w:rPr>
        <w:t>D</w:t>
      </w:r>
      <w:r w:rsidR="008B7BF5">
        <w:rPr>
          <w:sz w:val="22"/>
          <w:szCs w:val="22"/>
        </w:rPr>
        <w:t>ELETE</w:t>
      </w:r>
      <w:r w:rsidR="008B7BF5">
        <w:rPr>
          <w:spacing w:val="-8"/>
          <w:sz w:val="22"/>
          <w:szCs w:val="22"/>
        </w:rPr>
        <w:t xml:space="preserve"> </w:t>
      </w:r>
      <w:r w:rsidR="008B7BF5">
        <w:rPr>
          <w:sz w:val="22"/>
          <w:szCs w:val="22"/>
        </w:rPr>
        <w:t>CASCADE);</w:t>
      </w:r>
    </w:p>
    <w:p w:rsidR="00FC0662" w:rsidRDefault="00FC0662">
      <w:pPr>
        <w:spacing w:before="4" w:line="100" w:lineRule="exact"/>
        <w:rPr>
          <w:sz w:val="10"/>
          <w:szCs w:val="10"/>
        </w:rPr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8B7BF5">
      <w:pPr>
        <w:ind w:left="100" w:right="2080"/>
        <w:rPr>
          <w:sz w:val="22"/>
          <w:szCs w:val="22"/>
        </w:rPr>
      </w:pPr>
      <w:r>
        <w:rPr>
          <w:sz w:val="22"/>
          <w:szCs w:val="22"/>
        </w:rPr>
        <w:t>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SALES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>AN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VA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'J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N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G</w:t>
      </w:r>
      <w:r>
        <w:rPr>
          <w:sz w:val="22"/>
          <w:szCs w:val="22"/>
        </w:rPr>
        <w:t>ALOR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proofErr w:type="gramStart"/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2</w:t>
      </w:r>
      <w:r>
        <w:rPr>
          <w:spacing w:val="1"/>
          <w:sz w:val="22"/>
          <w:szCs w:val="22"/>
        </w:rPr>
        <w:t>5</w:t>
      </w:r>
      <w:r>
        <w:rPr>
          <w:sz w:val="22"/>
          <w:szCs w:val="22"/>
        </w:rPr>
        <w:t>%</w:t>
      </w:r>
      <w:proofErr w:type="gramEnd"/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SALES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>AN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VA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2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'R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VI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z w:val="22"/>
          <w:szCs w:val="22"/>
        </w:rPr>
        <w:t>'BA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LOR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2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%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)</w:t>
      </w:r>
      <w:r>
        <w:rPr>
          <w:sz w:val="22"/>
          <w:szCs w:val="22"/>
        </w:rPr>
        <w:t>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SALE</w:t>
      </w:r>
      <w:r>
        <w:rPr>
          <w:spacing w:val="2"/>
          <w:sz w:val="22"/>
          <w:szCs w:val="22"/>
        </w:rPr>
        <w:t>S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AN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VA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3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'</w:t>
      </w:r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UMA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Y</w:t>
      </w:r>
      <w:r>
        <w:rPr>
          <w:sz w:val="22"/>
          <w:szCs w:val="22"/>
        </w:rPr>
        <w:t>SOR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5</w:t>
      </w:r>
      <w:r>
        <w:rPr>
          <w:sz w:val="22"/>
          <w:szCs w:val="22"/>
        </w:rPr>
        <w:t>%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)</w:t>
      </w:r>
      <w:r>
        <w:rPr>
          <w:sz w:val="22"/>
          <w:szCs w:val="22"/>
        </w:rPr>
        <w:t>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SALES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>AN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VA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4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'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MITH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z w:val="22"/>
          <w:szCs w:val="22"/>
        </w:rPr>
        <w:t>'DE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HI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3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%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</w:t>
      </w:r>
    </w:p>
    <w:p w:rsidR="00FC0662" w:rsidRDefault="008B7BF5">
      <w:pPr>
        <w:ind w:left="100"/>
        <w:rPr>
          <w:sz w:val="22"/>
          <w:szCs w:val="22"/>
        </w:rPr>
      </w:pPr>
      <w:r>
        <w:rPr>
          <w:sz w:val="22"/>
          <w:szCs w:val="22"/>
        </w:rPr>
        <w:t>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SALES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>AN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VA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5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'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ARSH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z w:val="22"/>
          <w:szCs w:val="22"/>
        </w:rPr>
        <w:t>'H</w:t>
      </w:r>
      <w:r>
        <w:rPr>
          <w:spacing w:val="1"/>
          <w:sz w:val="22"/>
          <w:szCs w:val="22"/>
        </w:rPr>
        <w:t>Y</w:t>
      </w:r>
      <w:r>
        <w:rPr>
          <w:sz w:val="22"/>
          <w:szCs w:val="22"/>
        </w:rPr>
        <w:t>DRABA</w:t>
      </w:r>
      <w:r>
        <w:rPr>
          <w:spacing w:val="1"/>
          <w:sz w:val="22"/>
          <w:szCs w:val="22"/>
        </w:rPr>
        <w:t>D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proofErr w:type="gramStart"/>
      <w:r>
        <w:rPr>
          <w:spacing w:val="-1"/>
          <w:sz w:val="22"/>
          <w:szCs w:val="22"/>
        </w:rPr>
        <w:t>'</w:t>
      </w:r>
      <w:r>
        <w:rPr>
          <w:spacing w:val="2"/>
          <w:sz w:val="22"/>
          <w:szCs w:val="22"/>
        </w:rPr>
        <w:t>1</w:t>
      </w:r>
      <w:r>
        <w:rPr>
          <w:sz w:val="22"/>
          <w:szCs w:val="22"/>
        </w:rPr>
        <w:t>5%</w:t>
      </w:r>
      <w:proofErr w:type="gramEnd"/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</w:t>
      </w: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before="12" w:line="200" w:lineRule="exact"/>
      </w:pPr>
    </w:p>
    <w:p w:rsidR="00FC0662" w:rsidRDefault="008B7BF5">
      <w:pPr>
        <w:ind w:left="100" w:right="1116"/>
        <w:rPr>
          <w:sz w:val="22"/>
          <w:szCs w:val="22"/>
        </w:rPr>
      </w:pPr>
      <w:r>
        <w:rPr>
          <w:sz w:val="22"/>
          <w:szCs w:val="22"/>
        </w:rPr>
        <w:t>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CUSTO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>ER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1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'</w:t>
      </w:r>
      <w:r>
        <w:rPr>
          <w:w w:val="99"/>
          <w:sz w:val="22"/>
          <w:szCs w:val="22"/>
        </w:rPr>
        <w:t>PRE</w:t>
      </w:r>
      <w:r>
        <w:rPr>
          <w:spacing w:val="2"/>
          <w:w w:val="99"/>
          <w:sz w:val="22"/>
          <w:szCs w:val="22"/>
        </w:rPr>
        <w:t>E</w:t>
      </w:r>
      <w:r>
        <w:rPr>
          <w:w w:val="99"/>
          <w:sz w:val="22"/>
          <w:szCs w:val="22"/>
        </w:rPr>
        <w:t>THI</w:t>
      </w:r>
      <w:r>
        <w:rPr>
          <w:spacing w:val="-1"/>
          <w:w w:val="99"/>
          <w:sz w:val="22"/>
          <w:szCs w:val="22"/>
        </w:rPr>
        <w:t>'</w:t>
      </w:r>
      <w:r>
        <w:rPr>
          <w:spacing w:val="1"/>
          <w:w w:val="99"/>
          <w:sz w:val="22"/>
          <w:szCs w:val="22"/>
        </w:rPr>
        <w:t>,</w:t>
      </w:r>
      <w:r>
        <w:rPr>
          <w:w w:val="99"/>
          <w:sz w:val="22"/>
          <w:szCs w:val="22"/>
        </w:rPr>
        <w:t>'BA</w:t>
      </w:r>
      <w:r>
        <w:rPr>
          <w:spacing w:val="1"/>
          <w:w w:val="99"/>
          <w:sz w:val="22"/>
          <w:szCs w:val="22"/>
        </w:rPr>
        <w:t>NG</w:t>
      </w:r>
      <w:r>
        <w:rPr>
          <w:w w:val="99"/>
          <w:sz w:val="22"/>
          <w:szCs w:val="22"/>
        </w:rPr>
        <w:t>ALOR</w:t>
      </w:r>
      <w:r>
        <w:rPr>
          <w:spacing w:val="1"/>
          <w:w w:val="99"/>
          <w:sz w:val="22"/>
          <w:szCs w:val="22"/>
        </w:rPr>
        <w:t>E</w:t>
      </w:r>
      <w:r>
        <w:rPr>
          <w:spacing w:val="-1"/>
          <w:w w:val="99"/>
          <w:sz w:val="22"/>
          <w:szCs w:val="22"/>
        </w:rPr>
        <w:t>'</w:t>
      </w:r>
      <w:r>
        <w:rPr>
          <w:w w:val="99"/>
          <w:sz w:val="22"/>
          <w:szCs w:val="22"/>
        </w:rPr>
        <w:t>,</w:t>
      </w:r>
      <w:r>
        <w:rPr>
          <w:spacing w:val="1"/>
          <w:w w:val="9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'100</w:t>
      </w:r>
      <w:r>
        <w:rPr>
          <w:spacing w:val="1"/>
          <w:sz w:val="22"/>
          <w:szCs w:val="22"/>
        </w:rPr>
        <w:t>0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NT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CUSTO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>ER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2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'</w:t>
      </w:r>
      <w:r>
        <w:rPr>
          <w:w w:val="99"/>
          <w:sz w:val="22"/>
          <w:szCs w:val="22"/>
        </w:rPr>
        <w:t>VIV</w:t>
      </w:r>
      <w:r>
        <w:rPr>
          <w:spacing w:val="1"/>
          <w:w w:val="99"/>
          <w:sz w:val="22"/>
          <w:szCs w:val="22"/>
        </w:rPr>
        <w:t>E</w:t>
      </w:r>
      <w:r>
        <w:rPr>
          <w:w w:val="99"/>
          <w:sz w:val="22"/>
          <w:szCs w:val="22"/>
        </w:rPr>
        <w:t>K</w:t>
      </w:r>
      <w:r>
        <w:rPr>
          <w:spacing w:val="-1"/>
          <w:w w:val="99"/>
          <w:sz w:val="22"/>
          <w:szCs w:val="22"/>
        </w:rPr>
        <w:t>'</w:t>
      </w:r>
      <w:r>
        <w:rPr>
          <w:spacing w:val="1"/>
          <w:w w:val="99"/>
          <w:sz w:val="22"/>
          <w:szCs w:val="22"/>
        </w:rPr>
        <w:t>,</w:t>
      </w:r>
      <w:r>
        <w:rPr>
          <w:spacing w:val="-1"/>
          <w:w w:val="99"/>
          <w:sz w:val="22"/>
          <w:szCs w:val="22"/>
        </w:rPr>
        <w:t>'</w:t>
      </w:r>
      <w:r>
        <w:rPr>
          <w:spacing w:val="1"/>
          <w:w w:val="99"/>
          <w:sz w:val="22"/>
          <w:szCs w:val="22"/>
        </w:rPr>
        <w:t>M</w:t>
      </w:r>
      <w:r>
        <w:rPr>
          <w:w w:val="99"/>
          <w:sz w:val="22"/>
          <w:szCs w:val="22"/>
        </w:rPr>
        <w:t>ANG</w:t>
      </w:r>
      <w:r>
        <w:rPr>
          <w:spacing w:val="1"/>
          <w:w w:val="99"/>
          <w:sz w:val="22"/>
          <w:szCs w:val="22"/>
        </w:rPr>
        <w:t>A</w:t>
      </w:r>
      <w:r>
        <w:rPr>
          <w:w w:val="99"/>
          <w:sz w:val="22"/>
          <w:szCs w:val="22"/>
        </w:rPr>
        <w:t>LOR</w:t>
      </w:r>
      <w:r>
        <w:rPr>
          <w:spacing w:val="1"/>
          <w:w w:val="99"/>
          <w:sz w:val="22"/>
          <w:szCs w:val="22"/>
        </w:rPr>
        <w:t>E</w:t>
      </w:r>
      <w:r>
        <w:rPr>
          <w:spacing w:val="-1"/>
          <w:w w:val="99"/>
          <w:sz w:val="22"/>
          <w:szCs w:val="22"/>
        </w:rPr>
        <w:t>'</w:t>
      </w:r>
      <w:r>
        <w:rPr>
          <w:w w:val="99"/>
          <w:sz w:val="22"/>
          <w:szCs w:val="22"/>
        </w:rPr>
        <w:t>,</w:t>
      </w:r>
      <w:r>
        <w:rPr>
          <w:spacing w:val="1"/>
          <w:w w:val="9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3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'100</w:t>
      </w:r>
      <w:r>
        <w:rPr>
          <w:spacing w:val="1"/>
          <w:sz w:val="22"/>
          <w:szCs w:val="22"/>
        </w:rPr>
        <w:t>0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CUSTO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>ER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3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'</w:t>
      </w:r>
      <w:r>
        <w:rPr>
          <w:w w:val="99"/>
          <w:sz w:val="22"/>
          <w:szCs w:val="22"/>
        </w:rPr>
        <w:t>B</w:t>
      </w:r>
      <w:r>
        <w:rPr>
          <w:spacing w:val="1"/>
          <w:w w:val="99"/>
          <w:sz w:val="22"/>
          <w:szCs w:val="22"/>
        </w:rPr>
        <w:t>H</w:t>
      </w:r>
      <w:r>
        <w:rPr>
          <w:w w:val="99"/>
          <w:sz w:val="22"/>
          <w:szCs w:val="22"/>
        </w:rPr>
        <w:t>A</w:t>
      </w:r>
      <w:r>
        <w:rPr>
          <w:spacing w:val="1"/>
          <w:w w:val="99"/>
          <w:sz w:val="22"/>
          <w:szCs w:val="22"/>
        </w:rPr>
        <w:t>S</w:t>
      </w:r>
      <w:r>
        <w:rPr>
          <w:w w:val="99"/>
          <w:sz w:val="22"/>
          <w:szCs w:val="22"/>
        </w:rPr>
        <w:t>KA</w:t>
      </w:r>
      <w:r>
        <w:rPr>
          <w:spacing w:val="1"/>
          <w:w w:val="99"/>
          <w:sz w:val="22"/>
          <w:szCs w:val="22"/>
        </w:rPr>
        <w:t>R</w:t>
      </w:r>
      <w:r>
        <w:rPr>
          <w:spacing w:val="-1"/>
          <w:w w:val="99"/>
          <w:sz w:val="22"/>
          <w:szCs w:val="22"/>
        </w:rPr>
        <w:t>'</w:t>
      </w:r>
      <w:r>
        <w:rPr>
          <w:spacing w:val="1"/>
          <w:w w:val="99"/>
          <w:sz w:val="22"/>
          <w:szCs w:val="22"/>
        </w:rPr>
        <w:t>,</w:t>
      </w:r>
      <w:r>
        <w:rPr>
          <w:spacing w:val="-1"/>
          <w:w w:val="99"/>
          <w:sz w:val="22"/>
          <w:szCs w:val="22"/>
        </w:rPr>
        <w:t>'</w:t>
      </w:r>
      <w:r>
        <w:rPr>
          <w:spacing w:val="1"/>
          <w:w w:val="99"/>
          <w:sz w:val="22"/>
          <w:szCs w:val="22"/>
        </w:rPr>
        <w:t>C</w:t>
      </w:r>
      <w:r>
        <w:rPr>
          <w:w w:val="99"/>
          <w:sz w:val="22"/>
          <w:szCs w:val="22"/>
        </w:rPr>
        <w:t>HE</w:t>
      </w:r>
      <w:r>
        <w:rPr>
          <w:spacing w:val="1"/>
          <w:w w:val="99"/>
          <w:sz w:val="22"/>
          <w:szCs w:val="22"/>
        </w:rPr>
        <w:t>N</w:t>
      </w:r>
      <w:r>
        <w:rPr>
          <w:w w:val="99"/>
          <w:sz w:val="22"/>
          <w:szCs w:val="22"/>
        </w:rPr>
        <w:t>NA</w:t>
      </w:r>
      <w:r>
        <w:rPr>
          <w:spacing w:val="1"/>
          <w:w w:val="99"/>
          <w:sz w:val="22"/>
          <w:szCs w:val="22"/>
        </w:rPr>
        <w:t>I</w:t>
      </w:r>
      <w:r>
        <w:rPr>
          <w:spacing w:val="-1"/>
          <w:w w:val="99"/>
          <w:sz w:val="22"/>
          <w:szCs w:val="22"/>
        </w:rPr>
        <w:t>'</w:t>
      </w:r>
      <w:r>
        <w:rPr>
          <w:w w:val="99"/>
          <w:sz w:val="22"/>
          <w:szCs w:val="22"/>
        </w:rPr>
        <w:t>,</w:t>
      </w:r>
      <w:r>
        <w:rPr>
          <w:spacing w:val="1"/>
          <w:w w:val="9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4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'200</w:t>
      </w:r>
      <w:r>
        <w:rPr>
          <w:spacing w:val="1"/>
          <w:sz w:val="22"/>
          <w:szCs w:val="22"/>
        </w:rPr>
        <w:t>0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CUSTO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>ER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4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'</w:t>
      </w:r>
      <w:r>
        <w:rPr>
          <w:w w:val="99"/>
          <w:sz w:val="22"/>
          <w:szCs w:val="22"/>
        </w:rPr>
        <w:t>CHE</w:t>
      </w:r>
      <w:r>
        <w:rPr>
          <w:spacing w:val="1"/>
          <w:w w:val="99"/>
          <w:sz w:val="22"/>
          <w:szCs w:val="22"/>
        </w:rPr>
        <w:t>T</w:t>
      </w:r>
      <w:r>
        <w:rPr>
          <w:w w:val="99"/>
          <w:sz w:val="22"/>
          <w:szCs w:val="22"/>
        </w:rPr>
        <w:t>HAN</w:t>
      </w:r>
      <w:r>
        <w:rPr>
          <w:spacing w:val="-1"/>
          <w:w w:val="99"/>
          <w:sz w:val="22"/>
          <w:szCs w:val="22"/>
        </w:rPr>
        <w:t>'</w:t>
      </w:r>
      <w:r>
        <w:rPr>
          <w:spacing w:val="1"/>
          <w:w w:val="99"/>
          <w:sz w:val="22"/>
          <w:szCs w:val="22"/>
        </w:rPr>
        <w:t>,</w:t>
      </w:r>
      <w:r>
        <w:rPr>
          <w:spacing w:val="-1"/>
          <w:w w:val="99"/>
          <w:sz w:val="22"/>
          <w:szCs w:val="22"/>
        </w:rPr>
        <w:t>'</w:t>
      </w:r>
      <w:r>
        <w:rPr>
          <w:spacing w:val="1"/>
          <w:w w:val="99"/>
          <w:sz w:val="22"/>
          <w:szCs w:val="22"/>
        </w:rPr>
        <w:t>B</w:t>
      </w:r>
      <w:r>
        <w:rPr>
          <w:w w:val="99"/>
          <w:sz w:val="22"/>
          <w:szCs w:val="22"/>
        </w:rPr>
        <w:t>A</w:t>
      </w:r>
      <w:r>
        <w:rPr>
          <w:spacing w:val="1"/>
          <w:w w:val="99"/>
          <w:sz w:val="22"/>
          <w:szCs w:val="22"/>
        </w:rPr>
        <w:t>N</w:t>
      </w:r>
      <w:r>
        <w:rPr>
          <w:w w:val="99"/>
          <w:sz w:val="22"/>
          <w:szCs w:val="22"/>
        </w:rPr>
        <w:t>GALOR</w:t>
      </w:r>
      <w:r>
        <w:rPr>
          <w:spacing w:val="1"/>
          <w:w w:val="99"/>
          <w:sz w:val="22"/>
          <w:szCs w:val="22"/>
        </w:rPr>
        <w:t>E</w:t>
      </w:r>
      <w:r>
        <w:rPr>
          <w:spacing w:val="-1"/>
          <w:w w:val="99"/>
          <w:sz w:val="22"/>
          <w:szCs w:val="22"/>
        </w:rPr>
        <w:t>'</w:t>
      </w:r>
      <w:r>
        <w:rPr>
          <w:w w:val="99"/>
          <w:sz w:val="22"/>
          <w:szCs w:val="22"/>
        </w:rPr>
        <w:t>,</w:t>
      </w:r>
      <w:r>
        <w:rPr>
          <w:spacing w:val="1"/>
          <w:w w:val="9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2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'200</w:t>
      </w:r>
      <w:r>
        <w:rPr>
          <w:spacing w:val="1"/>
          <w:sz w:val="22"/>
          <w:szCs w:val="22"/>
        </w:rPr>
        <w:t>0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CUSTO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>ER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5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'</w:t>
      </w:r>
      <w:r>
        <w:rPr>
          <w:w w:val="99"/>
          <w:sz w:val="22"/>
          <w:szCs w:val="22"/>
        </w:rPr>
        <w:t>MA</w:t>
      </w:r>
      <w:r>
        <w:rPr>
          <w:spacing w:val="2"/>
          <w:w w:val="99"/>
          <w:sz w:val="22"/>
          <w:szCs w:val="22"/>
        </w:rPr>
        <w:t>M</w:t>
      </w:r>
      <w:r>
        <w:rPr>
          <w:w w:val="99"/>
          <w:sz w:val="22"/>
          <w:szCs w:val="22"/>
        </w:rPr>
        <w:t>ATH</w:t>
      </w:r>
      <w:r>
        <w:rPr>
          <w:spacing w:val="1"/>
          <w:w w:val="99"/>
          <w:sz w:val="22"/>
          <w:szCs w:val="22"/>
        </w:rPr>
        <w:t>A</w:t>
      </w:r>
      <w:r>
        <w:rPr>
          <w:spacing w:val="-1"/>
          <w:w w:val="99"/>
          <w:sz w:val="22"/>
          <w:szCs w:val="22"/>
        </w:rPr>
        <w:t>'</w:t>
      </w:r>
      <w:r>
        <w:rPr>
          <w:spacing w:val="1"/>
          <w:w w:val="99"/>
          <w:sz w:val="22"/>
          <w:szCs w:val="22"/>
        </w:rPr>
        <w:t>,</w:t>
      </w:r>
      <w:r>
        <w:rPr>
          <w:spacing w:val="-1"/>
          <w:w w:val="99"/>
          <w:sz w:val="22"/>
          <w:szCs w:val="22"/>
        </w:rPr>
        <w:t>'</w:t>
      </w:r>
      <w:r>
        <w:rPr>
          <w:spacing w:val="1"/>
          <w:w w:val="99"/>
          <w:sz w:val="22"/>
          <w:szCs w:val="22"/>
        </w:rPr>
        <w:t>B</w:t>
      </w:r>
      <w:r>
        <w:rPr>
          <w:w w:val="99"/>
          <w:sz w:val="22"/>
          <w:szCs w:val="22"/>
        </w:rPr>
        <w:t>A</w:t>
      </w:r>
      <w:r>
        <w:rPr>
          <w:spacing w:val="1"/>
          <w:w w:val="99"/>
          <w:sz w:val="22"/>
          <w:szCs w:val="22"/>
        </w:rPr>
        <w:t>N</w:t>
      </w:r>
      <w:r>
        <w:rPr>
          <w:w w:val="99"/>
          <w:sz w:val="22"/>
          <w:szCs w:val="22"/>
        </w:rPr>
        <w:t>GAL</w:t>
      </w:r>
      <w:r>
        <w:rPr>
          <w:spacing w:val="3"/>
          <w:w w:val="99"/>
          <w:sz w:val="22"/>
          <w:szCs w:val="22"/>
        </w:rPr>
        <w:t>O</w:t>
      </w:r>
      <w:r>
        <w:rPr>
          <w:w w:val="99"/>
          <w:sz w:val="22"/>
          <w:szCs w:val="22"/>
        </w:rPr>
        <w:t>R</w:t>
      </w:r>
      <w:r>
        <w:rPr>
          <w:spacing w:val="1"/>
          <w:w w:val="99"/>
          <w:sz w:val="22"/>
          <w:szCs w:val="22"/>
        </w:rPr>
        <w:t>E</w:t>
      </w:r>
      <w:r>
        <w:rPr>
          <w:spacing w:val="-1"/>
          <w:w w:val="99"/>
          <w:sz w:val="22"/>
          <w:szCs w:val="22"/>
        </w:rPr>
        <w:t>'</w:t>
      </w:r>
      <w:r>
        <w:rPr>
          <w:w w:val="99"/>
          <w:sz w:val="22"/>
          <w:szCs w:val="22"/>
        </w:rPr>
        <w:t>,</w:t>
      </w:r>
      <w:r>
        <w:rPr>
          <w:spacing w:val="1"/>
          <w:w w:val="9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4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'300</w:t>
      </w:r>
      <w:r>
        <w:rPr>
          <w:spacing w:val="1"/>
          <w:sz w:val="22"/>
          <w:szCs w:val="22"/>
        </w:rPr>
        <w:t>0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</w:t>
      </w: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before="12" w:line="200" w:lineRule="exact"/>
      </w:pPr>
    </w:p>
    <w:p w:rsidR="00FC0662" w:rsidRDefault="008B7BF5">
      <w:pPr>
        <w:ind w:left="100" w:right="2433"/>
        <w:jc w:val="both"/>
        <w:rPr>
          <w:sz w:val="22"/>
          <w:szCs w:val="22"/>
        </w:rPr>
      </w:pPr>
      <w:r>
        <w:rPr>
          <w:sz w:val="22"/>
          <w:szCs w:val="22"/>
        </w:rPr>
        <w:t>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ORD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1',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50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0,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0</w:t>
      </w:r>
      <w:r>
        <w:rPr>
          <w:spacing w:val="4"/>
          <w:sz w:val="22"/>
          <w:szCs w:val="22"/>
        </w:rPr>
        <w:t>4</w:t>
      </w:r>
      <w:r>
        <w:rPr>
          <w:spacing w:val="-1"/>
          <w:sz w:val="22"/>
          <w:szCs w:val="22"/>
        </w:rPr>
        <w:t>-</w:t>
      </w:r>
      <w:r>
        <w:rPr>
          <w:sz w:val="22"/>
          <w:szCs w:val="22"/>
        </w:rPr>
        <w:t>MAY-1</w:t>
      </w:r>
      <w:r>
        <w:rPr>
          <w:spacing w:val="1"/>
          <w:sz w:val="22"/>
          <w:szCs w:val="22"/>
        </w:rPr>
        <w:t>7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1',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ORD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2',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60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0,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0</w:t>
      </w:r>
      <w:r>
        <w:rPr>
          <w:spacing w:val="4"/>
          <w:sz w:val="22"/>
          <w:szCs w:val="22"/>
        </w:rPr>
        <w:t>4</w:t>
      </w:r>
      <w:r>
        <w:rPr>
          <w:spacing w:val="-1"/>
          <w:sz w:val="22"/>
          <w:szCs w:val="22"/>
        </w:rPr>
        <w:t>-</w:t>
      </w:r>
      <w:r>
        <w:rPr>
          <w:sz w:val="22"/>
          <w:szCs w:val="22"/>
        </w:rPr>
        <w:t>MAY-1</w:t>
      </w:r>
      <w:r>
        <w:rPr>
          <w:spacing w:val="1"/>
          <w:sz w:val="22"/>
          <w:szCs w:val="22"/>
        </w:rPr>
        <w:t>7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1',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ORD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3',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70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0,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0</w:t>
      </w:r>
      <w:r>
        <w:rPr>
          <w:spacing w:val="4"/>
          <w:sz w:val="22"/>
          <w:szCs w:val="22"/>
        </w:rPr>
        <w:t>4</w:t>
      </w:r>
      <w:r>
        <w:rPr>
          <w:spacing w:val="-1"/>
          <w:sz w:val="22"/>
          <w:szCs w:val="22"/>
        </w:rPr>
        <w:t>-</w:t>
      </w:r>
      <w:r>
        <w:rPr>
          <w:sz w:val="22"/>
          <w:szCs w:val="22"/>
        </w:rPr>
        <w:t>MAY-1</w:t>
      </w:r>
      <w:r>
        <w:rPr>
          <w:spacing w:val="1"/>
          <w:sz w:val="22"/>
          <w:szCs w:val="22"/>
        </w:rPr>
        <w:t>7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2',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</w:t>
      </w:r>
    </w:p>
    <w:p w:rsidR="00FC0662" w:rsidRDefault="00FC0662">
      <w:pPr>
        <w:spacing w:before="13" w:line="280" w:lineRule="exact"/>
        <w:rPr>
          <w:sz w:val="28"/>
          <w:szCs w:val="28"/>
        </w:rPr>
      </w:pPr>
    </w:p>
    <w:p w:rsidR="00FC0662" w:rsidRDefault="008B7BF5">
      <w:pPr>
        <w:spacing w:before="29"/>
        <w:ind w:left="100"/>
        <w:rPr>
          <w:sz w:val="24"/>
          <w:szCs w:val="24"/>
        </w:rPr>
        <w:sectPr w:rsidR="00FC0662">
          <w:headerReference w:type="default" r:id="rId13"/>
          <w:pgSz w:w="11920" w:h="16840"/>
          <w:pgMar w:top="620" w:right="1280" w:bottom="280" w:left="1340" w:header="0" w:footer="0" w:gutter="0"/>
          <w:cols w:space="720"/>
        </w:sectPr>
      </w:pPr>
      <w:r>
        <w:rPr>
          <w:sz w:val="24"/>
          <w:szCs w:val="24"/>
        </w:rPr>
        <w:t>Depar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ent of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mputer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Science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Engg.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                                                                    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11</w:t>
      </w:r>
    </w:p>
    <w:p w:rsidR="00FC0662" w:rsidRDefault="0044275E">
      <w:pPr>
        <w:spacing w:before="86"/>
        <w:ind w:left="5871"/>
        <w:rPr>
          <w:sz w:val="16"/>
          <w:szCs w:val="16"/>
        </w:rPr>
      </w:pPr>
      <w:r>
        <w:lastRenderedPageBreak/>
        <w:pict>
          <v:group id="_x0000_s1849" style="position:absolute;left:0;text-align:left;margin-left:53.3pt;margin-top:33.5pt;width:501.95pt;height:774.75pt;z-index:-7057;mso-position-horizontal-relative:page;mso-position-vertical-relative:page" coordorigin="1066,670" coordsize="10039,15495">
            <v:group id="_x0000_s1850" style="position:absolute;left:1072;top:676;width:29;height:0" coordorigin="1072,676" coordsize="29,0">
              <v:shape id="_x0000_s1889" style="position:absolute;left:1072;top:676;width:29;height:0" coordorigin="1072,676" coordsize="29,0" path="m1072,676r28,e" filled="f" strokeweight=".58pt">
                <v:path arrowok="t"/>
              </v:shape>
              <v:group id="_x0000_s1851" style="position:absolute;left:1081;top:690;width:10;height:0" coordorigin="1081,690" coordsize="10,0">
                <v:shape id="_x0000_s1888" style="position:absolute;left:1081;top:690;width:10;height:0" coordorigin="1081,690" coordsize="10,0" path="m1081,690r10,e" filled="f" strokecolor="white" strokeweight="1.06pt">
                  <v:path arrowok="t"/>
                </v:shape>
                <v:group id="_x0000_s1852" style="position:absolute;left:1081;top:685;width:19;height:0" coordorigin="1081,685" coordsize="19,0">
                  <v:shape id="_x0000_s1887" style="position:absolute;left:1081;top:685;width:19;height:0" coordorigin="1081,685" coordsize="19,0" path="m1081,685r19,e" filled="f" strokecolor="white" strokeweight=".58pt">
                    <v:path arrowok="t"/>
                  </v:shape>
                  <v:group id="_x0000_s1853" style="position:absolute;left:1100;top:676;width:9970;height:0" coordorigin="1100,676" coordsize="9970,0">
                    <v:shape id="_x0000_s1886" style="position:absolute;left:1100;top:676;width:9970;height:0" coordorigin="1100,676" coordsize="9970,0" path="m1100,676r9970,e" filled="f" strokeweight=".58pt">
                      <v:path arrowok="t"/>
                    </v:shape>
                    <v:group id="_x0000_s1854" style="position:absolute;left:1100;top:695;width:9970;height:0" coordorigin="1100,695" coordsize="9970,0">
                      <v:shape id="_x0000_s1885" style="position:absolute;left:1100;top:695;width:9970;height:0" coordorigin="1100,695" coordsize="9970,0" path="m1100,695r9970,e" filled="f" strokeweight=".58pt">
                        <v:path arrowok="t"/>
                      </v:shape>
                      <v:group id="_x0000_s1855" style="position:absolute;left:11070;top:676;width:29;height:0" coordorigin="11070,676" coordsize="29,0">
                        <v:shape id="_x0000_s1884" style="position:absolute;left:11070;top:676;width:29;height:0" coordorigin="11070,676" coordsize="29,0" path="m11070,676r29,e" filled="f" strokeweight=".58pt">
                          <v:path arrowok="t"/>
                        </v:shape>
                        <v:group id="_x0000_s1856" style="position:absolute;left:11080;top:690;width:10;height:0" coordorigin="11080,690" coordsize="10,0">
                          <v:shape id="_x0000_s1883" style="position:absolute;left:11080;top:690;width:10;height:0" coordorigin="11080,690" coordsize="10,0" path="m11080,690r9,e" filled="f" strokecolor="white" strokeweight="1.06pt">
                            <v:path arrowok="t"/>
                          </v:shape>
                          <v:group id="_x0000_s1857" style="position:absolute;left:11070;top:685;width:19;height:0" coordorigin="11070,685" coordsize="19,0">
                            <v:shape id="_x0000_s1882" style="position:absolute;left:11070;top:685;width:19;height:0" coordorigin="11070,685" coordsize="19,0" path="m11070,685r19,e" filled="f" strokecolor="white" strokeweight=".58pt">
                              <v:path arrowok="t"/>
                            </v:shape>
                            <v:group id="_x0000_s1858" style="position:absolute;left:1092;top:680;width:0;height:15474" coordorigin="1092,680" coordsize="0,15474">
                              <v:shape id="_x0000_s1881" style="position:absolute;left:1092;top:680;width:0;height:15474" coordorigin="1092,680" coordsize="0,15474" path="m1092,680r,15474e" filled="f" strokeweight=".58pt">
                                <v:path arrowok="t"/>
                              </v:shape>
                              <v:group id="_x0000_s1859" style="position:absolute;left:1096;top:700;width:0;height:15436" coordorigin="1096,700" coordsize="0,15436">
                                <v:shape id="_x0000_s1880" style="position:absolute;left:1096;top:700;width:0;height:15436" coordorigin="1096,700" coordsize="0,15436" path="m1096,700r,15435e" filled="f" strokeweight=".58pt">
                                  <v:path arrowok="t"/>
                                </v:shape>
                                <v:group id="_x0000_s1860" style="position:absolute;left:11079;top:680;width:0;height:15474" coordorigin="11079,680" coordsize="0,15474">
                                  <v:shape id="_x0000_s1879" style="position:absolute;left:11079;top:680;width:0;height:15474" coordorigin="11079,680" coordsize="0,15474" path="m11079,680r,15474e" filled="f" strokeweight=".20464mm">
                                    <v:path arrowok="t"/>
                                  </v:shape>
                                  <v:group id="_x0000_s1861" style="position:absolute;left:11075;top:700;width:0;height:15436" coordorigin="11075,700" coordsize="0,15436">
                                    <v:shape id="_x0000_s1878" style="position:absolute;left:11075;top:700;width:0;height:15436" coordorigin="11075,700" coordsize="0,15436" path="m11075,700r,15435e" filled="f" strokeweight=".58pt">
                                      <v:path arrowok="t"/>
                                    </v:shape>
                                    <v:group id="_x0000_s1862" style="position:absolute;left:1072;top:16159;width:29;height:0" coordorigin="1072,16159" coordsize="29,0">
                                      <v:shape id="_x0000_s1877" style="position:absolute;left:1072;top:16159;width:29;height:0" coordorigin="1072,16159" coordsize="29,0" path="m1072,16159r28,e" filled="f" strokeweight=".20464mm">
                                        <v:path arrowok="t"/>
                                      </v:shape>
                                      <v:group id="_x0000_s1863" style="position:absolute;left:1081;top:16145;width:10;height:0" coordorigin="1081,16145" coordsize="10,0">
                                        <v:shape id="_x0000_s1876" style="position:absolute;left:1081;top:16145;width:10;height:0" coordorigin="1081,16145" coordsize="10,0" path="m1081,16145r10,e" filled="f" strokecolor="white" strokeweight=".37392mm">
                                          <v:path arrowok="t"/>
                                        </v:shape>
                                        <v:group id="_x0000_s1864" style="position:absolute;left:1081;top:16150;width:19;height:0" coordorigin="1081,16150" coordsize="19,0">
                                          <v:shape id="_x0000_s1875" style="position:absolute;left:1081;top:16150;width:19;height:0" coordorigin="1081,16150" coordsize="19,0" path="m1081,16150r19,e" filled="f" strokecolor="white" strokeweight=".58pt">
                                            <v:path arrowok="t"/>
                                          </v:shape>
                                          <v:group id="_x0000_s1865" style="position:absolute;left:1100;top:16159;width:9970;height:0" coordorigin="1100,16159" coordsize="9970,0">
                                            <v:shape id="_x0000_s1874" style="position:absolute;left:1100;top:16159;width:9970;height:0" coordorigin="1100,16159" coordsize="9970,0" path="m1100,16159r9970,e" filled="f" strokeweight=".20464mm">
                                              <v:path arrowok="t"/>
                                            </v:shape>
                                            <v:group id="_x0000_s1866" style="position:absolute;left:1100;top:16140;width:9970;height:0" coordorigin="1100,16140" coordsize="9970,0">
                                              <v:shape id="_x0000_s1873" style="position:absolute;left:1100;top:16140;width:9970;height:0" coordorigin="1100,16140" coordsize="9970,0" path="m1100,16140r9970,e" filled="f" strokeweight=".58pt">
                                                <v:path arrowok="t"/>
                                              </v:shape>
                                              <v:group id="_x0000_s1867" style="position:absolute;left:11070;top:16159;width:29;height:0" coordorigin="11070,16159" coordsize="29,0">
                                                <v:shape id="_x0000_s1872" style="position:absolute;left:11070;top:16159;width:29;height:0" coordorigin="11070,16159" coordsize="29,0" path="m11070,16159r29,e" filled="f" strokeweight=".20464mm">
                                                  <v:path arrowok="t"/>
                                                </v:shape>
                                                <v:group id="_x0000_s1868" style="position:absolute;left:11080;top:16145;width:10;height:0" coordorigin="11080,16145" coordsize="10,0">
                                                  <v:shape id="_x0000_s1871" style="position:absolute;left:11080;top:16145;width:10;height:0" coordorigin="11080,16145" coordsize="10,0" path="m11080,16145r9,e" filled="f" strokecolor="white" strokeweight=".37392mm">
                                                    <v:path arrowok="t"/>
                                                  </v:shape>
                                                  <v:group id="_x0000_s1869" style="position:absolute;left:11070;top:16150;width:19;height:0" coordorigin="11070,16150" coordsize="19,0">
                                                    <v:shape id="_x0000_s1870" style="position:absolute;left:11070;top:16150;width:19;height:0" coordorigin="11070,16150" coordsize="19,0" path="m11070,16150r19,e" filled="f" strokecolor="white" strokeweight=".58pt">
                                                      <v:path arrowok="t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="008B7BF5">
        <w:rPr>
          <w:b/>
          <w:sz w:val="16"/>
          <w:szCs w:val="16"/>
        </w:rPr>
        <w:t>DB</w:t>
      </w:r>
      <w:r w:rsidR="008B7BF5">
        <w:rPr>
          <w:b/>
          <w:spacing w:val="1"/>
          <w:sz w:val="16"/>
          <w:szCs w:val="16"/>
        </w:rPr>
        <w:t>M</w:t>
      </w:r>
      <w:r w:rsidR="008B7BF5">
        <w:rPr>
          <w:b/>
          <w:sz w:val="16"/>
          <w:szCs w:val="16"/>
        </w:rPr>
        <w:t>S</w:t>
      </w:r>
      <w:r w:rsidR="008B7BF5">
        <w:rPr>
          <w:b/>
          <w:spacing w:val="-5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LAB</w:t>
      </w:r>
      <w:r w:rsidR="008B7BF5">
        <w:rPr>
          <w:b/>
          <w:spacing w:val="1"/>
          <w:sz w:val="16"/>
          <w:szCs w:val="16"/>
        </w:rPr>
        <w:t>O</w:t>
      </w:r>
      <w:r w:rsidR="008B7BF5">
        <w:rPr>
          <w:b/>
          <w:sz w:val="16"/>
          <w:szCs w:val="16"/>
        </w:rPr>
        <w:t>R</w:t>
      </w:r>
      <w:r w:rsidR="008B7BF5">
        <w:rPr>
          <w:b/>
          <w:spacing w:val="1"/>
          <w:sz w:val="16"/>
          <w:szCs w:val="16"/>
        </w:rPr>
        <w:t>A</w:t>
      </w:r>
      <w:r w:rsidR="008B7BF5">
        <w:rPr>
          <w:b/>
          <w:sz w:val="16"/>
          <w:szCs w:val="16"/>
        </w:rPr>
        <w:t>TORY</w:t>
      </w:r>
      <w:r w:rsidR="008B7BF5">
        <w:rPr>
          <w:b/>
          <w:spacing w:val="-10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WITH</w:t>
      </w:r>
      <w:r w:rsidR="008B7BF5">
        <w:rPr>
          <w:b/>
          <w:spacing w:val="-4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MINI</w:t>
      </w:r>
      <w:r w:rsidR="008B7BF5">
        <w:rPr>
          <w:b/>
          <w:spacing w:val="-4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P</w:t>
      </w:r>
      <w:r w:rsidR="008B7BF5">
        <w:rPr>
          <w:b/>
          <w:spacing w:val="1"/>
          <w:sz w:val="16"/>
          <w:szCs w:val="16"/>
        </w:rPr>
        <w:t>R</w:t>
      </w:r>
      <w:r w:rsidR="008B7BF5">
        <w:rPr>
          <w:b/>
          <w:spacing w:val="-1"/>
          <w:sz w:val="16"/>
          <w:szCs w:val="16"/>
        </w:rPr>
        <w:t>O</w:t>
      </w:r>
      <w:r w:rsidR="008B7BF5">
        <w:rPr>
          <w:b/>
          <w:sz w:val="16"/>
          <w:szCs w:val="16"/>
        </w:rPr>
        <w:t>JECT</w:t>
      </w:r>
    </w:p>
    <w:p w:rsidR="00FC0662" w:rsidRDefault="00FC0662">
      <w:pPr>
        <w:spacing w:before="4" w:line="120" w:lineRule="exact"/>
        <w:rPr>
          <w:sz w:val="13"/>
          <w:szCs w:val="13"/>
        </w:rPr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8B7BF5">
      <w:pPr>
        <w:ind w:left="140" w:right="2510"/>
        <w:rPr>
          <w:sz w:val="22"/>
          <w:szCs w:val="22"/>
        </w:rPr>
      </w:pPr>
      <w:r>
        <w:rPr>
          <w:sz w:val="22"/>
          <w:szCs w:val="22"/>
        </w:rPr>
        <w:t>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ORD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4',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4</w:t>
      </w:r>
      <w:r>
        <w:rPr>
          <w:spacing w:val="1"/>
          <w:sz w:val="22"/>
          <w:szCs w:val="22"/>
        </w:rPr>
        <w:t>5</w:t>
      </w:r>
      <w:r>
        <w:rPr>
          <w:sz w:val="22"/>
          <w:szCs w:val="22"/>
        </w:rPr>
        <w:t>0,</w:t>
      </w:r>
      <w:r>
        <w:rPr>
          <w:spacing w:val="-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2</w:t>
      </w:r>
      <w:r>
        <w:rPr>
          <w:spacing w:val="2"/>
          <w:sz w:val="22"/>
          <w:szCs w:val="22"/>
        </w:rPr>
        <w:t>0</w:t>
      </w:r>
      <w:r>
        <w:rPr>
          <w:sz w:val="22"/>
          <w:szCs w:val="22"/>
        </w:rPr>
        <w:t>-JAN-1</w:t>
      </w:r>
      <w:r>
        <w:rPr>
          <w:spacing w:val="1"/>
          <w:sz w:val="22"/>
          <w:szCs w:val="22"/>
        </w:rPr>
        <w:t>7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1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1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2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ORD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5',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10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0,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2</w:t>
      </w:r>
      <w:r>
        <w:rPr>
          <w:spacing w:val="4"/>
          <w:sz w:val="22"/>
          <w:szCs w:val="22"/>
        </w:rPr>
        <w:t>4</w:t>
      </w:r>
      <w:r>
        <w:rPr>
          <w:spacing w:val="-1"/>
          <w:sz w:val="22"/>
          <w:szCs w:val="22"/>
        </w:rPr>
        <w:t>-</w:t>
      </w:r>
      <w:r>
        <w:rPr>
          <w:sz w:val="22"/>
          <w:szCs w:val="22"/>
        </w:rPr>
        <w:t>FEB-1</w:t>
      </w:r>
      <w:r>
        <w:rPr>
          <w:spacing w:val="1"/>
          <w:sz w:val="22"/>
          <w:szCs w:val="22"/>
        </w:rPr>
        <w:t>7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'C2'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2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ORD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6',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35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0,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1</w:t>
      </w:r>
      <w:r>
        <w:rPr>
          <w:spacing w:val="4"/>
          <w:sz w:val="22"/>
          <w:szCs w:val="22"/>
        </w:rPr>
        <w:t>3</w:t>
      </w:r>
      <w:r>
        <w:rPr>
          <w:spacing w:val="-1"/>
          <w:sz w:val="22"/>
          <w:szCs w:val="22"/>
        </w:rPr>
        <w:t>-</w:t>
      </w:r>
      <w:r>
        <w:rPr>
          <w:sz w:val="22"/>
          <w:szCs w:val="22"/>
        </w:rPr>
        <w:t>APR-1</w:t>
      </w:r>
      <w:r>
        <w:rPr>
          <w:spacing w:val="1"/>
          <w:sz w:val="22"/>
          <w:szCs w:val="22"/>
        </w:rPr>
        <w:t>7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1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3</w:t>
      </w:r>
      <w:r>
        <w:rPr>
          <w:sz w:val="22"/>
          <w:szCs w:val="22"/>
        </w:rPr>
        <w:t>',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3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ORD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7',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55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'0</w:t>
      </w:r>
      <w:r>
        <w:rPr>
          <w:spacing w:val="3"/>
          <w:sz w:val="22"/>
          <w:szCs w:val="22"/>
        </w:rPr>
        <w:t>9</w:t>
      </w:r>
      <w:r>
        <w:rPr>
          <w:sz w:val="22"/>
          <w:szCs w:val="22"/>
        </w:rPr>
        <w:t>-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AR-1</w:t>
      </w:r>
      <w:r>
        <w:rPr>
          <w:spacing w:val="1"/>
          <w:sz w:val="22"/>
          <w:szCs w:val="22"/>
        </w:rPr>
        <w:t>7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4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2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ORD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8',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65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0,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0</w:t>
      </w:r>
      <w:r>
        <w:rPr>
          <w:spacing w:val="3"/>
          <w:sz w:val="22"/>
          <w:szCs w:val="22"/>
        </w:rPr>
        <w:t>4</w:t>
      </w:r>
      <w:r>
        <w:rPr>
          <w:spacing w:val="-1"/>
          <w:sz w:val="22"/>
          <w:szCs w:val="22"/>
        </w:rPr>
        <w:t>-</w:t>
      </w:r>
      <w:r>
        <w:rPr>
          <w:sz w:val="22"/>
          <w:szCs w:val="22"/>
        </w:rPr>
        <w:t>MAY-1</w:t>
      </w:r>
      <w:r>
        <w:rPr>
          <w:spacing w:val="1"/>
          <w:sz w:val="22"/>
          <w:szCs w:val="22"/>
        </w:rPr>
        <w:t>7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5',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10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ORD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9',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75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0,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0</w:t>
      </w:r>
      <w:r>
        <w:rPr>
          <w:spacing w:val="4"/>
          <w:sz w:val="22"/>
          <w:szCs w:val="22"/>
        </w:rPr>
        <w:t>9</w:t>
      </w:r>
      <w:r>
        <w:rPr>
          <w:spacing w:val="-1"/>
          <w:sz w:val="22"/>
          <w:szCs w:val="22"/>
        </w:rPr>
        <w:t>-</w:t>
      </w:r>
      <w:r>
        <w:rPr>
          <w:sz w:val="22"/>
          <w:szCs w:val="22"/>
        </w:rPr>
        <w:t>MAR-1</w:t>
      </w:r>
      <w:r>
        <w:rPr>
          <w:spacing w:val="1"/>
          <w:sz w:val="22"/>
          <w:szCs w:val="22"/>
        </w:rPr>
        <w:t>7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2',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20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0);</w:t>
      </w:r>
    </w:p>
    <w:p w:rsidR="00FC0662" w:rsidRDefault="00FC0662">
      <w:pPr>
        <w:spacing w:before="7" w:line="100" w:lineRule="exact"/>
        <w:rPr>
          <w:sz w:val="10"/>
          <w:szCs w:val="10"/>
        </w:rPr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8B7BF5">
      <w:pPr>
        <w:spacing w:line="240" w:lineRule="exact"/>
        <w:ind w:left="140"/>
        <w:rPr>
          <w:sz w:val="22"/>
          <w:szCs w:val="22"/>
        </w:rPr>
      </w:pPr>
      <w:r>
        <w:rPr>
          <w:position w:val="-1"/>
          <w:sz w:val="22"/>
          <w:szCs w:val="22"/>
        </w:rPr>
        <w:t>SELECT</w:t>
      </w:r>
      <w:r>
        <w:rPr>
          <w:spacing w:val="-8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 xml:space="preserve">* </w:t>
      </w:r>
      <w:r>
        <w:rPr>
          <w:spacing w:val="-1"/>
          <w:position w:val="-1"/>
          <w:sz w:val="22"/>
          <w:szCs w:val="22"/>
        </w:rPr>
        <w:t>F</w:t>
      </w:r>
      <w:r>
        <w:rPr>
          <w:position w:val="-1"/>
          <w:sz w:val="22"/>
          <w:szCs w:val="22"/>
        </w:rPr>
        <w:t>ROM</w:t>
      </w:r>
      <w:r>
        <w:rPr>
          <w:spacing w:val="-6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SAL</w:t>
      </w:r>
      <w:r>
        <w:rPr>
          <w:spacing w:val="1"/>
          <w:position w:val="-1"/>
          <w:sz w:val="22"/>
          <w:szCs w:val="22"/>
        </w:rPr>
        <w:t>E</w:t>
      </w:r>
      <w:r>
        <w:rPr>
          <w:position w:val="-1"/>
          <w:sz w:val="22"/>
          <w:szCs w:val="22"/>
        </w:rPr>
        <w:t>SMAN;</w:t>
      </w:r>
    </w:p>
    <w:p w:rsidR="00FC0662" w:rsidRDefault="00FC0662">
      <w:pPr>
        <w:spacing w:before="6" w:line="180" w:lineRule="exact"/>
        <w:rPr>
          <w:sz w:val="18"/>
          <w:szCs w:val="1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2"/>
        <w:gridCol w:w="1493"/>
        <w:gridCol w:w="2022"/>
        <w:gridCol w:w="1823"/>
      </w:tblGrid>
      <w:tr w:rsidR="00FC0662">
        <w:trPr>
          <w:trHeight w:hRule="exact" w:val="336"/>
        </w:trPr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MAN</w:t>
            </w:r>
          </w:p>
        </w:tc>
        <w:tc>
          <w:tcPr>
            <w:tcW w:w="35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12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NAME                   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CITY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3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COMMI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SION</w:t>
            </w:r>
          </w:p>
        </w:tc>
      </w:tr>
      <w:tr w:rsidR="00FC0662">
        <w:trPr>
          <w:trHeight w:hRule="exact" w:val="253"/>
        </w:trPr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</w:t>
            </w:r>
          </w:p>
        </w:tc>
        <w:tc>
          <w:tcPr>
            <w:tcW w:w="35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2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---------------</w:t>
            </w:r>
            <w:r>
              <w:rPr>
                <w:spacing w:val="1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----</w:t>
            </w:r>
            <w:r>
              <w:rPr>
                <w:spacing w:val="-1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-----------</w:t>
            </w:r>
            <w:r>
              <w:rPr>
                <w:spacing w:val="1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--------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</w:t>
            </w:r>
          </w:p>
        </w:tc>
      </w:tr>
      <w:tr w:rsidR="00FC0662">
        <w:trPr>
          <w:trHeight w:hRule="exact" w:val="253"/>
        </w:trPr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1000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1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JOHN</w:t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BANGALORE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38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25%</w:t>
            </w:r>
          </w:p>
        </w:tc>
      </w:tr>
      <w:tr w:rsidR="00FC0662">
        <w:trPr>
          <w:trHeight w:hRule="exact" w:val="253"/>
        </w:trPr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2000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RAVI</w:t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BANGALORE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8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20%</w:t>
            </w:r>
          </w:p>
        </w:tc>
      </w:tr>
      <w:tr w:rsidR="00FC0662">
        <w:trPr>
          <w:trHeight w:hRule="exact" w:val="253"/>
        </w:trPr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3000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KUMAR</w:t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MYSORE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8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15%</w:t>
            </w:r>
          </w:p>
        </w:tc>
      </w:tr>
      <w:tr w:rsidR="00FC0662">
        <w:trPr>
          <w:trHeight w:hRule="exact" w:val="253"/>
        </w:trPr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4000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2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SMITH</w:t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DELHI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8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30%</w:t>
            </w:r>
          </w:p>
        </w:tc>
      </w:tr>
      <w:tr w:rsidR="00FC0662">
        <w:trPr>
          <w:trHeight w:hRule="exact" w:val="336"/>
        </w:trPr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5000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HARS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HYDRABAD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8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15%</w:t>
            </w:r>
          </w:p>
        </w:tc>
      </w:tr>
    </w:tbl>
    <w:p w:rsidR="00FC0662" w:rsidRDefault="00FC0662">
      <w:pPr>
        <w:spacing w:before="9" w:line="160" w:lineRule="exact"/>
        <w:rPr>
          <w:sz w:val="17"/>
          <w:szCs w:val="17"/>
        </w:rPr>
      </w:pPr>
    </w:p>
    <w:p w:rsidR="00FC0662" w:rsidRDefault="00FC0662">
      <w:pPr>
        <w:spacing w:line="200" w:lineRule="exact"/>
      </w:pPr>
    </w:p>
    <w:p w:rsidR="00FC0662" w:rsidRDefault="008B7BF5">
      <w:pPr>
        <w:spacing w:before="31" w:line="240" w:lineRule="exact"/>
        <w:ind w:left="140"/>
        <w:rPr>
          <w:sz w:val="22"/>
          <w:szCs w:val="22"/>
        </w:rPr>
      </w:pPr>
      <w:r>
        <w:rPr>
          <w:position w:val="-1"/>
          <w:sz w:val="22"/>
          <w:szCs w:val="22"/>
        </w:rPr>
        <w:t>SELECT</w:t>
      </w:r>
      <w:r>
        <w:rPr>
          <w:spacing w:val="-8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 xml:space="preserve">* </w:t>
      </w:r>
      <w:r>
        <w:rPr>
          <w:spacing w:val="-1"/>
          <w:position w:val="-1"/>
          <w:sz w:val="22"/>
          <w:szCs w:val="22"/>
        </w:rPr>
        <w:t>F</w:t>
      </w:r>
      <w:r>
        <w:rPr>
          <w:position w:val="-1"/>
          <w:sz w:val="22"/>
          <w:szCs w:val="22"/>
        </w:rPr>
        <w:t>ROM</w:t>
      </w:r>
      <w:r>
        <w:rPr>
          <w:spacing w:val="-6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CUS</w:t>
      </w:r>
      <w:r>
        <w:rPr>
          <w:spacing w:val="2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OMER;</w:t>
      </w:r>
    </w:p>
    <w:p w:rsidR="00FC0662" w:rsidRDefault="00FC0662">
      <w:pPr>
        <w:spacing w:before="7" w:line="180" w:lineRule="exact"/>
        <w:rPr>
          <w:sz w:val="18"/>
          <w:szCs w:val="1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8"/>
        <w:gridCol w:w="1684"/>
        <w:gridCol w:w="2232"/>
        <w:gridCol w:w="1393"/>
        <w:gridCol w:w="1336"/>
      </w:tblGrid>
      <w:tr w:rsidR="00FC0662">
        <w:trPr>
          <w:trHeight w:hRule="exact" w:val="336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1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</w:t>
            </w:r>
            <w:r>
              <w:rPr>
                <w:spacing w:val="1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NAME</w:t>
            </w: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2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CITY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5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GRADE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11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ALES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AN</w:t>
            </w:r>
          </w:p>
        </w:tc>
      </w:tr>
      <w:tr w:rsidR="00FC0662">
        <w:trPr>
          <w:trHeight w:hRule="exact" w:val="253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</w:t>
            </w: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5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------------------</w:t>
            </w:r>
            <w:r>
              <w:rPr>
                <w:spacing w:val="1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-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1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</w:t>
            </w:r>
            <w:r>
              <w:rPr>
                <w:spacing w:val="-1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------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2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</w:t>
            </w:r>
          </w:p>
        </w:tc>
      </w:tr>
      <w:tr w:rsidR="00FC0662">
        <w:trPr>
          <w:trHeight w:hRule="exact" w:val="253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2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PREETHI</w:t>
            </w: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BANGALORE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45" w:right="444"/>
              <w:jc w:val="center"/>
              <w:rPr>
                <w:sz w:val="22"/>
                <w:szCs w:val="22"/>
              </w:rPr>
            </w:pPr>
            <w:r>
              <w:rPr>
                <w:spacing w:val="1"/>
                <w:w w:val="99"/>
                <w:sz w:val="22"/>
                <w:szCs w:val="22"/>
              </w:rPr>
              <w:t>100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74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1000</w:t>
            </w:r>
          </w:p>
        </w:tc>
      </w:tr>
      <w:tr w:rsidR="00FC0662">
        <w:trPr>
          <w:trHeight w:hRule="exact" w:val="253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C2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2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VIVEK</w:t>
            </w: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MANG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LORE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45" w:right="444"/>
              <w:jc w:val="center"/>
              <w:rPr>
                <w:sz w:val="22"/>
                <w:szCs w:val="22"/>
              </w:rPr>
            </w:pPr>
            <w:r>
              <w:rPr>
                <w:spacing w:val="1"/>
                <w:w w:val="99"/>
                <w:sz w:val="22"/>
                <w:szCs w:val="22"/>
              </w:rPr>
              <w:t>300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74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1000</w:t>
            </w:r>
          </w:p>
        </w:tc>
      </w:tr>
      <w:tr w:rsidR="00FC0662">
        <w:trPr>
          <w:trHeight w:hRule="exact" w:val="253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C3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2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BHAS</w:t>
            </w: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AR</w:t>
            </w: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CHENNAI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45" w:right="444"/>
              <w:jc w:val="center"/>
              <w:rPr>
                <w:sz w:val="22"/>
                <w:szCs w:val="22"/>
              </w:rPr>
            </w:pPr>
            <w:r>
              <w:rPr>
                <w:spacing w:val="1"/>
                <w:w w:val="99"/>
                <w:sz w:val="22"/>
                <w:szCs w:val="22"/>
              </w:rPr>
              <w:t>400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74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2000</w:t>
            </w:r>
          </w:p>
        </w:tc>
      </w:tr>
      <w:tr w:rsidR="00FC0662">
        <w:trPr>
          <w:trHeight w:hRule="exact" w:val="253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C4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7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CHETH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BANGALORE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45" w:right="444"/>
              <w:jc w:val="center"/>
              <w:rPr>
                <w:sz w:val="22"/>
                <w:szCs w:val="22"/>
              </w:rPr>
            </w:pPr>
            <w:r>
              <w:rPr>
                <w:spacing w:val="1"/>
                <w:w w:val="99"/>
                <w:sz w:val="22"/>
                <w:szCs w:val="22"/>
              </w:rPr>
              <w:t>200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74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2000</w:t>
            </w:r>
          </w:p>
        </w:tc>
      </w:tr>
      <w:tr w:rsidR="00FC0662">
        <w:trPr>
          <w:trHeight w:hRule="exact" w:val="336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C5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2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MAMAT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BANGALORE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6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74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3000</w:t>
            </w:r>
          </w:p>
        </w:tc>
      </w:tr>
    </w:tbl>
    <w:p w:rsidR="00FC0662" w:rsidRDefault="00FC0662">
      <w:pPr>
        <w:spacing w:before="9" w:line="160" w:lineRule="exact"/>
        <w:rPr>
          <w:sz w:val="17"/>
          <w:szCs w:val="17"/>
        </w:rPr>
      </w:pPr>
    </w:p>
    <w:p w:rsidR="00FC0662" w:rsidRDefault="00FC0662">
      <w:pPr>
        <w:spacing w:line="200" w:lineRule="exact"/>
      </w:pPr>
    </w:p>
    <w:p w:rsidR="00FC0662" w:rsidRDefault="008B7BF5">
      <w:pPr>
        <w:spacing w:before="31" w:line="240" w:lineRule="exact"/>
        <w:ind w:left="140"/>
        <w:rPr>
          <w:sz w:val="22"/>
          <w:szCs w:val="22"/>
        </w:rPr>
      </w:pPr>
      <w:r>
        <w:rPr>
          <w:position w:val="-1"/>
          <w:sz w:val="22"/>
          <w:szCs w:val="22"/>
        </w:rPr>
        <w:t>SELECT</w:t>
      </w:r>
      <w:r>
        <w:rPr>
          <w:spacing w:val="-8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 xml:space="preserve">* </w:t>
      </w:r>
      <w:r>
        <w:rPr>
          <w:spacing w:val="-1"/>
          <w:position w:val="-1"/>
          <w:sz w:val="22"/>
          <w:szCs w:val="22"/>
        </w:rPr>
        <w:t>F</w:t>
      </w:r>
      <w:r>
        <w:rPr>
          <w:position w:val="-1"/>
          <w:sz w:val="22"/>
          <w:szCs w:val="22"/>
        </w:rPr>
        <w:t>ROM</w:t>
      </w:r>
      <w:r>
        <w:rPr>
          <w:spacing w:val="-6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O</w:t>
      </w:r>
      <w:r>
        <w:rPr>
          <w:spacing w:val="1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D</w:t>
      </w:r>
      <w:r>
        <w:rPr>
          <w:spacing w:val="1"/>
          <w:position w:val="-1"/>
          <w:sz w:val="22"/>
          <w:szCs w:val="22"/>
        </w:rPr>
        <w:t>E</w:t>
      </w:r>
      <w:r>
        <w:rPr>
          <w:position w:val="-1"/>
          <w:sz w:val="22"/>
          <w:szCs w:val="22"/>
        </w:rPr>
        <w:t>RS;</w:t>
      </w:r>
    </w:p>
    <w:p w:rsidR="00FC0662" w:rsidRDefault="00FC0662">
      <w:pPr>
        <w:spacing w:before="7" w:line="180" w:lineRule="exact"/>
        <w:rPr>
          <w:sz w:val="18"/>
          <w:szCs w:val="1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2092"/>
        <w:gridCol w:w="1518"/>
        <w:gridCol w:w="1073"/>
        <w:gridCol w:w="1574"/>
      </w:tblGrid>
      <w:tr w:rsidR="00FC0662">
        <w:trPr>
          <w:trHeight w:hRule="exact" w:val="336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ORD_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2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PURC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ASE</w:t>
            </w:r>
            <w:r>
              <w:rPr>
                <w:spacing w:val="1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AMT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11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ORD_DATE</w:t>
            </w:r>
          </w:p>
        </w:tc>
        <w:tc>
          <w:tcPr>
            <w:tcW w:w="26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1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SALES</w:t>
            </w:r>
            <w:r>
              <w:rPr>
                <w:spacing w:val="1"/>
                <w:sz w:val="22"/>
                <w:szCs w:val="22"/>
              </w:rPr>
              <w:t>MA</w:t>
            </w:r>
            <w:r>
              <w:rPr>
                <w:sz w:val="22"/>
                <w:szCs w:val="22"/>
              </w:rPr>
              <w:t>N</w:t>
            </w:r>
          </w:p>
        </w:tc>
      </w:tr>
      <w:tr w:rsidR="00FC0662">
        <w:trPr>
          <w:trHeight w:hRule="exact" w:val="253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6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</w:t>
            </w:r>
          </w:p>
        </w:tc>
        <w:tc>
          <w:tcPr>
            <w:tcW w:w="26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--------             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--------</w:t>
            </w:r>
          </w:p>
        </w:tc>
      </w:tr>
      <w:tr w:rsidR="00FC0662">
        <w:trPr>
          <w:trHeight w:hRule="exact" w:val="253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O1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2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248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04</w:t>
            </w:r>
            <w:r>
              <w:rPr>
                <w:sz w:val="22"/>
                <w:szCs w:val="22"/>
              </w:rPr>
              <w:t>-MAY-</w:t>
            </w:r>
            <w:r>
              <w:rPr>
                <w:spacing w:val="1"/>
                <w:sz w:val="22"/>
                <w:szCs w:val="22"/>
              </w:rPr>
              <w:t>17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22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555" w:right="506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1</w:t>
            </w:r>
            <w:r>
              <w:rPr>
                <w:spacing w:val="1"/>
                <w:w w:val="99"/>
                <w:sz w:val="22"/>
                <w:szCs w:val="22"/>
              </w:rPr>
              <w:t>0</w:t>
            </w:r>
            <w:r>
              <w:rPr>
                <w:w w:val="99"/>
                <w:sz w:val="22"/>
                <w:szCs w:val="22"/>
              </w:rPr>
              <w:t>00</w:t>
            </w:r>
          </w:p>
        </w:tc>
      </w:tr>
      <w:tr w:rsidR="00FC0662">
        <w:trPr>
          <w:trHeight w:hRule="exact" w:val="253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O2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48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04</w:t>
            </w:r>
            <w:r>
              <w:rPr>
                <w:sz w:val="22"/>
                <w:szCs w:val="22"/>
              </w:rPr>
              <w:t>-MAY-</w:t>
            </w:r>
            <w:r>
              <w:rPr>
                <w:spacing w:val="1"/>
                <w:sz w:val="22"/>
                <w:szCs w:val="22"/>
              </w:rPr>
              <w:t>17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2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55" w:right="506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1</w:t>
            </w:r>
            <w:r>
              <w:rPr>
                <w:spacing w:val="1"/>
                <w:w w:val="99"/>
                <w:sz w:val="22"/>
                <w:szCs w:val="22"/>
              </w:rPr>
              <w:t>0</w:t>
            </w:r>
            <w:r>
              <w:rPr>
                <w:w w:val="99"/>
                <w:sz w:val="22"/>
                <w:szCs w:val="22"/>
              </w:rPr>
              <w:t>00</w:t>
            </w:r>
          </w:p>
        </w:tc>
      </w:tr>
      <w:tr w:rsidR="00FC0662">
        <w:trPr>
          <w:trHeight w:hRule="exact" w:val="253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O3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48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04</w:t>
            </w:r>
            <w:r>
              <w:rPr>
                <w:sz w:val="22"/>
                <w:szCs w:val="22"/>
              </w:rPr>
              <w:t>-MAY-</w:t>
            </w:r>
            <w:r>
              <w:rPr>
                <w:spacing w:val="1"/>
                <w:sz w:val="22"/>
                <w:szCs w:val="22"/>
              </w:rPr>
              <w:t>17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2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C2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55" w:right="506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1</w:t>
            </w:r>
            <w:r>
              <w:rPr>
                <w:spacing w:val="1"/>
                <w:w w:val="99"/>
                <w:sz w:val="22"/>
                <w:szCs w:val="22"/>
              </w:rPr>
              <w:t>0</w:t>
            </w:r>
            <w:r>
              <w:rPr>
                <w:w w:val="99"/>
                <w:sz w:val="22"/>
                <w:szCs w:val="22"/>
              </w:rPr>
              <w:t>00</w:t>
            </w:r>
          </w:p>
        </w:tc>
      </w:tr>
      <w:tr w:rsidR="00FC0662">
        <w:trPr>
          <w:trHeight w:hRule="exact" w:val="253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O4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pacing w:val="1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48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20</w:t>
            </w:r>
            <w:r>
              <w:rPr>
                <w:sz w:val="22"/>
                <w:szCs w:val="22"/>
              </w:rPr>
              <w:t>-JAN-</w:t>
            </w:r>
            <w:r>
              <w:rPr>
                <w:spacing w:val="1"/>
                <w:sz w:val="22"/>
                <w:szCs w:val="22"/>
              </w:rPr>
              <w:t>17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2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55" w:right="506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2</w:t>
            </w:r>
            <w:r>
              <w:rPr>
                <w:spacing w:val="1"/>
                <w:w w:val="99"/>
                <w:sz w:val="22"/>
                <w:szCs w:val="22"/>
              </w:rPr>
              <w:t>0</w:t>
            </w:r>
            <w:r>
              <w:rPr>
                <w:w w:val="99"/>
                <w:sz w:val="22"/>
                <w:szCs w:val="22"/>
              </w:rPr>
              <w:t>00</w:t>
            </w:r>
          </w:p>
        </w:tc>
      </w:tr>
      <w:tr w:rsidR="00FC0662">
        <w:trPr>
          <w:trHeight w:hRule="exact" w:val="253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O5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48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24</w:t>
            </w:r>
            <w:r>
              <w:rPr>
                <w:sz w:val="22"/>
                <w:szCs w:val="22"/>
              </w:rPr>
              <w:t>-FEB-</w:t>
            </w:r>
            <w:r>
              <w:rPr>
                <w:spacing w:val="1"/>
                <w:sz w:val="22"/>
                <w:szCs w:val="22"/>
              </w:rPr>
              <w:t>17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2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C2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55" w:right="506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2</w:t>
            </w:r>
            <w:r>
              <w:rPr>
                <w:spacing w:val="1"/>
                <w:w w:val="99"/>
                <w:sz w:val="22"/>
                <w:szCs w:val="22"/>
              </w:rPr>
              <w:t>0</w:t>
            </w:r>
            <w:r>
              <w:rPr>
                <w:w w:val="99"/>
                <w:sz w:val="22"/>
                <w:szCs w:val="22"/>
              </w:rPr>
              <w:t>00</w:t>
            </w:r>
          </w:p>
        </w:tc>
      </w:tr>
      <w:tr w:rsidR="00FC0662">
        <w:trPr>
          <w:trHeight w:hRule="exact" w:val="253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O6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pacing w:val="1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00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48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13</w:t>
            </w:r>
            <w:r>
              <w:rPr>
                <w:sz w:val="22"/>
                <w:szCs w:val="22"/>
              </w:rPr>
              <w:t>-APR-</w:t>
            </w:r>
            <w:r>
              <w:rPr>
                <w:spacing w:val="1"/>
                <w:sz w:val="22"/>
                <w:szCs w:val="22"/>
              </w:rPr>
              <w:t>17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2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C3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55" w:right="506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3</w:t>
            </w:r>
            <w:r>
              <w:rPr>
                <w:spacing w:val="1"/>
                <w:w w:val="99"/>
                <w:sz w:val="22"/>
                <w:szCs w:val="22"/>
              </w:rPr>
              <w:t>0</w:t>
            </w:r>
            <w:r>
              <w:rPr>
                <w:w w:val="99"/>
                <w:sz w:val="22"/>
                <w:szCs w:val="22"/>
              </w:rPr>
              <w:t>00</w:t>
            </w:r>
          </w:p>
        </w:tc>
      </w:tr>
      <w:tr w:rsidR="00FC0662">
        <w:trPr>
          <w:trHeight w:hRule="exact" w:val="253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O7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pacing w:val="1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48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09</w:t>
            </w:r>
            <w:r>
              <w:rPr>
                <w:sz w:val="22"/>
                <w:szCs w:val="22"/>
              </w:rPr>
              <w:t>-MAR-</w:t>
            </w:r>
            <w:r>
              <w:rPr>
                <w:spacing w:val="1"/>
                <w:sz w:val="22"/>
                <w:szCs w:val="22"/>
              </w:rPr>
              <w:t>17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2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C4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55" w:right="506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2</w:t>
            </w:r>
            <w:r>
              <w:rPr>
                <w:spacing w:val="1"/>
                <w:w w:val="99"/>
                <w:sz w:val="22"/>
                <w:szCs w:val="22"/>
              </w:rPr>
              <w:t>0</w:t>
            </w:r>
            <w:r>
              <w:rPr>
                <w:w w:val="99"/>
                <w:sz w:val="22"/>
                <w:szCs w:val="22"/>
              </w:rPr>
              <w:t>00</w:t>
            </w:r>
          </w:p>
        </w:tc>
      </w:tr>
      <w:tr w:rsidR="00FC0662">
        <w:trPr>
          <w:trHeight w:hRule="exact" w:val="253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O8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>
              <w:rPr>
                <w:spacing w:val="1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00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48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04</w:t>
            </w:r>
            <w:r>
              <w:rPr>
                <w:sz w:val="22"/>
                <w:szCs w:val="22"/>
              </w:rPr>
              <w:t>-MAY-</w:t>
            </w:r>
            <w:r>
              <w:rPr>
                <w:spacing w:val="1"/>
                <w:sz w:val="22"/>
                <w:szCs w:val="22"/>
              </w:rPr>
              <w:t>17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2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C5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55" w:right="506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1</w:t>
            </w:r>
            <w:r>
              <w:rPr>
                <w:spacing w:val="1"/>
                <w:w w:val="99"/>
                <w:sz w:val="22"/>
                <w:szCs w:val="22"/>
              </w:rPr>
              <w:t>0</w:t>
            </w:r>
            <w:r>
              <w:rPr>
                <w:w w:val="99"/>
                <w:sz w:val="22"/>
                <w:szCs w:val="22"/>
              </w:rPr>
              <w:t>00</w:t>
            </w:r>
          </w:p>
        </w:tc>
      </w:tr>
      <w:tr w:rsidR="00FC0662">
        <w:trPr>
          <w:trHeight w:hRule="exact" w:val="593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O9</w:t>
            </w:r>
          </w:p>
          <w:p w:rsidR="00FC0662" w:rsidRDefault="008B7BF5">
            <w:pPr>
              <w:spacing w:before="3"/>
              <w:ind w:left="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</w:t>
            </w:r>
            <w:r>
              <w:rPr>
                <w:b/>
                <w:spacing w:val="-1"/>
                <w:sz w:val="28"/>
                <w:szCs w:val="28"/>
              </w:rPr>
              <w:t>r</w:t>
            </w:r>
            <w:r>
              <w:rPr>
                <w:b/>
                <w:spacing w:val="1"/>
                <w:sz w:val="28"/>
                <w:szCs w:val="28"/>
              </w:rPr>
              <w:t>i</w:t>
            </w:r>
            <w:r>
              <w:rPr>
                <w:b/>
                <w:sz w:val="28"/>
                <w:szCs w:val="28"/>
              </w:rPr>
              <w:t>e</w:t>
            </w:r>
            <w:r>
              <w:rPr>
                <w:b/>
                <w:spacing w:val="1"/>
                <w:sz w:val="28"/>
                <w:szCs w:val="28"/>
              </w:rPr>
              <w:t>s</w:t>
            </w:r>
            <w:r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>
              <w:rPr>
                <w:spacing w:val="1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00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48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09</w:t>
            </w:r>
            <w:r>
              <w:rPr>
                <w:sz w:val="22"/>
                <w:szCs w:val="22"/>
              </w:rPr>
              <w:t>-MAR-</w:t>
            </w:r>
            <w:r>
              <w:rPr>
                <w:spacing w:val="1"/>
                <w:sz w:val="22"/>
                <w:szCs w:val="22"/>
              </w:rPr>
              <w:t>17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2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C2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55" w:right="506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2</w:t>
            </w:r>
            <w:r>
              <w:rPr>
                <w:spacing w:val="1"/>
                <w:w w:val="99"/>
                <w:sz w:val="22"/>
                <w:szCs w:val="22"/>
              </w:rPr>
              <w:t>0</w:t>
            </w:r>
            <w:r>
              <w:rPr>
                <w:w w:val="99"/>
                <w:sz w:val="22"/>
                <w:szCs w:val="22"/>
              </w:rPr>
              <w:t>00</w:t>
            </w:r>
          </w:p>
        </w:tc>
      </w:tr>
    </w:tbl>
    <w:p w:rsidR="00FC0662" w:rsidRPr="00BA4DD0" w:rsidRDefault="008B7BF5" w:rsidP="00BA4DD0">
      <w:pPr>
        <w:pStyle w:val="ListParagraph"/>
        <w:numPr>
          <w:ilvl w:val="0"/>
          <w:numId w:val="5"/>
        </w:numPr>
        <w:spacing w:line="220" w:lineRule="exact"/>
        <w:rPr>
          <w:sz w:val="22"/>
          <w:szCs w:val="22"/>
        </w:rPr>
      </w:pPr>
      <w:r w:rsidRPr="00BA4DD0">
        <w:rPr>
          <w:b/>
          <w:sz w:val="22"/>
          <w:szCs w:val="22"/>
        </w:rPr>
        <w:t>Count</w:t>
      </w:r>
      <w:r w:rsidRPr="00BA4DD0">
        <w:rPr>
          <w:b/>
          <w:spacing w:val="-8"/>
          <w:sz w:val="22"/>
          <w:szCs w:val="22"/>
        </w:rPr>
        <w:t xml:space="preserve"> </w:t>
      </w:r>
      <w:r w:rsidRPr="00BA4DD0">
        <w:rPr>
          <w:b/>
          <w:sz w:val="22"/>
          <w:szCs w:val="22"/>
        </w:rPr>
        <w:t>the</w:t>
      </w:r>
      <w:r w:rsidRPr="00BA4DD0">
        <w:rPr>
          <w:b/>
          <w:spacing w:val="-3"/>
          <w:sz w:val="22"/>
          <w:szCs w:val="22"/>
        </w:rPr>
        <w:t xml:space="preserve"> </w:t>
      </w:r>
      <w:r w:rsidRPr="00BA4DD0">
        <w:rPr>
          <w:b/>
          <w:sz w:val="22"/>
          <w:szCs w:val="22"/>
        </w:rPr>
        <w:t>cust</w:t>
      </w:r>
      <w:r w:rsidRPr="00BA4DD0">
        <w:rPr>
          <w:b/>
          <w:spacing w:val="1"/>
          <w:sz w:val="22"/>
          <w:szCs w:val="22"/>
        </w:rPr>
        <w:t>o</w:t>
      </w:r>
      <w:r w:rsidRPr="00BA4DD0">
        <w:rPr>
          <w:b/>
          <w:sz w:val="22"/>
          <w:szCs w:val="22"/>
        </w:rPr>
        <w:t>mers</w:t>
      </w:r>
      <w:r w:rsidRPr="00BA4DD0">
        <w:rPr>
          <w:b/>
          <w:spacing w:val="-10"/>
          <w:sz w:val="22"/>
          <w:szCs w:val="22"/>
        </w:rPr>
        <w:t xml:space="preserve"> </w:t>
      </w:r>
      <w:r w:rsidRPr="00BA4DD0">
        <w:rPr>
          <w:b/>
          <w:sz w:val="22"/>
          <w:szCs w:val="22"/>
        </w:rPr>
        <w:t>w</w:t>
      </w:r>
      <w:r w:rsidRPr="00BA4DD0">
        <w:rPr>
          <w:b/>
          <w:spacing w:val="1"/>
          <w:sz w:val="22"/>
          <w:szCs w:val="22"/>
        </w:rPr>
        <w:t>i</w:t>
      </w:r>
      <w:r w:rsidRPr="00BA4DD0">
        <w:rPr>
          <w:b/>
          <w:sz w:val="22"/>
          <w:szCs w:val="22"/>
        </w:rPr>
        <w:t>th</w:t>
      </w:r>
      <w:r w:rsidRPr="00BA4DD0">
        <w:rPr>
          <w:b/>
          <w:spacing w:val="-4"/>
          <w:sz w:val="22"/>
          <w:szCs w:val="22"/>
        </w:rPr>
        <w:t xml:space="preserve"> </w:t>
      </w:r>
      <w:r w:rsidRPr="00BA4DD0">
        <w:rPr>
          <w:b/>
          <w:sz w:val="22"/>
          <w:szCs w:val="22"/>
        </w:rPr>
        <w:t>gr</w:t>
      </w:r>
      <w:r w:rsidRPr="00BA4DD0">
        <w:rPr>
          <w:b/>
          <w:spacing w:val="1"/>
          <w:sz w:val="22"/>
          <w:szCs w:val="22"/>
        </w:rPr>
        <w:t>a</w:t>
      </w:r>
      <w:r w:rsidRPr="00BA4DD0">
        <w:rPr>
          <w:b/>
          <w:sz w:val="22"/>
          <w:szCs w:val="22"/>
        </w:rPr>
        <w:t>des</w:t>
      </w:r>
      <w:r w:rsidRPr="00BA4DD0">
        <w:rPr>
          <w:b/>
          <w:spacing w:val="-6"/>
          <w:sz w:val="22"/>
          <w:szCs w:val="22"/>
        </w:rPr>
        <w:t xml:space="preserve"> </w:t>
      </w:r>
      <w:r w:rsidRPr="00BA4DD0">
        <w:rPr>
          <w:b/>
          <w:sz w:val="22"/>
          <w:szCs w:val="22"/>
        </w:rPr>
        <w:t>ab</w:t>
      </w:r>
      <w:r w:rsidRPr="00BA4DD0">
        <w:rPr>
          <w:b/>
          <w:spacing w:val="1"/>
          <w:sz w:val="22"/>
          <w:szCs w:val="22"/>
        </w:rPr>
        <w:t>o</w:t>
      </w:r>
      <w:r w:rsidRPr="00BA4DD0">
        <w:rPr>
          <w:b/>
          <w:sz w:val="22"/>
          <w:szCs w:val="22"/>
        </w:rPr>
        <w:t>ve</w:t>
      </w:r>
      <w:r w:rsidRPr="00BA4DD0">
        <w:rPr>
          <w:b/>
          <w:spacing w:val="-5"/>
          <w:sz w:val="22"/>
          <w:szCs w:val="22"/>
        </w:rPr>
        <w:t xml:space="preserve"> </w:t>
      </w:r>
      <w:r w:rsidRPr="00BA4DD0">
        <w:rPr>
          <w:b/>
          <w:sz w:val="22"/>
          <w:szCs w:val="22"/>
        </w:rPr>
        <w:t>B</w:t>
      </w:r>
      <w:r w:rsidRPr="00BA4DD0">
        <w:rPr>
          <w:b/>
          <w:spacing w:val="1"/>
          <w:sz w:val="22"/>
          <w:szCs w:val="22"/>
        </w:rPr>
        <w:t>a</w:t>
      </w:r>
      <w:r w:rsidRPr="00BA4DD0">
        <w:rPr>
          <w:b/>
          <w:sz w:val="22"/>
          <w:szCs w:val="22"/>
        </w:rPr>
        <w:t>n</w:t>
      </w:r>
      <w:r w:rsidRPr="00BA4DD0">
        <w:rPr>
          <w:b/>
          <w:spacing w:val="1"/>
          <w:sz w:val="22"/>
          <w:szCs w:val="22"/>
        </w:rPr>
        <w:t>g</w:t>
      </w:r>
      <w:r w:rsidRPr="00BA4DD0">
        <w:rPr>
          <w:b/>
          <w:sz w:val="22"/>
          <w:szCs w:val="22"/>
        </w:rPr>
        <w:t>al</w:t>
      </w:r>
      <w:r w:rsidRPr="00BA4DD0">
        <w:rPr>
          <w:b/>
          <w:spacing w:val="-1"/>
          <w:sz w:val="22"/>
          <w:szCs w:val="22"/>
        </w:rPr>
        <w:t>o</w:t>
      </w:r>
      <w:r w:rsidRPr="00BA4DD0">
        <w:rPr>
          <w:b/>
          <w:sz w:val="22"/>
          <w:szCs w:val="22"/>
        </w:rPr>
        <w:t>re’s</w:t>
      </w:r>
      <w:r w:rsidRPr="00BA4DD0">
        <w:rPr>
          <w:b/>
          <w:spacing w:val="-12"/>
          <w:sz w:val="22"/>
          <w:szCs w:val="22"/>
        </w:rPr>
        <w:t xml:space="preserve"> </w:t>
      </w:r>
      <w:r w:rsidRPr="00BA4DD0">
        <w:rPr>
          <w:b/>
          <w:spacing w:val="1"/>
          <w:sz w:val="22"/>
          <w:szCs w:val="22"/>
        </w:rPr>
        <w:t>a</w:t>
      </w:r>
      <w:r w:rsidRPr="00BA4DD0">
        <w:rPr>
          <w:b/>
          <w:sz w:val="22"/>
          <w:szCs w:val="22"/>
        </w:rPr>
        <w:t>vera</w:t>
      </w:r>
      <w:r w:rsidRPr="00BA4DD0">
        <w:rPr>
          <w:b/>
          <w:spacing w:val="1"/>
          <w:sz w:val="22"/>
          <w:szCs w:val="22"/>
        </w:rPr>
        <w:t>g</w:t>
      </w:r>
      <w:r w:rsidRPr="00BA4DD0">
        <w:rPr>
          <w:b/>
          <w:sz w:val="22"/>
          <w:szCs w:val="22"/>
        </w:rPr>
        <w:t>e.</w:t>
      </w:r>
    </w:p>
    <w:p w:rsidR="00FC0662" w:rsidRDefault="00FC0662">
      <w:pPr>
        <w:spacing w:before="12" w:line="240" w:lineRule="exact"/>
        <w:rPr>
          <w:sz w:val="24"/>
          <w:szCs w:val="24"/>
        </w:rPr>
      </w:pPr>
    </w:p>
    <w:p w:rsidR="00FC0662" w:rsidRDefault="008B7BF5" w:rsidP="009A1DEC">
      <w:pPr>
        <w:ind w:left="140" w:right="700"/>
        <w:rPr>
          <w:sz w:val="22"/>
          <w:szCs w:val="22"/>
        </w:rPr>
      </w:pPr>
      <w:r>
        <w:rPr>
          <w:sz w:val="22"/>
          <w:szCs w:val="22"/>
        </w:rPr>
        <w:t xml:space="preserve">SELECT          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GRADE,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CO</w:t>
      </w:r>
      <w:r>
        <w:rPr>
          <w:sz w:val="22"/>
          <w:szCs w:val="22"/>
        </w:rPr>
        <w:t>UNT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(DIST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NCT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CUST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MER</w:t>
      </w:r>
      <w:r>
        <w:rPr>
          <w:spacing w:val="1"/>
          <w:sz w:val="22"/>
          <w:szCs w:val="22"/>
        </w:rPr>
        <w:t>_</w:t>
      </w:r>
      <w:r>
        <w:rPr>
          <w:sz w:val="22"/>
          <w:szCs w:val="22"/>
        </w:rPr>
        <w:t>ID)</w:t>
      </w:r>
      <w:r>
        <w:rPr>
          <w:spacing w:val="-1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NO</w:t>
      </w:r>
      <w:r>
        <w:rPr>
          <w:spacing w:val="1"/>
          <w:sz w:val="22"/>
          <w:szCs w:val="22"/>
        </w:rPr>
        <w:t>_</w:t>
      </w:r>
      <w:r>
        <w:rPr>
          <w:sz w:val="22"/>
          <w:szCs w:val="22"/>
        </w:rPr>
        <w:t>OF_</w:t>
      </w:r>
      <w:proofErr w:type="gramStart"/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USTOM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 w:rsidR="009A1DEC">
        <w:rPr>
          <w:sz w:val="22"/>
          <w:szCs w:val="22"/>
        </w:rPr>
        <w:t xml:space="preserve">S </w:t>
      </w:r>
      <w:r>
        <w:rPr>
          <w:sz w:val="22"/>
          <w:szCs w:val="22"/>
        </w:rPr>
        <w:t xml:space="preserve"> FROM</w:t>
      </w:r>
      <w:proofErr w:type="gramEnd"/>
      <w:r>
        <w:rPr>
          <w:sz w:val="22"/>
          <w:szCs w:val="22"/>
        </w:rPr>
        <w:t xml:space="preserve">             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CUSTOMER</w:t>
      </w:r>
    </w:p>
    <w:p w:rsidR="00FC0662" w:rsidRDefault="008B7BF5">
      <w:pPr>
        <w:ind w:left="140"/>
        <w:rPr>
          <w:sz w:val="22"/>
          <w:szCs w:val="22"/>
        </w:rPr>
      </w:pPr>
      <w:r>
        <w:rPr>
          <w:sz w:val="22"/>
          <w:szCs w:val="22"/>
        </w:rPr>
        <w:t>GROUP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 xml:space="preserve">BY    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GRADE</w:t>
      </w:r>
    </w:p>
    <w:p w:rsidR="00FC0662" w:rsidRDefault="008B7BF5">
      <w:pPr>
        <w:spacing w:before="1" w:line="240" w:lineRule="exact"/>
        <w:ind w:left="3020" w:right="4029" w:hanging="2880"/>
        <w:rPr>
          <w:sz w:val="22"/>
          <w:szCs w:val="22"/>
        </w:rPr>
      </w:pPr>
      <w:r>
        <w:rPr>
          <w:sz w:val="22"/>
          <w:szCs w:val="22"/>
        </w:rPr>
        <w:t>HAV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NG        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GRADE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&gt;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(     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SELECT</w:t>
      </w:r>
      <w:r>
        <w:rPr>
          <w:spacing w:val="-8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AV</w:t>
      </w:r>
      <w:r>
        <w:rPr>
          <w:sz w:val="22"/>
          <w:szCs w:val="22"/>
        </w:rPr>
        <w:t>G(</w:t>
      </w:r>
      <w:proofErr w:type="gramEnd"/>
      <w:r>
        <w:rPr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ADE) FROM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CU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TOMER</w:t>
      </w:r>
    </w:p>
    <w:p w:rsidR="00FC0662" w:rsidRDefault="008B7BF5">
      <w:pPr>
        <w:spacing w:line="240" w:lineRule="exact"/>
        <w:ind w:left="3020"/>
        <w:rPr>
          <w:sz w:val="22"/>
          <w:szCs w:val="22"/>
        </w:rPr>
      </w:pPr>
      <w:r>
        <w:rPr>
          <w:position w:val="-1"/>
          <w:sz w:val="22"/>
          <w:szCs w:val="22"/>
        </w:rPr>
        <w:t>WHERE</w:t>
      </w:r>
      <w:r>
        <w:rPr>
          <w:spacing w:val="-7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CI</w:t>
      </w:r>
      <w:r>
        <w:rPr>
          <w:spacing w:val="1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Y</w:t>
      </w:r>
      <w:r>
        <w:rPr>
          <w:spacing w:val="1"/>
          <w:position w:val="-1"/>
          <w:sz w:val="22"/>
          <w:szCs w:val="22"/>
        </w:rPr>
        <w:t>=</w:t>
      </w:r>
      <w:r>
        <w:rPr>
          <w:spacing w:val="-1"/>
          <w:position w:val="-1"/>
          <w:sz w:val="22"/>
          <w:szCs w:val="22"/>
        </w:rPr>
        <w:t>'</w:t>
      </w:r>
      <w:r>
        <w:rPr>
          <w:position w:val="-1"/>
          <w:sz w:val="22"/>
          <w:szCs w:val="22"/>
        </w:rPr>
        <w:t>B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</w:t>
      </w:r>
      <w:r>
        <w:rPr>
          <w:spacing w:val="1"/>
          <w:position w:val="-1"/>
          <w:sz w:val="22"/>
          <w:szCs w:val="22"/>
        </w:rPr>
        <w:t>GA</w:t>
      </w:r>
      <w:r>
        <w:rPr>
          <w:position w:val="-1"/>
          <w:sz w:val="22"/>
          <w:szCs w:val="22"/>
        </w:rPr>
        <w:t>LOR</w:t>
      </w:r>
      <w:r>
        <w:rPr>
          <w:spacing w:val="1"/>
          <w:position w:val="-1"/>
          <w:sz w:val="22"/>
          <w:szCs w:val="22"/>
        </w:rPr>
        <w:t>E</w:t>
      </w:r>
      <w:r>
        <w:rPr>
          <w:spacing w:val="-1"/>
          <w:position w:val="-1"/>
          <w:sz w:val="22"/>
          <w:szCs w:val="22"/>
        </w:rPr>
        <w:t>'</w:t>
      </w:r>
      <w:r>
        <w:rPr>
          <w:position w:val="-1"/>
          <w:sz w:val="22"/>
          <w:szCs w:val="22"/>
        </w:rPr>
        <w:t>);</w:t>
      </w: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before="13" w:line="260" w:lineRule="exact"/>
        <w:rPr>
          <w:sz w:val="26"/>
          <w:szCs w:val="26"/>
        </w:rPr>
      </w:pPr>
    </w:p>
    <w:p w:rsidR="00FC0662" w:rsidRDefault="008B7BF5">
      <w:pPr>
        <w:spacing w:before="29"/>
        <w:ind w:left="140"/>
        <w:rPr>
          <w:sz w:val="24"/>
          <w:szCs w:val="24"/>
        </w:rPr>
        <w:sectPr w:rsidR="00FC0662">
          <w:headerReference w:type="default" r:id="rId14"/>
          <w:pgSz w:w="11920" w:h="16840"/>
          <w:pgMar w:top="620" w:right="1280" w:bottom="280" w:left="1300" w:header="0" w:footer="0" w:gutter="0"/>
          <w:cols w:space="720"/>
        </w:sectPr>
      </w:pPr>
      <w:r>
        <w:rPr>
          <w:sz w:val="24"/>
          <w:szCs w:val="24"/>
        </w:rPr>
        <w:t>Depar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ent of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mputer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Science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Engg.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                                                                    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12</w:t>
      </w:r>
    </w:p>
    <w:p w:rsidR="00FC0662" w:rsidRDefault="0044275E">
      <w:pPr>
        <w:spacing w:before="86" w:line="180" w:lineRule="exact"/>
        <w:ind w:left="5831"/>
        <w:rPr>
          <w:sz w:val="16"/>
          <w:szCs w:val="16"/>
        </w:rPr>
      </w:pPr>
      <w:r>
        <w:lastRenderedPageBreak/>
        <w:pict>
          <v:group id="_x0000_s1808" style="position:absolute;left:0;text-align:left;margin-left:53.3pt;margin-top:33.5pt;width:501.95pt;height:774.75pt;z-index:-7056;mso-position-horizontal-relative:page;mso-position-vertical-relative:page" coordorigin="1066,670" coordsize="10039,15495">
            <v:group id="_x0000_s1809" style="position:absolute;left:1072;top:676;width:29;height:0" coordorigin="1072,676" coordsize="29,0">
              <v:shape id="_x0000_s1848" style="position:absolute;left:1072;top:676;width:29;height:0" coordorigin="1072,676" coordsize="29,0" path="m1072,676r28,e" filled="f" strokeweight=".58pt">
                <v:path arrowok="t"/>
              </v:shape>
              <v:group id="_x0000_s1810" style="position:absolute;left:1081;top:690;width:10;height:0" coordorigin="1081,690" coordsize="10,0">
                <v:shape id="_x0000_s1847" style="position:absolute;left:1081;top:690;width:10;height:0" coordorigin="1081,690" coordsize="10,0" path="m1081,690r10,e" filled="f" strokecolor="white" strokeweight="1.06pt">
                  <v:path arrowok="t"/>
                </v:shape>
                <v:group id="_x0000_s1811" style="position:absolute;left:1081;top:685;width:19;height:0" coordorigin="1081,685" coordsize="19,0">
                  <v:shape id="_x0000_s1846" style="position:absolute;left:1081;top:685;width:19;height:0" coordorigin="1081,685" coordsize="19,0" path="m1081,685r19,e" filled="f" strokecolor="white" strokeweight=".58pt">
                    <v:path arrowok="t"/>
                  </v:shape>
                  <v:group id="_x0000_s1812" style="position:absolute;left:1100;top:676;width:9970;height:0" coordorigin="1100,676" coordsize="9970,0">
                    <v:shape id="_x0000_s1845" style="position:absolute;left:1100;top:676;width:9970;height:0" coordorigin="1100,676" coordsize="9970,0" path="m1100,676r9970,e" filled="f" strokeweight=".58pt">
                      <v:path arrowok="t"/>
                    </v:shape>
                    <v:group id="_x0000_s1813" style="position:absolute;left:1100;top:695;width:9970;height:0" coordorigin="1100,695" coordsize="9970,0">
                      <v:shape id="_x0000_s1844" style="position:absolute;left:1100;top:695;width:9970;height:0" coordorigin="1100,695" coordsize="9970,0" path="m1100,695r9970,e" filled="f" strokeweight=".58pt">
                        <v:path arrowok="t"/>
                      </v:shape>
                      <v:group id="_x0000_s1814" style="position:absolute;left:11070;top:676;width:29;height:0" coordorigin="11070,676" coordsize="29,0">
                        <v:shape id="_x0000_s1843" style="position:absolute;left:11070;top:676;width:29;height:0" coordorigin="11070,676" coordsize="29,0" path="m11070,676r29,e" filled="f" strokeweight=".58pt">
                          <v:path arrowok="t"/>
                        </v:shape>
                        <v:group id="_x0000_s1815" style="position:absolute;left:11080;top:690;width:10;height:0" coordorigin="11080,690" coordsize="10,0">
                          <v:shape id="_x0000_s1842" style="position:absolute;left:11080;top:690;width:10;height:0" coordorigin="11080,690" coordsize="10,0" path="m11080,690r9,e" filled="f" strokecolor="white" strokeweight="1.06pt">
                            <v:path arrowok="t"/>
                          </v:shape>
                          <v:group id="_x0000_s1816" style="position:absolute;left:11070;top:685;width:19;height:0" coordorigin="11070,685" coordsize="19,0">
                            <v:shape id="_x0000_s1841" style="position:absolute;left:11070;top:685;width:19;height:0" coordorigin="11070,685" coordsize="19,0" path="m11070,685r19,e" filled="f" strokecolor="white" strokeweight=".58pt">
                              <v:path arrowok="t"/>
                            </v:shape>
                            <v:group id="_x0000_s1817" style="position:absolute;left:1092;top:680;width:0;height:15474" coordorigin="1092,680" coordsize="0,15474">
                              <v:shape id="_x0000_s1840" style="position:absolute;left:1092;top:680;width:0;height:15474" coordorigin="1092,680" coordsize="0,15474" path="m1092,680r,15474e" filled="f" strokeweight=".58pt">
                                <v:path arrowok="t"/>
                              </v:shape>
                              <v:group id="_x0000_s1818" style="position:absolute;left:1096;top:700;width:0;height:15436" coordorigin="1096,700" coordsize="0,15436">
                                <v:shape id="_x0000_s1839" style="position:absolute;left:1096;top:700;width:0;height:15436" coordorigin="1096,700" coordsize="0,15436" path="m1096,700r,15435e" filled="f" strokeweight=".58pt">
                                  <v:path arrowok="t"/>
                                </v:shape>
                                <v:group id="_x0000_s1819" style="position:absolute;left:11079;top:680;width:0;height:15474" coordorigin="11079,680" coordsize="0,15474">
                                  <v:shape id="_x0000_s1838" style="position:absolute;left:11079;top:680;width:0;height:15474" coordorigin="11079,680" coordsize="0,15474" path="m11079,680r,15474e" filled="f" strokeweight=".20464mm">
                                    <v:path arrowok="t"/>
                                  </v:shape>
                                  <v:group id="_x0000_s1820" style="position:absolute;left:11075;top:700;width:0;height:15436" coordorigin="11075,700" coordsize="0,15436">
                                    <v:shape id="_x0000_s1837" style="position:absolute;left:11075;top:700;width:0;height:15436" coordorigin="11075,700" coordsize="0,15436" path="m11075,700r,15435e" filled="f" strokeweight=".58pt">
                                      <v:path arrowok="t"/>
                                    </v:shape>
                                    <v:group id="_x0000_s1821" style="position:absolute;left:1072;top:16159;width:29;height:0" coordorigin="1072,16159" coordsize="29,0">
                                      <v:shape id="_x0000_s1836" style="position:absolute;left:1072;top:16159;width:29;height:0" coordorigin="1072,16159" coordsize="29,0" path="m1072,16159r28,e" filled="f" strokeweight=".20464mm">
                                        <v:path arrowok="t"/>
                                      </v:shape>
                                      <v:group id="_x0000_s1822" style="position:absolute;left:1081;top:16145;width:10;height:0" coordorigin="1081,16145" coordsize="10,0">
                                        <v:shape id="_x0000_s1835" style="position:absolute;left:1081;top:16145;width:10;height:0" coordorigin="1081,16145" coordsize="10,0" path="m1081,16145r10,e" filled="f" strokecolor="white" strokeweight=".37392mm">
                                          <v:path arrowok="t"/>
                                        </v:shape>
                                        <v:group id="_x0000_s1823" style="position:absolute;left:1081;top:16150;width:19;height:0" coordorigin="1081,16150" coordsize="19,0">
                                          <v:shape id="_x0000_s1834" style="position:absolute;left:1081;top:16150;width:19;height:0" coordorigin="1081,16150" coordsize="19,0" path="m1081,16150r19,e" filled="f" strokecolor="white" strokeweight=".58pt">
                                            <v:path arrowok="t"/>
                                          </v:shape>
                                          <v:group id="_x0000_s1824" style="position:absolute;left:1100;top:16159;width:9970;height:0" coordorigin="1100,16159" coordsize="9970,0">
                                            <v:shape id="_x0000_s1833" style="position:absolute;left:1100;top:16159;width:9970;height:0" coordorigin="1100,16159" coordsize="9970,0" path="m1100,16159r9970,e" filled="f" strokeweight=".20464mm">
                                              <v:path arrowok="t"/>
                                            </v:shape>
                                            <v:group id="_x0000_s1825" style="position:absolute;left:1100;top:16140;width:9970;height:0" coordorigin="1100,16140" coordsize="9970,0">
                                              <v:shape id="_x0000_s1832" style="position:absolute;left:1100;top:16140;width:9970;height:0" coordorigin="1100,16140" coordsize="9970,0" path="m1100,16140r9970,e" filled="f" strokeweight=".58pt">
                                                <v:path arrowok="t"/>
                                              </v:shape>
                                              <v:group id="_x0000_s1826" style="position:absolute;left:11070;top:16159;width:29;height:0" coordorigin="11070,16159" coordsize="29,0">
                                                <v:shape id="_x0000_s1831" style="position:absolute;left:11070;top:16159;width:29;height:0" coordorigin="11070,16159" coordsize="29,0" path="m11070,16159r29,e" filled="f" strokeweight=".20464mm">
                                                  <v:path arrowok="t"/>
                                                </v:shape>
                                                <v:group id="_x0000_s1827" style="position:absolute;left:11080;top:16145;width:10;height:0" coordorigin="11080,16145" coordsize="10,0">
                                                  <v:shape id="_x0000_s1830" style="position:absolute;left:11080;top:16145;width:10;height:0" coordorigin="11080,16145" coordsize="10,0" path="m11080,16145r9,e" filled="f" strokecolor="white" strokeweight=".37392mm">
                                                    <v:path arrowok="t"/>
                                                  </v:shape>
                                                  <v:group id="_x0000_s1828" style="position:absolute;left:11070;top:16150;width:19;height:0" coordorigin="11070,16150" coordsize="19,0">
                                                    <v:shape id="_x0000_s1829" style="position:absolute;left:11070;top:16150;width:19;height:0" coordorigin="11070,16150" coordsize="19,0" path="m11070,16150r19,e" filled="f" strokecolor="white" strokeweight=".58pt">
                                                      <v:path arrowok="t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="008B7BF5">
        <w:rPr>
          <w:b/>
          <w:position w:val="-1"/>
          <w:sz w:val="16"/>
          <w:szCs w:val="16"/>
        </w:rPr>
        <w:t>DB</w:t>
      </w:r>
      <w:r w:rsidR="008B7BF5">
        <w:rPr>
          <w:b/>
          <w:spacing w:val="1"/>
          <w:position w:val="-1"/>
          <w:sz w:val="16"/>
          <w:szCs w:val="16"/>
        </w:rPr>
        <w:t>M</w:t>
      </w:r>
      <w:r w:rsidR="008B7BF5">
        <w:rPr>
          <w:b/>
          <w:position w:val="-1"/>
          <w:sz w:val="16"/>
          <w:szCs w:val="16"/>
        </w:rPr>
        <w:t>S</w:t>
      </w:r>
      <w:r w:rsidR="008B7BF5">
        <w:rPr>
          <w:b/>
          <w:spacing w:val="-5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LAB</w:t>
      </w:r>
      <w:r w:rsidR="008B7BF5">
        <w:rPr>
          <w:b/>
          <w:spacing w:val="1"/>
          <w:position w:val="-1"/>
          <w:sz w:val="16"/>
          <w:szCs w:val="16"/>
        </w:rPr>
        <w:t>O</w:t>
      </w:r>
      <w:r w:rsidR="008B7BF5">
        <w:rPr>
          <w:b/>
          <w:position w:val="-1"/>
          <w:sz w:val="16"/>
          <w:szCs w:val="16"/>
        </w:rPr>
        <w:t>R</w:t>
      </w:r>
      <w:r w:rsidR="008B7BF5">
        <w:rPr>
          <w:b/>
          <w:spacing w:val="1"/>
          <w:position w:val="-1"/>
          <w:sz w:val="16"/>
          <w:szCs w:val="16"/>
        </w:rPr>
        <w:t>A</w:t>
      </w:r>
      <w:r w:rsidR="008B7BF5">
        <w:rPr>
          <w:b/>
          <w:position w:val="-1"/>
          <w:sz w:val="16"/>
          <w:szCs w:val="16"/>
        </w:rPr>
        <w:t>TORY</w:t>
      </w:r>
      <w:r w:rsidR="008B7BF5">
        <w:rPr>
          <w:b/>
          <w:spacing w:val="-10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WITH</w:t>
      </w:r>
      <w:r w:rsidR="008B7BF5">
        <w:rPr>
          <w:b/>
          <w:spacing w:val="-4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MINI</w:t>
      </w:r>
      <w:r w:rsidR="008B7BF5">
        <w:rPr>
          <w:b/>
          <w:spacing w:val="-4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P</w:t>
      </w:r>
      <w:r w:rsidR="008B7BF5">
        <w:rPr>
          <w:b/>
          <w:spacing w:val="1"/>
          <w:position w:val="-1"/>
          <w:sz w:val="16"/>
          <w:szCs w:val="16"/>
        </w:rPr>
        <w:t>R</w:t>
      </w:r>
      <w:r w:rsidR="008B7BF5">
        <w:rPr>
          <w:b/>
          <w:spacing w:val="-1"/>
          <w:position w:val="-1"/>
          <w:sz w:val="16"/>
          <w:szCs w:val="16"/>
        </w:rPr>
        <w:t>O</w:t>
      </w:r>
      <w:r w:rsidR="008B7BF5">
        <w:rPr>
          <w:b/>
          <w:position w:val="-1"/>
          <w:sz w:val="16"/>
          <w:szCs w:val="16"/>
        </w:rPr>
        <w:t>JECT</w:t>
      </w:r>
    </w:p>
    <w:p w:rsidR="00FC0662" w:rsidRDefault="00FC0662">
      <w:pPr>
        <w:spacing w:before="1" w:line="160" w:lineRule="exact"/>
        <w:rPr>
          <w:sz w:val="16"/>
          <w:szCs w:val="16"/>
        </w:rPr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8B7BF5">
      <w:pPr>
        <w:spacing w:before="31"/>
        <w:ind w:left="100"/>
        <w:rPr>
          <w:sz w:val="22"/>
          <w:szCs w:val="22"/>
        </w:rPr>
      </w:pPr>
      <w:r>
        <w:rPr>
          <w:b/>
          <w:sz w:val="22"/>
          <w:szCs w:val="22"/>
        </w:rPr>
        <w:t>OU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P</w:t>
      </w:r>
      <w:r>
        <w:rPr>
          <w:b/>
          <w:sz w:val="22"/>
          <w:szCs w:val="22"/>
        </w:rPr>
        <w:t>UT:</w:t>
      </w:r>
    </w:p>
    <w:p w:rsidR="00FC0662" w:rsidRDefault="00FC0662">
      <w:pPr>
        <w:spacing w:before="11" w:line="240" w:lineRule="exact"/>
        <w:rPr>
          <w:sz w:val="24"/>
          <w:szCs w:val="24"/>
        </w:rPr>
      </w:pPr>
    </w:p>
    <w:p w:rsidR="00FC0662" w:rsidRDefault="008B7BF5">
      <w:pPr>
        <w:ind w:left="100"/>
        <w:rPr>
          <w:sz w:val="22"/>
          <w:szCs w:val="22"/>
        </w:rPr>
      </w:pPr>
      <w:r>
        <w:rPr>
          <w:sz w:val="22"/>
          <w:szCs w:val="22"/>
        </w:rPr>
        <w:t xml:space="preserve">GRADE   </w:t>
      </w:r>
      <w:r>
        <w:rPr>
          <w:spacing w:val="4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O_OF</w:t>
      </w:r>
      <w:r>
        <w:rPr>
          <w:spacing w:val="1"/>
          <w:sz w:val="22"/>
          <w:szCs w:val="22"/>
        </w:rPr>
        <w:t>_</w:t>
      </w:r>
      <w:r>
        <w:rPr>
          <w:sz w:val="22"/>
          <w:szCs w:val="22"/>
        </w:rPr>
        <w:t>CUS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OMER</w:t>
      </w:r>
    </w:p>
    <w:p w:rsidR="00FC0662" w:rsidRDefault="008B7BF5">
      <w:pPr>
        <w:ind w:left="100"/>
        <w:rPr>
          <w:sz w:val="22"/>
          <w:szCs w:val="22"/>
        </w:rPr>
      </w:pPr>
      <w:r>
        <w:rPr>
          <w:sz w:val="22"/>
          <w:szCs w:val="22"/>
        </w:rPr>
        <w:t xml:space="preserve">----------       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--------------</w:t>
      </w:r>
    </w:p>
    <w:p w:rsidR="00FC0662" w:rsidRDefault="008B7BF5">
      <w:pPr>
        <w:ind w:left="284" w:right="7602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400               </w:t>
      </w:r>
      <w:r>
        <w:rPr>
          <w:spacing w:val="7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2</w:t>
      </w:r>
    </w:p>
    <w:p w:rsidR="00FC0662" w:rsidRDefault="008B7BF5">
      <w:pPr>
        <w:ind w:left="284" w:right="7602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300               </w:t>
      </w:r>
      <w:r>
        <w:rPr>
          <w:spacing w:val="7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1</w:t>
      </w:r>
    </w:p>
    <w:p w:rsidR="00FC0662" w:rsidRDefault="00FC0662">
      <w:pPr>
        <w:spacing w:line="200" w:lineRule="exact"/>
      </w:pPr>
    </w:p>
    <w:p w:rsidR="00FC0662" w:rsidRDefault="00FC0662">
      <w:pPr>
        <w:spacing w:before="17" w:line="260" w:lineRule="exact"/>
        <w:rPr>
          <w:sz w:val="26"/>
          <w:szCs w:val="26"/>
        </w:rPr>
      </w:pPr>
    </w:p>
    <w:p w:rsidR="00FC0662" w:rsidRDefault="008B7BF5">
      <w:pPr>
        <w:ind w:left="100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2</w:t>
      </w:r>
      <w:r>
        <w:rPr>
          <w:b/>
          <w:spacing w:val="1"/>
          <w:sz w:val="22"/>
          <w:szCs w:val="22"/>
        </w:rPr>
        <w:t>.</w:t>
      </w:r>
      <w:r>
        <w:rPr>
          <w:b/>
          <w:sz w:val="22"/>
          <w:szCs w:val="22"/>
        </w:rPr>
        <w:t>Find</w:t>
      </w:r>
      <w:proofErr w:type="gramEnd"/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the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name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nd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numbe</w:t>
      </w:r>
      <w:r>
        <w:rPr>
          <w:b/>
          <w:spacing w:val="1"/>
          <w:sz w:val="22"/>
          <w:szCs w:val="22"/>
        </w:rPr>
        <w:t>r</w:t>
      </w:r>
      <w:r>
        <w:rPr>
          <w:b/>
          <w:sz w:val="22"/>
          <w:szCs w:val="22"/>
        </w:rPr>
        <w:t>s</w:t>
      </w:r>
      <w:r>
        <w:rPr>
          <w:b/>
          <w:spacing w:val="-8"/>
          <w:sz w:val="22"/>
          <w:szCs w:val="22"/>
        </w:rPr>
        <w:t xml:space="preserve"> </w:t>
      </w:r>
      <w:r>
        <w:rPr>
          <w:b/>
          <w:sz w:val="22"/>
          <w:szCs w:val="22"/>
        </w:rPr>
        <w:t>of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ll</w:t>
      </w:r>
      <w:r>
        <w:rPr>
          <w:b/>
          <w:spacing w:val="-1"/>
          <w:sz w:val="22"/>
          <w:szCs w:val="22"/>
        </w:rPr>
        <w:t xml:space="preserve"> s</w:t>
      </w:r>
      <w:r>
        <w:rPr>
          <w:b/>
          <w:sz w:val="22"/>
          <w:szCs w:val="22"/>
        </w:rPr>
        <w:t>alesmen</w:t>
      </w:r>
      <w:r>
        <w:rPr>
          <w:b/>
          <w:spacing w:val="-8"/>
          <w:sz w:val="22"/>
          <w:szCs w:val="22"/>
        </w:rPr>
        <w:t xml:space="preserve"> </w:t>
      </w:r>
      <w:r>
        <w:rPr>
          <w:b/>
          <w:sz w:val="22"/>
          <w:szCs w:val="22"/>
        </w:rPr>
        <w:t>w</w:t>
      </w:r>
      <w:r>
        <w:rPr>
          <w:b/>
          <w:spacing w:val="2"/>
          <w:sz w:val="22"/>
          <w:szCs w:val="22"/>
        </w:rPr>
        <w:t>h</w:t>
      </w:r>
      <w:r>
        <w:rPr>
          <w:b/>
          <w:sz w:val="22"/>
          <w:szCs w:val="22"/>
        </w:rPr>
        <w:t>o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h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d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more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than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ne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custom</w:t>
      </w:r>
      <w:r>
        <w:rPr>
          <w:b/>
          <w:spacing w:val="-1"/>
          <w:sz w:val="22"/>
          <w:szCs w:val="22"/>
        </w:rPr>
        <w:t>e</w:t>
      </w:r>
      <w:r>
        <w:rPr>
          <w:b/>
          <w:sz w:val="22"/>
          <w:szCs w:val="22"/>
        </w:rPr>
        <w:t>r.</w:t>
      </w:r>
    </w:p>
    <w:p w:rsidR="00FC0662" w:rsidRDefault="00FC0662">
      <w:pPr>
        <w:spacing w:before="12" w:line="240" w:lineRule="exact"/>
        <w:rPr>
          <w:sz w:val="24"/>
          <w:szCs w:val="24"/>
        </w:rPr>
      </w:pPr>
    </w:p>
    <w:p w:rsidR="00FC0662" w:rsidRDefault="008B7BF5">
      <w:pPr>
        <w:ind w:left="100" w:right="5427"/>
        <w:rPr>
          <w:sz w:val="22"/>
          <w:szCs w:val="22"/>
        </w:rPr>
      </w:pPr>
      <w:r>
        <w:rPr>
          <w:sz w:val="22"/>
          <w:szCs w:val="22"/>
        </w:rPr>
        <w:t xml:space="preserve">SELECT          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SALES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_ID,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 xml:space="preserve">NAME FROM              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SALE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</w:p>
    <w:p w:rsidR="00FC0662" w:rsidRDefault="008B7BF5">
      <w:pPr>
        <w:spacing w:before="1" w:line="240" w:lineRule="exact"/>
        <w:ind w:left="1540" w:right="5708" w:hanging="1440"/>
        <w:rPr>
          <w:sz w:val="22"/>
          <w:szCs w:val="22"/>
        </w:rPr>
      </w:pPr>
      <w:r>
        <w:rPr>
          <w:sz w:val="22"/>
          <w:szCs w:val="22"/>
        </w:rPr>
        <w:t>WHERE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 xml:space="preserve">(        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(SE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ECT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COUNT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(*) FROM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CU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TOMER</w:t>
      </w:r>
    </w:p>
    <w:p w:rsidR="009A1DEC" w:rsidRDefault="008B7BF5" w:rsidP="009A1DEC">
      <w:pPr>
        <w:spacing w:line="240" w:lineRule="exact"/>
        <w:ind w:left="1540"/>
        <w:rPr>
          <w:sz w:val="22"/>
          <w:szCs w:val="22"/>
        </w:rPr>
      </w:pPr>
      <w:r>
        <w:rPr>
          <w:sz w:val="22"/>
          <w:szCs w:val="22"/>
        </w:rPr>
        <w:t>WHERE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LESMAN_ID=S.SAL</w:t>
      </w:r>
      <w:r>
        <w:rPr>
          <w:spacing w:val="1"/>
          <w:sz w:val="22"/>
          <w:szCs w:val="22"/>
        </w:rPr>
        <w:t>ES</w:t>
      </w:r>
      <w:r>
        <w:rPr>
          <w:sz w:val="22"/>
          <w:szCs w:val="22"/>
        </w:rPr>
        <w:t>MAN_ID)</w:t>
      </w:r>
      <w:r w:rsidR="009A1DEC">
        <w:rPr>
          <w:sz w:val="22"/>
          <w:szCs w:val="22"/>
        </w:rPr>
        <w:t xml:space="preserve"> </w:t>
      </w:r>
    </w:p>
    <w:p w:rsidR="00FC0662" w:rsidRDefault="008B7BF5" w:rsidP="009A1DEC">
      <w:pPr>
        <w:spacing w:line="240" w:lineRule="exact"/>
        <w:ind w:left="1540"/>
        <w:rPr>
          <w:sz w:val="22"/>
          <w:szCs w:val="22"/>
        </w:rPr>
      </w:pPr>
      <w:r>
        <w:rPr>
          <w:sz w:val="22"/>
          <w:szCs w:val="22"/>
        </w:rPr>
        <w:t>&gt;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1);</w:t>
      </w:r>
    </w:p>
    <w:p w:rsidR="00FC0662" w:rsidRDefault="00FC0662">
      <w:pPr>
        <w:spacing w:before="15" w:line="240" w:lineRule="exact"/>
        <w:rPr>
          <w:sz w:val="24"/>
          <w:szCs w:val="24"/>
        </w:rPr>
      </w:pPr>
    </w:p>
    <w:p w:rsidR="00FC0662" w:rsidRDefault="008B7BF5">
      <w:pPr>
        <w:ind w:left="100"/>
        <w:rPr>
          <w:sz w:val="22"/>
          <w:szCs w:val="22"/>
        </w:rPr>
      </w:pPr>
      <w:r>
        <w:rPr>
          <w:b/>
          <w:sz w:val="22"/>
          <w:szCs w:val="22"/>
        </w:rPr>
        <w:t>OU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P</w:t>
      </w:r>
      <w:r>
        <w:rPr>
          <w:b/>
          <w:sz w:val="22"/>
          <w:szCs w:val="22"/>
        </w:rPr>
        <w:t>UT:</w:t>
      </w:r>
    </w:p>
    <w:p w:rsidR="00FC0662" w:rsidRDefault="00FC0662">
      <w:pPr>
        <w:spacing w:before="11" w:line="240" w:lineRule="exact"/>
        <w:rPr>
          <w:sz w:val="24"/>
          <w:szCs w:val="24"/>
        </w:rPr>
      </w:pPr>
    </w:p>
    <w:p w:rsidR="00FC0662" w:rsidRDefault="008B7BF5">
      <w:pPr>
        <w:ind w:left="100"/>
        <w:rPr>
          <w:sz w:val="22"/>
          <w:szCs w:val="22"/>
        </w:rPr>
      </w:pPr>
      <w:proofErr w:type="gramStart"/>
      <w:r>
        <w:rPr>
          <w:sz w:val="22"/>
          <w:szCs w:val="22"/>
        </w:rPr>
        <w:t>SALE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MAN 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NAME</w:t>
      </w:r>
      <w:proofErr w:type="gramEnd"/>
    </w:p>
    <w:p w:rsidR="00FC0662" w:rsidRDefault="008B7BF5">
      <w:pPr>
        <w:ind w:left="100"/>
        <w:rPr>
          <w:sz w:val="22"/>
          <w:szCs w:val="22"/>
        </w:rPr>
      </w:pPr>
      <w:r>
        <w:rPr>
          <w:sz w:val="22"/>
          <w:szCs w:val="22"/>
        </w:rPr>
        <w:t xml:space="preserve">-------- 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-----</w:t>
      </w:r>
    </w:p>
    <w:p w:rsidR="00FC0662" w:rsidRDefault="008B7BF5">
      <w:pPr>
        <w:ind w:left="100"/>
        <w:rPr>
          <w:sz w:val="22"/>
          <w:szCs w:val="22"/>
        </w:rPr>
      </w:pPr>
      <w:r>
        <w:rPr>
          <w:spacing w:val="1"/>
          <w:sz w:val="22"/>
          <w:szCs w:val="22"/>
        </w:rPr>
        <w:t>100</w:t>
      </w:r>
      <w:r>
        <w:rPr>
          <w:sz w:val="22"/>
          <w:szCs w:val="22"/>
        </w:rPr>
        <w:t xml:space="preserve">0        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JOHN</w:t>
      </w:r>
    </w:p>
    <w:p w:rsidR="00FC0662" w:rsidRDefault="008B7BF5">
      <w:pPr>
        <w:ind w:left="100"/>
        <w:rPr>
          <w:sz w:val="22"/>
          <w:szCs w:val="22"/>
        </w:rPr>
      </w:pPr>
      <w:r>
        <w:rPr>
          <w:spacing w:val="1"/>
          <w:sz w:val="22"/>
          <w:szCs w:val="22"/>
        </w:rPr>
        <w:t>200</w:t>
      </w:r>
      <w:r>
        <w:rPr>
          <w:sz w:val="22"/>
          <w:szCs w:val="22"/>
        </w:rPr>
        <w:t xml:space="preserve">0        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RAVI</w:t>
      </w:r>
    </w:p>
    <w:p w:rsidR="00FC0662" w:rsidRDefault="00FC0662">
      <w:pPr>
        <w:spacing w:before="19" w:line="220" w:lineRule="exact"/>
        <w:rPr>
          <w:sz w:val="22"/>
          <w:szCs w:val="22"/>
        </w:rPr>
      </w:pPr>
    </w:p>
    <w:p w:rsidR="00FC0662" w:rsidRDefault="008B7BF5">
      <w:pPr>
        <w:ind w:left="100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3</w:t>
      </w:r>
      <w:r>
        <w:rPr>
          <w:b/>
          <w:spacing w:val="1"/>
          <w:sz w:val="22"/>
          <w:szCs w:val="22"/>
        </w:rPr>
        <w:t>.</w:t>
      </w:r>
      <w:r>
        <w:rPr>
          <w:b/>
          <w:sz w:val="22"/>
          <w:szCs w:val="22"/>
        </w:rPr>
        <w:t>List</w:t>
      </w:r>
      <w:proofErr w:type="gramEnd"/>
      <w:r>
        <w:rPr>
          <w:b/>
          <w:spacing w:val="-5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ll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s</w:t>
      </w:r>
      <w:r>
        <w:rPr>
          <w:b/>
          <w:spacing w:val="1"/>
          <w:sz w:val="22"/>
          <w:szCs w:val="22"/>
        </w:rPr>
        <w:t>a</w:t>
      </w:r>
      <w:r>
        <w:rPr>
          <w:b/>
          <w:spacing w:val="-1"/>
          <w:sz w:val="22"/>
          <w:szCs w:val="22"/>
        </w:rPr>
        <w:t>l</w:t>
      </w:r>
      <w:r>
        <w:rPr>
          <w:b/>
          <w:sz w:val="22"/>
          <w:szCs w:val="22"/>
        </w:rPr>
        <w:t>esmen</w:t>
      </w:r>
      <w:r>
        <w:rPr>
          <w:b/>
          <w:spacing w:val="-8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nd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indicate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h</w:t>
      </w:r>
      <w:r>
        <w:rPr>
          <w:b/>
          <w:sz w:val="22"/>
          <w:szCs w:val="22"/>
        </w:rPr>
        <w:t>ose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who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h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ve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and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d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n’t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h</w:t>
      </w:r>
      <w:r>
        <w:rPr>
          <w:b/>
          <w:spacing w:val="5"/>
          <w:sz w:val="22"/>
          <w:szCs w:val="22"/>
        </w:rPr>
        <w:t>a</w:t>
      </w:r>
      <w:r>
        <w:rPr>
          <w:b/>
          <w:sz w:val="22"/>
          <w:szCs w:val="22"/>
        </w:rPr>
        <w:t>ve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customers</w:t>
      </w:r>
      <w:r>
        <w:rPr>
          <w:b/>
          <w:spacing w:val="-11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i</w:t>
      </w:r>
      <w:r>
        <w:rPr>
          <w:b/>
          <w:sz w:val="22"/>
          <w:szCs w:val="22"/>
        </w:rPr>
        <w:t>n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their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cities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(Use</w:t>
      </w:r>
    </w:p>
    <w:p w:rsidR="00FC0662" w:rsidRDefault="008B7BF5">
      <w:pPr>
        <w:spacing w:line="240" w:lineRule="exact"/>
        <w:ind w:left="100"/>
        <w:rPr>
          <w:sz w:val="22"/>
          <w:szCs w:val="22"/>
        </w:rPr>
      </w:pPr>
      <w:r>
        <w:rPr>
          <w:b/>
          <w:sz w:val="22"/>
          <w:szCs w:val="22"/>
        </w:rPr>
        <w:t>UNION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ope</w:t>
      </w:r>
      <w:r>
        <w:rPr>
          <w:b/>
          <w:spacing w:val="1"/>
          <w:sz w:val="22"/>
          <w:szCs w:val="22"/>
        </w:rPr>
        <w:t>r</w:t>
      </w:r>
      <w:r>
        <w:rPr>
          <w:b/>
          <w:sz w:val="22"/>
          <w:szCs w:val="22"/>
        </w:rPr>
        <w:t>ation.)</w:t>
      </w:r>
    </w:p>
    <w:p w:rsidR="00FC0662" w:rsidRDefault="00FC0662">
      <w:pPr>
        <w:spacing w:before="13" w:line="240" w:lineRule="exact"/>
        <w:rPr>
          <w:sz w:val="24"/>
          <w:szCs w:val="24"/>
        </w:rPr>
      </w:pPr>
    </w:p>
    <w:p w:rsidR="00FC0662" w:rsidRDefault="008B7BF5">
      <w:pPr>
        <w:ind w:left="155" w:right="5207"/>
        <w:rPr>
          <w:sz w:val="22"/>
          <w:szCs w:val="22"/>
        </w:rPr>
      </w:pPr>
      <w:r>
        <w:rPr>
          <w:sz w:val="22"/>
          <w:szCs w:val="22"/>
        </w:rPr>
        <w:t xml:space="preserve">SELECT        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S.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ALES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AN_ID,</w:t>
      </w:r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S.CI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Y FROM            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SALE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MAN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</w:p>
    <w:p w:rsidR="00FC0662" w:rsidRDefault="008B7BF5">
      <w:pPr>
        <w:tabs>
          <w:tab w:val="left" w:pos="1540"/>
        </w:tabs>
        <w:ind w:left="2412" w:right="782" w:hanging="2256"/>
        <w:rPr>
          <w:sz w:val="22"/>
          <w:szCs w:val="22"/>
        </w:rPr>
      </w:pPr>
      <w:r>
        <w:rPr>
          <w:sz w:val="22"/>
          <w:szCs w:val="22"/>
        </w:rPr>
        <w:t>WHERE</w:t>
      </w:r>
      <w:r>
        <w:rPr>
          <w:sz w:val="22"/>
          <w:szCs w:val="22"/>
        </w:rPr>
        <w:tab/>
        <w:t>EXISTS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(SELECT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CITY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FROM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CU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TOMER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ERE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S.CI</w:t>
      </w:r>
      <w:r>
        <w:rPr>
          <w:spacing w:val="1"/>
          <w:sz w:val="22"/>
          <w:szCs w:val="22"/>
        </w:rPr>
        <w:t>TY</w:t>
      </w:r>
      <w:r>
        <w:rPr>
          <w:sz w:val="22"/>
          <w:szCs w:val="22"/>
        </w:rPr>
        <w:t>=CITY</w:t>
      </w:r>
      <w:r>
        <w:rPr>
          <w:spacing w:val="-1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ND 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.SALES</w:t>
      </w:r>
      <w:r>
        <w:rPr>
          <w:spacing w:val="1"/>
          <w:sz w:val="22"/>
          <w:szCs w:val="22"/>
        </w:rPr>
        <w:t>MA</w:t>
      </w:r>
      <w:r>
        <w:rPr>
          <w:sz w:val="22"/>
          <w:szCs w:val="22"/>
        </w:rPr>
        <w:t>N_ID=SAL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SMAN_ID)</w:t>
      </w:r>
    </w:p>
    <w:p w:rsidR="00FC0662" w:rsidRDefault="008B7BF5">
      <w:pPr>
        <w:spacing w:line="240" w:lineRule="exact"/>
        <w:ind w:left="155"/>
        <w:rPr>
          <w:sz w:val="22"/>
          <w:szCs w:val="22"/>
        </w:rPr>
      </w:pPr>
      <w:r>
        <w:rPr>
          <w:sz w:val="22"/>
          <w:szCs w:val="22"/>
        </w:rPr>
        <w:t>UNION</w:t>
      </w:r>
    </w:p>
    <w:p w:rsidR="00FC0662" w:rsidRDefault="008B7BF5">
      <w:pPr>
        <w:ind w:left="155" w:right="3808"/>
        <w:rPr>
          <w:sz w:val="22"/>
          <w:szCs w:val="22"/>
        </w:rPr>
      </w:pPr>
      <w:r>
        <w:rPr>
          <w:sz w:val="22"/>
          <w:szCs w:val="22"/>
        </w:rPr>
        <w:t xml:space="preserve">SELECT        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SALE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MA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_ID,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O</w:t>
      </w:r>
      <w:r>
        <w:rPr>
          <w:spacing w:val="-19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TCH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IES' FROM            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SALE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MAN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</w:p>
    <w:p w:rsidR="00FC0662" w:rsidRDefault="008B7BF5">
      <w:pPr>
        <w:tabs>
          <w:tab w:val="left" w:pos="1540"/>
        </w:tabs>
        <w:ind w:left="2916" w:right="276" w:hanging="2760"/>
        <w:rPr>
          <w:sz w:val="22"/>
          <w:szCs w:val="22"/>
        </w:rPr>
      </w:pPr>
      <w:r>
        <w:rPr>
          <w:sz w:val="22"/>
          <w:szCs w:val="22"/>
        </w:rPr>
        <w:t>WHERE</w:t>
      </w:r>
      <w:r>
        <w:rPr>
          <w:sz w:val="22"/>
          <w:szCs w:val="22"/>
        </w:rPr>
        <w:tab/>
        <w:t>NOT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EXIS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(SELECT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CITY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FROM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CUSTO</w:t>
      </w:r>
      <w:r>
        <w:rPr>
          <w:spacing w:val="1"/>
          <w:sz w:val="22"/>
          <w:szCs w:val="22"/>
        </w:rPr>
        <w:t>ME</w:t>
      </w:r>
      <w:r>
        <w:rPr>
          <w:sz w:val="22"/>
          <w:szCs w:val="22"/>
        </w:rPr>
        <w:t>R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WHERE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.</w:t>
      </w:r>
      <w:r>
        <w:rPr>
          <w:sz w:val="22"/>
          <w:szCs w:val="22"/>
        </w:rPr>
        <w:t>CITY=CI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AND S.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ALES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AN_ID=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AN_ID</w:t>
      </w:r>
      <w:r>
        <w:rPr>
          <w:spacing w:val="1"/>
          <w:sz w:val="22"/>
          <w:szCs w:val="22"/>
        </w:rPr>
        <w:t>)</w:t>
      </w:r>
      <w:r>
        <w:rPr>
          <w:sz w:val="22"/>
          <w:szCs w:val="22"/>
        </w:rPr>
        <w:t>;</w:t>
      </w:r>
    </w:p>
    <w:p w:rsidR="00FC0662" w:rsidRDefault="00FC0662">
      <w:pPr>
        <w:spacing w:before="6" w:line="100" w:lineRule="exact"/>
        <w:rPr>
          <w:sz w:val="10"/>
          <w:szCs w:val="10"/>
        </w:rPr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8B7BF5">
      <w:pPr>
        <w:ind w:left="100"/>
        <w:rPr>
          <w:sz w:val="22"/>
          <w:szCs w:val="22"/>
        </w:rPr>
      </w:pPr>
      <w:r>
        <w:rPr>
          <w:b/>
          <w:sz w:val="22"/>
          <w:szCs w:val="22"/>
        </w:rPr>
        <w:t>OU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P</w:t>
      </w:r>
      <w:r>
        <w:rPr>
          <w:b/>
          <w:sz w:val="22"/>
          <w:szCs w:val="22"/>
        </w:rPr>
        <w:t>UT:</w:t>
      </w:r>
    </w:p>
    <w:p w:rsidR="00FC0662" w:rsidRDefault="00FC0662">
      <w:pPr>
        <w:spacing w:before="12" w:line="240" w:lineRule="exact"/>
        <w:rPr>
          <w:sz w:val="24"/>
          <w:szCs w:val="24"/>
        </w:rPr>
      </w:pPr>
    </w:p>
    <w:p w:rsidR="00FC0662" w:rsidRDefault="008B7BF5">
      <w:pPr>
        <w:ind w:left="100"/>
        <w:rPr>
          <w:sz w:val="22"/>
          <w:szCs w:val="22"/>
        </w:rPr>
      </w:pPr>
      <w:r>
        <w:rPr>
          <w:sz w:val="22"/>
          <w:szCs w:val="22"/>
        </w:rPr>
        <w:t>SALE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MAN   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CITY</w:t>
      </w:r>
    </w:p>
    <w:p w:rsidR="00FC0662" w:rsidRDefault="008B7BF5">
      <w:pPr>
        <w:ind w:left="100"/>
        <w:rPr>
          <w:sz w:val="22"/>
          <w:szCs w:val="22"/>
        </w:rPr>
      </w:pPr>
      <w:r>
        <w:rPr>
          <w:sz w:val="22"/>
          <w:szCs w:val="22"/>
        </w:rPr>
        <w:t xml:space="preserve">--------             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--------------------</w:t>
      </w:r>
    </w:p>
    <w:p w:rsidR="00FC0662" w:rsidRDefault="008B7BF5">
      <w:pPr>
        <w:spacing w:line="240" w:lineRule="exact"/>
        <w:ind w:left="100"/>
        <w:rPr>
          <w:sz w:val="22"/>
          <w:szCs w:val="22"/>
        </w:rPr>
      </w:pPr>
      <w:r>
        <w:rPr>
          <w:spacing w:val="1"/>
          <w:sz w:val="22"/>
          <w:szCs w:val="22"/>
        </w:rPr>
        <w:t>100</w:t>
      </w:r>
      <w:r>
        <w:rPr>
          <w:sz w:val="22"/>
          <w:szCs w:val="22"/>
        </w:rPr>
        <w:t xml:space="preserve">0                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BANGALO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</w:p>
    <w:p w:rsidR="00FC0662" w:rsidRDefault="008B7BF5">
      <w:pPr>
        <w:ind w:left="100"/>
        <w:rPr>
          <w:sz w:val="22"/>
          <w:szCs w:val="22"/>
        </w:rPr>
      </w:pPr>
      <w:r>
        <w:rPr>
          <w:spacing w:val="1"/>
          <w:sz w:val="22"/>
          <w:szCs w:val="22"/>
        </w:rPr>
        <w:t>200</w:t>
      </w:r>
      <w:r>
        <w:rPr>
          <w:sz w:val="22"/>
          <w:szCs w:val="22"/>
        </w:rPr>
        <w:t xml:space="preserve">0                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BANGALO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</w:p>
    <w:p w:rsidR="00FC0662" w:rsidRDefault="008B7BF5">
      <w:pPr>
        <w:ind w:left="100"/>
        <w:rPr>
          <w:sz w:val="22"/>
          <w:szCs w:val="22"/>
        </w:rPr>
      </w:pPr>
      <w:r>
        <w:rPr>
          <w:spacing w:val="1"/>
          <w:sz w:val="22"/>
          <w:szCs w:val="22"/>
        </w:rPr>
        <w:t>300</w:t>
      </w:r>
      <w:r>
        <w:rPr>
          <w:sz w:val="22"/>
          <w:szCs w:val="22"/>
        </w:rPr>
        <w:t xml:space="preserve">0                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NO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MAT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IES</w:t>
      </w:r>
    </w:p>
    <w:p w:rsidR="00FC0662" w:rsidRDefault="008B7BF5">
      <w:pPr>
        <w:ind w:left="100"/>
        <w:rPr>
          <w:sz w:val="22"/>
          <w:szCs w:val="22"/>
        </w:rPr>
      </w:pPr>
      <w:r>
        <w:rPr>
          <w:spacing w:val="1"/>
          <w:sz w:val="22"/>
          <w:szCs w:val="22"/>
        </w:rPr>
        <w:t>400</w:t>
      </w:r>
      <w:r>
        <w:rPr>
          <w:sz w:val="22"/>
          <w:szCs w:val="22"/>
        </w:rPr>
        <w:t xml:space="preserve">0                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NO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MAT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IES</w:t>
      </w:r>
    </w:p>
    <w:p w:rsidR="00FC0662" w:rsidRDefault="008B7BF5">
      <w:pPr>
        <w:spacing w:line="240" w:lineRule="exact"/>
        <w:ind w:left="100"/>
        <w:rPr>
          <w:sz w:val="22"/>
          <w:szCs w:val="22"/>
        </w:rPr>
      </w:pPr>
      <w:r>
        <w:rPr>
          <w:spacing w:val="1"/>
          <w:position w:val="-1"/>
          <w:sz w:val="22"/>
          <w:szCs w:val="22"/>
        </w:rPr>
        <w:t>500</w:t>
      </w:r>
      <w:r>
        <w:rPr>
          <w:position w:val="-1"/>
          <w:sz w:val="22"/>
          <w:szCs w:val="22"/>
        </w:rPr>
        <w:t xml:space="preserve">0                 </w:t>
      </w:r>
      <w:r>
        <w:rPr>
          <w:spacing w:val="5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NO</w:t>
      </w:r>
      <w:r>
        <w:rPr>
          <w:spacing w:val="-3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MAT</w:t>
      </w:r>
      <w:r>
        <w:rPr>
          <w:spacing w:val="1"/>
          <w:position w:val="-1"/>
          <w:sz w:val="22"/>
          <w:szCs w:val="22"/>
        </w:rPr>
        <w:t>C</w:t>
      </w:r>
      <w:r>
        <w:rPr>
          <w:position w:val="-1"/>
          <w:sz w:val="22"/>
          <w:szCs w:val="22"/>
        </w:rPr>
        <w:t>H</w:t>
      </w:r>
      <w:r>
        <w:rPr>
          <w:spacing w:val="-8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OF</w:t>
      </w:r>
      <w:r>
        <w:rPr>
          <w:spacing w:val="-3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CI</w:t>
      </w:r>
      <w:r>
        <w:rPr>
          <w:spacing w:val="1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IES</w:t>
      </w:r>
    </w:p>
    <w:p w:rsidR="00FC0662" w:rsidRDefault="00FC0662">
      <w:pPr>
        <w:spacing w:before="9" w:line="180" w:lineRule="exact"/>
        <w:rPr>
          <w:sz w:val="19"/>
          <w:szCs w:val="19"/>
        </w:rPr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8B7BF5">
      <w:pPr>
        <w:spacing w:before="29"/>
        <w:ind w:left="100"/>
        <w:rPr>
          <w:sz w:val="24"/>
          <w:szCs w:val="24"/>
        </w:rPr>
        <w:sectPr w:rsidR="00FC0662">
          <w:headerReference w:type="default" r:id="rId15"/>
          <w:pgSz w:w="11920" w:h="16840"/>
          <w:pgMar w:top="620" w:right="1280" w:bottom="280" w:left="1340" w:header="0" w:footer="0" w:gutter="0"/>
          <w:cols w:space="720"/>
        </w:sectPr>
      </w:pPr>
      <w:r>
        <w:rPr>
          <w:sz w:val="24"/>
          <w:szCs w:val="24"/>
        </w:rPr>
        <w:t>Depar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ent of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mputer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Science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Engg.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                                                                    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13</w:t>
      </w:r>
    </w:p>
    <w:p w:rsidR="00FC0662" w:rsidRDefault="0044275E">
      <w:pPr>
        <w:spacing w:before="86"/>
        <w:ind w:left="5871"/>
        <w:rPr>
          <w:sz w:val="16"/>
          <w:szCs w:val="16"/>
        </w:rPr>
      </w:pPr>
      <w:r>
        <w:lastRenderedPageBreak/>
        <w:pict>
          <v:group id="_x0000_s1767" style="position:absolute;left:0;text-align:left;margin-left:53.3pt;margin-top:33.5pt;width:501.95pt;height:774.75pt;z-index:-7055;mso-position-horizontal-relative:page;mso-position-vertical-relative:page" coordorigin="1066,670" coordsize="10039,15495">
            <v:group id="_x0000_s1768" style="position:absolute;left:1072;top:676;width:29;height:0" coordorigin="1072,676" coordsize="29,0">
              <v:shape id="_x0000_s1807" style="position:absolute;left:1072;top:676;width:29;height:0" coordorigin="1072,676" coordsize="29,0" path="m1072,676r28,e" filled="f" strokeweight=".58pt">
                <v:path arrowok="t"/>
              </v:shape>
              <v:group id="_x0000_s1769" style="position:absolute;left:1081;top:690;width:10;height:0" coordorigin="1081,690" coordsize="10,0">
                <v:shape id="_x0000_s1806" style="position:absolute;left:1081;top:690;width:10;height:0" coordorigin="1081,690" coordsize="10,0" path="m1081,690r10,e" filled="f" strokecolor="white" strokeweight="1.06pt">
                  <v:path arrowok="t"/>
                </v:shape>
                <v:group id="_x0000_s1770" style="position:absolute;left:1081;top:685;width:19;height:0" coordorigin="1081,685" coordsize="19,0">
                  <v:shape id="_x0000_s1805" style="position:absolute;left:1081;top:685;width:19;height:0" coordorigin="1081,685" coordsize="19,0" path="m1081,685r19,e" filled="f" strokecolor="white" strokeweight=".58pt">
                    <v:path arrowok="t"/>
                  </v:shape>
                  <v:group id="_x0000_s1771" style="position:absolute;left:1100;top:676;width:9970;height:0" coordorigin="1100,676" coordsize="9970,0">
                    <v:shape id="_x0000_s1804" style="position:absolute;left:1100;top:676;width:9970;height:0" coordorigin="1100,676" coordsize="9970,0" path="m1100,676r9970,e" filled="f" strokeweight=".58pt">
                      <v:path arrowok="t"/>
                    </v:shape>
                    <v:group id="_x0000_s1772" style="position:absolute;left:1100;top:695;width:9970;height:0" coordorigin="1100,695" coordsize="9970,0">
                      <v:shape id="_x0000_s1803" style="position:absolute;left:1100;top:695;width:9970;height:0" coordorigin="1100,695" coordsize="9970,0" path="m1100,695r9970,e" filled="f" strokeweight=".58pt">
                        <v:path arrowok="t"/>
                      </v:shape>
                      <v:group id="_x0000_s1773" style="position:absolute;left:11070;top:676;width:29;height:0" coordorigin="11070,676" coordsize="29,0">
                        <v:shape id="_x0000_s1802" style="position:absolute;left:11070;top:676;width:29;height:0" coordorigin="11070,676" coordsize="29,0" path="m11070,676r29,e" filled="f" strokeweight=".58pt">
                          <v:path arrowok="t"/>
                        </v:shape>
                        <v:group id="_x0000_s1774" style="position:absolute;left:11080;top:690;width:10;height:0" coordorigin="11080,690" coordsize="10,0">
                          <v:shape id="_x0000_s1801" style="position:absolute;left:11080;top:690;width:10;height:0" coordorigin="11080,690" coordsize="10,0" path="m11080,690r9,e" filled="f" strokecolor="white" strokeweight="1.06pt">
                            <v:path arrowok="t"/>
                          </v:shape>
                          <v:group id="_x0000_s1775" style="position:absolute;left:11070;top:685;width:19;height:0" coordorigin="11070,685" coordsize="19,0">
                            <v:shape id="_x0000_s1800" style="position:absolute;left:11070;top:685;width:19;height:0" coordorigin="11070,685" coordsize="19,0" path="m11070,685r19,e" filled="f" strokecolor="white" strokeweight=".58pt">
                              <v:path arrowok="t"/>
                            </v:shape>
                            <v:group id="_x0000_s1776" style="position:absolute;left:1092;top:680;width:0;height:15474" coordorigin="1092,680" coordsize="0,15474">
                              <v:shape id="_x0000_s1799" style="position:absolute;left:1092;top:680;width:0;height:15474" coordorigin="1092,680" coordsize="0,15474" path="m1092,680r,15474e" filled="f" strokeweight=".58pt">
                                <v:path arrowok="t"/>
                              </v:shape>
                              <v:group id="_x0000_s1777" style="position:absolute;left:1096;top:700;width:0;height:15436" coordorigin="1096,700" coordsize="0,15436">
                                <v:shape id="_x0000_s1798" style="position:absolute;left:1096;top:700;width:0;height:15436" coordorigin="1096,700" coordsize="0,15436" path="m1096,700r,15435e" filled="f" strokeweight=".58pt">
                                  <v:path arrowok="t"/>
                                </v:shape>
                                <v:group id="_x0000_s1778" style="position:absolute;left:11079;top:680;width:0;height:15474" coordorigin="11079,680" coordsize="0,15474">
                                  <v:shape id="_x0000_s1797" style="position:absolute;left:11079;top:680;width:0;height:15474" coordorigin="11079,680" coordsize="0,15474" path="m11079,680r,15474e" filled="f" strokeweight=".20464mm">
                                    <v:path arrowok="t"/>
                                  </v:shape>
                                  <v:group id="_x0000_s1779" style="position:absolute;left:11075;top:700;width:0;height:15436" coordorigin="11075,700" coordsize="0,15436">
                                    <v:shape id="_x0000_s1796" style="position:absolute;left:11075;top:700;width:0;height:15436" coordorigin="11075,700" coordsize="0,15436" path="m11075,700r,15435e" filled="f" strokeweight=".58pt">
                                      <v:path arrowok="t"/>
                                    </v:shape>
                                    <v:group id="_x0000_s1780" style="position:absolute;left:1072;top:16159;width:29;height:0" coordorigin="1072,16159" coordsize="29,0">
                                      <v:shape id="_x0000_s1795" style="position:absolute;left:1072;top:16159;width:29;height:0" coordorigin="1072,16159" coordsize="29,0" path="m1072,16159r28,e" filled="f" strokeweight=".20464mm">
                                        <v:path arrowok="t"/>
                                      </v:shape>
                                      <v:group id="_x0000_s1781" style="position:absolute;left:1081;top:16145;width:10;height:0" coordorigin="1081,16145" coordsize="10,0">
                                        <v:shape id="_x0000_s1794" style="position:absolute;left:1081;top:16145;width:10;height:0" coordorigin="1081,16145" coordsize="10,0" path="m1081,16145r10,e" filled="f" strokecolor="white" strokeweight=".37392mm">
                                          <v:path arrowok="t"/>
                                        </v:shape>
                                        <v:group id="_x0000_s1782" style="position:absolute;left:1081;top:16150;width:19;height:0" coordorigin="1081,16150" coordsize="19,0">
                                          <v:shape id="_x0000_s1793" style="position:absolute;left:1081;top:16150;width:19;height:0" coordorigin="1081,16150" coordsize="19,0" path="m1081,16150r19,e" filled="f" strokecolor="white" strokeweight=".58pt">
                                            <v:path arrowok="t"/>
                                          </v:shape>
                                          <v:group id="_x0000_s1783" style="position:absolute;left:1100;top:16159;width:9970;height:0" coordorigin="1100,16159" coordsize="9970,0">
                                            <v:shape id="_x0000_s1792" style="position:absolute;left:1100;top:16159;width:9970;height:0" coordorigin="1100,16159" coordsize="9970,0" path="m1100,16159r9970,e" filled="f" strokeweight=".20464mm">
                                              <v:path arrowok="t"/>
                                            </v:shape>
                                            <v:group id="_x0000_s1784" style="position:absolute;left:1100;top:16140;width:9970;height:0" coordorigin="1100,16140" coordsize="9970,0">
                                              <v:shape id="_x0000_s1791" style="position:absolute;left:1100;top:16140;width:9970;height:0" coordorigin="1100,16140" coordsize="9970,0" path="m1100,16140r9970,e" filled="f" strokeweight=".58pt">
                                                <v:path arrowok="t"/>
                                              </v:shape>
                                              <v:group id="_x0000_s1785" style="position:absolute;left:11070;top:16159;width:29;height:0" coordorigin="11070,16159" coordsize="29,0">
                                                <v:shape id="_x0000_s1790" style="position:absolute;left:11070;top:16159;width:29;height:0" coordorigin="11070,16159" coordsize="29,0" path="m11070,16159r29,e" filled="f" strokeweight=".20464mm">
                                                  <v:path arrowok="t"/>
                                                </v:shape>
                                                <v:group id="_x0000_s1786" style="position:absolute;left:11080;top:16145;width:10;height:0" coordorigin="11080,16145" coordsize="10,0">
                                                  <v:shape id="_x0000_s1789" style="position:absolute;left:11080;top:16145;width:10;height:0" coordorigin="11080,16145" coordsize="10,0" path="m11080,16145r9,e" filled="f" strokecolor="white" strokeweight=".37392mm">
                                                    <v:path arrowok="t"/>
                                                  </v:shape>
                                                  <v:group id="_x0000_s1787" style="position:absolute;left:11070;top:16150;width:19;height:0" coordorigin="11070,16150" coordsize="19,0">
                                                    <v:shape id="_x0000_s1788" style="position:absolute;left:11070;top:16150;width:19;height:0" coordorigin="11070,16150" coordsize="19,0" path="m11070,16150r19,e" filled="f" strokecolor="white" strokeweight=".58pt">
                                                      <v:path arrowok="t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="008B7BF5">
        <w:rPr>
          <w:b/>
          <w:sz w:val="16"/>
          <w:szCs w:val="16"/>
        </w:rPr>
        <w:t>DB</w:t>
      </w:r>
      <w:r w:rsidR="008B7BF5">
        <w:rPr>
          <w:b/>
          <w:spacing w:val="1"/>
          <w:sz w:val="16"/>
          <w:szCs w:val="16"/>
        </w:rPr>
        <w:t>M</w:t>
      </w:r>
      <w:r w:rsidR="008B7BF5">
        <w:rPr>
          <w:b/>
          <w:sz w:val="16"/>
          <w:szCs w:val="16"/>
        </w:rPr>
        <w:t>S</w:t>
      </w:r>
      <w:r w:rsidR="008B7BF5">
        <w:rPr>
          <w:b/>
          <w:spacing w:val="-5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LAB</w:t>
      </w:r>
      <w:r w:rsidR="008B7BF5">
        <w:rPr>
          <w:b/>
          <w:spacing w:val="1"/>
          <w:sz w:val="16"/>
          <w:szCs w:val="16"/>
        </w:rPr>
        <w:t>O</w:t>
      </w:r>
      <w:r w:rsidR="008B7BF5">
        <w:rPr>
          <w:b/>
          <w:sz w:val="16"/>
          <w:szCs w:val="16"/>
        </w:rPr>
        <w:t>R</w:t>
      </w:r>
      <w:r w:rsidR="008B7BF5">
        <w:rPr>
          <w:b/>
          <w:spacing w:val="1"/>
          <w:sz w:val="16"/>
          <w:szCs w:val="16"/>
        </w:rPr>
        <w:t>A</w:t>
      </w:r>
      <w:r w:rsidR="008B7BF5">
        <w:rPr>
          <w:b/>
          <w:sz w:val="16"/>
          <w:szCs w:val="16"/>
        </w:rPr>
        <w:t>TORY</w:t>
      </w:r>
      <w:r w:rsidR="008B7BF5">
        <w:rPr>
          <w:b/>
          <w:spacing w:val="-10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WITH</w:t>
      </w:r>
      <w:r w:rsidR="008B7BF5">
        <w:rPr>
          <w:b/>
          <w:spacing w:val="-4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MINI</w:t>
      </w:r>
      <w:r w:rsidR="008B7BF5">
        <w:rPr>
          <w:b/>
          <w:spacing w:val="-4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P</w:t>
      </w:r>
      <w:r w:rsidR="008B7BF5">
        <w:rPr>
          <w:b/>
          <w:spacing w:val="1"/>
          <w:sz w:val="16"/>
          <w:szCs w:val="16"/>
        </w:rPr>
        <w:t>R</w:t>
      </w:r>
      <w:r w:rsidR="008B7BF5">
        <w:rPr>
          <w:b/>
          <w:spacing w:val="-1"/>
          <w:sz w:val="16"/>
          <w:szCs w:val="16"/>
        </w:rPr>
        <w:t>O</w:t>
      </w:r>
      <w:r w:rsidR="008B7BF5">
        <w:rPr>
          <w:b/>
          <w:sz w:val="16"/>
          <w:szCs w:val="16"/>
        </w:rPr>
        <w:t>JECT</w:t>
      </w: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8B7BF5">
      <w:pPr>
        <w:ind w:left="140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4</w:t>
      </w:r>
      <w:r>
        <w:rPr>
          <w:b/>
          <w:spacing w:val="1"/>
          <w:sz w:val="22"/>
          <w:szCs w:val="22"/>
        </w:rPr>
        <w:t>.</w:t>
      </w:r>
      <w:r>
        <w:rPr>
          <w:b/>
          <w:sz w:val="22"/>
          <w:szCs w:val="22"/>
        </w:rPr>
        <w:t>Cr</w:t>
      </w:r>
      <w:r>
        <w:rPr>
          <w:b/>
          <w:spacing w:val="-1"/>
          <w:sz w:val="22"/>
          <w:szCs w:val="22"/>
        </w:rPr>
        <w:t>e</w:t>
      </w:r>
      <w:r>
        <w:rPr>
          <w:b/>
          <w:sz w:val="22"/>
          <w:szCs w:val="22"/>
        </w:rPr>
        <w:t>ate</w:t>
      </w:r>
      <w:proofErr w:type="gramEnd"/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a view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th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t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fi</w:t>
      </w:r>
      <w:r>
        <w:rPr>
          <w:b/>
          <w:spacing w:val="1"/>
          <w:sz w:val="22"/>
          <w:szCs w:val="22"/>
        </w:rPr>
        <w:t>n</w:t>
      </w:r>
      <w:r>
        <w:rPr>
          <w:b/>
          <w:sz w:val="22"/>
          <w:szCs w:val="22"/>
        </w:rPr>
        <w:t>ds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the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salesm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n</w:t>
      </w:r>
      <w:r>
        <w:rPr>
          <w:b/>
          <w:spacing w:val="-9"/>
          <w:sz w:val="22"/>
          <w:szCs w:val="22"/>
        </w:rPr>
        <w:t xml:space="preserve"> </w:t>
      </w:r>
      <w:r>
        <w:rPr>
          <w:b/>
          <w:sz w:val="22"/>
          <w:szCs w:val="22"/>
        </w:rPr>
        <w:t>who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h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s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t</w:t>
      </w:r>
      <w:r>
        <w:rPr>
          <w:b/>
          <w:spacing w:val="-1"/>
          <w:sz w:val="22"/>
          <w:szCs w:val="22"/>
        </w:rPr>
        <w:t>h</w:t>
      </w:r>
      <w:r>
        <w:rPr>
          <w:b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custo</w:t>
      </w:r>
      <w:r>
        <w:rPr>
          <w:b/>
          <w:spacing w:val="1"/>
          <w:sz w:val="22"/>
          <w:szCs w:val="22"/>
        </w:rPr>
        <w:t>m</w:t>
      </w:r>
      <w:r>
        <w:rPr>
          <w:b/>
          <w:sz w:val="22"/>
          <w:szCs w:val="22"/>
        </w:rPr>
        <w:t>er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with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the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highest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order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of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a d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y.</w:t>
      </w:r>
    </w:p>
    <w:p w:rsidR="00FC0662" w:rsidRDefault="00FC0662">
      <w:pPr>
        <w:spacing w:before="11" w:line="240" w:lineRule="exact"/>
        <w:rPr>
          <w:sz w:val="24"/>
          <w:szCs w:val="24"/>
        </w:rPr>
      </w:pPr>
    </w:p>
    <w:p w:rsidR="00354428" w:rsidRDefault="00354428">
      <w:pPr>
        <w:ind w:left="140" w:right="3557"/>
        <w:rPr>
          <w:sz w:val="22"/>
          <w:szCs w:val="22"/>
        </w:rPr>
      </w:pPr>
    </w:p>
    <w:p w:rsidR="00354428" w:rsidRDefault="00354428">
      <w:pPr>
        <w:ind w:left="140" w:right="3557"/>
        <w:rPr>
          <w:sz w:val="22"/>
          <w:szCs w:val="22"/>
        </w:rPr>
      </w:pPr>
      <w:r>
        <w:rPr>
          <w:sz w:val="22"/>
          <w:szCs w:val="22"/>
        </w:rPr>
        <w:t xml:space="preserve">CREATE VIEW LISTSALESMAN AS </w:t>
      </w:r>
    </w:p>
    <w:p w:rsidR="00354428" w:rsidRDefault="00354428">
      <w:pPr>
        <w:ind w:left="140" w:right="3557"/>
        <w:rPr>
          <w:sz w:val="22"/>
          <w:szCs w:val="22"/>
        </w:rPr>
      </w:pPr>
      <w:r>
        <w:rPr>
          <w:sz w:val="22"/>
          <w:szCs w:val="22"/>
        </w:rPr>
        <w:t xml:space="preserve">  SELECT O.ORD_DATE, S.SALESMAN_ID, S.NAME </w:t>
      </w:r>
    </w:p>
    <w:p w:rsidR="00354428" w:rsidRDefault="00354428">
      <w:pPr>
        <w:ind w:left="140" w:right="3557"/>
        <w:rPr>
          <w:sz w:val="22"/>
          <w:szCs w:val="22"/>
        </w:rPr>
      </w:pPr>
      <w:r>
        <w:rPr>
          <w:sz w:val="22"/>
          <w:szCs w:val="22"/>
        </w:rPr>
        <w:t xml:space="preserve">    FROM SALESMAN S, ORDERS O</w:t>
      </w:r>
    </w:p>
    <w:p w:rsidR="00354428" w:rsidRDefault="00354428">
      <w:pPr>
        <w:ind w:left="140" w:right="3557"/>
        <w:rPr>
          <w:sz w:val="22"/>
          <w:szCs w:val="22"/>
        </w:rPr>
      </w:pPr>
      <w:r>
        <w:rPr>
          <w:sz w:val="22"/>
          <w:szCs w:val="22"/>
        </w:rPr>
        <w:t xml:space="preserve">       WHERE S.SALESMAN_ID=O.</w:t>
      </w:r>
      <w:r w:rsidRPr="00354428">
        <w:rPr>
          <w:sz w:val="22"/>
          <w:szCs w:val="22"/>
        </w:rPr>
        <w:t xml:space="preserve"> </w:t>
      </w:r>
      <w:r>
        <w:rPr>
          <w:sz w:val="22"/>
          <w:szCs w:val="22"/>
        </w:rPr>
        <w:t>S.SALESMAN_ID AND</w:t>
      </w:r>
    </w:p>
    <w:p w:rsidR="00354428" w:rsidRDefault="00354428" w:rsidP="00354428">
      <w:pPr>
        <w:ind w:left="140" w:right="70"/>
        <w:rPr>
          <w:sz w:val="22"/>
          <w:szCs w:val="22"/>
        </w:rPr>
      </w:pPr>
      <w:r>
        <w:rPr>
          <w:sz w:val="22"/>
          <w:szCs w:val="22"/>
        </w:rPr>
        <w:t xml:space="preserve">            O.PURCHASE_AMT</w:t>
      </w:r>
      <w:proofErr w:type="gramStart"/>
      <w:r>
        <w:rPr>
          <w:sz w:val="22"/>
          <w:szCs w:val="22"/>
        </w:rPr>
        <w:t>=(</w:t>
      </w:r>
      <w:proofErr w:type="gramEnd"/>
      <w:r>
        <w:rPr>
          <w:sz w:val="22"/>
          <w:szCs w:val="22"/>
        </w:rPr>
        <w:t>SELECT MAX (PURCHASE_AMT)</w:t>
      </w:r>
    </w:p>
    <w:p w:rsidR="00354428" w:rsidRDefault="00354428" w:rsidP="00354428">
      <w:pPr>
        <w:ind w:left="140" w:right="7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FROM ORDERS C WHERE C.</w:t>
      </w:r>
      <w:r w:rsidRPr="00354428">
        <w:rPr>
          <w:sz w:val="22"/>
          <w:szCs w:val="22"/>
        </w:rPr>
        <w:t xml:space="preserve"> </w:t>
      </w:r>
      <w:r>
        <w:rPr>
          <w:sz w:val="22"/>
          <w:szCs w:val="22"/>
        </w:rPr>
        <w:t>ORD_DATE=O.</w:t>
      </w:r>
      <w:r w:rsidRPr="00354428">
        <w:rPr>
          <w:sz w:val="22"/>
          <w:szCs w:val="22"/>
        </w:rPr>
        <w:t xml:space="preserve"> </w:t>
      </w:r>
      <w:r>
        <w:rPr>
          <w:sz w:val="22"/>
          <w:szCs w:val="22"/>
        </w:rPr>
        <w:t>ORD_DATE);</w:t>
      </w:r>
    </w:p>
    <w:p w:rsidR="00FC0662" w:rsidRDefault="00FC0662">
      <w:pPr>
        <w:spacing w:before="13" w:line="240" w:lineRule="exact"/>
        <w:rPr>
          <w:sz w:val="24"/>
          <w:szCs w:val="24"/>
        </w:rPr>
      </w:pPr>
    </w:p>
    <w:p w:rsidR="00FC0662" w:rsidRDefault="008B7BF5">
      <w:pPr>
        <w:ind w:left="140"/>
        <w:rPr>
          <w:sz w:val="22"/>
          <w:szCs w:val="22"/>
        </w:rPr>
      </w:pPr>
      <w:r>
        <w:rPr>
          <w:b/>
          <w:sz w:val="22"/>
          <w:szCs w:val="22"/>
        </w:rPr>
        <w:t>OU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P</w:t>
      </w:r>
      <w:r>
        <w:rPr>
          <w:b/>
          <w:sz w:val="22"/>
          <w:szCs w:val="22"/>
        </w:rPr>
        <w:t>UT:</w:t>
      </w:r>
    </w:p>
    <w:p w:rsidR="00FC0662" w:rsidRDefault="008B7BF5">
      <w:pPr>
        <w:spacing w:line="240" w:lineRule="exact"/>
        <w:ind w:left="195"/>
        <w:rPr>
          <w:sz w:val="22"/>
          <w:szCs w:val="22"/>
        </w:rPr>
      </w:pPr>
      <w:r>
        <w:rPr>
          <w:position w:val="-1"/>
          <w:sz w:val="22"/>
          <w:szCs w:val="22"/>
        </w:rPr>
        <w:t>SALE</w:t>
      </w:r>
      <w:r>
        <w:rPr>
          <w:spacing w:val="1"/>
          <w:position w:val="-1"/>
          <w:sz w:val="22"/>
          <w:szCs w:val="22"/>
        </w:rPr>
        <w:t>S</w:t>
      </w:r>
      <w:r>
        <w:rPr>
          <w:position w:val="-1"/>
          <w:sz w:val="22"/>
          <w:szCs w:val="22"/>
        </w:rPr>
        <w:t>M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</w:t>
      </w:r>
      <w:r>
        <w:rPr>
          <w:spacing w:val="-12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ORD_</w:t>
      </w:r>
      <w:r>
        <w:rPr>
          <w:spacing w:val="1"/>
          <w:position w:val="-1"/>
          <w:sz w:val="22"/>
          <w:szCs w:val="22"/>
        </w:rPr>
        <w:t>DA</w:t>
      </w:r>
      <w:r>
        <w:rPr>
          <w:position w:val="-1"/>
          <w:sz w:val="22"/>
          <w:szCs w:val="22"/>
        </w:rPr>
        <w:t>TE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3"/>
        <w:gridCol w:w="1568"/>
      </w:tblGrid>
      <w:tr w:rsidR="00FC0662">
        <w:trPr>
          <w:trHeight w:hRule="exact" w:val="27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5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5"/>
              <w:ind w:left="4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</w:t>
            </w:r>
          </w:p>
        </w:tc>
      </w:tr>
      <w:tr w:rsidR="00FC0662">
        <w:trPr>
          <w:trHeight w:hRule="exact" w:val="253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1000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27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04</w:t>
            </w:r>
            <w:r>
              <w:rPr>
                <w:sz w:val="22"/>
                <w:szCs w:val="22"/>
              </w:rPr>
              <w:t>-MAY-</w:t>
            </w:r>
            <w:r>
              <w:rPr>
                <w:spacing w:val="1"/>
                <w:sz w:val="22"/>
                <w:szCs w:val="22"/>
              </w:rPr>
              <w:t>17</w:t>
            </w:r>
          </w:p>
        </w:tc>
      </w:tr>
      <w:tr w:rsidR="00FC0662">
        <w:trPr>
          <w:trHeight w:hRule="exact" w:val="253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3000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27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13</w:t>
            </w:r>
            <w:r>
              <w:rPr>
                <w:sz w:val="22"/>
                <w:szCs w:val="22"/>
              </w:rPr>
              <w:t>-APR-</w:t>
            </w:r>
            <w:r>
              <w:rPr>
                <w:spacing w:val="1"/>
                <w:sz w:val="22"/>
                <w:szCs w:val="22"/>
              </w:rPr>
              <w:t>17</w:t>
            </w:r>
          </w:p>
        </w:tc>
      </w:tr>
      <w:tr w:rsidR="00FC0662">
        <w:trPr>
          <w:trHeight w:hRule="exact" w:val="253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2000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27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20</w:t>
            </w:r>
            <w:r>
              <w:rPr>
                <w:sz w:val="22"/>
                <w:szCs w:val="22"/>
              </w:rPr>
              <w:t>-JAN-</w:t>
            </w:r>
            <w:r>
              <w:rPr>
                <w:spacing w:val="1"/>
                <w:sz w:val="22"/>
                <w:szCs w:val="22"/>
              </w:rPr>
              <w:t>17</w:t>
            </w:r>
          </w:p>
        </w:tc>
      </w:tr>
      <w:tr w:rsidR="00FC0662">
        <w:trPr>
          <w:trHeight w:hRule="exact" w:val="253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2000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27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24</w:t>
            </w:r>
            <w:r>
              <w:rPr>
                <w:sz w:val="22"/>
                <w:szCs w:val="22"/>
              </w:rPr>
              <w:t>-FEB-</w:t>
            </w:r>
            <w:r>
              <w:rPr>
                <w:spacing w:val="1"/>
                <w:sz w:val="22"/>
                <w:szCs w:val="22"/>
              </w:rPr>
              <w:t>17</w:t>
            </w:r>
          </w:p>
        </w:tc>
      </w:tr>
      <w:tr w:rsidR="00FC0662">
        <w:trPr>
          <w:trHeight w:hRule="exact" w:val="336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2000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27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09</w:t>
            </w:r>
            <w:r>
              <w:rPr>
                <w:sz w:val="22"/>
                <w:szCs w:val="22"/>
              </w:rPr>
              <w:t>-MAR-</w:t>
            </w:r>
            <w:r>
              <w:rPr>
                <w:spacing w:val="1"/>
                <w:sz w:val="22"/>
                <w:szCs w:val="22"/>
              </w:rPr>
              <w:t>17</w:t>
            </w:r>
          </w:p>
        </w:tc>
      </w:tr>
    </w:tbl>
    <w:p w:rsidR="00FC0662" w:rsidRDefault="00FC0662">
      <w:pPr>
        <w:spacing w:before="8" w:line="120" w:lineRule="exact"/>
        <w:rPr>
          <w:sz w:val="12"/>
          <w:szCs w:val="12"/>
        </w:rPr>
      </w:pPr>
    </w:p>
    <w:p w:rsidR="00FC0662" w:rsidRDefault="008B7BF5">
      <w:pPr>
        <w:spacing w:before="31"/>
        <w:ind w:left="140" w:right="278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5</w:t>
      </w:r>
      <w:r>
        <w:rPr>
          <w:b/>
          <w:spacing w:val="1"/>
          <w:sz w:val="22"/>
          <w:szCs w:val="22"/>
        </w:rPr>
        <w:t>.</w:t>
      </w:r>
      <w:r>
        <w:rPr>
          <w:b/>
          <w:sz w:val="22"/>
          <w:szCs w:val="22"/>
        </w:rPr>
        <w:t>De</w:t>
      </w:r>
      <w:r>
        <w:rPr>
          <w:b/>
          <w:spacing w:val="-1"/>
          <w:sz w:val="22"/>
          <w:szCs w:val="22"/>
        </w:rPr>
        <w:t>m</w:t>
      </w:r>
      <w:r>
        <w:rPr>
          <w:b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n</w:t>
      </w:r>
      <w:r>
        <w:rPr>
          <w:b/>
          <w:sz w:val="22"/>
          <w:szCs w:val="22"/>
        </w:rPr>
        <w:t>str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te</w:t>
      </w:r>
      <w:proofErr w:type="gramEnd"/>
      <w:r>
        <w:rPr>
          <w:b/>
          <w:spacing w:val="-14"/>
          <w:sz w:val="22"/>
          <w:szCs w:val="22"/>
        </w:rPr>
        <w:t xml:space="preserve"> </w:t>
      </w:r>
      <w:r>
        <w:rPr>
          <w:b/>
          <w:sz w:val="22"/>
          <w:szCs w:val="22"/>
        </w:rPr>
        <w:t>the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DE</w:t>
      </w:r>
      <w:r>
        <w:rPr>
          <w:b/>
          <w:spacing w:val="1"/>
          <w:sz w:val="22"/>
          <w:szCs w:val="22"/>
        </w:rPr>
        <w:t>LE</w:t>
      </w:r>
      <w:r>
        <w:rPr>
          <w:b/>
          <w:sz w:val="22"/>
          <w:szCs w:val="22"/>
        </w:rPr>
        <w:t>TE</w:t>
      </w:r>
      <w:r>
        <w:rPr>
          <w:b/>
          <w:spacing w:val="-9"/>
          <w:sz w:val="22"/>
          <w:szCs w:val="22"/>
        </w:rPr>
        <w:t xml:space="preserve"> </w:t>
      </w:r>
      <w:r>
        <w:rPr>
          <w:b/>
          <w:sz w:val="22"/>
          <w:szCs w:val="22"/>
        </w:rPr>
        <w:t>operati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n</w:t>
      </w:r>
      <w:r>
        <w:rPr>
          <w:b/>
          <w:spacing w:val="-9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b</w:t>
      </w:r>
      <w:r>
        <w:rPr>
          <w:b/>
          <w:sz w:val="22"/>
          <w:szCs w:val="22"/>
        </w:rPr>
        <w:t>y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re</w:t>
      </w:r>
      <w:r>
        <w:rPr>
          <w:b/>
          <w:spacing w:val="-1"/>
          <w:sz w:val="22"/>
          <w:szCs w:val="22"/>
        </w:rPr>
        <w:t>m</w:t>
      </w:r>
      <w:r>
        <w:rPr>
          <w:b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v</w:t>
      </w:r>
      <w:r>
        <w:rPr>
          <w:b/>
          <w:sz w:val="22"/>
          <w:szCs w:val="22"/>
        </w:rPr>
        <w:t>ing</w:t>
      </w:r>
      <w:r>
        <w:rPr>
          <w:b/>
          <w:spacing w:val="-8"/>
          <w:sz w:val="22"/>
          <w:szCs w:val="22"/>
        </w:rPr>
        <w:t xml:space="preserve"> </w:t>
      </w:r>
      <w:r>
        <w:rPr>
          <w:b/>
          <w:sz w:val="22"/>
          <w:szCs w:val="22"/>
        </w:rPr>
        <w:t>sales</w:t>
      </w:r>
      <w:r>
        <w:rPr>
          <w:b/>
          <w:spacing w:val="-1"/>
          <w:sz w:val="22"/>
          <w:szCs w:val="22"/>
        </w:rPr>
        <w:t>m</w:t>
      </w:r>
      <w:r>
        <w:rPr>
          <w:b/>
          <w:sz w:val="22"/>
          <w:szCs w:val="22"/>
        </w:rPr>
        <w:t>an</w:t>
      </w:r>
      <w:r>
        <w:rPr>
          <w:b/>
          <w:spacing w:val="-8"/>
          <w:sz w:val="22"/>
          <w:szCs w:val="22"/>
        </w:rPr>
        <w:t xml:space="preserve"> </w:t>
      </w:r>
      <w:r>
        <w:rPr>
          <w:b/>
          <w:sz w:val="22"/>
          <w:szCs w:val="22"/>
        </w:rPr>
        <w:t>with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id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1</w:t>
      </w:r>
      <w:r>
        <w:rPr>
          <w:b/>
          <w:sz w:val="22"/>
          <w:szCs w:val="22"/>
        </w:rPr>
        <w:t>0</w:t>
      </w:r>
      <w:r>
        <w:rPr>
          <w:b/>
          <w:spacing w:val="1"/>
          <w:sz w:val="22"/>
          <w:szCs w:val="22"/>
        </w:rPr>
        <w:t>0</w:t>
      </w:r>
      <w:r>
        <w:rPr>
          <w:b/>
          <w:sz w:val="22"/>
          <w:szCs w:val="22"/>
        </w:rPr>
        <w:t>0.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All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his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rders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m</w:t>
      </w:r>
      <w:r>
        <w:rPr>
          <w:b/>
          <w:spacing w:val="1"/>
          <w:sz w:val="22"/>
          <w:szCs w:val="22"/>
        </w:rPr>
        <w:t>u</w:t>
      </w:r>
      <w:r>
        <w:rPr>
          <w:b/>
          <w:sz w:val="22"/>
          <w:szCs w:val="22"/>
        </w:rPr>
        <w:t>st also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be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deleted.</w:t>
      </w:r>
    </w:p>
    <w:p w:rsidR="00FC0662" w:rsidRDefault="008B7BF5">
      <w:pPr>
        <w:spacing w:before="1" w:line="240" w:lineRule="exact"/>
        <w:ind w:left="140" w:right="393" w:firstLine="166"/>
        <w:rPr>
          <w:sz w:val="22"/>
          <w:szCs w:val="22"/>
        </w:rPr>
      </w:pPr>
      <w:r>
        <w:rPr>
          <w:b/>
          <w:sz w:val="22"/>
          <w:szCs w:val="22"/>
        </w:rPr>
        <w:t>Use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ON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D</w:t>
      </w:r>
      <w:r>
        <w:rPr>
          <w:b/>
          <w:sz w:val="22"/>
          <w:szCs w:val="22"/>
        </w:rPr>
        <w:t>ELETE</w:t>
      </w:r>
      <w:r>
        <w:rPr>
          <w:b/>
          <w:spacing w:val="-8"/>
          <w:sz w:val="22"/>
          <w:szCs w:val="22"/>
        </w:rPr>
        <w:t xml:space="preserve"> </w:t>
      </w:r>
      <w:r>
        <w:rPr>
          <w:b/>
          <w:sz w:val="22"/>
          <w:szCs w:val="22"/>
        </w:rPr>
        <w:t>C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SCADE</w:t>
      </w:r>
      <w:r>
        <w:rPr>
          <w:b/>
          <w:spacing w:val="-11"/>
          <w:sz w:val="22"/>
          <w:szCs w:val="22"/>
        </w:rPr>
        <w:t xml:space="preserve"> </w:t>
      </w:r>
      <w:r>
        <w:rPr>
          <w:b/>
          <w:sz w:val="22"/>
          <w:szCs w:val="22"/>
        </w:rPr>
        <w:t>at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>he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end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of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f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reign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key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definiti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ns</w:t>
      </w:r>
      <w:r>
        <w:rPr>
          <w:b/>
          <w:spacing w:val="-10"/>
          <w:sz w:val="22"/>
          <w:szCs w:val="22"/>
        </w:rPr>
        <w:t xml:space="preserve"> </w:t>
      </w:r>
      <w:r>
        <w:rPr>
          <w:b/>
          <w:sz w:val="22"/>
          <w:szCs w:val="22"/>
        </w:rPr>
        <w:t>w</w:t>
      </w:r>
      <w:r>
        <w:rPr>
          <w:b/>
          <w:spacing w:val="5"/>
          <w:sz w:val="22"/>
          <w:szCs w:val="22"/>
        </w:rPr>
        <w:t>h</w:t>
      </w:r>
      <w:r>
        <w:rPr>
          <w:b/>
          <w:sz w:val="22"/>
          <w:szCs w:val="22"/>
        </w:rPr>
        <w:t>ile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creating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child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ble orders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and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then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execute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>he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f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ll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win</w:t>
      </w:r>
      <w:r>
        <w:rPr>
          <w:b/>
          <w:spacing w:val="1"/>
          <w:sz w:val="22"/>
          <w:szCs w:val="22"/>
        </w:rPr>
        <w:t>g</w:t>
      </w:r>
      <w:r>
        <w:rPr>
          <w:b/>
          <w:sz w:val="22"/>
          <w:szCs w:val="22"/>
        </w:rPr>
        <w:t>:</w:t>
      </w:r>
    </w:p>
    <w:p w:rsidR="00FC0662" w:rsidRDefault="008B7BF5">
      <w:pPr>
        <w:spacing w:line="240" w:lineRule="exact"/>
        <w:ind w:left="306"/>
        <w:rPr>
          <w:sz w:val="22"/>
          <w:szCs w:val="22"/>
        </w:rPr>
      </w:pPr>
      <w:r>
        <w:rPr>
          <w:b/>
          <w:sz w:val="22"/>
          <w:szCs w:val="22"/>
        </w:rPr>
        <w:t>Use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ON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D</w:t>
      </w:r>
      <w:r>
        <w:rPr>
          <w:b/>
          <w:sz w:val="22"/>
          <w:szCs w:val="22"/>
        </w:rPr>
        <w:t>ELETE</w:t>
      </w:r>
      <w:r>
        <w:rPr>
          <w:b/>
          <w:spacing w:val="-9"/>
          <w:sz w:val="22"/>
          <w:szCs w:val="22"/>
        </w:rPr>
        <w:t xml:space="preserve"> </w:t>
      </w:r>
      <w:r>
        <w:rPr>
          <w:b/>
          <w:sz w:val="22"/>
          <w:szCs w:val="22"/>
        </w:rPr>
        <w:t>S</w:t>
      </w:r>
      <w:r>
        <w:rPr>
          <w:b/>
          <w:spacing w:val="1"/>
          <w:sz w:val="22"/>
          <w:szCs w:val="22"/>
        </w:rPr>
        <w:t>E</w:t>
      </w:r>
      <w:r>
        <w:rPr>
          <w:b/>
          <w:sz w:val="22"/>
          <w:szCs w:val="22"/>
        </w:rPr>
        <w:t>T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NULL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at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t</w:t>
      </w:r>
      <w:r>
        <w:rPr>
          <w:b/>
          <w:spacing w:val="2"/>
          <w:sz w:val="22"/>
          <w:szCs w:val="22"/>
        </w:rPr>
        <w:t>h</w:t>
      </w:r>
      <w:r>
        <w:rPr>
          <w:b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end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f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f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reign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key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definitions</w:t>
      </w:r>
      <w:r>
        <w:rPr>
          <w:b/>
          <w:spacing w:val="-10"/>
          <w:sz w:val="22"/>
          <w:szCs w:val="22"/>
        </w:rPr>
        <w:t xml:space="preserve"> </w:t>
      </w:r>
      <w:r>
        <w:rPr>
          <w:b/>
          <w:sz w:val="22"/>
          <w:szCs w:val="22"/>
        </w:rPr>
        <w:t>while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c</w:t>
      </w:r>
      <w:r>
        <w:rPr>
          <w:b/>
          <w:sz w:val="22"/>
          <w:szCs w:val="22"/>
        </w:rPr>
        <w:t>reating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child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ble</w:t>
      </w:r>
    </w:p>
    <w:p w:rsidR="00FC0662" w:rsidRDefault="008B7BF5">
      <w:pPr>
        <w:ind w:left="140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custom</w:t>
      </w:r>
      <w:r>
        <w:rPr>
          <w:b/>
          <w:spacing w:val="1"/>
          <w:sz w:val="22"/>
          <w:szCs w:val="22"/>
        </w:rPr>
        <w:t>e</w:t>
      </w:r>
      <w:r>
        <w:rPr>
          <w:b/>
          <w:sz w:val="22"/>
          <w:szCs w:val="22"/>
        </w:rPr>
        <w:t>rs</w:t>
      </w:r>
      <w:proofErr w:type="gramEnd"/>
      <w:r>
        <w:rPr>
          <w:b/>
          <w:spacing w:val="-10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nd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then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exe</w:t>
      </w:r>
      <w:r>
        <w:rPr>
          <w:b/>
          <w:spacing w:val="1"/>
          <w:sz w:val="22"/>
          <w:szCs w:val="22"/>
        </w:rPr>
        <w:t>c</w:t>
      </w:r>
      <w:r>
        <w:rPr>
          <w:b/>
          <w:sz w:val="22"/>
          <w:szCs w:val="22"/>
        </w:rPr>
        <w:t>utes</w:t>
      </w:r>
      <w:r>
        <w:rPr>
          <w:b/>
          <w:spacing w:val="-8"/>
          <w:sz w:val="22"/>
          <w:szCs w:val="22"/>
        </w:rPr>
        <w:t xml:space="preserve"> </w:t>
      </w:r>
      <w:r>
        <w:rPr>
          <w:b/>
          <w:sz w:val="22"/>
          <w:szCs w:val="22"/>
        </w:rPr>
        <w:t>the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f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ll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win</w:t>
      </w:r>
      <w:r>
        <w:rPr>
          <w:b/>
          <w:spacing w:val="1"/>
          <w:sz w:val="22"/>
          <w:szCs w:val="22"/>
        </w:rPr>
        <w:t>g</w:t>
      </w:r>
      <w:r>
        <w:rPr>
          <w:b/>
          <w:sz w:val="22"/>
          <w:szCs w:val="22"/>
        </w:rPr>
        <w:t>:</w:t>
      </w:r>
    </w:p>
    <w:p w:rsidR="00FC0662" w:rsidRDefault="00FC0662">
      <w:pPr>
        <w:spacing w:before="11" w:line="240" w:lineRule="exact"/>
        <w:rPr>
          <w:sz w:val="24"/>
          <w:szCs w:val="24"/>
        </w:rPr>
      </w:pPr>
    </w:p>
    <w:p w:rsidR="00FC0662" w:rsidRDefault="008B7BF5">
      <w:pPr>
        <w:ind w:left="527" w:right="5776" w:hanging="387"/>
        <w:rPr>
          <w:sz w:val="22"/>
          <w:szCs w:val="22"/>
        </w:rPr>
      </w:pPr>
      <w:r>
        <w:rPr>
          <w:sz w:val="22"/>
          <w:szCs w:val="22"/>
        </w:rPr>
        <w:t>DELETE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ROM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SALE</w:t>
      </w:r>
      <w:r>
        <w:rPr>
          <w:spacing w:val="2"/>
          <w:sz w:val="22"/>
          <w:szCs w:val="22"/>
        </w:rPr>
        <w:t>S</w:t>
      </w:r>
      <w:r>
        <w:rPr>
          <w:sz w:val="22"/>
          <w:szCs w:val="22"/>
        </w:rPr>
        <w:t>MAN WHERE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SALES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_ID=1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;</w:t>
      </w:r>
    </w:p>
    <w:p w:rsidR="00FC0662" w:rsidRDefault="00FC0662">
      <w:pPr>
        <w:spacing w:before="13" w:line="240" w:lineRule="exact"/>
        <w:rPr>
          <w:sz w:val="24"/>
          <w:szCs w:val="24"/>
        </w:rPr>
      </w:pPr>
    </w:p>
    <w:p w:rsidR="00FC0662" w:rsidRDefault="008B7BF5">
      <w:pPr>
        <w:spacing w:line="240" w:lineRule="exact"/>
        <w:ind w:left="140"/>
        <w:rPr>
          <w:sz w:val="22"/>
          <w:szCs w:val="22"/>
        </w:rPr>
      </w:pPr>
      <w:r>
        <w:rPr>
          <w:position w:val="-1"/>
          <w:sz w:val="22"/>
          <w:szCs w:val="22"/>
        </w:rPr>
        <w:t>SQL&gt;</w:t>
      </w:r>
      <w:r>
        <w:rPr>
          <w:spacing w:val="-4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SELECT</w:t>
      </w:r>
      <w:r>
        <w:rPr>
          <w:spacing w:val="-8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* FROM</w:t>
      </w:r>
      <w:r>
        <w:rPr>
          <w:spacing w:val="-6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SALE</w:t>
      </w:r>
      <w:r>
        <w:rPr>
          <w:spacing w:val="1"/>
          <w:position w:val="-1"/>
          <w:sz w:val="22"/>
          <w:szCs w:val="22"/>
        </w:rPr>
        <w:t>S</w:t>
      </w:r>
      <w:r>
        <w:rPr>
          <w:position w:val="-1"/>
          <w:sz w:val="22"/>
          <w:szCs w:val="22"/>
        </w:rPr>
        <w:t>MA</w:t>
      </w:r>
      <w:r>
        <w:rPr>
          <w:spacing w:val="1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>;</w:t>
      </w:r>
    </w:p>
    <w:p w:rsidR="00FC0662" w:rsidRDefault="00FC0662">
      <w:pPr>
        <w:spacing w:before="7" w:line="180" w:lineRule="exact"/>
        <w:rPr>
          <w:sz w:val="18"/>
          <w:szCs w:val="1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2"/>
        <w:gridCol w:w="1566"/>
        <w:gridCol w:w="2535"/>
        <w:gridCol w:w="1792"/>
      </w:tblGrid>
      <w:tr w:rsidR="00FC0662">
        <w:trPr>
          <w:trHeight w:hRule="exact" w:val="336"/>
        </w:trPr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MAN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1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72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CITY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34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COMMI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</w:tr>
      <w:tr w:rsidR="00FC0662">
        <w:trPr>
          <w:trHeight w:hRule="exact" w:val="253"/>
        </w:trPr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2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1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</w:t>
            </w:r>
            <w:r>
              <w:rPr>
                <w:spacing w:val="-1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-------------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67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-1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--------</w:t>
            </w:r>
          </w:p>
        </w:tc>
      </w:tr>
      <w:tr w:rsidR="00FC0662">
        <w:trPr>
          <w:trHeight w:hRule="exact" w:val="253"/>
        </w:trPr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2000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RAVI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8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BANGAL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RE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067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20%</w:t>
            </w:r>
          </w:p>
        </w:tc>
      </w:tr>
      <w:tr w:rsidR="00FC0662">
        <w:trPr>
          <w:trHeight w:hRule="exact" w:val="253"/>
        </w:trPr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3000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KUMAR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8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MYSORE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067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15%</w:t>
            </w:r>
          </w:p>
        </w:tc>
      </w:tr>
      <w:tr w:rsidR="00FC0662">
        <w:trPr>
          <w:trHeight w:hRule="exact" w:val="253"/>
        </w:trPr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4000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SMITH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8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DELHI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067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30%</w:t>
            </w:r>
          </w:p>
        </w:tc>
      </w:tr>
      <w:tr w:rsidR="00FC0662">
        <w:trPr>
          <w:trHeight w:hRule="exact" w:val="336"/>
        </w:trPr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5000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HARS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82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HYDR</w:t>
            </w: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AD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067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15%</w:t>
            </w:r>
          </w:p>
        </w:tc>
      </w:tr>
    </w:tbl>
    <w:p w:rsidR="00FC0662" w:rsidRDefault="00FC0662">
      <w:pPr>
        <w:spacing w:before="6" w:line="120" w:lineRule="exact"/>
        <w:rPr>
          <w:sz w:val="12"/>
          <w:szCs w:val="12"/>
        </w:rPr>
      </w:pPr>
    </w:p>
    <w:p w:rsidR="00FC0662" w:rsidRDefault="008B7BF5">
      <w:pPr>
        <w:spacing w:before="31" w:line="240" w:lineRule="exact"/>
        <w:ind w:left="195"/>
        <w:rPr>
          <w:sz w:val="22"/>
          <w:szCs w:val="22"/>
        </w:rPr>
      </w:pPr>
      <w:r>
        <w:rPr>
          <w:position w:val="-1"/>
          <w:sz w:val="22"/>
          <w:szCs w:val="22"/>
        </w:rPr>
        <w:t>SQL&gt;</w:t>
      </w:r>
      <w:r>
        <w:rPr>
          <w:spacing w:val="-5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SELECT</w:t>
      </w:r>
      <w:r>
        <w:rPr>
          <w:spacing w:val="-8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* FROM</w:t>
      </w:r>
      <w:r>
        <w:rPr>
          <w:spacing w:val="-6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CUSTO</w:t>
      </w:r>
      <w:r>
        <w:rPr>
          <w:spacing w:val="1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E</w:t>
      </w:r>
      <w:r>
        <w:rPr>
          <w:spacing w:val="1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;</w:t>
      </w:r>
    </w:p>
    <w:p w:rsidR="00FC0662" w:rsidRDefault="00FC0662">
      <w:pPr>
        <w:spacing w:before="7" w:line="180" w:lineRule="exact"/>
        <w:rPr>
          <w:sz w:val="18"/>
          <w:szCs w:val="1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7"/>
        <w:gridCol w:w="1496"/>
        <w:gridCol w:w="2384"/>
        <w:gridCol w:w="1494"/>
        <w:gridCol w:w="1336"/>
      </w:tblGrid>
      <w:tr w:rsidR="00FC0662">
        <w:trPr>
          <w:trHeight w:hRule="exact" w:val="33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11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</w:t>
            </w:r>
            <w:r>
              <w:rPr>
                <w:spacing w:val="1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NAME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4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CITY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5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GRADE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11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ALES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AN</w:t>
            </w:r>
          </w:p>
        </w:tc>
      </w:tr>
      <w:tr w:rsidR="00FC0662">
        <w:trPr>
          <w:trHeight w:hRule="exact" w:val="253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-----------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--------------------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6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</w:t>
            </w:r>
            <w:r>
              <w:rPr>
                <w:spacing w:val="-1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----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</w:t>
            </w:r>
            <w:r>
              <w:rPr>
                <w:spacing w:val="-1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--</w:t>
            </w:r>
          </w:p>
        </w:tc>
      </w:tr>
      <w:tr w:rsidR="00FC0662">
        <w:trPr>
          <w:trHeight w:hRule="exact" w:val="253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C1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PREETHI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BANGALORE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92" w:right="499"/>
              <w:jc w:val="center"/>
              <w:rPr>
                <w:sz w:val="22"/>
                <w:szCs w:val="22"/>
              </w:rPr>
            </w:pPr>
            <w:r>
              <w:rPr>
                <w:spacing w:val="1"/>
                <w:w w:val="99"/>
                <w:sz w:val="22"/>
                <w:szCs w:val="22"/>
              </w:rPr>
              <w:t>100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253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C2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VIVEK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MANG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LORE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92" w:right="499"/>
              <w:jc w:val="center"/>
              <w:rPr>
                <w:sz w:val="22"/>
                <w:szCs w:val="22"/>
              </w:rPr>
            </w:pPr>
            <w:r>
              <w:rPr>
                <w:spacing w:val="1"/>
                <w:w w:val="99"/>
                <w:sz w:val="22"/>
                <w:szCs w:val="22"/>
              </w:rPr>
              <w:t>300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253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C3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BHAS</w:t>
            </w: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AR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CHENNAI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92" w:right="499"/>
              <w:jc w:val="center"/>
              <w:rPr>
                <w:sz w:val="22"/>
                <w:szCs w:val="22"/>
              </w:rPr>
            </w:pPr>
            <w:r>
              <w:rPr>
                <w:spacing w:val="1"/>
                <w:w w:val="99"/>
                <w:sz w:val="22"/>
                <w:szCs w:val="22"/>
              </w:rPr>
              <w:t>400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19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2000</w:t>
            </w:r>
          </w:p>
        </w:tc>
      </w:tr>
      <w:tr w:rsidR="00FC0662">
        <w:trPr>
          <w:trHeight w:hRule="exact" w:val="253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C4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CHETH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BANGALORE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92" w:right="499"/>
              <w:jc w:val="center"/>
              <w:rPr>
                <w:sz w:val="22"/>
                <w:szCs w:val="22"/>
              </w:rPr>
            </w:pPr>
            <w:r>
              <w:rPr>
                <w:spacing w:val="1"/>
                <w:w w:val="99"/>
                <w:sz w:val="22"/>
                <w:szCs w:val="22"/>
              </w:rPr>
              <w:t>200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19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2000</w:t>
            </w:r>
          </w:p>
        </w:tc>
      </w:tr>
      <w:tr w:rsidR="00FC0662">
        <w:trPr>
          <w:trHeight w:hRule="exact" w:val="337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C5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MAMAT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BANGALORE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92" w:right="499"/>
              <w:jc w:val="center"/>
              <w:rPr>
                <w:sz w:val="22"/>
                <w:szCs w:val="22"/>
              </w:rPr>
            </w:pPr>
            <w:r>
              <w:rPr>
                <w:spacing w:val="1"/>
                <w:w w:val="99"/>
                <w:sz w:val="22"/>
                <w:szCs w:val="22"/>
              </w:rPr>
              <w:t>400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19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3000</w:t>
            </w:r>
          </w:p>
        </w:tc>
      </w:tr>
    </w:tbl>
    <w:p w:rsidR="00FC0662" w:rsidRDefault="00FC0662">
      <w:pPr>
        <w:spacing w:before="6" w:line="120" w:lineRule="exact"/>
        <w:rPr>
          <w:sz w:val="12"/>
          <w:szCs w:val="12"/>
        </w:rPr>
      </w:pPr>
    </w:p>
    <w:p w:rsidR="00FC0662" w:rsidRDefault="008B7BF5">
      <w:pPr>
        <w:spacing w:before="31"/>
        <w:ind w:left="140"/>
        <w:rPr>
          <w:sz w:val="22"/>
          <w:szCs w:val="22"/>
        </w:rPr>
      </w:pPr>
      <w:r>
        <w:rPr>
          <w:sz w:val="22"/>
          <w:szCs w:val="22"/>
        </w:rPr>
        <w:t>SQL&gt;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SELECT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* FROM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ORDERS;</w:t>
      </w:r>
    </w:p>
    <w:p w:rsidR="00354428" w:rsidRDefault="008B7BF5" w:rsidP="00354428">
      <w:pPr>
        <w:spacing w:line="240" w:lineRule="exact"/>
        <w:ind w:left="140"/>
        <w:rPr>
          <w:position w:val="-1"/>
          <w:sz w:val="22"/>
          <w:szCs w:val="22"/>
        </w:rPr>
      </w:pPr>
      <w:r>
        <w:rPr>
          <w:position w:val="-1"/>
          <w:sz w:val="22"/>
          <w:szCs w:val="22"/>
        </w:rPr>
        <w:t>ORD_</w:t>
      </w:r>
      <w:r w:rsidR="00354428">
        <w:rPr>
          <w:spacing w:val="1"/>
          <w:position w:val="-1"/>
          <w:sz w:val="22"/>
          <w:szCs w:val="22"/>
        </w:rPr>
        <w:t>N</w:t>
      </w:r>
      <w:r w:rsidR="00354428">
        <w:rPr>
          <w:position w:val="-1"/>
          <w:sz w:val="22"/>
          <w:szCs w:val="22"/>
        </w:rPr>
        <w:t xml:space="preserve">O </w:t>
      </w:r>
      <w:r w:rsidR="00354428">
        <w:rPr>
          <w:spacing w:val="47"/>
          <w:position w:val="-1"/>
          <w:sz w:val="22"/>
          <w:szCs w:val="22"/>
        </w:rPr>
        <w:t>PURCHASE</w:t>
      </w:r>
      <w:r>
        <w:rPr>
          <w:spacing w:val="1"/>
          <w:position w:val="-1"/>
          <w:sz w:val="22"/>
          <w:szCs w:val="22"/>
        </w:rPr>
        <w:t>_</w:t>
      </w:r>
      <w:r>
        <w:rPr>
          <w:position w:val="-1"/>
          <w:sz w:val="22"/>
          <w:szCs w:val="22"/>
        </w:rPr>
        <w:t>AMT</w:t>
      </w:r>
      <w:r>
        <w:rPr>
          <w:spacing w:val="39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ORD</w:t>
      </w:r>
      <w:r>
        <w:rPr>
          <w:spacing w:val="2"/>
          <w:position w:val="-1"/>
          <w:sz w:val="22"/>
          <w:szCs w:val="22"/>
        </w:rPr>
        <w:t>_</w:t>
      </w:r>
      <w:r>
        <w:rPr>
          <w:position w:val="-1"/>
          <w:sz w:val="22"/>
          <w:szCs w:val="22"/>
        </w:rPr>
        <w:t>DATE</w:t>
      </w:r>
      <w:r>
        <w:rPr>
          <w:spacing w:val="44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CU</w:t>
      </w:r>
      <w:r>
        <w:rPr>
          <w:spacing w:val="1"/>
          <w:position w:val="-1"/>
          <w:sz w:val="22"/>
          <w:szCs w:val="22"/>
        </w:rPr>
        <w:t>S</w:t>
      </w:r>
      <w:r>
        <w:rPr>
          <w:position w:val="-1"/>
          <w:sz w:val="22"/>
          <w:szCs w:val="22"/>
        </w:rPr>
        <w:t>TOMER</w:t>
      </w:r>
      <w:r>
        <w:rPr>
          <w:spacing w:val="-12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S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LESMAN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1587"/>
        <w:gridCol w:w="1564"/>
        <w:gridCol w:w="1142"/>
        <w:gridCol w:w="1059"/>
      </w:tblGrid>
      <w:tr w:rsidR="00354428" w:rsidTr="00C94DC2">
        <w:trPr>
          <w:trHeight w:hRule="exact" w:val="336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:rsidR="00354428" w:rsidRDefault="00354428" w:rsidP="00C94DC2">
            <w:pPr>
              <w:spacing w:before="71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354428" w:rsidRDefault="00354428" w:rsidP="00C94DC2">
            <w:pPr>
              <w:spacing w:before="71"/>
              <w:ind w:left="35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354428" w:rsidRDefault="00354428" w:rsidP="00C94DC2">
            <w:pPr>
              <w:spacing w:before="71"/>
              <w:ind w:left="5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:rsidR="00354428" w:rsidRDefault="00354428" w:rsidP="00C94DC2">
            <w:pPr>
              <w:spacing w:before="71"/>
              <w:ind w:left="1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</w:tcPr>
          <w:p w:rsidR="00354428" w:rsidRDefault="00354428" w:rsidP="00C94DC2">
            <w:pPr>
              <w:spacing w:before="71"/>
              <w:ind w:left="35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</w:t>
            </w:r>
          </w:p>
        </w:tc>
      </w:tr>
      <w:tr w:rsidR="00354428" w:rsidTr="00C94DC2">
        <w:trPr>
          <w:trHeight w:hRule="exact" w:val="253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:rsidR="00354428" w:rsidRDefault="00354428" w:rsidP="00C94DC2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O2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354428" w:rsidRDefault="00354428" w:rsidP="00C94DC2">
            <w:pPr>
              <w:spacing w:line="240" w:lineRule="exact"/>
              <w:ind w:left="570" w:right="613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4</w:t>
            </w:r>
            <w:r>
              <w:rPr>
                <w:spacing w:val="1"/>
                <w:w w:val="99"/>
                <w:sz w:val="22"/>
                <w:szCs w:val="22"/>
              </w:rPr>
              <w:t>5</w:t>
            </w:r>
            <w:r>
              <w:rPr>
                <w:w w:val="99"/>
                <w:sz w:val="22"/>
                <w:szCs w:val="22"/>
              </w:rPr>
              <w:t>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354428" w:rsidRDefault="00354428" w:rsidP="00C94DC2">
            <w:pPr>
              <w:spacing w:line="240" w:lineRule="exact"/>
              <w:ind w:left="35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20</w:t>
            </w:r>
            <w:r>
              <w:rPr>
                <w:sz w:val="22"/>
                <w:szCs w:val="22"/>
              </w:rPr>
              <w:t>-JAN-</w:t>
            </w:r>
            <w:r>
              <w:rPr>
                <w:spacing w:val="1"/>
                <w:sz w:val="22"/>
                <w:szCs w:val="22"/>
              </w:rPr>
              <w:t>17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:rsidR="00354428" w:rsidRDefault="00354428" w:rsidP="00C94DC2">
            <w:pPr>
              <w:spacing w:line="240" w:lineRule="exact"/>
              <w:ind w:left="355" w:right="458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C1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</w:tcPr>
          <w:p w:rsidR="00354428" w:rsidRDefault="00354428" w:rsidP="00C94DC2">
            <w:pPr>
              <w:spacing w:line="240" w:lineRule="exact"/>
              <w:ind w:left="57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00</w:t>
            </w:r>
          </w:p>
        </w:tc>
      </w:tr>
      <w:tr w:rsidR="00354428" w:rsidTr="00C94DC2">
        <w:trPr>
          <w:trHeight w:hRule="exact" w:val="253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:rsidR="00354428" w:rsidRDefault="00354428" w:rsidP="00C94DC2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O3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354428" w:rsidRDefault="00354428" w:rsidP="00C94DC2">
            <w:pPr>
              <w:spacing w:line="240" w:lineRule="exact"/>
              <w:ind w:left="515" w:right="558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1</w:t>
            </w:r>
            <w:r>
              <w:rPr>
                <w:spacing w:val="1"/>
                <w:w w:val="99"/>
                <w:sz w:val="22"/>
                <w:szCs w:val="22"/>
              </w:rPr>
              <w:t>0</w:t>
            </w:r>
            <w:r>
              <w:rPr>
                <w:w w:val="99"/>
                <w:sz w:val="22"/>
                <w:szCs w:val="22"/>
              </w:rPr>
              <w:t>00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354428" w:rsidRDefault="00354428" w:rsidP="00C94DC2">
            <w:pPr>
              <w:spacing w:line="240" w:lineRule="exact"/>
              <w:ind w:left="35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24</w:t>
            </w:r>
            <w:r>
              <w:rPr>
                <w:sz w:val="22"/>
                <w:szCs w:val="22"/>
              </w:rPr>
              <w:t>-FEB-</w:t>
            </w:r>
            <w:r>
              <w:rPr>
                <w:spacing w:val="1"/>
                <w:sz w:val="22"/>
                <w:szCs w:val="22"/>
              </w:rPr>
              <w:t>17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:rsidR="00354428" w:rsidRDefault="00354428" w:rsidP="00C94DC2">
            <w:pPr>
              <w:spacing w:line="240" w:lineRule="exact"/>
              <w:ind w:left="355" w:right="458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C2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</w:tcPr>
          <w:p w:rsidR="00354428" w:rsidRDefault="00354428" w:rsidP="00C94DC2">
            <w:pPr>
              <w:spacing w:line="240" w:lineRule="exact"/>
              <w:ind w:left="57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00</w:t>
            </w:r>
          </w:p>
        </w:tc>
      </w:tr>
      <w:tr w:rsidR="00354428" w:rsidTr="00C94DC2">
        <w:trPr>
          <w:trHeight w:hRule="exact" w:val="280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:rsidR="00354428" w:rsidRDefault="00354428" w:rsidP="00C94DC2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O4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354428" w:rsidRDefault="00354428" w:rsidP="00C94DC2">
            <w:pPr>
              <w:spacing w:line="240" w:lineRule="exact"/>
              <w:ind w:left="515" w:right="558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3</w:t>
            </w:r>
            <w:r>
              <w:rPr>
                <w:spacing w:val="1"/>
                <w:w w:val="99"/>
                <w:sz w:val="22"/>
                <w:szCs w:val="22"/>
              </w:rPr>
              <w:t>5</w:t>
            </w:r>
            <w:r>
              <w:rPr>
                <w:w w:val="99"/>
                <w:sz w:val="22"/>
                <w:szCs w:val="22"/>
              </w:rPr>
              <w:t>00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354428" w:rsidRDefault="00354428" w:rsidP="00C94DC2">
            <w:pPr>
              <w:spacing w:line="240" w:lineRule="exact"/>
              <w:ind w:left="35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13</w:t>
            </w:r>
            <w:r>
              <w:rPr>
                <w:sz w:val="22"/>
                <w:szCs w:val="22"/>
              </w:rPr>
              <w:t>-APR-</w:t>
            </w:r>
            <w:r>
              <w:rPr>
                <w:spacing w:val="1"/>
                <w:sz w:val="22"/>
                <w:szCs w:val="22"/>
              </w:rPr>
              <w:t>17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:rsidR="00354428" w:rsidRDefault="00354428" w:rsidP="00C94DC2">
            <w:pPr>
              <w:spacing w:line="240" w:lineRule="exact"/>
              <w:ind w:left="355" w:right="458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C3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</w:tcPr>
          <w:p w:rsidR="00354428" w:rsidRDefault="00354428" w:rsidP="00C94DC2">
            <w:pPr>
              <w:spacing w:line="240" w:lineRule="exact"/>
              <w:ind w:left="57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00</w:t>
            </w:r>
          </w:p>
        </w:tc>
      </w:tr>
    </w:tbl>
    <w:p w:rsidR="00354428" w:rsidRDefault="00354428" w:rsidP="00354428">
      <w:pPr>
        <w:spacing w:line="240" w:lineRule="exact"/>
        <w:ind w:left="140"/>
        <w:rPr>
          <w:sz w:val="24"/>
          <w:szCs w:val="24"/>
        </w:rPr>
      </w:pPr>
    </w:p>
    <w:p w:rsidR="00FC0662" w:rsidRDefault="008B7BF5">
      <w:pPr>
        <w:spacing w:before="29"/>
        <w:ind w:left="140"/>
        <w:rPr>
          <w:sz w:val="24"/>
          <w:szCs w:val="24"/>
        </w:rPr>
        <w:sectPr w:rsidR="00FC0662">
          <w:headerReference w:type="default" r:id="rId16"/>
          <w:pgSz w:w="11920" w:h="16840"/>
          <w:pgMar w:top="620" w:right="1280" w:bottom="280" w:left="1300" w:header="0" w:footer="0" w:gutter="0"/>
          <w:cols w:space="720"/>
        </w:sectPr>
      </w:pPr>
      <w:r>
        <w:rPr>
          <w:sz w:val="24"/>
          <w:szCs w:val="24"/>
        </w:rPr>
        <w:t>Depar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ent of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mputer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Science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Engg.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                                                                    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14</w:t>
      </w:r>
    </w:p>
    <w:p w:rsidR="00FC0662" w:rsidRDefault="0044275E">
      <w:pPr>
        <w:spacing w:before="86" w:line="180" w:lineRule="exact"/>
        <w:ind w:left="5871"/>
        <w:rPr>
          <w:sz w:val="16"/>
          <w:szCs w:val="16"/>
        </w:rPr>
      </w:pPr>
      <w:r>
        <w:lastRenderedPageBreak/>
        <w:pict>
          <v:group id="_x0000_s1726" style="position:absolute;left:0;text-align:left;margin-left:53.3pt;margin-top:33.5pt;width:501.95pt;height:774.75pt;z-index:-7054;mso-position-horizontal-relative:page;mso-position-vertical-relative:page" coordorigin="1066,670" coordsize="10039,15495">
            <v:group id="_x0000_s1727" style="position:absolute;left:1072;top:676;width:29;height:0" coordorigin="1072,676" coordsize="29,0">
              <v:shape id="_x0000_s1766" style="position:absolute;left:1072;top:676;width:29;height:0" coordorigin="1072,676" coordsize="29,0" path="m1072,676r28,e" filled="f" strokeweight=".58pt">
                <v:path arrowok="t"/>
              </v:shape>
              <v:group id="_x0000_s1728" style="position:absolute;left:1081;top:690;width:10;height:0" coordorigin="1081,690" coordsize="10,0">
                <v:shape id="_x0000_s1765" style="position:absolute;left:1081;top:690;width:10;height:0" coordorigin="1081,690" coordsize="10,0" path="m1081,690r10,e" filled="f" strokecolor="white" strokeweight="1.06pt">
                  <v:path arrowok="t"/>
                </v:shape>
                <v:group id="_x0000_s1729" style="position:absolute;left:1081;top:685;width:19;height:0" coordorigin="1081,685" coordsize="19,0">
                  <v:shape id="_x0000_s1764" style="position:absolute;left:1081;top:685;width:19;height:0" coordorigin="1081,685" coordsize="19,0" path="m1081,685r19,e" filled="f" strokecolor="white" strokeweight=".58pt">
                    <v:path arrowok="t"/>
                  </v:shape>
                  <v:group id="_x0000_s1730" style="position:absolute;left:1100;top:676;width:9970;height:0" coordorigin="1100,676" coordsize="9970,0">
                    <v:shape id="_x0000_s1763" style="position:absolute;left:1100;top:676;width:9970;height:0" coordorigin="1100,676" coordsize="9970,0" path="m1100,676r9970,e" filled="f" strokeweight=".58pt">
                      <v:path arrowok="t"/>
                    </v:shape>
                    <v:group id="_x0000_s1731" style="position:absolute;left:1100;top:695;width:9970;height:0" coordorigin="1100,695" coordsize="9970,0">
                      <v:shape id="_x0000_s1762" style="position:absolute;left:1100;top:695;width:9970;height:0" coordorigin="1100,695" coordsize="9970,0" path="m1100,695r9970,e" filled="f" strokeweight=".58pt">
                        <v:path arrowok="t"/>
                      </v:shape>
                      <v:group id="_x0000_s1732" style="position:absolute;left:11070;top:676;width:29;height:0" coordorigin="11070,676" coordsize="29,0">
                        <v:shape id="_x0000_s1761" style="position:absolute;left:11070;top:676;width:29;height:0" coordorigin="11070,676" coordsize="29,0" path="m11070,676r29,e" filled="f" strokeweight=".58pt">
                          <v:path arrowok="t"/>
                        </v:shape>
                        <v:group id="_x0000_s1733" style="position:absolute;left:11080;top:690;width:10;height:0" coordorigin="11080,690" coordsize="10,0">
                          <v:shape id="_x0000_s1760" style="position:absolute;left:11080;top:690;width:10;height:0" coordorigin="11080,690" coordsize="10,0" path="m11080,690r9,e" filled="f" strokecolor="white" strokeweight="1.06pt">
                            <v:path arrowok="t"/>
                          </v:shape>
                          <v:group id="_x0000_s1734" style="position:absolute;left:11070;top:685;width:19;height:0" coordorigin="11070,685" coordsize="19,0">
                            <v:shape id="_x0000_s1759" style="position:absolute;left:11070;top:685;width:19;height:0" coordorigin="11070,685" coordsize="19,0" path="m11070,685r19,e" filled="f" strokecolor="white" strokeweight=".58pt">
                              <v:path arrowok="t"/>
                            </v:shape>
                            <v:group id="_x0000_s1735" style="position:absolute;left:1092;top:680;width:0;height:15474" coordorigin="1092,680" coordsize="0,15474">
                              <v:shape id="_x0000_s1758" style="position:absolute;left:1092;top:680;width:0;height:15474" coordorigin="1092,680" coordsize="0,15474" path="m1092,680r,15474e" filled="f" strokeweight=".58pt">
                                <v:path arrowok="t"/>
                              </v:shape>
                              <v:group id="_x0000_s1736" style="position:absolute;left:1096;top:700;width:0;height:15436" coordorigin="1096,700" coordsize="0,15436">
                                <v:shape id="_x0000_s1757" style="position:absolute;left:1096;top:700;width:0;height:15436" coordorigin="1096,700" coordsize="0,15436" path="m1096,700r,15435e" filled="f" strokeweight=".58pt">
                                  <v:path arrowok="t"/>
                                </v:shape>
                                <v:group id="_x0000_s1737" style="position:absolute;left:11079;top:680;width:0;height:15474" coordorigin="11079,680" coordsize="0,15474">
                                  <v:shape id="_x0000_s1756" style="position:absolute;left:11079;top:680;width:0;height:15474" coordorigin="11079,680" coordsize="0,15474" path="m11079,680r,15474e" filled="f" strokeweight=".20464mm">
                                    <v:path arrowok="t"/>
                                  </v:shape>
                                  <v:group id="_x0000_s1738" style="position:absolute;left:11075;top:700;width:0;height:15436" coordorigin="11075,700" coordsize="0,15436">
                                    <v:shape id="_x0000_s1755" style="position:absolute;left:11075;top:700;width:0;height:15436" coordorigin="11075,700" coordsize="0,15436" path="m11075,700r,15435e" filled="f" strokeweight=".58pt">
                                      <v:path arrowok="t"/>
                                    </v:shape>
                                    <v:group id="_x0000_s1739" style="position:absolute;left:1072;top:16159;width:29;height:0" coordorigin="1072,16159" coordsize="29,0">
                                      <v:shape id="_x0000_s1754" style="position:absolute;left:1072;top:16159;width:29;height:0" coordorigin="1072,16159" coordsize="29,0" path="m1072,16159r28,e" filled="f" strokeweight=".20464mm">
                                        <v:path arrowok="t"/>
                                      </v:shape>
                                      <v:group id="_x0000_s1740" style="position:absolute;left:1081;top:16145;width:10;height:0" coordorigin="1081,16145" coordsize="10,0">
                                        <v:shape id="_x0000_s1753" style="position:absolute;left:1081;top:16145;width:10;height:0" coordorigin="1081,16145" coordsize="10,0" path="m1081,16145r10,e" filled="f" strokecolor="white" strokeweight=".37392mm">
                                          <v:path arrowok="t"/>
                                        </v:shape>
                                        <v:group id="_x0000_s1741" style="position:absolute;left:1081;top:16150;width:19;height:0" coordorigin="1081,16150" coordsize="19,0">
                                          <v:shape id="_x0000_s1752" style="position:absolute;left:1081;top:16150;width:19;height:0" coordorigin="1081,16150" coordsize="19,0" path="m1081,16150r19,e" filled="f" strokecolor="white" strokeweight=".58pt">
                                            <v:path arrowok="t"/>
                                          </v:shape>
                                          <v:group id="_x0000_s1742" style="position:absolute;left:1100;top:16159;width:9970;height:0" coordorigin="1100,16159" coordsize="9970,0">
                                            <v:shape id="_x0000_s1751" style="position:absolute;left:1100;top:16159;width:9970;height:0" coordorigin="1100,16159" coordsize="9970,0" path="m1100,16159r9970,e" filled="f" strokeweight=".20464mm">
                                              <v:path arrowok="t"/>
                                            </v:shape>
                                            <v:group id="_x0000_s1743" style="position:absolute;left:1100;top:16140;width:9970;height:0" coordorigin="1100,16140" coordsize="9970,0">
                                              <v:shape id="_x0000_s1750" style="position:absolute;left:1100;top:16140;width:9970;height:0" coordorigin="1100,16140" coordsize="9970,0" path="m1100,16140r9970,e" filled="f" strokeweight=".58pt">
                                                <v:path arrowok="t"/>
                                              </v:shape>
                                              <v:group id="_x0000_s1744" style="position:absolute;left:11070;top:16159;width:29;height:0" coordorigin="11070,16159" coordsize="29,0">
                                                <v:shape id="_x0000_s1749" style="position:absolute;left:11070;top:16159;width:29;height:0" coordorigin="11070,16159" coordsize="29,0" path="m11070,16159r29,e" filled="f" strokeweight=".20464mm">
                                                  <v:path arrowok="t"/>
                                                </v:shape>
                                                <v:group id="_x0000_s1745" style="position:absolute;left:11080;top:16145;width:10;height:0" coordorigin="11080,16145" coordsize="10,0">
                                                  <v:shape id="_x0000_s1748" style="position:absolute;left:11080;top:16145;width:10;height:0" coordorigin="11080,16145" coordsize="10,0" path="m11080,16145r9,e" filled="f" strokecolor="white" strokeweight=".37392mm">
                                                    <v:path arrowok="t"/>
                                                  </v:shape>
                                                  <v:group id="_x0000_s1746" style="position:absolute;left:11070;top:16150;width:19;height:0" coordorigin="11070,16150" coordsize="19,0">
                                                    <v:shape id="_x0000_s1747" style="position:absolute;left:11070;top:16150;width:19;height:0" coordorigin="11070,16150" coordsize="19,0" path="m11070,16150r19,e" filled="f" strokecolor="white" strokeweight=".58pt">
                                                      <v:path arrowok="t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="008B7BF5">
        <w:rPr>
          <w:b/>
          <w:position w:val="-1"/>
          <w:sz w:val="16"/>
          <w:szCs w:val="16"/>
        </w:rPr>
        <w:t>DB</w:t>
      </w:r>
      <w:r w:rsidR="008B7BF5">
        <w:rPr>
          <w:b/>
          <w:spacing w:val="1"/>
          <w:position w:val="-1"/>
          <w:sz w:val="16"/>
          <w:szCs w:val="16"/>
        </w:rPr>
        <w:t>M</w:t>
      </w:r>
      <w:r w:rsidR="008B7BF5">
        <w:rPr>
          <w:b/>
          <w:position w:val="-1"/>
          <w:sz w:val="16"/>
          <w:szCs w:val="16"/>
        </w:rPr>
        <w:t>S</w:t>
      </w:r>
      <w:r w:rsidR="008B7BF5">
        <w:rPr>
          <w:b/>
          <w:spacing w:val="-5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LAB</w:t>
      </w:r>
      <w:r w:rsidR="008B7BF5">
        <w:rPr>
          <w:b/>
          <w:spacing w:val="1"/>
          <w:position w:val="-1"/>
          <w:sz w:val="16"/>
          <w:szCs w:val="16"/>
        </w:rPr>
        <w:t>O</w:t>
      </w:r>
      <w:r w:rsidR="008B7BF5">
        <w:rPr>
          <w:b/>
          <w:position w:val="-1"/>
          <w:sz w:val="16"/>
          <w:szCs w:val="16"/>
        </w:rPr>
        <w:t>R</w:t>
      </w:r>
      <w:r w:rsidR="008B7BF5">
        <w:rPr>
          <w:b/>
          <w:spacing w:val="1"/>
          <w:position w:val="-1"/>
          <w:sz w:val="16"/>
          <w:szCs w:val="16"/>
        </w:rPr>
        <w:t>A</w:t>
      </w:r>
      <w:r w:rsidR="008B7BF5">
        <w:rPr>
          <w:b/>
          <w:position w:val="-1"/>
          <w:sz w:val="16"/>
          <w:szCs w:val="16"/>
        </w:rPr>
        <w:t>TORY</w:t>
      </w:r>
      <w:r w:rsidR="008B7BF5">
        <w:rPr>
          <w:b/>
          <w:spacing w:val="-10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WITH</w:t>
      </w:r>
      <w:r w:rsidR="008B7BF5">
        <w:rPr>
          <w:b/>
          <w:spacing w:val="-4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MINI</w:t>
      </w:r>
      <w:r w:rsidR="008B7BF5">
        <w:rPr>
          <w:b/>
          <w:spacing w:val="-4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P</w:t>
      </w:r>
      <w:r w:rsidR="008B7BF5">
        <w:rPr>
          <w:b/>
          <w:spacing w:val="1"/>
          <w:position w:val="-1"/>
          <w:sz w:val="16"/>
          <w:szCs w:val="16"/>
        </w:rPr>
        <w:t>R</w:t>
      </w:r>
      <w:r w:rsidR="008B7BF5">
        <w:rPr>
          <w:b/>
          <w:spacing w:val="-1"/>
          <w:position w:val="-1"/>
          <w:sz w:val="16"/>
          <w:szCs w:val="16"/>
        </w:rPr>
        <w:t>O</w:t>
      </w:r>
      <w:r w:rsidR="008B7BF5">
        <w:rPr>
          <w:b/>
          <w:position w:val="-1"/>
          <w:sz w:val="16"/>
          <w:szCs w:val="16"/>
        </w:rPr>
        <w:t>JECT</w:t>
      </w:r>
    </w:p>
    <w:p w:rsidR="00FC0662" w:rsidRDefault="00FC0662">
      <w:pPr>
        <w:spacing w:line="200" w:lineRule="exact"/>
      </w:pPr>
    </w:p>
    <w:p w:rsidR="00FC0662" w:rsidRDefault="00FC0662">
      <w:pPr>
        <w:spacing w:before="6" w:line="260" w:lineRule="exact"/>
        <w:rPr>
          <w:sz w:val="26"/>
          <w:szCs w:val="26"/>
        </w:rPr>
      </w:pPr>
    </w:p>
    <w:p w:rsidR="00FC0662" w:rsidRDefault="008B7BF5">
      <w:pPr>
        <w:spacing w:line="280" w:lineRule="exact"/>
        <w:ind w:left="140"/>
        <w:rPr>
          <w:sz w:val="28"/>
          <w:szCs w:val="28"/>
        </w:rPr>
      </w:pPr>
      <w:r>
        <w:rPr>
          <w:b/>
          <w:sz w:val="22"/>
          <w:szCs w:val="22"/>
        </w:rPr>
        <w:t>3.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8"/>
          <w:szCs w:val="28"/>
        </w:rPr>
        <w:t>Co</w:t>
      </w:r>
      <w:r>
        <w:rPr>
          <w:b/>
          <w:spacing w:val="1"/>
          <w:sz w:val="28"/>
          <w:szCs w:val="28"/>
        </w:rPr>
        <w:t>n</w:t>
      </w:r>
      <w:r>
        <w:rPr>
          <w:b/>
          <w:sz w:val="28"/>
          <w:szCs w:val="28"/>
        </w:rPr>
        <w:t>si</w:t>
      </w:r>
      <w:r>
        <w:rPr>
          <w:b/>
          <w:spacing w:val="1"/>
          <w:sz w:val="28"/>
          <w:szCs w:val="28"/>
        </w:rPr>
        <w:t>d</w:t>
      </w:r>
      <w:r>
        <w:rPr>
          <w:b/>
          <w:spacing w:val="-2"/>
          <w:sz w:val="28"/>
          <w:szCs w:val="28"/>
        </w:rPr>
        <w:t>e</w:t>
      </w:r>
      <w:r>
        <w:rPr>
          <w:b/>
          <w:sz w:val="28"/>
          <w:szCs w:val="28"/>
        </w:rPr>
        <w:t>r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h</w:t>
      </w:r>
      <w:r>
        <w:rPr>
          <w:b/>
          <w:sz w:val="28"/>
          <w:szCs w:val="28"/>
        </w:rPr>
        <w:t>e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chema</w:t>
      </w:r>
      <w:r>
        <w:rPr>
          <w:b/>
          <w:spacing w:val="-8"/>
          <w:sz w:val="28"/>
          <w:szCs w:val="28"/>
        </w:rPr>
        <w:t xml:space="preserve"> </w:t>
      </w:r>
      <w:r>
        <w:rPr>
          <w:b/>
          <w:sz w:val="28"/>
          <w:szCs w:val="28"/>
        </w:rPr>
        <w:t>for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M</w:t>
      </w:r>
      <w:r>
        <w:rPr>
          <w:b/>
          <w:sz w:val="28"/>
          <w:szCs w:val="28"/>
        </w:rPr>
        <w:t>o</w:t>
      </w:r>
      <w:r>
        <w:rPr>
          <w:b/>
          <w:spacing w:val="1"/>
          <w:sz w:val="28"/>
          <w:szCs w:val="28"/>
        </w:rPr>
        <w:t>v</w:t>
      </w:r>
      <w:r>
        <w:rPr>
          <w:b/>
          <w:sz w:val="28"/>
          <w:szCs w:val="28"/>
        </w:rPr>
        <w:t>ie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D</w:t>
      </w:r>
      <w:r>
        <w:rPr>
          <w:b/>
          <w:spacing w:val="4"/>
          <w:sz w:val="28"/>
          <w:szCs w:val="28"/>
        </w:rPr>
        <w:t>a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b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se:</w:t>
      </w:r>
    </w:p>
    <w:p w:rsidR="00FC0662" w:rsidRDefault="008B7BF5">
      <w:pPr>
        <w:spacing w:before="2" w:line="240" w:lineRule="exact"/>
        <w:ind w:left="472" w:right="4843"/>
        <w:rPr>
          <w:sz w:val="22"/>
          <w:szCs w:val="22"/>
        </w:rPr>
      </w:pPr>
      <w:r>
        <w:rPr>
          <w:sz w:val="22"/>
          <w:szCs w:val="22"/>
        </w:rPr>
        <w:t>ACTOR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spellStart"/>
      <w:r w:rsidRPr="00354428">
        <w:rPr>
          <w:sz w:val="22"/>
          <w:szCs w:val="22"/>
          <w:u w:val="single"/>
        </w:rPr>
        <w:t>Act_i</w:t>
      </w:r>
      <w:r w:rsidRPr="00354428">
        <w:rPr>
          <w:spacing w:val="1"/>
          <w:sz w:val="22"/>
          <w:szCs w:val="22"/>
          <w:u w:val="single"/>
        </w:rPr>
        <w:t>d</w:t>
      </w:r>
      <w:proofErr w:type="spellEnd"/>
      <w:r>
        <w:rPr>
          <w:sz w:val="22"/>
          <w:szCs w:val="22"/>
        </w:rPr>
        <w:t>,</w:t>
      </w:r>
      <w:r>
        <w:rPr>
          <w:spacing w:val="-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Act</w:t>
      </w:r>
      <w:r>
        <w:rPr>
          <w:spacing w:val="1"/>
          <w:sz w:val="22"/>
          <w:szCs w:val="22"/>
        </w:rPr>
        <w:t>_</w:t>
      </w:r>
      <w:r>
        <w:rPr>
          <w:sz w:val="22"/>
          <w:szCs w:val="22"/>
        </w:rPr>
        <w:t>Nam</w:t>
      </w:r>
      <w:r>
        <w:rPr>
          <w:spacing w:val="-1"/>
          <w:sz w:val="22"/>
          <w:szCs w:val="22"/>
        </w:rPr>
        <w:t>e</w:t>
      </w:r>
      <w:proofErr w:type="spellEnd"/>
      <w:r>
        <w:rPr>
          <w:sz w:val="22"/>
          <w:szCs w:val="22"/>
        </w:rPr>
        <w:t>,</w:t>
      </w:r>
      <w:r>
        <w:rPr>
          <w:spacing w:val="-1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Act</w:t>
      </w:r>
      <w:r>
        <w:rPr>
          <w:spacing w:val="1"/>
          <w:sz w:val="22"/>
          <w:szCs w:val="22"/>
        </w:rPr>
        <w:t>_G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er</w:t>
      </w:r>
      <w:proofErr w:type="spellEnd"/>
      <w:r>
        <w:rPr>
          <w:sz w:val="22"/>
          <w:szCs w:val="22"/>
        </w:rPr>
        <w:t>) DIRECTOR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spellStart"/>
      <w:r w:rsidRPr="00354428">
        <w:rPr>
          <w:sz w:val="22"/>
          <w:szCs w:val="22"/>
          <w:u w:val="single"/>
        </w:rPr>
        <w:t>Dir</w:t>
      </w:r>
      <w:r w:rsidRPr="00354428">
        <w:rPr>
          <w:spacing w:val="1"/>
          <w:sz w:val="22"/>
          <w:szCs w:val="22"/>
          <w:u w:val="single"/>
        </w:rPr>
        <w:t>_</w:t>
      </w:r>
      <w:r w:rsidRPr="00354428">
        <w:rPr>
          <w:sz w:val="22"/>
          <w:szCs w:val="22"/>
          <w:u w:val="single"/>
        </w:rPr>
        <w:t>id</w:t>
      </w:r>
      <w:proofErr w:type="spellEnd"/>
      <w:r>
        <w:rPr>
          <w:sz w:val="22"/>
          <w:szCs w:val="22"/>
        </w:rPr>
        <w:t>,</w:t>
      </w:r>
      <w:r>
        <w:rPr>
          <w:spacing w:val="-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Dir_N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e</w:t>
      </w:r>
      <w:proofErr w:type="spellEnd"/>
      <w:r>
        <w:rPr>
          <w:sz w:val="22"/>
          <w:szCs w:val="22"/>
        </w:rPr>
        <w:t>,</w:t>
      </w:r>
      <w:r>
        <w:rPr>
          <w:spacing w:val="-10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ir</w:t>
      </w:r>
      <w:r>
        <w:rPr>
          <w:spacing w:val="1"/>
          <w:sz w:val="22"/>
          <w:szCs w:val="22"/>
        </w:rPr>
        <w:t>_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e</w:t>
      </w:r>
      <w:proofErr w:type="spellEnd"/>
      <w:r>
        <w:rPr>
          <w:sz w:val="22"/>
          <w:szCs w:val="22"/>
        </w:rPr>
        <w:t>)</w:t>
      </w:r>
    </w:p>
    <w:p w:rsidR="00FC0662" w:rsidRDefault="008B7BF5">
      <w:pPr>
        <w:spacing w:line="240" w:lineRule="exact"/>
        <w:ind w:left="472" w:right="3196"/>
        <w:rPr>
          <w:sz w:val="22"/>
          <w:szCs w:val="22"/>
        </w:rPr>
      </w:pPr>
      <w:r>
        <w:rPr>
          <w:sz w:val="22"/>
          <w:szCs w:val="22"/>
        </w:rPr>
        <w:t>MOVIES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spellStart"/>
      <w:r w:rsidRPr="00354428">
        <w:rPr>
          <w:sz w:val="22"/>
          <w:szCs w:val="22"/>
          <w:u w:val="single"/>
        </w:rPr>
        <w:t>Mo</w:t>
      </w:r>
      <w:r w:rsidRPr="00354428">
        <w:rPr>
          <w:spacing w:val="1"/>
          <w:sz w:val="22"/>
          <w:szCs w:val="22"/>
          <w:u w:val="single"/>
        </w:rPr>
        <w:t>v</w:t>
      </w:r>
      <w:r w:rsidRPr="00354428">
        <w:rPr>
          <w:sz w:val="22"/>
          <w:szCs w:val="22"/>
          <w:u w:val="single"/>
        </w:rPr>
        <w:t>_id</w:t>
      </w:r>
      <w:proofErr w:type="spellEnd"/>
      <w:r>
        <w:rPr>
          <w:sz w:val="22"/>
          <w:szCs w:val="22"/>
        </w:rPr>
        <w:t>,</w:t>
      </w:r>
      <w:r>
        <w:rPr>
          <w:spacing w:val="-8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_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itle</w:t>
      </w:r>
      <w:proofErr w:type="spellEnd"/>
      <w:r>
        <w:rPr>
          <w:sz w:val="22"/>
          <w:szCs w:val="22"/>
        </w:rPr>
        <w:t>,</w:t>
      </w:r>
      <w:r>
        <w:rPr>
          <w:spacing w:val="-7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ov_Year</w:t>
      </w:r>
      <w:proofErr w:type="spellEnd"/>
      <w:r>
        <w:rPr>
          <w:sz w:val="22"/>
          <w:szCs w:val="22"/>
        </w:rPr>
        <w:t>,</w:t>
      </w:r>
      <w:r>
        <w:rPr>
          <w:spacing w:val="-10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_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>g</w:t>
      </w:r>
      <w:proofErr w:type="spellEnd"/>
      <w:r>
        <w:rPr>
          <w:sz w:val="22"/>
          <w:szCs w:val="22"/>
        </w:rPr>
        <w:t>,</w:t>
      </w:r>
      <w:r>
        <w:rPr>
          <w:spacing w:val="-1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Dir_id</w:t>
      </w:r>
      <w:proofErr w:type="spellEnd"/>
      <w:r>
        <w:rPr>
          <w:sz w:val="22"/>
          <w:szCs w:val="22"/>
        </w:rPr>
        <w:t>) MOVIE_CAST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spellStart"/>
      <w:r w:rsidRPr="00354428">
        <w:rPr>
          <w:sz w:val="22"/>
          <w:szCs w:val="22"/>
          <w:u w:val="single"/>
        </w:rPr>
        <w:t>Act_</w:t>
      </w:r>
      <w:r w:rsidRPr="00354428">
        <w:rPr>
          <w:spacing w:val="1"/>
          <w:sz w:val="22"/>
          <w:szCs w:val="22"/>
          <w:u w:val="single"/>
        </w:rPr>
        <w:t>i</w:t>
      </w:r>
      <w:r w:rsidRPr="00354428">
        <w:rPr>
          <w:sz w:val="22"/>
          <w:szCs w:val="22"/>
          <w:u w:val="single"/>
        </w:rPr>
        <w:t>d</w:t>
      </w:r>
      <w:proofErr w:type="spellEnd"/>
      <w:r w:rsidRPr="00354428">
        <w:rPr>
          <w:sz w:val="22"/>
          <w:szCs w:val="22"/>
          <w:u w:val="single"/>
        </w:rPr>
        <w:t>,</w:t>
      </w:r>
      <w:r w:rsidRPr="00354428">
        <w:rPr>
          <w:spacing w:val="-6"/>
          <w:sz w:val="22"/>
          <w:szCs w:val="22"/>
          <w:u w:val="single"/>
        </w:rPr>
        <w:t xml:space="preserve"> </w:t>
      </w:r>
      <w:proofErr w:type="spellStart"/>
      <w:r w:rsidRPr="00354428">
        <w:rPr>
          <w:sz w:val="22"/>
          <w:szCs w:val="22"/>
          <w:u w:val="single"/>
        </w:rPr>
        <w:t>Mov_id</w:t>
      </w:r>
      <w:proofErr w:type="spellEnd"/>
      <w:r>
        <w:rPr>
          <w:sz w:val="22"/>
          <w:szCs w:val="22"/>
        </w:rPr>
        <w:t>,</w:t>
      </w:r>
      <w:r>
        <w:rPr>
          <w:spacing w:val="-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ole)</w:t>
      </w:r>
    </w:p>
    <w:p w:rsidR="00FC0662" w:rsidRDefault="008B7BF5">
      <w:pPr>
        <w:spacing w:line="240" w:lineRule="exact"/>
        <w:ind w:left="472"/>
        <w:rPr>
          <w:sz w:val="22"/>
          <w:szCs w:val="22"/>
        </w:rPr>
      </w:pPr>
      <w:r>
        <w:rPr>
          <w:sz w:val="22"/>
          <w:szCs w:val="22"/>
        </w:rPr>
        <w:t>RATING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v</w:t>
      </w:r>
      <w:r>
        <w:rPr>
          <w:spacing w:val="1"/>
          <w:sz w:val="22"/>
          <w:szCs w:val="22"/>
        </w:rPr>
        <w:t>_</w:t>
      </w:r>
      <w:r>
        <w:rPr>
          <w:sz w:val="22"/>
          <w:szCs w:val="22"/>
        </w:rPr>
        <w:t>id</w:t>
      </w:r>
      <w:proofErr w:type="spellEnd"/>
      <w:r>
        <w:rPr>
          <w:sz w:val="22"/>
          <w:szCs w:val="22"/>
        </w:rPr>
        <w:t>,</w:t>
      </w:r>
      <w:r>
        <w:rPr>
          <w:spacing w:val="-8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Rev</w:t>
      </w:r>
      <w:r>
        <w:rPr>
          <w:spacing w:val="1"/>
          <w:sz w:val="22"/>
          <w:szCs w:val="22"/>
        </w:rPr>
        <w:t>_</w:t>
      </w:r>
      <w:r>
        <w:rPr>
          <w:sz w:val="22"/>
          <w:szCs w:val="22"/>
        </w:rPr>
        <w:t>Stars</w:t>
      </w:r>
      <w:proofErr w:type="spellEnd"/>
      <w:r>
        <w:rPr>
          <w:sz w:val="22"/>
          <w:szCs w:val="22"/>
        </w:rPr>
        <w:t>)</w:t>
      </w:r>
    </w:p>
    <w:p w:rsidR="00FC0662" w:rsidRDefault="00FC0662">
      <w:pPr>
        <w:spacing w:before="12" w:line="240" w:lineRule="exact"/>
        <w:rPr>
          <w:sz w:val="24"/>
          <w:szCs w:val="24"/>
        </w:rPr>
      </w:pPr>
    </w:p>
    <w:p w:rsidR="00FC0662" w:rsidRDefault="008B7BF5" w:rsidP="00280867">
      <w:pPr>
        <w:ind w:left="720" w:right="4460" w:hanging="580"/>
        <w:rPr>
          <w:sz w:val="22"/>
          <w:szCs w:val="22"/>
        </w:rPr>
      </w:pPr>
      <w:r>
        <w:rPr>
          <w:sz w:val="22"/>
          <w:szCs w:val="22"/>
        </w:rPr>
        <w:t>CREATE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BLE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ACTOR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(ACT</w:t>
      </w:r>
      <w:r>
        <w:rPr>
          <w:spacing w:val="1"/>
          <w:sz w:val="22"/>
          <w:szCs w:val="22"/>
        </w:rPr>
        <w:t>_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-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UMBER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(3), ACT_NAME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VAR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HAR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(20),</w:t>
      </w:r>
    </w:p>
    <w:p w:rsidR="00FC0662" w:rsidRDefault="008B7BF5" w:rsidP="00280867">
      <w:pPr>
        <w:ind w:left="720"/>
        <w:rPr>
          <w:sz w:val="22"/>
          <w:szCs w:val="22"/>
        </w:rPr>
      </w:pPr>
      <w:r>
        <w:rPr>
          <w:sz w:val="22"/>
          <w:szCs w:val="22"/>
        </w:rPr>
        <w:t>ACT_GEN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ER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CHAR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2"/>
          <w:sz w:val="22"/>
          <w:szCs w:val="22"/>
        </w:rPr>
        <w:t>1</w:t>
      </w:r>
      <w:r>
        <w:rPr>
          <w:sz w:val="22"/>
          <w:szCs w:val="22"/>
        </w:rPr>
        <w:t>),</w:t>
      </w:r>
    </w:p>
    <w:p w:rsidR="00FC0662" w:rsidRDefault="008B7BF5" w:rsidP="00280867">
      <w:pPr>
        <w:ind w:left="720"/>
        <w:rPr>
          <w:sz w:val="22"/>
          <w:szCs w:val="22"/>
        </w:rPr>
      </w:pP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RIMARY</w:t>
      </w:r>
      <w:r>
        <w:rPr>
          <w:spacing w:val="-9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EY(</w:t>
      </w:r>
      <w:proofErr w:type="gramEnd"/>
      <w:r>
        <w:rPr>
          <w:sz w:val="22"/>
          <w:szCs w:val="22"/>
        </w:rPr>
        <w:t>ACT_ID</w:t>
      </w:r>
      <w:r>
        <w:rPr>
          <w:spacing w:val="1"/>
          <w:sz w:val="22"/>
          <w:szCs w:val="22"/>
        </w:rPr>
        <w:t>)</w:t>
      </w:r>
      <w:r>
        <w:rPr>
          <w:sz w:val="22"/>
          <w:szCs w:val="22"/>
        </w:rPr>
        <w:t>);</w:t>
      </w:r>
    </w:p>
    <w:p w:rsidR="00FC0662" w:rsidRDefault="00FC0662">
      <w:pPr>
        <w:spacing w:before="14" w:line="240" w:lineRule="exact"/>
        <w:rPr>
          <w:sz w:val="24"/>
          <w:szCs w:val="24"/>
        </w:rPr>
      </w:pPr>
    </w:p>
    <w:p w:rsidR="00280867" w:rsidRDefault="008B7BF5" w:rsidP="00280867">
      <w:pPr>
        <w:ind w:left="1170" w:right="4120" w:hanging="990"/>
        <w:rPr>
          <w:sz w:val="22"/>
          <w:szCs w:val="22"/>
        </w:rPr>
      </w:pPr>
      <w:r>
        <w:rPr>
          <w:sz w:val="22"/>
          <w:szCs w:val="22"/>
        </w:rPr>
        <w:t>CREATE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BLE</w:t>
      </w:r>
      <w:r>
        <w:rPr>
          <w:spacing w:val="-7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DIRE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TOR(</w:t>
      </w:r>
      <w:proofErr w:type="gramEnd"/>
      <w:r>
        <w:rPr>
          <w:sz w:val="22"/>
          <w:szCs w:val="22"/>
        </w:rPr>
        <w:t xml:space="preserve"> DIR_ID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U</w:t>
      </w:r>
      <w:r>
        <w:rPr>
          <w:sz w:val="22"/>
          <w:szCs w:val="22"/>
        </w:rPr>
        <w:t>MBER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(3), DIR_NAME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VARCHAR</w:t>
      </w:r>
      <w:r>
        <w:rPr>
          <w:spacing w:val="-1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2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 xml:space="preserve">), </w:t>
      </w:r>
    </w:p>
    <w:p w:rsidR="00FC0662" w:rsidRDefault="008B7BF5" w:rsidP="00280867">
      <w:pPr>
        <w:ind w:left="1170" w:right="4120"/>
        <w:rPr>
          <w:sz w:val="22"/>
          <w:szCs w:val="22"/>
        </w:rPr>
      </w:pPr>
      <w:r>
        <w:rPr>
          <w:sz w:val="22"/>
          <w:szCs w:val="22"/>
        </w:rPr>
        <w:t>DIR_PH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NE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NUMBER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),</w:t>
      </w:r>
    </w:p>
    <w:p w:rsidR="00FC0662" w:rsidRDefault="008B7BF5" w:rsidP="00280867">
      <w:pPr>
        <w:ind w:left="1170" w:right="4120"/>
        <w:rPr>
          <w:sz w:val="22"/>
          <w:szCs w:val="22"/>
        </w:rPr>
      </w:pP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IMARY</w:t>
      </w:r>
      <w:r>
        <w:rPr>
          <w:spacing w:val="-10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Y(</w:t>
      </w:r>
      <w:proofErr w:type="gramEnd"/>
      <w:r>
        <w:rPr>
          <w:sz w:val="22"/>
          <w:szCs w:val="22"/>
        </w:rPr>
        <w:t>DIR_ID));</w:t>
      </w:r>
    </w:p>
    <w:p w:rsidR="00FC0662" w:rsidRDefault="00FC0662">
      <w:pPr>
        <w:spacing w:before="12" w:line="240" w:lineRule="exact"/>
        <w:rPr>
          <w:sz w:val="24"/>
          <w:szCs w:val="24"/>
        </w:rPr>
      </w:pPr>
    </w:p>
    <w:p w:rsidR="00FC0662" w:rsidRDefault="008B7BF5">
      <w:pPr>
        <w:ind w:left="140" w:right="6311"/>
        <w:rPr>
          <w:sz w:val="22"/>
          <w:szCs w:val="22"/>
        </w:rPr>
      </w:pPr>
      <w:r>
        <w:rPr>
          <w:sz w:val="22"/>
          <w:szCs w:val="22"/>
        </w:rPr>
        <w:t>CREATE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BLE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MOVI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8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( MOV</w:t>
      </w:r>
      <w:proofErr w:type="gramEnd"/>
      <w:r>
        <w:rPr>
          <w:sz w:val="22"/>
          <w:szCs w:val="22"/>
        </w:rPr>
        <w:t>_ID</w:t>
      </w:r>
      <w:r>
        <w:rPr>
          <w:spacing w:val="-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1"/>
          <w:sz w:val="22"/>
          <w:szCs w:val="22"/>
        </w:rPr>
        <w:t>4</w:t>
      </w:r>
      <w:r>
        <w:rPr>
          <w:sz w:val="22"/>
          <w:szCs w:val="22"/>
        </w:rPr>
        <w:t>), MOV_TITLE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VAR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1"/>
          <w:sz w:val="22"/>
          <w:szCs w:val="22"/>
        </w:rPr>
        <w:t>2</w:t>
      </w:r>
      <w:r w:rsidR="00280867"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), MOV_YEAR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NUMBER</w:t>
      </w:r>
      <w:r>
        <w:rPr>
          <w:spacing w:val="-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4), MOV_LA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VA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CH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2), DIR_ID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U</w:t>
      </w:r>
      <w:r>
        <w:rPr>
          <w:sz w:val="22"/>
          <w:szCs w:val="22"/>
        </w:rPr>
        <w:t>MBER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(3),</w:t>
      </w:r>
    </w:p>
    <w:p w:rsidR="00FC0662" w:rsidRDefault="008B7BF5">
      <w:pPr>
        <w:spacing w:line="240" w:lineRule="exact"/>
        <w:ind w:left="140"/>
        <w:rPr>
          <w:sz w:val="22"/>
          <w:szCs w:val="22"/>
        </w:rPr>
      </w:pP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RIMARY</w:t>
      </w:r>
      <w:r>
        <w:rPr>
          <w:spacing w:val="-9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EY(</w:t>
      </w:r>
      <w:proofErr w:type="gramEnd"/>
      <w:r>
        <w:rPr>
          <w:sz w:val="22"/>
          <w:szCs w:val="22"/>
        </w:rPr>
        <w:t>MOV</w:t>
      </w:r>
      <w:r>
        <w:rPr>
          <w:spacing w:val="1"/>
          <w:sz w:val="22"/>
          <w:szCs w:val="22"/>
        </w:rPr>
        <w:t>_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),</w:t>
      </w:r>
    </w:p>
    <w:p w:rsidR="00FC0662" w:rsidRDefault="008B7BF5">
      <w:pPr>
        <w:ind w:left="140"/>
        <w:rPr>
          <w:sz w:val="22"/>
          <w:szCs w:val="22"/>
        </w:rPr>
      </w:pP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OREIGN</w:t>
      </w:r>
      <w:r>
        <w:rPr>
          <w:spacing w:val="-9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Y(</w:t>
      </w:r>
      <w:proofErr w:type="gramEnd"/>
      <w:r>
        <w:rPr>
          <w:sz w:val="22"/>
          <w:szCs w:val="22"/>
        </w:rPr>
        <w:t>DIR_ID)</w:t>
      </w:r>
      <w:r>
        <w:rPr>
          <w:spacing w:val="-1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EFERENC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DIRECT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R(DIR_ID)</w:t>
      </w:r>
      <w:r w:rsidR="00280867">
        <w:rPr>
          <w:sz w:val="22"/>
          <w:szCs w:val="22"/>
        </w:rPr>
        <w:t>ON DELETE CASCADE</w:t>
      </w:r>
      <w:r>
        <w:rPr>
          <w:sz w:val="22"/>
          <w:szCs w:val="22"/>
        </w:rPr>
        <w:t>);</w:t>
      </w:r>
    </w:p>
    <w:p w:rsidR="00FC0662" w:rsidRDefault="00FC0662">
      <w:pPr>
        <w:spacing w:before="13" w:line="240" w:lineRule="exact"/>
        <w:rPr>
          <w:sz w:val="24"/>
          <w:szCs w:val="24"/>
        </w:rPr>
      </w:pPr>
    </w:p>
    <w:p w:rsidR="00FC0662" w:rsidRDefault="008B7BF5">
      <w:pPr>
        <w:ind w:left="140" w:right="5957"/>
        <w:rPr>
          <w:sz w:val="22"/>
          <w:szCs w:val="22"/>
        </w:rPr>
      </w:pPr>
      <w:r>
        <w:rPr>
          <w:sz w:val="22"/>
          <w:szCs w:val="22"/>
        </w:rPr>
        <w:t>CREATE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BLE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MOVI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_CAST</w:t>
      </w:r>
      <w:r>
        <w:rPr>
          <w:spacing w:val="-14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( ACT</w:t>
      </w:r>
      <w:proofErr w:type="gramEnd"/>
      <w:r>
        <w:rPr>
          <w:sz w:val="22"/>
          <w:szCs w:val="22"/>
        </w:rPr>
        <w:t>_ID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U</w:t>
      </w:r>
      <w:r>
        <w:rPr>
          <w:sz w:val="22"/>
          <w:szCs w:val="22"/>
        </w:rPr>
        <w:t>MBER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(3),</w:t>
      </w:r>
    </w:p>
    <w:p w:rsidR="00FC0662" w:rsidRDefault="008B7BF5">
      <w:pPr>
        <w:spacing w:before="1" w:line="240" w:lineRule="exact"/>
        <w:ind w:left="140" w:right="6933"/>
        <w:rPr>
          <w:sz w:val="22"/>
          <w:szCs w:val="22"/>
        </w:rPr>
      </w:pPr>
      <w:r>
        <w:rPr>
          <w:sz w:val="22"/>
          <w:szCs w:val="22"/>
        </w:rPr>
        <w:t>MOV_ID</w:t>
      </w:r>
      <w:r>
        <w:rPr>
          <w:spacing w:val="-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UM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ER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1"/>
          <w:sz w:val="22"/>
          <w:szCs w:val="22"/>
        </w:rPr>
        <w:t>4</w:t>
      </w:r>
      <w:r>
        <w:rPr>
          <w:sz w:val="22"/>
          <w:szCs w:val="22"/>
        </w:rPr>
        <w:t>), ROLE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V</w:t>
      </w:r>
      <w:r>
        <w:rPr>
          <w:spacing w:val="1"/>
          <w:sz w:val="22"/>
          <w:szCs w:val="22"/>
        </w:rPr>
        <w:t>AR</w:t>
      </w:r>
      <w:r>
        <w:rPr>
          <w:sz w:val="22"/>
          <w:szCs w:val="22"/>
        </w:rPr>
        <w:t>CHAR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(1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),</w:t>
      </w:r>
    </w:p>
    <w:p w:rsidR="00FC0662" w:rsidRDefault="008B7BF5">
      <w:pPr>
        <w:spacing w:line="240" w:lineRule="exact"/>
        <w:ind w:left="140"/>
        <w:rPr>
          <w:sz w:val="22"/>
          <w:szCs w:val="22"/>
        </w:rPr>
      </w:pP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RIMARY</w:t>
      </w:r>
      <w:r>
        <w:rPr>
          <w:spacing w:val="-9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EY(</w:t>
      </w:r>
      <w:proofErr w:type="gramEnd"/>
      <w:r>
        <w:rPr>
          <w:sz w:val="22"/>
          <w:szCs w:val="22"/>
        </w:rPr>
        <w:t>ACT_ID,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MOV_ID),</w:t>
      </w:r>
    </w:p>
    <w:p w:rsidR="00FC0662" w:rsidRDefault="008B7BF5">
      <w:pPr>
        <w:ind w:left="140" w:right="946"/>
        <w:rPr>
          <w:sz w:val="22"/>
          <w:szCs w:val="22"/>
        </w:rPr>
      </w:pP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OREIGN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Y(ACT_ID)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REFEREN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ES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ACTOR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ACT_ID)</w:t>
      </w:r>
      <w:r w:rsidR="00280867" w:rsidRPr="00280867">
        <w:rPr>
          <w:sz w:val="22"/>
          <w:szCs w:val="22"/>
        </w:rPr>
        <w:t xml:space="preserve"> </w:t>
      </w:r>
      <w:r w:rsidR="00280867">
        <w:rPr>
          <w:sz w:val="22"/>
          <w:szCs w:val="22"/>
        </w:rPr>
        <w:t>ON DELETE CASCADE</w:t>
      </w:r>
      <w:r>
        <w:rPr>
          <w:sz w:val="22"/>
          <w:szCs w:val="22"/>
        </w:rPr>
        <w:t>, FOREIGN</w:t>
      </w:r>
      <w:r>
        <w:rPr>
          <w:spacing w:val="-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EY(MOV</w:t>
      </w:r>
      <w:r>
        <w:rPr>
          <w:spacing w:val="1"/>
          <w:sz w:val="22"/>
          <w:szCs w:val="22"/>
        </w:rPr>
        <w:t>_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)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RE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ERE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CES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MOVI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S(MOV_ID)</w:t>
      </w:r>
      <w:r w:rsidR="00280867" w:rsidRPr="00280867">
        <w:rPr>
          <w:sz w:val="22"/>
          <w:szCs w:val="22"/>
        </w:rPr>
        <w:t xml:space="preserve"> </w:t>
      </w:r>
      <w:r w:rsidR="00280867">
        <w:rPr>
          <w:sz w:val="22"/>
          <w:szCs w:val="22"/>
        </w:rPr>
        <w:t>ON DELETE CASCADE</w:t>
      </w:r>
      <w:r>
        <w:rPr>
          <w:spacing w:val="1"/>
          <w:sz w:val="22"/>
          <w:szCs w:val="22"/>
        </w:rPr>
        <w:t>)</w:t>
      </w:r>
      <w:r>
        <w:rPr>
          <w:sz w:val="22"/>
          <w:szCs w:val="22"/>
        </w:rPr>
        <w:t>;</w:t>
      </w:r>
    </w:p>
    <w:p w:rsidR="00FC0662" w:rsidRDefault="00FC0662">
      <w:pPr>
        <w:spacing w:before="12" w:line="240" w:lineRule="exact"/>
        <w:rPr>
          <w:sz w:val="24"/>
          <w:szCs w:val="24"/>
        </w:rPr>
      </w:pPr>
    </w:p>
    <w:p w:rsidR="00FC0662" w:rsidRDefault="008B7BF5">
      <w:pPr>
        <w:ind w:left="140" w:right="6519"/>
        <w:rPr>
          <w:sz w:val="22"/>
          <w:szCs w:val="22"/>
        </w:rPr>
      </w:pPr>
      <w:r>
        <w:rPr>
          <w:sz w:val="22"/>
          <w:szCs w:val="22"/>
        </w:rPr>
        <w:t>CREATE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BLE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RATI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8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( MOV</w:t>
      </w:r>
      <w:proofErr w:type="gramEnd"/>
      <w:r>
        <w:rPr>
          <w:sz w:val="22"/>
          <w:szCs w:val="22"/>
        </w:rPr>
        <w:t>_ID</w:t>
      </w:r>
      <w:r>
        <w:rPr>
          <w:spacing w:val="-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UMBER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(4), REV_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TA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12"/>
          <w:sz w:val="22"/>
          <w:szCs w:val="22"/>
        </w:rPr>
        <w:t xml:space="preserve"> </w:t>
      </w:r>
      <w:r w:rsidR="00280867">
        <w:rPr>
          <w:sz w:val="22"/>
          <w:szCs w:val="22"/>
        </w:rPr>
        <w:t>NUMBER(2)</w:t>
      </w:r>
      <w:r>
        <w:rPr>
          <w:sz w:val="22"/>
          <w:szCs w:val="22"/>
        </w:rPr>
        <w:t>,</w:t>
      </w:r>
    </w:p>
    <w:p w:rsidR="00FC0662" w:rsidRDefault="008B7BF5">
      <w:pPr>
        <w:ind w:left="140"/>
        <w:rPr>
          <w:sz w:val="22"/>
          <w:szCs w:val="22"/>
        </w:rPr>
      </w:pP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OREIGN</w:t>
      </w:r>
      <w:r>
        <w:rPr>
          <w:spacing w:val="-9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Y(</w:t>
      </w:r>
      <w:proofErr w:type="gramEnd"/>
      <w:r>
        <w:rPr>
          <w:sz w:val="22"/>
          <w:szCs w:val="22"/>
        </w:rPr>
        <w:t>MOV_ID)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REFEREN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ES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MOVIE</w:t>
      </w:r>
      <w:r>
        <w:rPr>
          <w:spacing w:val="2"/>
          <w:sz w:val="22"/>
          <w:szCs w:val="22"/>
        </w:rPr>
        <w:t>S</w:t>
      </w:r>
      <w:r>
        <w:rPr>
          <w:sz w:val="22"/>
          <w:szCs w:val="22"/>
        </w:rPr>
        <w:t>(MOV_ID)</w:t>
      </w:r>
      <w:r w:rsidR="00280867" w:rsidRPr="00280867">
        <w:rPr>
          <w:sz w:val="22"/>
          <w:szCs w:val="22"/>
        </w:rPr>
        <w:t xml:space="preserve"> </w:t>
      </w:r>
      <w:r w:rsidR="00280867">
        <w:rPr>
          <w:sz w:val="22"/>
          <w:szCs w:val="22"/>
        </w:rPr>
        <w:t>ON DELETE CASCADE</w:t>
      </w:r>
      <w:r>
        <w:rPr>
          <w:sz w:val="22"/>
          <w:szCs w:val="22"/>
        </w:rPr>
        <w:t>);</w:t>
      </w:r>
    </w:p>
    <w:p w:rsidR="00FC0662" w:rsidRDefault="00FC0662">
      <w:pPr>
        <w:spacing w:before="1" w:line="240" w:lineRule="exact"/>
        <w:rPr>
          <w:sz w:val="24"/>
          <w:szCs w:val="24"/>
        </w:rPr>
      </w:pPr>
    </w:p>
    <w:p w:rsidR="00FC0662" w:rsidRDefault="008B7BF5">
      <w:pPr>
        <w:spacing w:line="240" w:lineRule="exact"/>
        <w:ind w:left="140" w:right="4244"/>
        <w:jc w:val="both"/>
        <w:rPr>
          <w:sz w:val="21"/>
          <w:szCs w:val="21"/>
        </w:rPr>
      </w:pPr>
      <w:r>
        <w:rPr>
          <w:sz w:val="21"/>
          <w:szCs w:val="21"/>
        </w:rPr>
        <w:t>I</w:t>
      </w:r>
      <w:r>
        <w:rPr>
          <w:spacing w:val="-1"/>
          <w:sz w:val="21"/>
          <w:szCs w:val="21"/>
        </w:rPr>
        <w:t>N</w:t>
      </w:r>
      <w:r>
        <w:rPr>
          <w:sz w:val="21"/>
          <w:szCs w:val="21"/>
        </w:rPr>
        <w:t>SERT IN</w:t>
      </w:r>
      <w:r>
        <w:rPr>
          <w:spacing w:val="1"/>
          <w:sz w:val="21"/>
          <w:szCs w:val="21"/>
        </w:rPr>
        <w:t>T</w:t>
      </w:r>
      <w:r>
        <w:rPr>
          <w:sz w:val="21"/>
          <w:szCs w:val="21"/>
        </w:rPr>
        <w:t>O ACTOR V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 xml:space="preserve">LUES </w:t>
      </w:r>
      <w:r>
        <w:rPr>
          <w:spacing w:val="-1"/>
          <w:sz w:val="21"/>
          <w:szCs w:val="21"/>
        </w:rPr>
        <w:t>(</w:t>
      </w:r>
      <w:r>
        <w:rPr>
          <w:sz w:val="21"/>
          <w:szCs w:val="21"/>
        </w:rPr>
        <w:t>3</w:t>
      </w:r>
      <w:r>
        <w:rPr>
          <w:spacing w:val="1"/>
          <w:sz w:val="21"/>
          <w:szCs w:val="21"/>
        </w:rPr>
        <w:t>0</w:t>
      </w:r>
      <w:r>
        <w:rPr>
          <w:sz w:val="21"/>
          <w:szCs w:val="21"/>
        </w:rPr>
        <w:t>1</w:t>
      </w:r>
      <w:r>
        <w:rPr>
          <w:spacing w:val="1"/>
          <w:sz w:val="21"/>
          <w:szCs w:val="21"/>
        </w:rPr>
        <w:t>,</w:t>
      </w:r>
      <w:r>
        <w:rPr>
          <w:sz w:val="21"/>
          <w:szCs w:val="21"/>
        </w:rPr>
        <w:t>'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r>
        <w:rPr>
          <w:spacing w:val="-1"/>
          <w:sz w:val="21"/>
          <w:szCs w:val="21"/>
        </w:rPr>
        <w:t>U</w:t>
      </w:r>
      <w:r>
        <w:rPr>
          <w:spacing w:val="1"/>
          <w:sz w:val="21"/>
          <w:szCs w:val="21"/>
        </w:rPr>
        <w:t>S</w:t>
      </w:r>
      <w:r>
        <w:rPr>
          <w:sz w:val="21"/>
          <w:szCs w:val="21"/>
        </w:rPr>
        <w:t>HK</w:t>
      </w:r>
      <w:r>
        <w:rPr>
          <w:spacing w:val="1"/>
          <w:sz w:val="21"/>
          <w:szCs w:val="21"/>
        </w:rPr>
        <w:t>A</w:t>
      </w:r>
      <w:r>
        <w:rPr>
          <w:spacing w:val="-2"/>
          <w:sz w:val="21"/>
          <w:szCs w:val="21"/>
        </w:rPr>
        <w:t>'</w:t>
      </w:r>
      <w:r>
        <w:rPr>
          <w:spacing w:val="1"/>
          <w:sz w:val="21"/>
          <w:szCs w:val="21"/>
        </w:rPr>
        <w:t>,</w:t>
      </w:r>
      <w:r>
        <w:rPr>
          <w:sz w:val="21"/>
          <w:szCs w:val="21"/>
        </w:rPr>
        <w:t>'F</w:t>
      </w:r>
      <w:r>
        <w:rPr>
          <w:spacing w:val="-1"/>
          <w:sz w:val="21"/>
          <w:szCs w:val="21"/>
        </w:rPr>
        <w:t>'</w:t>
      </w:r>
      <w:r>
        <w:rPr>
          <w:sz w:val="21"/>
          <w:szCs w:val="21"/>
        </w:rPr>
        <w:t>); I</w:t>
      </w:r>
      <w:r>
        <w:rPr>
          <w:spacing w:val="-1"/>
          <w:sz w:val="21"/>
          <w:szCs w:val="21"/>
        </w:rPr>
        <w:t>N</w:t>
      </w:r>
      <w:r>
        <w:rPr>
          <w:sz w:val="21"/>
          <w:szCs w:val="21"/>
        </w:rPr>
        <w:t>SERT IN</w:t>
      </w:r>
      <w:r>
        <w:rPr>
          <w:spacing w:val="1"/>
          <w:sz w:val="21"/>
          <w:szCs w:val="21"/>
        </w:rPr>
        <w:t>T</w:t>
      </w:r>
      <w:r>
        <w:rPr>
          <w:sz w:val="21"/>
          <w:szCs w:val="21"/>
        </w:rPr>
        <w:t>O ACTOR V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 xml:space="preserve">LUES </w:t>
      </w:r>
      <w:r>
        <w:rPr>
          <w:spacing w:val="-1"/>
          <w:sz w:val="21"/>
          <w:szCs w:val="21"/>
        </w:rPr>
        <w:t>(</w:t>
      </w:r>
      <w:r>
        <w:rPr>
          <w:sz w:val="21"/>
          <w:szCs w:val="21"/>
        </w:rPr>
        <w:t>3</w:t>
      </w:r>
      <w:r>
        <w:rPr>
          <w:spacing w:val="1"/>
          <w:sz w:val="21"/>
          <w:szCs w:val="21"/>
        </w:rPr>
        <w:t>0</w:t>
      </w:r>
      <w:r>
        <w:rPr>
          <w:sz w:val="21"/>
          <w:szCs w:val="21"/>
        </w:rPr>
        <w:t>2</w:t>
      </w:r>
      <w:r>
        <w:rPr>
          <w:spacing w:val="1"/>
          <w:sz w:val="21"/>
          <w:szCs w:val="21"/>
        </w:rPr>
        <w:t>,</w:t>
      </w:r>
      <w:r>
        <w:rPr>
          <w:sz w:val="21"/>
          <w:szCs w:val="21"/>
        </w:rPr>
        <w:t>'</w:t>
      </w:r>
      <w:r>
        <w:rPr>
          <w:spacing w:val="-1"/>
          <w:sz w:val="21"/>
          <w:szCs w:val="21"/>
        </w:rPr>
        <w:t>P</w:t>
      </w:r>
      <w:r>
        <w:rPr>
          <w:sz w:val="21"/>
          <w:szCs w:val="21"/>
        </w:rPr>
        <w:t>RABHAS</w:t>
      </w:r>
      <w:r>
        <w:rPr>
          <w:spacing w:val="-1"/>
          <w:sz w:val="21"/>
          <w:szCs w:val="21"/>
        </w:rPr>
        <w:t>'</w:t>
      </w:r>
      <w:r>
        <w:rPr>
          <w:spacing w:val="1"/>
          <w:sz w:val="21"/>
          <w:szCs w:val="21"/>
        </w:rPr>
        <w:t>,</w:t>
      </w:r>
      <w:r>
        <w:rPr>
          <w:sz w:val="21"/>
          <w:szCs w:val="21"/>
        </w:rPr>
        <w:t>'</w:t>
      </w:r>
      <w:r>
        <w:rPr>
          <w:spacing w:val="1"/>
          <w:sz w:val="21"/>
          <w:szCs w:val="21"/>
        </w:rPr>
        <w:t>M</w:t>
      </w:r>
      <w:r>
        <w:rPr>
          <w:spacing w:val="-2"/>
          <w:sz w:val="21"/>
          <w:szCs w:val="21"/>
        </w:rPr>
        <w:t>'</w:t>
      </w:r>
      <w:r>
        <w:rPr>
          <w:sz w:val="21"/>
          <w:szCs w:val="21"/>
        </w:rPr>
        <w:t>); I</w:t>
      </w:r>
      <w:r>
        <w:rPr>
          <w:spacing w:val="-1"/>
          <w:sz w:val="21"/>
          <w:szCs w:val="21"/>
        </w:rPr>
        <w:t>N</w:t>
      </w:r>
      <w:r>
        <w:rPr>
          <w:sz w:val="21"/>
          <w:szCs w:val="21"/>
        </w:rPr>
        <w:t>SERT IN</w:t>
      </w:r>
      <w:r>
        <w:rPr>
          <w:spacing w:val="1"/>
          <w:sz w:val="21"/>
          <w:szCs w:val="21"/>
        </w:rPr>
        <w:t>T</w:t>
      </w:r>
      <w:r>
        <w:rPr>
          <w:sz w:val="21"/>
          <w:szCs w:val="21"/>
        </w:rPr>
        <w:t>O ACTOR V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 xml:space="preserve">LUES </w:t>
      </w:r>
      <w:r>
        <w:rPr>
          <w:spacing w:val="-1"/>
          <w:sz w:val="21"/>
          <w:szCs w:val="21"/>
        </w:rPr>
        <w:t>(</w:t>
      </w:r>
      <w:r>
        <w:rPr>
          <w:sz w:val="21"/>
          <w:szCs w:val="21"/>
        </w:rPr>
        <w:t>3</w:t>
      </w:r>
      <w:r>
        <w:rPr>
          <w:spacing w:val="1"/>
          <w:sz w:val="21"/>
          <w:szCs w:val="21"/>
        </w:rPr>
        <w:t>0</w:t>
      </w:r>
      <w:r>
        <w:rPr>
          <w:sz w:val="21"/>
          <w:szCs w:val="21"/>
        </w:rPr>
        <w:t>3</w:t>
      </w:r>
      <w:r>
        <w:rPr>
          <w:spacing w:val="1"/>
          <w:sz w:val="21"/>
          <w:szCs w:val="21"/>
        </w:rPr>
        <w:t>,</w:t>
      </w:r>
      <w:r>
        <w:rPr>
          <w:sz w:val="21"/>
          <w:szCs w:val="21"/>
        </w:rPr>
        <w:t>'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RAV</w:t>
      </w:r>
      <w:r>
        <w:rPr>
          <w:spacing w:val="-1"/>
          <w:sz w:val="21"/>
          <w:szCs w:val="21"/>
        </w:rPr>
        <w:t>I</w:t>
      </w:r>
      <w:r>
        <w:rPr>
          <w:spacing w:val="1"/>
          <w:sz w:val="21"/>
          <w:szCs w:val="21"/>
        </w:rPr>
        <w:t>ND</w:t>
      </w:r>
      <w:r>
        <w:rPr>
          <w:spacing w:val="-2"/>
          <w:sz w:val="21"/>
          <w:szCs w:val="21"/>
        </w:rPr>
        <w:t>'</w:t>
      </w:r>
      <w:r>
        <w:rPr>
          <w:spacing w:val="1"/>
          <w:sz w:val="21"/>
          <w:szCs w:val="21"/>
        </w:rPr>
        <w:t>,</w:t>
      </w:r>
      <w:r>
        <w:rPr>
          <w:sz w:val="21"/>
          <w:szCs w:val="21"/>
        </w:rPr>
        <w:t>'</w:t>
      </w:r>
      <w:r>
        <w:rPr>
          <w:spacing w:val="1"/>
          <w:sz w:val="21"/>
          <w:szCs w:val="21"/>
        </w:rPr>
        <w:t>M</w:t>
      </w:r>
      <w:r>
        <w:rPr>
          <w:spacing w:val="-2"/>
          <w:sz w:val="21"/>
          <w:szCs w:val="21"/>
        </w:rPr>
        <w:t>'</w:t>
      </w:r>
      <w:r>
        <w:rPr>
          <w:sz w:val="21"/>
          <w:szCs w:val="21"/>
        </w:rPr>
        <w:t>); I</w:t>
      </w:r>
      <w:r>
        <w:rPr>
          <w:spacing w:val="-1"/>
          <w:sz w:val="21"/>
          <w:szCs w:val="21"/>
        </w:rPr>
        <w:t>N</w:t>
      </w:r>
      <w:r>
        <w:rPr>
          <w:sz w:val="21"/>
          <w:szCs w:val="21"/>
        </w:rPr>
        <w:t>SERT IN</w:t>
      </w:r>
      <w:r>
        <w:rPr>
          <w:spacing w:val="1"/>
          <w:sz w:val="21"/>
          <w:szCs w:val="21"/>
        </w:rPr>
        <w:t>T</w:t>
      </w:r>
      <w:r>
        <w:rPr>
          <w:sz w:val="21"/>
          <w:szCs w:val="21"/>
        </w:rPr>
        <w:t>O ACTOR V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 xml:space="preserve">LUES </w:t>
      </w:r>
      <w:r>
        <w:rPr>
          <w:spacing w:val="-1"/>
          <w:sz w:val="21"/>
          <w:szCs w:val="21"/>
        </w:rPr>
        <w:t>(</w:t>
      </w:r>
      <w:r>
        <w:rPr>
          <w:sz w:val="21"/>
          <w:szCs w:val="21"/>
        </w:rPr>
        <w:t>3</w:t>
      </w:r>
      <w:r>
        <w:rPr>
          <w:spacing w:val="1"/>
          <w:sz w:val="21"/>
          <w:szCs w:val="21"/>
        </w:rPr>
        <w:t>0</w:t>
      </w:r>
      <w:r>
        <w:rPr>
          <w:sz w:val="21"/>
          <w:szCs w:val="21"/>
        </w:rPr>
        <w:t>4</w:t>
      </w:r>
      <w:r>
        <w:rPr>
          <w:spacing w:val="1"/>
          <w:sz w:val="21"/>
          <w:szCs w:val="21"/>
        </w:rPr>
        <w:t>,</w:t>
      </w:r>
      <w:r>
        <w:rPr>
          <w:sz w:val="21"/>
          <w:szCs w:val="21"/>
        </w:rPr>
        <w:t>'</w:t>
      </w:r>
      <w:r>
        <w:rPr>
          <w:spacing w:val="-1"/>
          <w:sz w:val="21"/>
          <w:szCs w:val="21"/>
        </w:rPr>
        <w:t>J</w:t>
      </w:r>
      <w:r>
        <w:rPr>
          <w:sz w:val="21"/>
          <w:szCs w:val="21"/>
        </w:rPr>
        <w:t>ER</w:t>
      </w:r>
      <w:r>
        <w:rPr>
          <w:spacing w:val="1"/>
          <w:sz w:val="21"/>
          <w:szCs w:val="21"/>
        </w:rPr>
        <w:t>M</w:t>
      </w:r>
      <w:r>
        <w:rPr>
          <w:sz w:val="21"/>
          <w:szCs w:val="21"/>
        </w:rPr>
        <w:t>Y</w:t>
      </w:r>
      <w:r>
        <w:rPr>
          <w:spacing w:val="-2"/>
          <w:sz w:val="21"/>
          <w:szCs w:val="21"/>
        </w:rPr>
        <w:t>'</w:t>
      </w:r>
      <w:r>
        <w:rPr>
          <w:spacing w:val="1"/>
          <w:sz w:val="21"/>
          <w:szCs w:val="21"/>
        </w:rPr>
        <w:t>,</w:t>
      </w:r>
      <w:r>
        <w:rPr>
          <w:spacing w:val="-2"/>
          <w:sz w:val="21"/>
          <w:szCs w:val="21"/>
        </w:rPr>
        <w:t>'</w:t>
      </w:r>
      <w:r>
        <w:rPr>
          <w:spacing w:val="1"/>
          <w:sz w:val="21"/>
          <w:szCs w:val="21"/>
        </w:rPr>
        <w:t>M</w:t>
      </w:r>
      <w:r>
        <w:rPr>
          <w:sz w:val="21"/>
          <w:szCs w:val="21"/>
        </w:rPr>
        <w:t>'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;</w:t>
      </w:r>
    </w:p>
    <w:p w:rsidR="00FC0662" w:rsidRDefault="008B7BF5">
      <w:pPr>
        <w:spacing w:line="220" w:lineRule="exact"/>
        <w:ind w:left="140"/>
        <w:rPr>
          <w:sz w:val="21"/>
          <w:szCs w:val="21"/>
        </w:rPr>
      </w:pPr>
      <w:r>
        <w:rPr>
          <w:sz w:val="21"/>
          <w:szCs w:val="21"/>
        </w:rPr>
        <w:t>I</w:t>
      </w:r>
      <w:r>
        <w:rPr>
          <w:spacing w:val="-1"/>
          <w:sz w:val="21"/>
          <w:szCs w:val="21"/>
        </w:rPr>
        <w:t>N</w:t>
      </w:r>
      <w:r>
        <w:rPr>
          <w:sz w:val="21"/>
          <w:szCs w:val="21"/>
        </w:rPr>
        <w:t>SE</w:t>
      </w:r>
      <w:r>
        <w:rPr>
          <w:spacing w:val="1"/>
          <w:sz w:val="21"/>
          <w:szCs w:val="21"/>
        </w:rPr>
        <w:t>R</w:t>
      </w:r>
      <w:r>
        <w:rPr>
          <w:sz w:val="21"/>
          <w:szCs w:val="21"/>
        </w:rPr>
        <w:t>T IN</w:t>
      </w:r>
      <w:r>
        <w:rPr>
          <w:spacing w:val="1"/>
          <w:sz w:val="21"/>
          <w:szCs w:val="21"/>
        </w:rPr>
        <w:t>T</w:t>
      </w:r>
      <w:r>
        <w:rPr>
          <w:sz w:val="21"/>
          <w:szCs w:val="21"/>
        </w:rPr>
        <w:t>O ACTOR V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 xml:space="preserve">LUES </w:t>
      </w:r>
      <w:r>
        <w:rPr>
          <w:spacing w:val="-1"/>
          <w:sz w:val="21"/>
          <w:szCs w:val="21"/>
        </w:rPr>
        <w:t>(</w:t>
      </w:r>
      <w:r>
        <w:rPr>
          <w:sz w:val="21"/>
          <w:szCs w:val="21"/>
        </w:rPr>
        <w:t>3</w:t>
      </w:r>
      <w:r>
        <w:rPr>
          <w:spacing w:val="1"/>
          <w:sz w:val="21"/>
          <w:szCs w:val="21"/>
        </w:rPr>
        <w:t>0</w:t>
      </w:r>
      <w:r>
        <w:rPr>
          <w:sz w:val="21"/>
          <w:szCs w:val="21"/>
        </w:rPr>
        <w:t>5</w:t>
      </w:r>
      <w:r>
        <w:rPr>
          <w:spacing w:val="1"/>
          <w:sz w:val="21"/>
          <w:szCs w:val="21"/>
        </w:rPr>
        <w:t>,</w:t>
      </w:r>
      <w:r>
        <w:rPr>
          <w:sz w:val="21"/>
          <w:szCs w:val="21"/>
        </w:rPr>
        <w:t>'</w:t>
      </w:r>
      <w:r>
        <w:rPr>
          <w:spacing w:val="-1"/>
          <w:sz w:val="21"/>
          <w:szCs w:val="21"/>
        </w:rPr>
        <w:t>K</w:t>
      </w:r>
      <w:r>
        <w:rPr>
          <w:sz w:val="21"/>
          <w:szCs w:val="21"/>
        </w:rPr>
        <w:t>IM NEWME</w:t>
      </w:r>
      <w:r>
        <w:rPr>
          <w:spacing w:val="1"/>
          <w:sz w:val="21"/>
          <w:szCs w:val="21"/>
        </w:rPr>
        <w:t>N</w:t>
      </w:r>
      <w:r>
        <w:rPr>
          <w:spacing w:val="-2"/>
          <w:sz w:val="21"/>
          <w:szCs w:val="21"/>
        </w:rPr>
        <w:t>'</w:t>
      </w:r>
      <w:r>
        <w:rPr>
          <w:spacing w:val="1"/>
          <w:sz w:val="21"/>
          <w:szCs w:val="21"/>
        </w:rPr>
        <w:t>,</w:t>
      </w:r>
      <w:r>
        <w:rPr>
          <w:spacing w:val="-2"/>
          <w:sz w:val="21"/>
          <w:szCs w:val="21"/>
        </w:rPr>
        <w:t>'</w:t>
      </w:r>
      <w:r>
        <w:rPr>
          <w:spacing w:val="1"/>
          <w:sz w:val="21"/>
          <w:szCs w:val="21"/>
        </w:rPr>
        <w:t>M</w:t>
      </w:r>
      <w:r>
        <w:rPr>
          <w:spacing w:val="-2"/>
          <w:sz w:val="21"/>
          <w:szCs w:val="21"/>
        </w:rPr>
        <w:t>'</w:t>
      </w:r>
      <w:r>
        <w:rPr>
          <w:sz w:val="21"/>
          <w:szCs w:val="21"/>
        </w:rPr>
        <w:t>);</w:t>
      </w:r>
    </w:p>
    <w:p w:rsidR="00FC0662" w:rsidRDefault="00FC0662">
      <w:pPr>
        <w:spacing w:before="18" w:line="220" w:lineRule="exact"/>
        <w:rPr>
          <w:sz w:val="22"/>
          <w:szCs w:val="22"/>
        </w:rPr>
      </w:pPr>
    </w:p>
    <w:p w:rsidR="00FC0662" w:rsidRDefault="008B7BF5">
      <w:pPr>
        <w:spacing w:line="220" w:lineRule="exact"/>
        <w:ind w:left="140"/>
        <w:rPr>
          <w:sz w:val="21"/>
          <w:szCs w:val="21"/>
        </w:rPr>
      </w:pPr>
      <w:r>
        <w:rPr>
          <w:position w:val="-1"/>
          <w:sz w:val="21"/>
          <w:szCs w:val="21"/>
        </w:rPr>
        <w:t>S</w:t>
      </w:r>
      <w:r>
        <w:rPr>
          <w:spacing w:val="-1"/>
          <w:position w:val="-1"/>
          <w:sz w:val="21"/>
          <w:szCs w:val="21"/>
        </w:rPr>
        <w:t>Q</w:t>
      </w:r>
      <w:r>
        <w:rPr>
          <w:position w:val="-1"/>
          <w:sz w:val="21"/>
          <w:szCs w:val="21"/>
        </w:rPr>
        <w:t>L&gt;</w:t>
      </w:r>
      <w:r>
        <w:rPr>
          <w:spacing w:val="1"/>
          <w:position w:val="-1"/>
          <w:sz w:val="21"/>
          <w:szCs w:val="21"/>
        </w:rPr>
        <w:t xml:space="preserve"> </w:t>
      </w:r>
      <w:r>
        <w:rPr>
          <w:position w:val="-1"/>
          <w:sz w:val="21"/>
          <w:szCs w:val="21"/>
        </w:rPr>
        <w:t>SELECT *</w:t>
      </w:r>
      <w:r>
        <w:rPr>
          <w:spacing w:val="1"/>
          <w:position w:val="-1"/>
          <w:sz w:val="21"/>
          <w:szCs w:val="21"/>
        </w:rPr>
        <w:t xml:space="preserve"> </w:t>
      </w:r>
      <w:r>
        <w:rPr>
          <w:position w:val="-1"/>
          <w:sz w:val="21"/>
          <w:szCs w:val="21"/>
        </w:rPr>
        <w:t xml:space="preserve">FROM </w:t>
      </w:r>
      <w:r>
        <w:rPr>
          <w:spacing w:val="-2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CTOR;</w:t>
      </w:r>
    </w:p>
    <w:p w:rsidR="00FC0662" w:rsidRDefault="00FC0662">
      <w:pPr>
        <w:spacing w:before="4" w:line="160" w:lineRule="exact"/>
        <w:rPr>
          <w:sz w:val="17"/>
          <w:szCs w:val="17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"/>
        <w:gridCol w:w="750"/>
        <w:gridCol w:w="120"/>
        <w:gridCol w:w="2407"/>
        <w:gridCol w:w="38"/>
        <w:gridCol w:w="856"/>
        <w:gridCol w:w="56"/>
      </w:tblGrid>
      <w:tr w:rsidR="00FC0662" w:rsidTr="00280867">
        <w:trPr>
          <w:gridAfter w:val="1"/>
          <w:wAfter w:w="56" w:type="dxa"/>
          <w:trHeight w:hRule="exact" w:val="326"/>
        </w:trPr>
        <w:tc>
          <w:tcPr>
            <w:tcW w:w="12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3"/>
              <w:ind w:left="25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</w:t>
            </w:r>
            <w:r>
              <w:rPr>
                <w:spacing w:val="-1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_ID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3"/>
              <w:ind w:left="24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ACT_NAME</w:t>
            </w:r>
          </w:p>
        </w:tc>
        <w:tc>
          <w:tcPr>
            <w:tcW w:w="8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3"/>
              <w:ind w:right="27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</w:tr>
      <w:tr w:rsidR="00FC0662" w:rsidTr="00280867">
        <w:trPr>
          <w:gridAfter w:val="1"/>
          <w:wAfter w:w="56" w:type="dxa"/>
          <w:trHeight w:hRule="exact" w:val="241"/>
        </w:trPr>
        <w:tc>
          <w:tcPr>
            <w:tcW w:w="12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  <w:r>
              <w:rPr>
                <w:spacing w:val="-1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-</w:t>
            </w:r>
            <w:r>
              <w:rPr>
                <w:spacing w:val="-1"/>
                <w:sz w:val="21"/>
                <w:szCs w:val="21"/>
              </w:rPr>
              <w:t>-</w:t>
            </w:r>
            <w:r>
              <w:rPr>
                <w:spacing w:val="1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-</w:t>
            </w:r>
            <w:r>
              <w:rPr>
                <w:spacing w:val="-1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---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29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  <w:r>
              <w:rPr>
                <w:spacing w:val="-1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-</w:t>
            </w:r>
            <w:r>
              <w:rPr>
                <w:spacing w:val="-1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----------</w:t>
            </w:r>
            <w:r>
              <w:rPr>
                <w:spacing w:val="-1"/>
                <w:sz w:val="21"/>
                <w:szCs w:val="21"/>
              </w:rPr>
              <w:t>-</w:t>
            </w:r>
            <w:r>
              <w:rPr>
                <w:spacing w:val="1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-</w:t>
            </w:r>
            <w:r>
              <w:rPr>
                <w:spacing w:val="-1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--</w:t>
            </w:r>
          </w:p>
        </w:tc>
        <w:tc>
          <w:tcPr>
            <w:tcW w:w="8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right="40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</w:tr>
      <w:tr w:rsidR="00FC0662" w:rsidTr="00280867">
        <w:trPr>
          <w:gridAfter w:val="1"/>
          <w:wAfter w:w="56" w:type="dxa"/>
          <w:trHeight w:hRule="exact" w:val="326"/>
        </w:trPr>
        <w:tc>
          <w:tcPr>
            <w:tcW w:w="12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0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301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29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  <w:r>
              <w:rPr>
                <w:spacing w:val="-1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USHKA</w:t>
            </w:r>
          </w:p>
        </w:tc>
        <w:tc>
          <w:tcPr>
            <w:tcW w:w="8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right="62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</w:t>
            </w:r>
          </w:p>
        </w:tc>
      </w:tr>
      <w:tr w:rsidR="00280867" w:rsidTr="00280867">
        <w:trPr>
          <w:gridBefore w:val="1"/>
          <w:wBefore w:w="368" w:type="dxa"/>
          <w:trHeight w:hRule="exact" w:val="326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280867" w:rsidRDefault="00280867" w:rsidP="00C94DC2">
            <w:pPr>
              <w:spacing w:before="73"/>
              <w:ind w:left="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302</w:t>
            </w:r>
          </w:p>
        </w:tc>
        <w:tc>
          <w:tcPr>
            <w:tcW w:w="25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0867" w:rsidRDefault="00280867" w:rsidP="00C94DC2">
            <w:pPr>
              <w:spacing w:before="73"/>
              <w:ind w:left="4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PRABH</w:t>
            </w:r>
            <w:r>
              <w:rPr>
                <w:spacing w:val="-1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S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0867" w:rsidRDefault="00280867" w:rsidP="00C94DC2">
            <w:pPr>
              <w:spacing w:before="73"/>
              <w:ind w:right="49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</w:t>
            </w:r>
          </w:p>
        </w:tc>
      </w:tr>
      <w:tr w:rsidR="00280867" w:rsidTr="00280867">
        <w:trPr>
          <w:gridBefore w:val="1"/>
          <w:wBefore w:w="368" w:type="dxa"/>
          <w:trHeight w:hRule="exact" w:val="242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280867" w:rsidRDefault="00280867" w:rsidP="00C94DC2">
            <w:pPr>
              <w:spacing w:line="220" w:lineRule="exact"/>
              <w:ind w:left="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303</w:t>
            </w:r>
          </w:p>
        </w:tc>
        <w:tc>
          <w:tcPr>
            <w:tcW w:w="25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0867" w:rsidRDefault="00280867" w:rsidP="00C94DC2">
            <w:pPr>
              <w:spacing w:line="220" w:lineRule="exact"/>
              <w:ind w:left="36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ARA</w:t>
            </w:r>
            <w:r>
              <w:rPr>
                <w:spacing w:val="-1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>IND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0867" w:rsidRDefault="00280867" w:rsidP="00C94DC2">
            <w:pPr>
              <w:spacing w:line="220" w:lineRule="exact"/>
              <w:ind w:right="49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</w:t>
            </w:r>
          </w:p>
        </w:tc>
      </w:tr>
      <w:tr w:rsidR="00280867" w:rsidTr="00280867">
        <w:trPr>
          <w:gridBefore w:val="1"/>
          <w:wBefore w:w="368" w:type="dxa"/>
          <w:trHeight w:hRule="exact" w:val="252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280867" w:rsidRDefault="00280867" w:rsidP="00C94DC2">
            <w:pPr>
              <w:spacing w:line="240" w:lineRule="exact"/>
              <w:ind w:left="57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304</w:t>
            </w:r>
          </w:p>
        </w:tc>
        <w:tc>
          <w:tcPr>
            <w:tcW w:w="25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0867" w:rsidRDefault="00280867" w:rsidP="00C94DC2">
            <w:pPr>
              <w:spacing w:line="240" w:lineRule="exact"/>
              <w:ind w:left="4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JERMY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0867" w:rsidRDefault="00280867" w:rsidP="00C94DC2">
            <w:pPr>
              <w:spacing w:line="240" w:lineRule="exact"/>
              <w:ind w:right="40"/>
              <w:jc w:val="right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M</w:t>
            </w:r>
          </w:p>
        </w:tc>
      </w:tr>
      <w:tr w:rsidR="00280867" w:rsidTr="00280867">
        <w:trPr>
          <w:gridBefore w:val="1"/>
          <w:wBefore w:w="368" w:type="dxa"/>
          <w:trHeight w:hRule="exact" w:val="27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280867" w:rsidRDefault="00280867" w:rsidP="00C94DC2">
            <w:pPr>
              <w:spacing w:line="240" w:lineRule="exact"/>
              <w:ind w:left="57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305</w:t>
            </w:r>
          </w:p>
        </w:tc>
        <w:tc>
          <w:tcPr>
            <w:tcW w:w="25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0867" w:rsidRDefault="00280867" w:rsidP="00C94DC2">
            <w:pPr>
              <w:spacing w:line="240" w:lineRule="exact"/>
              <w:ind w:left="4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KIM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NE</w:t>
            </w:r>
            <w:r>
              <w:rPr>
                <w:spacing w:val="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MEN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0867" w:rsidRDefault="00280867" w:rsidP="00C94DC2">
            <w:pPr>
              <w:spacing w:line="240" w:lineRule="exact"/>
              <w:ind w:right="40"/>
              <w:jc w:val="right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M</w:t>
            </w:r>
          </w:p>
        </w:tc>
      </w:tr>
    </w:tbl>
    <w:p w:rsidR="00280867" w:rsidRDefault="00280867">
      <w:pPr>
        <w:spacing w:before="29"/>
        <w:ind w:left="140"/>
        <w:rPr>
          <w:sz w:val="24"/>
          <w:szCs w:val="24"/>
        </w:rPr>
      </w:pPr>
    </w:p>
    <w:p w:rsidR="00280867" w:rsidRDefault="00280867">
      <w:pPr>
        <w:spacing w:before="29"/>
        <w:ind w:left="140"/>
        <w:rPr>
          <w:sz w:val="24"/>
          <w:szCs w:val="24"/>
        </w:rPr>
      </w:pPr>
    </w:p>
    <w:p w:rsidR="00FC0662" w:rsidRDefault="008B7BF5">
      <w:pPr>
        <w:spacing w:before="29"/>
        <w:ind w:left="140"/>
        <w:rPr>
          <w:sz w:val="24"/>
          <w:szCs w:val="24"/>
        </w:rPr>
        <w:sectPr w:rsidR="00FC0662">
          <w:headerReference w:type="default" r:id="rId17"/>
          <w:pgSz w:w="11920" w:h="16840"/>
          <w:pgMar w:top="620" w:right="1280" w:bottom="280" w:left="1300" w:header="0" w:footer="0" w:gutter="0"/>
          <w:cols w:space="720"/>
        </w:sectPr>
      </w:pPr>
      <w:r>
        <w:rPr>
          <w:sz w:val="24"/>
          <w:szCs w:val="24"/>
        </w:rPr>
        <w:t>Depar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ent of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mputer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Science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Engg.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                                                                    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15</w:t>
      </w:r>
    </w:p>
    <w:p w:rsidR="00FC0662" w:rsidRDefault="0044275E">
      <w:pPr>
        <w:spacing w:before="86" w:line="180" w:lineRule="exact"/>
        <w:ind w:left="5871"/>
        <w:rPr>
          <w:sz w:val="16"/>
          <w:szCs w:val="16"/>
        </w:rPr>
      </w:pPr>
      <w:r>
        <w:lastRenderedPageBreak/>
        <w:pict>
          <v:group id="_x0000_s1685" style="position:absolute;left:0;text-align:left;margin-left:53.3pt;margin-top:33.5pt;width:501.95pt;height:774.75pt;z-index:-7053;mso-position-horizontal-relative:page;mso-position-vertical-relative:page" coordorigin="1066,670" coordsize="10039,15495">
            <v:group id="_x0000_s1686" style="position:absolute;left:1072;top:676;width:29;height:0" coordorigin="1072,676" coordsize="29,0">
              <v:shape id="_x0000_s1725" style="position:absolute;left:1072;top:676;width:29;height:0" coordorigin="1072,676" coordsize="29,0" path="m1072,676r28,e" filled="f" strokeweight=".58pt">
                <v:path arrowok="t"/>
              </v:shape>
              <v:group id="_x0000_s1687" style="position:absolute;left:1081;top:690;width:10;height:0" coordorigin="1081,690" coordsize="10,0">
                <v:shape id="_x0000_s1724" style="position:absolute;left:1081;top:690;width:10;height:0" coordorigin="1081,690" coordsize="10,0" path="m1081,690r10,e" filled="f" strokecolor="white" strokeweight="1.06pt">
                  <v:path arrowok="t"/>
                </v:shape>
                <v:group id="_x0000_s1688" style="position:absolute;left:1081;top:685;width:19;height:0" coordorigin="1081,685" coordsize="19,0">
                  <v:shape id="_x0000_s1723" style="position:absolute;left:1081;top:685;width:19;height:0" coordorigin="1081,685" coordsize="19,0" path="m1081,685r19,e" filled="f" strokecolor="white" strokeweight=".58pt">
                    <v:path arrowok="t"/>
                  </v:shape>
                  <v:group id="_x0000_s1689" style="position:absolute;left:1100;top:676;width:9970;height:0" coordorigin="1100,676" coordsize="9970,0">
                    <v:shape id="_x0000_s1722" style="position:absolute;left:1100;top:676;width:9970;height:0" coordorigin="1100,676" coordsize="9970,0" path="m1100,676r9970,e" filled="f" strokeweight=".58pt">
                      <v:path arrowok="t"/>
                    </v:shape>
                    <v:group id="_x0000_s1690" style="position:absolute;left:1100;top:695;width:9970;height:0" coordorigin="1100,695" coordsize="9970,0">
                      <v:shape id="_x0000_s1721" style="position:absolute;left:1100;top:695;width:9970;height:0" coordorigin="1100,695" coordsize="9970,0" path="m1100,695r9970,e" filled="f" strokeweight=".58pt">
                        <v:path arrowok="t"/>
                      </v:shape>
                      <v:group id="_x0000_s1691" style="position:absolute;left:11070;top:676;width:29;height:0" coordorigin="11070,676" coordsize="29,0">
                        <v:shape id="_x0000_s1720" style="position:absolute;left:11070;top:676;width:29;height:0" coordorigin="11070,676" coordsize="29,0" path="m11070,676r29,e" filled="f" strokeweight=".58pt">
                          <v:path arrowok="t"/>
                        </v:shape>
                        <v:group id="_x0000_s1692" style="position:absolute;left:11080;top:690;width:10;height:0" coordorigin="11080,690" coordsize="10,0">
                          <v:shape id="_x0000_s1719" style="position:absolute;left:11080;top:690;width:10;height:0" coordorigin="11080,690" coordsize="10,0" path="m11080,690r9,e" filled="f" strokecolor="white" strokeweight="1.06pt">
                            <v:path arrowok="t"/>
                          </v:shape>
                          <v:group id="_x0000_s1693" style="position:absolute;left:11070;top:685;width:19;height:0" coordorigin="11070,685" coordsize="19,0">
                            <v:shape id="_x0000_s1718" style="position:absolute;left:11070;top:685;width:19;height:0" coordorigin="11070,685" coordsize="19,0" path="m11070,685r19,e" filled="f" strokecolor="white" strokeweight=".58pt">
                              <v:path arrowok="t"/>
                            </v:shape>
                            <v:group id="_x0000_s1694" style="position:absolute;left:1092;top:680;width:0;height:15474" coordorigin="1092,680" coordsize="0,15474">
                              <v:shape id="_x0000_s1717" style="position:absolute;left:1092;top:680;width:0;height:15474" coordorigin="1092,680" coordsize="0,15474" path="m1092,680r,15474e" filled="f" strokeweight=".58pt">
                                <v:path arrowok="t"/>
                              </v:shape>
                              <v:group id="_x0000_s1695" style="position:absolute;left:1096;top:700;width:0;height:15436" coordorigin="1096,700" coordsize="0,15436">
                                <v:shape id="_x0000_s1716" style="position:absolute;left:1096;top:700;width:0;height:15436" coordorigin="1096,700" coordsize="0,15436" path="m1096,700r,15435e" filled="f" strokeweight=".58pt">
                                  <v:path arrowok="t"/>
                                </v:shape>
                                <v:group id="_x0000_s1696" style="position:absolute;left:11079;top:680;width:0;height:15474" coordorigin="11079,680" coordsize="0,15474">
                                  <v:shape id="_x0000_s1715" style="position:absolute;left:11079;top:680;width:0;height:15474" coordorigin="11079,680" coordsize="0,15474" path="m11079,680r,15474e" filled="f" strokeweight=".20464mm">
                                    <v:path arrowok="t"/>
                                  </v:shape>
                                  <v:group id="_x0000_s1697" style="position:absolute;left:11075;top:700;width:0;height:15436" coordorigin="11075,700" coordsize="0,15436">
                                    <v:shape id="_x0000_s1714" style="position:absolute;left:11075;top:700;width:0;height:15436" coordorigin="11075,700" coordsize="0,15436" path="m11075,700r,15435e" filled="f" strokeweight=".58pt">
                                      <v:path arrowok="t"/>
                                    </v:shape>
                                    <v:group id="_x0000_s1698" style="position:absolute;left:1072;top:16159;width:29;height:0" coordorigin="1072,16159" coordsize="29,0">
                                      <v:shape id="_x0000_s1713" style="position:absolute;left:1072;top:16159;width:29;height:0" coordorigin="1072,16159" coordsize="29,0" path="m1072,16159r28,e" filled="f" strokeweight=".20464mm">
                                        <v:path arrowok="t"/>
                                      </v:shape>
                                      <v:group id="_x0000_s1699" style="position:absolute;left:1081;top:16145;width:10;height:0" coordorigin="1081,16145" coordsize="10,0">
                                        <v:shape id="_x0000_s1712" style="position:absolute;left:1081;top:16145;width:10;height:0" coordorigin="1081,16145" coordsize="10,0" path="m1081,16145r10,e" filled="f" strokecolor="white" strokeweight=".37392mm">
                                          <v:path arrowok="t"/>
                                        </v:shape>
                                        <v:group id="_x0000_s1700" style="position:absolute;left:1081;top:16150;width:19;height:0" coordorigin="1081,16150" coordsize="19,0">
                                          <v:shape id="_x0000_s1711" style="position:absolute;left:1081;top:16150;width:19;height:0" coordorigin="1081,16150" coordsize="19,0" path="m1081,16150r19,e" filled="f" strokecolor="white" strokeweight=".58pt">
                                            <v:path arrowok="t"/>
                                          </v:shape>
                                          <v:group id="_x0000_s1701" style="position:absolute;left:1100;top:16159;width:9970;height:0" coordorigin="1100,16159" coordsize="9970,0">
                                            <v:shape id="_x0000_s1710" style="position:absolute;left:1100;top:16159;width:9970;height:0" coordorigin="1100,16159" coordsize="9970,0" path="m1100,16159r9970,e" filled="f" strokeweight=".20464mm">
                                              <v:path arrowok="t"/>
                                            </v:shape>
                                            <v:group id="_x0000_s1702" style="position:absolute;left:1100;top:16140;width:9970;height:0" coordorigin="1100,16140" coordsize="9970,0">
                                              <v:shape id="_x0000_s1709" style="position:absolute;left:1100;top:16140;width:9970;height:0" coordorigin="1100,16140" coordsize="9970,0" path="m1100,16140r9970,e" filled="f" strokeweight=".58pt">
                                                <v:path arrowok="t"/>
                                              </v:shape>
                                              <v:group id="_x0000_s1703" style="position:absolute;left:11070;top:16159;width:29;height:0" coordorigin="11070,16159" coordsize="29,0">
                                                <v:shape id="_x0000_s1708" style="position:absolute;left:11070;top:16159;width:29;height:0" coordorigin="11070,16159" coordsize="29,0" path="m11070,16159r29,e" filled="f" strokeweight=".20464mm">
                                                  <v:path arrowok="t"/>
                                                </v:shape>
                                                <v:group id="_x0000_s1704" style="position:absolute;left:11080;top:16145;width:10;height:0" coordorigin="11080,16145" coordsize="10,0">
                                                  <v:shape id="_x0000_s1707" style="position:absolute;left:11080;top:16145;width:10;height:0" coordorigin="11080,16145" coordsize="10,0" path="m11080,16145r9,e" filled="f" strokecolor="white" strokeweight=".37392mm">
                                                    <v:path arrowok="t"/>
                                                  </v:shape>
                                                  <v:group id="_x0000_s1705" style="position:absolute;left:11070;top:16150;width:19;height:0" coordorigin="11070,16150" coordsize="19,0">
                                                    <v:shape id="_x0000_s1706" style="position:absolute;left:11070;top:16150;width:19;height:0" coordorigin="11070,16150" coordsize="19,0" path="m11070,16150r19,e" filled="f" strokecolor="white" strokeweight=".58pt">
                                                      <v:path arrowok="t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="008B7BF5">
        <w:rPr>
          <w:b/>
          <w:position w:val="-1"/>
          <w:sz w:val="16"/>
          <w:szCs w:val="16"/>
        </w:rPr>
        <w:t>DB</w:t>
      </w:r>
      <w:r w:rsidR="008B7BF5">
        <w:rPr>
          <w:b/>
          <w:spacing w:val="1"/>
          <w:position w:val="-1"/>
          <w:sz w:val="16"/>
          <w:szCs w:val="16"/>
        </w:rPr>
        <w:t>M</w:t>
      </w:r>
      <w:r w:rsidR="008B7BF5">
        <w:rPr>
          <w:b/>
          <w:position w:val="-1"/>
          <w:sz w:val="16"/>
          <w:szCs w:val="16"/>
        </w:rPr>
        <w:t>S</w:t>
      </w:r>
      <w:r w:rsidR="008B7BF5">
        <w:rPr>
          <w:b/>
          <w:spacing w:val="-5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LAB</w:t>
      </w:r>
      <w:r w:rsidR="008B7BF5">
        <w:rPr>
          <w:b/>
          <w:spacing w:val="1"/>
          <w:position w:val="-1"/>
          <w:sz w:val="16"/>
          <w:szCs w:val="16"/>
        </w:rPr>
        <w:t>O</w:t>
      </w:r>
      <w:r w:rsidR="008B7BF5">
        <w:rPr>
          <w:b/>
          <w:position w:val="-1"/>
          <w:sz w:val="16"/>
          <w:szCs w:val="16"/>
        </w:rPr>
        <w:t>R</w:t>
      </w:r>
      <w:r w:rsidR="008B7BF5">
        <w:rPr>
          <w:b/>
          <w:spacing w:val="1"/>
          <w:position w:val="-1"/>
          <w:sz w:val="16"/>
          <w:szCs w:val="16"/>
        </w:rPr>
        <w:t>A</w:t>
      </w:r>
      <w:r w:rsidR="008B7BF5">
        <w:rPr>
          <w:b/>
          <w:position w:val="-1"/>
          <w:sz w:val="16"/>
          <w:szCs w:val="16"/>
        </w:rPr>
        <w:t>TORY</w:t>
      </w:r>
      <w:r w:rsidR="008B7BF5">
        <w:rPr>
          <w:b/>
          <w:spacing w:val="-10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WITH</w:t>
      </w:r>
      <w:r w:rsidR="008B7BF5">
        <w:rPr>
          <w:b/>
          <w:spacing w:val="-4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MINI</w:t>
      </w:r>
      <w:r w:rsidR="008B7BF5">
        <w:rPr>
          <w:b/>
          <w:spacing w:val="-4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P</w:t>
      </w:r>
      <w:r w:rsidR="008B7BF5">
        <w:rPr>
          <w:b/>
          <w:spacing w:val="1"/>
          <w:position w:val="-1"/>
          <w:sz w:val="16"/>
          <w:szCs w:val="16"/>
        </w:rPr>
        <w:t>R</w:t>
      </w:r>
      <w:r w:rsidR="008B7BF5">
        <w:rPr>
          <w:b/>
          <w:spacing w:val="-1"/>
          <w:position w:val="-1"/>
          <w:sz w:val="16"/>
          <w:szCs w:val="16"/>
        </w:rPr>
        <w:t>O</w:t>
      </w:r>
      <w:r w:rsidR="008B7BF5">
        <w:rPr>
          <w:b/>
          <w:position w:val="-1"/>
          <w:sz w:val="16"/>
          <w:szCs w:val="16"/>
        </w:rPr>
        <w:t>JECT</w:t>
      </w:r>
    </w:p>
    <w:p w:rsidR="00FC0662" w:rsidRDefault="00FC0662">
      <w:pPr>
        <w:spacing w:line="200" w:lineRule="exact"/>
      </w:pPr>
    </w:p>
    <w:p w:rsidR="00FC0662" w:rsidRDefault="00FC0662">
      <w:pPr>
        <w:spacing w:before="5" w:line="260" w:lineRule="exact"/>
        <w:rPr>
          <w:sz w:val="26"/>
          <w:szCs w:val="26"/>
        </w:rPr>
      </w:pPr>
    </w:p>
    <w:p w:rsidR="00FC0662" w:rsidRDefault="008B7BF5">
      <w:pPr>
        <w:spacing w:line="220" w:lineRule="exact"/>
        <w:ind w:left="140"/>
        <w:rPr>
          <w:sz w:val="22"/>
          <w:szCs w:val="22"/>
        </w:rPr>
      </w:pPr>
      <w:r>
        <w:rPr>
          <w:sz w:val="22"/>
          <w:szCs w:val="22"/>
        </w:rPr>
        <w:t>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DIREC</w:t>
      </w:r>
      <w:r>
        <w:rPr>
          <w:spacing w:val="1"/>
          <w:sz w:val="22"/>
          <w:szCs w:val="22"/>
        </w:rPr>
        <w:t>TO</w:t>
      </w:r>
      <w:r>
        <w:rPr>
          <w:sz w:val="22"/>
          <w:szCs w:val="22"/>
        </w:rPr>
        <w:t>R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6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RAJAM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ULI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1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8</w:t>
      </w:r>
      <w:r>
        <w:rPr>
          <w:sz w:val="22"/>
          <w:szCs w:val="22"/>
        </w:rPr>
        <w:t>7</w:t>
      </w:r>
      <w:r>
        <w:rPr>
          <w:spacing w:val="1"/>
          <w:sz w:val="22"/>
          <w:szCs w:val="22"/>
        </w:rPr>
        <w:t>5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6</w:t>
      </w:r>
      <w:r>
        <w:rPr>
          <w:sz w:val="22"/>
          <w:szCs w:val="22"/>
        </w:rPr>
        <w:t>110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1);</w:t>
      </w:r>
    </w:p>
    <w:p w:rsidR="00FC0662" w:rsidRDefault="008B7BF5">
      <w:pPr>
        <w:ind w:left="140" w:right="2614"/>
        <w:rPr>
          <w:sz w:val="22"/>
          <w:szCs w:val="22"/>
        </w:rPr>
      </w:pPr>
      <w:r>
        <w:rPr>
          <w:sz w:val="22"/>
          <w:szCs w:val="22"/>
        </w:rPr>
        <w:t>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DIREC</w:t>
      </w:r>
      <w:r>
        <w:rPr>
          <w:spacing w:val="1"/>
          <w:sz w:val="22"/>
          <w:szCs w:val="22"/>
        </w:rPr>
        <w:t>TO</w:t>
      </w:r>
      <w:r>
        <w:rPr>
          <w:sz w:val="22"/>
          <w:szCs w:val="22"/>
        </w:rPr>
        <w:t>R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6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HITC</w:t>
      </w:r>
      <w:r>
        <w:rPr>
          <w:spacing w:val="1"/>
          <w:sz w:val="22"/>
          <w:szCs w:val="22"/>
        </w:rPr>
        <w:t>HC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K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1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7</w:t>
      </w:r>
      <w:r>
        <w:rPr>
          <w:sz w:val="22"/>
          <w:szCs w:val="22"/>
        </w:rPr>
        <w:t>7</w:t>
      </w:r>
      <w:r>
        <w:rPr>
          <w:spacing w:val="1"/>
          <w:sz w:val="22"/>
          <w:szCs w:val="22"/>
        </w:rPr>
        <w:t>6</w:t>
      </w:r>
      <w:r>
        <w:rPr>
          <w:sz w:val="22"/>
          <w:szCs w:val="22"/>
        </w:rPr>
        <w:t>613</w:t>
      </w:r>
      <w:r>
        <w:rPr>
          <w:spacing w:val="1"/>
          <w:sz w:val="22"/>
          <w:szCs w:val="22"/>
        </w:rPr>
        <w:t>8</w:t>
      </w:r>
      <w:r>
        <w:rPr>
          <w:sz w:val="22"/>
          <w:szCs w:val="22"/>
        </w:rPr>
        <w:t>911);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DIREC</w:t>
      </w:r>
      <w:r>
        <w:rPr>
          <w:spacing w:val="1"/>
          <w:sz w:val="22"/>
          <w:szCs w:val="22"/>
        </w:rPr>
        <w:t>TO</w:t>
      </w:r>
      <w:r>
        <w:rPr>
          <w:sz w:val="22"/>
          <w:szCs w:val="22"/>
        </w:rPr>
        <w:t>R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6</w:t>
      </w:r>
      <w:r>
        <w:rPr>
          <w:spacing w:val="1"/>
          <w:sz w:val="22"/>
          <w:szCs w:val="22"/>
        </w:rPr>
        <w:t>2</w:t>
      </w:r>
      <w:r>
        <w:rPr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FAR</w:t>
      </w:r>
      <w:r>
        <w:rPr>
          <w:spacing w:val="1"/>
          <w:sz w:val="22"/>
          <w:szCs w:val="22"/>
        </w:rPr>
        <w:t>AN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1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9</w:t>
      </w:r>
      <w:r>
        <w:rPr>
          <w:sz w:val="22"/>
          <w:szCs w:val="22"/>
        </w:rPr>
        <w:t>9</w:t>
      </w:r>
      <w:r>
        <w:rPr>
          <w:spacing w:val="1"/>
          <w:sz w:val="22"/>
          <w:szCs w:val="22"/>
        </w:rPr>
        <w:t>8</w:t>
      </w:r>
      <w:r>
        <w:rPr>
          <w:sz w:val="22"/>
          <w:szCs w:val="22"/>
        </w:rPr>
        <w:t>67765</w:t>
      </w:r>
      <w:r>
        <w:rPr>
          <w:spacing w:val="1"/>
          <w:sz w:val="22"/>
          <w:szCs w:val="22"/>
        </w:rPr>
        <w:t>3</w:t>
      </w:r>
      <w:r>
        <w:rPr>
          <w:sz w:val="22"/>
          <w:szCs w:val="22"/>
        </w:rPr>
        <w:t>1);</w:t>
      </w:r>
    </w:p>
    <w:p w:rsidR="00FC0662" w:rsidRDefault="008B7BF5">
      <w:pPr>
        <w:spacing w:before="3" w:line="240" w:lineRule="exact"/>
        <w:ind w:left="140" w:right="1827"/>
        <w:rPr>
          <w:sz w:val="22"/>
          <w:szCs w:val="22"/>
        </w:rPr>
      </w:pPr>
      <w:r>
        <w:rPr>
          <w:sz w:val="22"/>
          <w:szCs w:val="22"/>
        </w:rPr>
        <w:t>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DIREC</w:t>
      </w:r>
      <w:r>
        <w:rPr>
          <w:spacing w:val="1"/>
          <w:sz w:val="22"/>
          <w:szCs w:val="22"/>
        </w:rPr>
        <w:t>TO</w:t>
      </w:r>
      <w:r>
        <w:rPr>
          <w:sz w:val="22"/>
          <w:szCs w:val="22"/>
        </w:rPr>
        <w:t>R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6</w:t>
      </w:r>
      <w:r>
        <w:rPr>
          <w:spacing w:val="1"/>
          <w:sz w:val="22"/>
          <w:szCs w:val="22"/>
        </w:rPr>
        <w:t>3</w:t>
      </w:r>
      <w:r>
        <w:rPr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STEVEN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SPIELBER</w:t>
      </w:r>
      <w:r>
        <w:rPr>
          <w:spacing w:val="1"/>
          <w:sz w:val="22"/>
          <w:szCs w:val="22"/>
        </w:rPr>
        <w:t>G</w:t>
      </w:r>
      <w:r>
        <w:rPr>
          <w:sz w:val="22"/>
          <w:szCs w:val="22"/>
        </w:rPr>
        <w:t>',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8</w:t>
      </w:r>
      <w:r>
        <w:rPr>
          <w:spacing w:val="1"/>
          <w:sz w:val="22"/>
          <w:szCs w:val="22"/>
        </w:rPr>
        <w:t>9</w:t>
      </w:r>
      <w:r>
        <w:rPr>
          <w:sz w:val="22"/>
          <w:szCs w:val="22"/>
        </w:rPr>
        <w:t>89776</w:t>
      </w:r>
      <w:r>
        <w:rPr>
          <w:spacing w:val="1"/>
          <w:sz w:val="22"/>
          <w:szCs w:val="22"/>
        </w:rPr>
        <w:t>5</w:t>
      </w:r>
      <w:r>
        <w:rPr>
          <w:sz w:val="22"/>
          <w:szCs w:val="22"/>
        </w:rPr>
        <w:t>3</w:t>
      </w:r>
      <w:r>
        <w:rPr>
          <w:spacing w:val="-1"/>
          <w:sz w:val="22"/>
          <w:szCs w:val="22"/>
        </w:rPr>
        <w:t>0</w:t>
      </w:r>
      <w:r>
        <w:rPr>
          <w:sz w:val="22"/>
          <w:szCs w:val="22"/>
        </w:rPr>
        <w:t>); INS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RT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DIREC</w:t>
      </w:r>
      <w:r>
        <w:rPr>
          <w:spacing w:val="1"/>
          <w:sz w:val="22"/>
          <w:szCs w:val="22"/>
        </w:rPr>
        <w:t>TO</w:t>
      </w:r>
      <w:r>
        <w:rPr>
          <w:sz w:val="22"/>
          <w:szCs w:val="22"/>
        </w:rPr>
        <w:t>R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6</w:t>
      </w:r>
      <w:r>
        <w:rPr>
          <w:spacing w:val="1"/>
          <w:sz w:val="22"/>
          <w:szCs w:val="22"/>
        </w:rPr>
        <w:t>4</w:t>
      </w:r>
      <w:r>
        <w:rPr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MAHE</w:t>
      </w:r>
      <w:r>
        <w:rPr>
          <w:spacing w:val="2"/>
          <w:sz w:val="22"/>
          <w:szCs w:val="22"/>
        </w:rPr>
        <w:t>S</w:t>
      </w:r>
      <w:r>
        <w:rPr>
          <w:sz w:val="22"/>
          <w:szCs w:val="22"/>
        </w:rPr>
        <w:t>H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1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8</w:t>
      </w:r>
      <w:r>
        <w:rPr>
          <w:sz w:val="22"/>
          <w:szCs w:val="22"/>
        </w:rPr>
        <w:t>9</w:t>
      </w:r>
      <w:r>
        <w:rPr>
          <w:spacing w:val="1"/>
          <w:sz w:val="22"/>
          <w:szCs w:val="22"/>
        </w:rPr>
        <w:t>8</w:t>
      </w:r>
      <w:r>
        <w:rPr>
          <w:sz w:val="22"/>
          <w:szCs w:val="22"/>
        </w:rPr>
        <w:t>9</w:t>
      </w:r>
      <w:r>
        <w:rPr>
          <w:spacing w:val="1"/>
          <w:sz w:val="22"/>
          <w:szCs w:val="22"/>
        </w:rPr>
        <w:t>7</w:t>
      </w:r>
      <w:r>
        <w:rPr>
          <w:sz w:val="22"/>
          <w:szCs w:val="22"/>
        </w:rPr>
        <w:t>76539);</w:t>
      </w:r>
    </w:p>
    <w:p w:rsidR="00FC0662" w:rsidRDefault="00FC0662">
      <w:pPr>
        <w:spacing w:before="4" w:line="100" w:lineRule="exact"/>
        <w:rPr>
          <w:sz w:val="10"/>
          <w:szCs w:val="10"/>
        </w:rPr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8B7BF5">
      <w:pPr>
        <w:spacing w:line="240" w:lineRule="exact"/>
        <w:ind w:left="140"/>
        <w:rPr>
          <w:sz w:val="22"/>
          <w:szCs w:val="22"/>
        </w:rPr>
      </w:pPr>
      <w:r>
        <w:rPr>
          <w:position w:val="-1"/>
          <w:sz w:val="22"/>
          <w:szCs w:val="22"/>
        </w:rPr>
        <w:t>SQL&gt;</w:t>
      </w:r>
      <w:r>
        <w:rPr>
          <w:spacing w:val="-5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SELECT</w:t>
      </w:r>
      <w:r>
        <w:rPr>
          <w:spacing w:val="-8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* FROM</w:t>
      </w:r>
      <w:r>
        <w:rPr>
          <w:spacing w:val="-6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DIRECT</w:t>
      </w:r>
      <w:r>
        <w:rPr>
          <w:spacing w:val="1"/>
          <w:position w:val="-1"/>
          <w:sz w:val="22"/>
          <w:szCs w:val="22"/>
        </w:rPr>
        <w:t>O</w:t>
      </w:r>
      <w:r>
        <w:rPr>
          <w:position w:val="-1"/>
          <w:sz w:val="22"/>
          <w:szCs w:val="22"/>
        </w:rPr>
        <w:t>R;</w:t>
      </w:r>
    </w:p>
    <w:p w:rsidR="00FC0662" w:rsidRDefault="00FC0662">
      <w:pPr>
        <w:spacing w:before="6" w:line="180" w:lineRule="exact"/>
        <w:rPr>
          <w:sz w:val="18"/>
          <w:szCs w:val="1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2585"/>
        <w:gridCol w:w="1684"/>
      </w:tblGrid>
      <w:tr w:rsidR="00FC0662">
        <w:trPr>
          <w:trHeight w:hRule="exact" w:val="336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2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DIR_ID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3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DIR_NAME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26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DIR_P</w:t>
            </w: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ONE</w:t>
            </w:r>
          </w:p>
        </w:tc>
      </w:tr>
      <w:tr w:rsidR="00FC0662">
        <w:trPr>
          <w:trHeight w:hRule="exact" w:val="253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---------------</w:t>
            </w:r>
            <w:r>
              <w:rPr>
                <w:spacing w:val="1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----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</w:t>
            </w:r>
          </w:p>
        </w:tc>
      </w:tr>
      <w:tr w:rsidR="00FC0662">
        <w:trPr>
          <w:trHeight w:hRule="exact" w:val="253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76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60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RAJA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I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>
              <w:rPr>
                <w:spacing w:val="1"/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516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1001</w:t>
            </w:r>
          </w:p>
        </w:tc>
      </w:tr>
      <w:tr w:rsidR="00FC0662">
        <w:trPr>
          <w:trHeight w:hRule="exact" w:val="253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76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61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HITCH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K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>
              <w:rPr>
                <w:spacing w:val="1"/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661</w:t>
            </w:r>
            <w:r>
              <w:rPr>
                <w:spacing w:val="1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8911</w:t>
            </w:r>
          </w:p>
        </w:tc>
      </w:tr>
      <w:tr w:rsidR="00FC0662">
        <w:trPr>
          <w:trHeight w:hRule="exact" w:val="253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76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62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FARAN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>
              <w:rPr>
                <w:spacing w:val="1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867</w:t>
            </w:r>
            <w:r>
              <w:rPr>
                <w:spacing w:val="1"/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6531</w:t>
            </w:r>
          </w:p>
        </w:tc>
      </w:tr>
      <w:tr w:rsidR="00FC0662">
        <w:trPr>
          <w:trHeight w:hRule="exact" w:val="253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76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63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STEVEN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SPIE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BERG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>
              <w:rPr>
                <w:spacing w:val="1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897</w:t>
            </w:r>
            <w:r>
              <w:rPr>
                <w:spacing w:val="1"/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6530</w:t>
            </w:r>
          </w:p>
        </w:tc>
      </w:tr>
      <w:tr w:rsidR="00FC0662">
        <w:trPr>
          <w:trHeight w:hRule="exact" w:val="336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76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64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MAHESH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>
              <w:rPr>
                <w:spacing w:val="1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897</w:t>
            </w:r>
            <w:r>
              <w:rPr>
                <w:spacing w:val="1"/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6539</w:t>
            </w:r>
          </w:p>
        </w:tc>
      </w:tr>
    </w:tbl>
    <w:p w:rsidR="00FC0662" w:rsidRDefault="00FC0662">
      <w:pPr>
        <w:spacing w:before="7" w:line="120" w:lineRule="exact"/>
        <w:rPr>
          <w:sz w:val="12"/>
          <w:szCs w:val="12"/>
        </w:rPr>
      </w:pPr>
    </w:p>
    <w:p w:rsidR="00FC0662" w:rsidRDefault="008B7BF5">
      <w:pPr>
        <w:spacing w:before="31"/>
        <w:ind w:left="140" w:right="1845"/>
        <w:rPr>
          <w:sz w:val="22"/>
          <w:szCs w:val="22"/>
        </w:rPr>
      </w:pPr>
      <w:r>
        <w:rPr>
          <w:sz w:val="22"/>
          <w:szCs w:val="22"/>
        </w:rPr>
        <w:t>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MOVIES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(1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BA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AL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-2',</w:t>
      </w:r>
      <w:r>
        <w:rPr>
          <w:spacing w:val="-20"/>
          <w:sz w:val="22"/>
          <w:szCs w:val="22"/>
        </w:rPr>
        <w:t xml:space="preserve"> </w:t>
      </w:r>
      <w:r>
        <w:rPr>
          <w:sz w:val="22"/>
          <w:szCs w:val="22"/>
        </w:rPr>
        <w:t>20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7,</w:t>
      </w:r>
      <w:r>
        <w:rPr>
          <w:spacing w:val="-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TEL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G</w:t>
      </w:r>
      <w:r>
        <w:rPr>
          <w:spacing w:val="1"/>
          <w:sz w:val="22"/>
          <w:szCs w:val="22"/>
        </w:rPr>
        <w:t>U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6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MOVIES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(1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2</w:t>
      </w:r>
      <w:r>
        <w:rPr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BA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AL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-1',</w:t>
      </w:r>
      <w:r>
        <w:rPr>
          <w:spacing w:val="-20"/>
          <w:sz w:val="22"/>
          <w:szCs w:val="22"/>
        </w:rPr>
        <w:t xml:space="preserve"> </w:t>
      </w:r>
      <w:r>
        <w:rPr>
          <w:sz w:val="22"/>
          <w:szCs w:val="22"/>
        </w:rPr>
        <w:t>20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5,</w:t>
      </w:r>
      <w:r>
        <w:rPr>
          <w:spacing w:val="-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TEL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G</w:t>
      </w:r>
      <w:r>
        <w:rPr>
          <w:spacing w:val="1"/>
          <w:sz w:val="22"/>
          <w:szCs w:val="22"/>
        </w:rPr>
        <w:t>U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6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MOVIES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(1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3</w:t>
      </w:r>
      <w:r>
        <w:rPr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PSYC</w:t>
      </w:r>
      <w:r>
        <w:rPr>
          <w:spacing w:val="1"/>
          <w:sz w:val="22"/>
          <w:szCs w:val="22"/>
        </w:rPr>
        <w:t>HO</w:t>
      </w:r>
      <w:r>
        <w:rPr>
          <w:sz w:val="22"/>
          <w:szCs w:val="22"/>
        </w:rPr>
        <w:t>',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08,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'ENG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ISH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1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6</w:t>
      </w:r>
      <w:r>
        <w:rPr>
          <w:sz w:val="22"/>
          <w:szCs w:val="22"/>
        </w:rPr>
        <w:t>1); INSE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MOVIES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(1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4</w:t>
      </w:r>
      <w:r>
        <w:rPr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WAR</w:t>
      </w:r>
      <w:r>
        <w:rPr>
          <w:spacing w:val="-1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HO</w:t>
      </w:r>
      <w:r>
        <w:rPr>
          <w:sz w:val="22"/>
          <w:szCs w:val="22"/>
        </w:rPr>
        <w:t>RSE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2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1,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ENGLIS</w:t>
      </w:r>
      <w:r>
        <w:rPr>
          <w:spacing w:val="1"/>
          <w:sz w:val="22"/>
          <w:szCs w:val="22"/>
        </w:rPr>
        <w:t>H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6</w:t>
      </w:r>
      <w:r>
        <w:rPr>
          <w:sz w:val="22"/>
          <w:szCs w:val="22"/>
        </w:rPr>
        <w:t>3);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MOVIES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(1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5</w:t>
      </w:r>
      <w:r>
        <w:rPr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LAST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2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6,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NNAD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1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6</w:t>
      </w:r>
      <w:r>
        <w:rPr>
          <w:sz w:val="22"/>
          <w:szCs w:val="22"/>
        </w:rPr>
        <w:t>4);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MOVIES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(1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6</w:t>
      </w:r>
      <w:r>
        <w:rPr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THE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BI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DS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2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1,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ENGLIS</w:t>
      </w:r>
      <w:r>
        <w:rPr>
          <w:spacing w:val="1"/>
          <w:sz w:val="22"/>
          <w:szCs w:val="22"/>
        </w:rPr>
        <w:t>H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1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6</w:t>
      </w:r>
      <w:r>
        <w:rPr>
          <w:sz w:val="22"/>
          <w:szCs w:val="22"/>
        </w:rPr>
        <w:t>1);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MOVIES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(1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7</w:t>
      </w:r>
      <w:r>
        <w:rPr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TITANI</w:t>
      </w:r>
      <w:r>
        <w:rPr>
          <w:spacing w:val="1"/>
          <w:sz w:val="22"/>
          <w:szCs w:val="22"/>
        </w:rPr>
        <w:t>C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1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2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2,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G</w:t>
      </w:r>
      <w:r>
        <w:rPr>
          <w:sz w:val="22"/>
          <w:szCs w:val="22"/>
        </w:rPr>
        <w:t>LISH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11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6</w:t>
      </w:r>
      <w:r>
        <w:rPr>
          <w:sz w:val="22"/>
          <w:szCs w:val="22"/>
        </w:rPr>
        <w:t>3);</w:t>
      </w:r>
    </w:p>
    <w:p w:rsidR="00FC0662" w:rsidRDefault="00FC0662">
      <w:pPr>
        <w:spacing w:before="13" w:line="240" w:lineRule="exact"/>
        <w:rPr>
          <w:sz w:val="24"/>
          <w:szCs w:val="24"/>
        </w:rPr>
      </w:pPr>
    </w:p>
    <w:p w:rsidR="00FC0662" w:rsidRDefault="008B7BF5">
      <w:pPr>
        <w:spacing w:line="240" w:lineRule="exact"/>
        <w:ind w:left="140"/>
        <w:rPr>
          <w:sz w:val="22"/>
          <w:szCs w:val="22"/>
        </w:rPr>
      </w:pPr>
      <w:r>
        <w:rPr>
          <w:position w:val="-1"/>
          <w:sz w:val="22"/>
          <w:szCs w:val="22"/>
        </w:rPr>
        <w:t>SQL&gt;</w:t>
      </w:r>
      <w:r>
        <w:rPr>
          <w:spacing w:val="-5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SELECT</w:t>
      </w:r>
      <w:r>
        <w:rPr>
          <w:spacing w:val="-8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* FROM</w:t>
      </w:r>
      <w:r>
        <w:rPr>
          <w:spacing w:val="-6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MOVIES;</w:t>
      </w:r>
    </w:p>
    <w:p w:rsidR="00FC0662" w:rsidRDefault="00FC0662">
      <w:pPr>
        <w:spacing w:before="7" w:line="180" w:lineRule="exact"/>
        <w:rPr>
          <w:sz w:val="18"/>
          <w:szCs w:val="1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8"/>
        <w:gridCol w:w="2262"/>
        <w:gridCol w:w="1826"/>
        <w:gridCol w:w="1661"/>
        <w:gridCol w:w="1009"/>
      </w:tblGrid>
      <w:tr w:rsidR="00FC0662">
        <w:trPr>
          <w:trHeight w:hRule="exact" w:val="336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2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MOV_ID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20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MOV_TITLE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4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MOV_YEAR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1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MOV_LANG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2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DIR_ID</w:t>
            </w:r>
          </w:p>
        </w:tc>
      </w:tr>
      <w:tr w:rsidR="00FC0662">
        <w:trPr>
          <w:trHeight w:hRule="exact" w:val="253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---------------</w:t>
            </w:r>
            <w:r>
              <w:rPr>
                <w:spacing w:val="1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------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85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</w:t>
            </w:r>
            <w:r>
              <w:rPr>
                <w:spacing w:val="-1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---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</w:t>
            </w:r>
            <w:r>
              <w:rPr>
                <w:spacing w:val="-1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---</w:t>
            </w:r>
          </w:p>
        </w:tc>
      </w:tr>
      <w:tr w:rsidR="00FC0662">
        <w:trPr>
          <w:trHeight w:hRule="exact" w:val="253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7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1001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BAHUBALI</w:t>
            </w:r>
            <w:r>
              <w:rPr>
                <w:spacing w:val="1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9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2017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TELAGU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7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60</w:t>
            </w:r>
          </w:p>
        </w:tc>
      </w:tr>
      <w:tr w:rsidR="00FC0662">
        <w:trPr>
          <w:trHeight w:hRule="exact" w:val="253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7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1002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BAHUBALI</w:t>
            </w:r>
            <w:r>
              <w:rPr>
                <w:spacing w:val="1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9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TELAGU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7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60</w:t>
            </w:r>
          </w:p>
        </w:tc>
      </w:tr>
      <w:tr w:rsidR="00FC0662">
        <w:trPr>
          <w:trHeight w:hRule="exact" w:val="253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7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1003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PSYCHO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9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2008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ENGLISH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7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61</w:t>
            </w:r>
          </w:p>
        </w:tc>
      </w:tr>
      <w:tr w:rsidR="00FC0662">
        <w:trPr>
          <w:trHeight w:hRule="exact" w:val="253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7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1004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WAR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9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2011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ENGLISH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7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63</w:t>
            </w:r>
          </w:p>
        </w:tc>
      </w:tr>
      <w:tr w:rsidR="00FC0662">
        <w:trPr>
          <w:trHeight w:hRule="exact" w:val="253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7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1005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LAST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BUS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9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2016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KANNADA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7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64</w:t>
            </w:r>
          </w:p>
        </w:tc>
      </w:tr>
      <w:tr w:rsidR="00FC0662">
        <w:trPr>
          <w:trHeight w:hRule="exact" w:val="253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7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1006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BIRDS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9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2011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ENGLISH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7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61</w:t>
            </w:r>
          </w:p>
        </w:tc>
      </w:tr>
      <w:tr w:rsidR="00FC0662">
        <w:trPr>
          <w:trHeight w:hRule="exact" w:val="336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7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1007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TITANIC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9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2012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ENGLISH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7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63</w:t>
            </w:r>
          </w:p>
        </w:tc>
      </w:tr>
    </w:tbl>
    <w:p w:rsidR="00FC0662" w:rsidRDefault="00FC0662">
      <w:pPr>
        <w:spacing w:before="6" w:line="120" w:lineRule="exact"/>
        <w:rPr>
          <w:sz w:val="12"/>
          <w:szCs w:val="12"/>
        </w:rPr>
      </w:pPr>
    </w:p>
    <w:p w:rsidR="00FC0662" w:rsidRDefault="008B7BF5">
      <w:pPr>
        <w:spacing w:before="31"/>
        <w:ind w:left="140" w:right="3136"/>
        <w:rPr>
          <w:sz w:val="22"/>
          <w:szCs w:val="22"/>
        </w:rPr>
      </w:pPr>
      <w:r>
        <w:rPr>
          <w:sz w:val="22"/>
          <w:szCs w:val="22"/>
        </w:rPr>
        <w:t>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MOVIE</w:t>
      </w:r>
      <w:r>
        <w:rPr>
          <w:spacing w:val="1"/>
          <w:sz w:val="22"/>
          <w:szCs w:val="22"/>
        </w:rPr>
        <w:t>_C</w:t>
      </w:r>
      <w:r>
        <w:rPr>
          <w:sz w:val="22"/>
          <w:szCs w:val="22"/>
        </w:rPr>
        <w:t>AST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VALU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(3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1,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100</w:t>
      </w:r>
      <w:r>
        <w:rPr>
          <w:spacing w:val="1"/>
          <w:sz w:val="22"/>
          <w:szCs w:val="22"/>
        </w:rPr>
        <w:t>2</w:t>
      </w:r>
      <w:r>
        <w:rPr>
          <w:sz w:val="22"/>
          <w:szCs w:val="22"/>
        </w:rPr>
        <w:t>,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ROIN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)</w:t>
      </w:r>
      <w:r>
        <w:rPr>
          <w:sz w:val="22"/>
          <w:szCs w:val="22"/>
        </w:rPr>
        <w:t>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MOVIE</w:t>
      </w:r>
      <w:r>
        <w:rPr>
          <w:spacing w:val="1"/>
          <w:sz w:val="22"/>
          <w:szCs w:val="22"/>
        </w:rPr>
        <w:t>_C</w:t>
      </w:r>
      <w:r>
        <w:rPr>
          <w:sz w:val="22"/>
          <w:szCs w:val="22"/>
        </w:rPr>
        <w:t>AST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VALU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(3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1,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100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,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ROIN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)</w:t>
      </w:r>
      <w:r>
        <w:rPr>
          <w:sz w:val="22"/>
          <w:szCs w:val="22"/>
        </w:rPr>
        <w:t>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MOVIE</w:t>
      </w:r>
      <w:r>
        <w:rPr>
          <w:spacing w:val="1"/>
          <w:sz w:val="22"/>
          <w:szCs w:val="22"/>
        </w:rPr>
        <w:t>_C</w:t>
      </w:r>
      <w:r>
        <w:rPr>
          <w:sz w:val="22"/>
          <w:szCs w:val="22"/>
        </w:rPr>
        <w:t>AST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VALU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(3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3,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100</w:t>
      </w:r>
      <w:r>
        <w:rPr>
          <w:spacing w:val="1"/>
          <w:sz w:val="22"/>
          <w:szCs w:val="22"/>
        </w:rPr>
        <w:t>5</w:t>
      </w:r>
      <w:r>
        <w:rPr>
          <w:sz w:val="22"/>
          <w:szCs w:val="22"/>
        </w:rPr>
        <w:t>,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>O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MOVIE</w:t>
      </w:r>
      <w:r>
        <w:rPr>
          <w:spacing w:val="1"/>
          <w:sz w:val="22"/>
          <w:szCs w:val="22"/>
        </w:rPr>
        <w:t>_C</w:t>
      </w:r>
      <w:r>
        <w:rPr>
          <w:sz w:val="22"/>
          <w:szCs w:val="22"/>
        </w:rPr>
        <w:t>AST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VALU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(3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2,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100</w:t>
      </w:r>
      <w:r>
        <w:rPr>
          <w:spacing w:val="1"/>
          <w:sz w:val="22"/>
          <w:szCs w:val="22"/>
        </w:rPr>
        <w:t>2</w:t>
      </w:r>
      <w:r>
        <w:rPr>
          <w:sz w:val="22"/>
          <w:szCs w:val="22"/>
        </w:rPr>
        <w:t>,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>O</w:t>
      </w:r>
      <w:r>
        <w:rPr>
          <w:spacing w:val="3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MOVIE</w:t>
      </w:r>
      <w:r>
        <w:rPr>
          <w:spacing w:val="1"/>
          <w:sz w:val="22"/>
          <w:szCs w:val="22"/>
        </w:rPr>
        <w:t>_C</w:t>
      </w:r>
      <w:r>
        <w:rPr>
          <w:sz w:val="22"/>
          <w:szCs w:val="22"/>
        </w:rPr>
        <w:t>AST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VALU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(3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2,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100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,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>O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MOVIE</w:t>
      </w:r>
      <w:r>
        <w:rPr>
          <w:spacing w:val="1"/>
          <w:sz w:val="22"/>
          <w:szCs w:val="22"/>
        </w:rPr>
        <w:t>_C</w:t>
      </w:r>
      <w:r>
        <w:rPr>
          <w:sz w:val="22"/>
          <w:szCs w:val="22"/>
        </w:rPr>
        <w:t>AST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VALU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(3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4,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100</w:t>
      </w:r>
      <w:r>
        <w:rPr>
          <w:spacing w:val="1"/>
          <w:sz w:val="22"/>
          <w:szCs w:val="22"/>
        </w:rPr>
        <w:t>4</w:t>
      </w:r>
      <w:r>
        <w:rPr>
          <w:sz w:val="22"/>
          <w:szCs w:val="22"/>
        </w:rPr>
        <w:t>,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>O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MOVIE</w:t>
      </w:r>
      <w:r>
        <w:rPr>
          <w:spacing w:val="1"/>
          <w:sz w:val="22"/>
          <w:szCs w:val="22"/>
        </w:rPr>
        <w:t>_C</w:t>
      </w:r>
      <w:r>
        <w:rPr>
          <w:sz w:val="22"/>
          <w:szCs w:val="22"/>
        </w:rPr>
        <w:t>AST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VALU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(3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5,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100</w:t>
      </w:r>
      <w:r>
        <w:rPr>
          <w:spacing w:val="1"/>
          <w:sz w:val="22"/>
          <w:szCs w:val="22"/>
        </w:rPr>
        <w:t>5</w:t>
      </w:r>
      <w:r>
        <w:rPr>
          <w:sz w:val="22"/>
          <w:szCs w:val="22"/>
        </w:rPr>
        <w:t>,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>O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MOVIE</w:t>
      </w:r>
      <w:r>
        <w:rPr>
          <w:spacing w:val="1"/>
          <w:sz w:val="22"/>
          <w:szCs w:val="22"/>
        </w:rPr>
        <w:t>_C</w:t>
      </w:r>
      <w:r>
        <w:rPr>
          <w:sz w:val="22"/>
          <w:szCs w:val="22"/>
        </w:rPr>
        <w:t>AST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VALU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(3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5,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100</w:t>
      </w:r>
      <w:r>
        <w:rPr>
          <w:spacing w:val="1"/>
          <w:sz w:val="22"/>
          <w:szCs w:val="22"/>
        </w:rPr>
        <w:t>7</w:t>
      </w:r>
      <w:r>
        <w:rPr>
          <w:sz w:val="22"/>
          <w:szCs w:val="22"/>
        </w:rPr>
        <w:t>,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>O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</w:t>
      </w:r>
    </w:p>
    <w:p w:rsidR="00FC0662" w:rsidRDefault="008B7BF5">
      <w:pPr>
        <w:spacing w:before="7" w:line="500" w:lineRule="atLeast"/>
        <w:ind w:left="361" w:right="5399" w:hanging="221"/>
        <w:rPr>
          <w:sz w:val="22"/>
          <w:szCs w:val="22"/>
        </w:rPr>
      </w:pPr>
      <w:r>
        <w:rPr>
          <w:sz w:val="22"/>
          <w:szCs w:val="22"/>
        </w:rPr>
        <w:t>SQL&gt;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SELECT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* FROM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MOVIE_C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ST; ACT_ID     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 xml:space="preserve">MOV_ID    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ROLE</w:t>
      </w:r>
    </w:p>
    <w:p w:rsidR="00FC0662" w:rsidRDefault="008B7BF5">
      <w:pPr>
        <w:ind w:left="140"/>
        <w:rPr>
          <w:sz w:val="22"/>
          <w:szCs w:val="22"/>
        </w:rPr>
      </w:pPr>
      <w:r>
        <w:rPr>
          <w:sz w:val="22"/>
          <w:szCs w:val="22"/>
        </w:rPr>
        <w:t xml:space="preserve">----------           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 xml:space="preserve">----------   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----------</w:t>
      </w:r>
    </w:p>
    <w:p w:rsidR="00FC0662" w:rsidRDefault="008B7BF5">
      <w:pPr>
        <w:spacing w:line="240" w:lineRule="exact"/>
        <w:ind w:left="526"/>
        <w:rPr>
          <w:sz w:val="22"/>
          <w:szCs w:val="22"/>
        </w:rPr>
      </w:pPr>
      <w:r>
        <w:rPr>
          <w:spacing w:val="1"/>
          <w:position w:val="-1"/>
          <w:sz w:val="22"/>
          <w:szCs w:val="22"/>
        </w:rPr>
        <w:t>30</w:t>
      </w:r>
      <w:r>
        <w:rPr>
          <w:position w:val="-1"/>
          <w:sz w:val="22"/>
          <w:szCs w:val="22"/>
        </w:rPr>
        <w:t xml:space="preserve">1            </w:t>
      </w:r>
      <w:r>
        <w:rPr>
          <w:spacing w:val="6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100</w:t>
      </w:r>
      <w:r>
        <w:rPr>
          <w:position w:val="-1"/>
          <w:sz w:val="22"/>
          <w:szCs w:val="22"/>
        </w:rPr>
        <w:t xml:space="preserve">2        </w:t>
      </w:r>
      <w:r>
        <w:rPr>
          <w:spacing w:val="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HEROINE</w:t>
      </w:r>
    </w:p>
    <w:p w:rsidR="00FC0662" w:rsidRDefault="00FC0662">
      <w:pPr>
        <w:spacing w:before="6" w:line="200" w:lineRule="exact"/>
      </w:pPr>
    </w:p>
    <w:p w:rsidR="00FC0662" w:rsidRDefault="008B7BF5">
      <w:pPr>
        <w:spacing w:before="29"/>
        <w:ind w:left="140"/>
        <w:rPr>
          <w:sz w:val="24"/>
          <w:szCs w:val="24"/>
        </w:rPr>
        <w:sectPr w:rsidR="00FC0662">
          <w:headerReference w:type="default" r:id="rId18"/>
          <w:pgSz w:w="11920" w:h="16840"/>
          <w:pgMar w:top="620" w:right="1280" w:bottom="280" w:left="1300" w:header="0" w:footer="0" w:gutter="0"/>
          <w:cols w:space="720"/>
        </w:sectPr>
      </w:pPr>
      <w:r>
        <w:rPr>
          <w:sz w:val="24"/>
          <w:szCs w:val="24"/>
        </w:rPr>
        <w:t>Depar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ent of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mputer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Science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Engg.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                                                                    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16</w:t>
      </w:r>
    </w:p>
    <w:p w:rsidR="00FC0662" w:rsidRDefault="0044275E">
      <w:pPr>
        <w:spacing w:before="86" w:line="180" w:lineRule="exact"/>
        <w:ind w:left="5831"/>
        <w:rPr>
          <w:sz w:val="16"/>
          <w:szCs w:val="16"/>
        </w:rPr>
      </w:pPr>
      <w:r>
        <w:lastRenderedPageBreak/>
        <w:pict>
          <v:group id="_x0000_s1644" style="position:absolute;left:0;text-align:left;margin-left:53.3pt;margin-top:33.5pt;width:501.95pt;height:774.75pt;z-index:-7052;mso-position-horizontal-relative:page;mso-position-vertical-relative:page" coordorigin="1066,670" coordsize="10039,15495">
            <v:group id="_x0000_s1645" style="position:absolute;left:1072;top:676;width:29;height:0" coordorigin="1072,676" coordsize="29,0">
              <v:shape id="_x0000_s1684" style="position:absolute;left:1072;top:676;width:29;height:0" coordorigin="1072,676" coordsize="29,0" path="m1072,676r28,e" filled="f" strokeweight=".58pt">
                <v:path arrowok="t"/>
              </v:shape>
              <v:group id="_x0000_s1646" style="position:absolute;left:1081;top:690;width:10;height:0" coordorigin="1081,690" coordsize="10,0">
                <v:shape id="_x0000_s1683" style="position:absolute;left:1081;top:690;width:10;height:0" coordorigin="1081,690" coordsize="10,0" path="m1081,690r10,e" filled="f" strokecolor="white" strokeweight="1.06pt">
                  <v:path arrowok="t"/>
                </v:shape>
                <v:group id="_x0000_s1647" style="position:absolute;left:1081;top:685;width:19;height:0" coordorigin="1081,685" coordsize="19,0">
                  <v:shape id="_x0000_s1682" style="position:absolute;left:1081;top:685;width:19;height:0" coordorigin="1081,685" coordsize="19,0" path="m1081,685r19,e" filled="f" strokecolor="white" strokeweight=".58pt">
                    <v:path arrowok="t"/>
                  </v:shape>
                  <v:group id="_x0000_s1648" style="position:absolute;left:1100;top:676;width:9970;height:0" coordorigin="1100,676" coordsize="9970,0">
                    <v:shape id="_x0000_s1681" style="position:absolute;left:1100;top:676;width:9970;height:0" coordorigin="1100,676" coordsize="9970,0" path="m1100,676r9970,e" filled="f" strokeweight=".58pt">
                      <v:path arrowok="t"/>
                    </v:shape>
                    <v:group id="_x0000_s1649" style="position:absolute;left:1100;top:695;width:9970;height:0" coordorigin="1100,695" coordsize="9970,0">
                      <v:shape id="_x0000_s1680" style="position:absolute;left:1100;top:695;width:9970;height:0" coordorigin="1100,695" coordsize="9970,0" path="m1100,695r9970,e" filled="f" strokeweight=".58pt">
                        <v:path arrowok="t"/>
                      </v:shape>
                      <v:group id="_x0000_s1650" style="position:absolute;left:11070;top:676;width:29;height:0" coordorigin="11070,676" coordsize="29,0">
                        <v:shape id="_x0000_s1679" style="position:absolute;left:11070;top:676;width:29;height:0" coordorigin="11070,676" coordsize="29,0" path="m11070,676r29,e" filled="f" strokeweight=".58pt">
                          <v:path arrowok="t"/>
                        </v:shape>
                        <v:group id="_x0000_s1651" style="position:absolute;left:11080;top:690;width:10;height:0" coordorigin="11080,690" coordsize="10,0">
                          <v:shape id="_x0000_s1678" style="position:absolute;left:11080;top:690;width:10;height:0" coordorigin="11080,690" coordsize="10,0" path="m11080,690r9,e" filled="f" strokecolor="white" strokeweight="1.06pt">
                            <v:path arrowok="t"/>
                          </v:shape>
                          <v:group id="_x0000_s1652" style="position:absolute;left:11070;top:685;width:19;height:0" coordorigin="11070,685" coordsize="19,0">
                            <v:shape id="_x0000_s1677" style="position:absolute;left:11070;top:685;width:19;height:0" coordorigin="11070,685" coordsize="19,0" path="m11070,685r19,e" filled="f" strokecolor="white" strokeweight=".58pt">
                              <v:path arrowok="t"/>
                            </v:shape>
                            <v:group id="_x0000_s1653" style="position:absolute;left:1092;top:680;width:0;height:15474" coordorigin="1092,680" coordsize="0,15474">
                              <v:shape id="_x0000_s1676" style="position:absolute;left:1092;top:680;width:0;height:15474" coordorigin="1092,680" coordsize="0,15474" path="m1092,680r,15474e" filled="f" strokeweight=".58pt">
                                <v:path arrowok="t"/>
                              </v:shape>
                              <v:group id="_x0000_s1654" style="position:absolute;left:1096;top:700;width:0;height:15436" coordorigin="1096,700" coordsize="0,15436">
                                <v:shape id="_x0000_s1675" style="position:absolute;left:1096;top:700;width:0;height:15436" coordorigin="1096,700" coordsize="0,15436" path="m1096,700r,15435e" filled="f" strokeweight=".58pt">
                                  <v:path arrowok="t"/>
                                </v:shape>
                                <v:group id="_x0000_s1655" style="position:absolute;left:11079;top:680;width:0;height:15474" coordorigin="11079,680" coordsize="0,15474">
                                  <v:shape id="_x0000_s1674" style="position:absolute;left:11079;top:680;width:0;height:15474" coordorigin="11079,680" coordsize="0,15474" path="m11079,680r,15474e" filled="f" strokeweight=".20464mm">
                                    <v:path arrowok="t"/>
                                  </v:shape>
                                  <v:group id="_x0000_s1656" style="position:absolute;left:11075;top:700;width:0;height:15436" coordorigin="11075,700" coordsize="0,15436">
                                    <v:shape id="_x0000_s1673" style="position:absolute;left:11075;top:700;width:0;height:15436" coordorigin="11075,700" coordsize="0,15436" path="m11075,700r,15435e" filled="f" strokeweight=".58pt">
                                      <v:path arrowok="t"/>
                                    </v:shape>
                                    <v:group id="_x0000_s1657" style="position:absolute;left:1072;top:16159;width:29;height:0" coordorigin="1072,16159" coordsize="29,0">
                                      <v:shape id="_x0000_s1672" style="position:absolute;left:1072;top:16159;width:29;height:0" coordorigin="1072,16159" coordsize="29,0" path="m1072,16159r28,e" filled="f" strokeweight=".20464mm">
                                        <v:path arrowok="t"/>
                                      </v:shape>
                                      <v:group id="_x0000_s1658" style="position:absolute;left:1081;top:16145;width:10;height:0" coordorigin="1081,16145" coordsize="10,0">
                                        <v:shape id="_x0000_s1671" style="position:absolute;left:1081;top:16145;width:10;height:0" coordorigin="1081,16145" coordsize="10,0" path="m1081,16145r10,e" filled="f" strokecolor="white" strokeweight=".37392mm">
                                          <v:path arrowok="t"/>
                                        </v:shape>
                                        <v:group id="_x0000_s1659" style="position:absolute;left:1081;top:16150;width:19;height:0" coordorigin="1081,16150" coordsize="19,0">
                                          <v:shape id="_x0000_s1670" style="position:absolute;left:1081;top:16150;width:19;height:0" coordorigin="1081,16150" coordsize="19,0" path="m1081,16150r19,e" filled="f" strokecolor="white" strokeweight=".58pt">
                                            <v:path arrowok="t"/>
                                          </v:shape>
                                          <v:group id="_x0000_s1660" style="position:absolute;left:1100;top:16159;width:9970;height:0" coordorigin="1100,16159" coordsize="9970,0">
                                            <v:shape id="_x0000_s1669" style="position:absolute;left:1100;top:16159;width:9970;height:0" coordorigin="1100,16159" coordsize="9970,0" path="m1100,16159r9970,e" filled="f" strokeweight=".20464mm">
                                              <v:path arrowok="t"/>
                                            </v:shape>
                                            <v:group id="_x0000_s1661" style="position:absolute;left:1100;top:16140;width:9970;height:0" coordorigin="1100,16140" coordsize="9970,0">
                                              <v:shape id="_x0000_s1668" style="position:absolute;left:1100;top:16140;width:9970;height:0" coordorigin="1100,16140" coordsize="9970,0" path="m1100,16140r9970,e" filled="f" strokeweight=".58pt">
                                                <v:path arrowok="t"/>
                                              </v:shape>
                                              <v:group id="_x0000_s1662" style="position:absolute;left:11070;top:16159;width:29;height:0" coordorigin="11070,16159" coordsize="29,0">
                                                <v:shape id="_x0000_s1667" style="position:absolute;left:11070;top:16159;width:29;height:0" coordorigin="11070,16159" coordsize="29,0" path="m11070,16159r29,e" filled="f" strokeweight=".20464mm">
                                                  <v:path arrowok="t"/>
                                                </v:shape>
                                                <v:group id="_x0000_s1663" style="position:absolute;left:11080;top:16145;width:10;height:0" coordorigin="11080,16145" coordsize="10,0">
                                                  <v:shape id="_x0000_s1666" style="position:absolute;left:11080;top:16145;width:10;height:0" coordorigin="11080,16145" coordsize="10,0" path="m11080,16145r9,e" filled="f" strokecolor="white" strokeweight=".37392mm">
                                                    <v:path arrowok="t"/>
                                                  </v:shape>
                                                  <v:group id="_x0000_s1664" style="position:absolute;left:11070;top:16150;width:19;height:0" coordorigin="11070,16150" coordsize="19,0">
                                                    <v:shape id="_x0000_s1665" style="position:absolute;left:11070;top:16150;width:19;height:0" coordorigin="11070,16150" coordsize="19,0" path="m11070,16150r19,e" filled="f" strokecolor="white" strokeweight=".58pt">
                                                      <v:path arrowok="t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="008B7BF5">
        <w:rPr>
          <w:b/>
          <w:position w:val="-1"/>
          <w:sz w:val="16"/>
          <w:szCs w:val="16"/>
        </w:rPr>
        <w:t>DB</w:t>
      </w:r>
      <w:r w:rsidR="008B7BF5">
        <w:rPr>
          <w:b/>
          <w:spacing w:val="1"/>
          <w:position w:val="-1"/>
          <w:sz w:val="16"/>
          <w:szCs w:val="16"/>
        </w:rPr>
        <w:t>M</w:t>
      </w:r>
      <w:r w:rsidR="008B7BF5">
        <w:rPr>
          <w:b/>
          <w:position w:val="-1"/>
          <w:sz w:val="16"/>
          <w:szCs w:val="16"/>
        </w:rPr>
        <w:t>S</w:t>
      </w:r>
      <w:r w:rsidR="008B7BF5">
        <w:rPr>
          <w:b/>
          <w:spacing w:val="-5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LAB</w:t>
      </w:r>
      <w:r w:rsidR="008B7BF5">
        <w:rPr>
          <w:b/>
          <w:spacing w:val="1"/>
          <w:position w:val="-1"/>
          <w:sz w:val="16"/>
          <w:szCs w:val="16"/>
        </w:rPr>
        <w:t>O</w:t>
      </w:r>
      <w:r w:rsidR="008B7BF5">
        <w:rPr>
          <w:b/>
          <w:position w:val="-1"/>
          <w:sz w:val="16"/>
          <w:szCs w:val="16"/>
        </w:rPr>
        <w:t>R</w:t>
      </w:r>
      <w:r w:rsidR="008B7BF5">
        <w:rPr>
          <w:b/>
          <w:spacing w:val="1"/>
          <w:position w:val="-1"/>
          <w:sz w:val="16"/>
          <w:szCs w:val="16"/>
        </w:rPr>
        <w:t>A</w:t>
      </w:r>
      <w:r w:rsidR="008B7BF5">
        <w:rPr>
          <w:b/>
          <w:position w:val="-1"/>
          <w:sz w:val="16"/>
          <w:szCs w:val="16"/>
        </w:rPr>
        <w:t>TORY</w:t>
      </w:r>
      <w:r w:rsidR="008B7BF5">
        <w:rPr>
          <w:b/>
          <w:spacing w:val="-10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WITH</w:t>
      </w:r>
      <w:r w:rsidR="008B7BF5">
        <w:rPr>
          <w:b/>
          <w:spacing w:val="-4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MINI</w:t>
      </w:r>
      <w:r w:rsidR="008B7BF5">
        <w:rPr>
          <w:b/>
          <w:spacing w:val="-4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P</w:t>
      </w:r>
      <w:r w:rsidR="008B7BF5">
        <w:rPr>
          <w:b/>
          <w:spacing w:val="1"/>
          <w:position w:val="-1"/>
          <w:sz w:val="16"/>
          <w:szCs w:val="16"/>
        </w:rPr>
        <w:t>R</w:t>
      </w:r>
      <w:r w:rsidR="008B7BF5">
        <w:rPr>
          <w:b/>
          <w:spacing w:val="-1"/>
          <w:position w:val="-1"/>
          <w:sz w:val="16"/>
          <w:szCs w:val="16"/>
        </w:rPr>
        <w:t>O</w:t>
      </w:r>
      <w:r w:rsidR="008B7BF5">
        <w:rPr>
          <w:b/>
          <w:position w:val="-1"/>
          <w:sz w:val="16"/>
          <w:szCs w:val="16"/>
        </w:rPr>
        <w:t>JECT</w:t>
      </w:r>
    </w:p>
    <w:p w:rsidR="00FC0662" w:rsidRDefault="00FC0662">
      <w:pPr>
        <w:spacing w:line="200" w:lineRule="exact"/>
      </w:pPr>
    </w:p>
    <w:p w:rsidR="00FC0662" w:rsidRDefault="00FC0662">
      <w:pPr>
        <w:spacing w:before="6" w:line="260" w:lineRule="exact"/>
        <w:rPr>
          <w:sz w:val="26"/>
          <w:szCs w:val="26"/>
        </w:rPr>
      </w:pPr>
    </w:p>
    <w:tbl>
      <w:tblPr>
        <w:tblW w:w="0" w:type="auto"/>
        <w:tblInd w:w="4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3"/>
        <w:gridCol w:w="969"/>
        <w:gridCol w:w="1337"/>
      </w:tblGrid>
      <w:tr w:rsidR="00FC0662">
        <w:trPr>
          <w:trHeight w:hRule="exact" w:val="336"/>
        </w:trPr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4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301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4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3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HEROINE</w:t>
            </w:r>
          </w:p>
        </w:tc>
      </w:tr>
      <w:tr w:rsidR="00FC0662">
        <w:trPr>
          <w:trHeight w:hRule="exact" w:val="253"/>
        </w:trPr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303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6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1005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HERO</w:t>
            </w:r>
          </w:p>
        </w:tc>
      </w:tr>
      <w:tr w:rsidR="00FC0662">
        <w:trPr>
          <w:trHeight w:hRule="exact" w:val="253"/>
        </w:trPr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302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HERO</w:t>
            </w:r>
          </w:p>
        </w:tc>
      </w:tr>
      <w:tr w:rsidR="00FC0662">
        <w:trPr>
          <w:trHeight w:hRule="exact" w:val="253"/>
        </w:trPr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302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6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1001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HERO</w:t>
            </w:r>
          </w:p>
        </w:tc>
      </w:tr>
      <w:tr w:rsidR="00FC0662">
        <w:trPr>
          <w:trHeight w:hRule="exact" w:val="253"/>
        </w:trPr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304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HERO</w:t>
            </w:r>
          </w:p>
        </w:tc>
      </w:tr>
      <w:tr w:rsidR="00FC0662">
        <w:trPr>
          <w:trHeight w:hRule="exact" w:val="253"/>
        </w:trPr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305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HERO</w:t>
            </w:r>
          </w:p>
        </w:tc>
      </w:tr>
      <w:tr w:rsidR="00FC0662">
        <w:trPr>
          <w:trHeight w:hRule="exact" w:val="336"/>
        </w:trPr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30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HERO</w:t>
            </w:r>
          </w:p>
        </w:tc>
      </w:tr>
    </w:tbl>
    <w:p w:rsidR="00FC0662" w:rsidRDefault="00FC0662">
      <w:pPr>
        <w:spacing w:before="9" w:line="160" w:lineRule="exact"/>
        <w:rPr>
          <w:sz w:val="17"/>
          <w:szCs w:val="17"/>
        </w:rPr>
      </w:pPr>
    </w:p>
    <w:p w:rsidR="00FC0662" w:rsidRDefault="00FC0662">
      <w:pPr>
        <w:spacing w:line="200" w:lineRule="exact"/>
      </w:pPr>
    </w:p>
    <w:p w:rsidR="00FC0662" w:rsidRDefault="008B7BF5">
      <w:pPr>
        <w:spacing w:before="31"/>
        <w:ind w:left="100" w:right="5069"/>
        <w:jc w:val="both"/>
        <w:rPr>
          <w:sz w:val="22"/>
          <w:szCs w:val="22"/>
        </w:rPr>
      </w:pPr>
      <w:r>
        <w:rPr>
          <w:sz w:val="22"/>
          <w:szCs w:val="22"/>
        </w:rPr>
        <w:t>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RATI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(1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,</w:t>
      </w:r>
      <w:r>
        <w:rPr>
          <w:spacing w:val="-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4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RATI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(1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2</w:t>
      </w:r>
      <w:r>
        <w:rPr>
          <w:sz w:val="22"/>
          <w:szCs w:val="22"/>
        </w:rPr>
        <w:t>,</w:t>
      </w:r>
      <w:r>
        <w:rPr>
          <w:spacing w:val="-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2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RATI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(1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3</w:t>
      </w:r>
      <w:r>
        <w:rPr>
          <w:sz w:val="22"/>
          <w:szCs w:val="22"/>
        </w:rPr>
        <w:t>,</w:t>
      </w:r>
      <w:r>
        <w:rPr>
          <w:spacing w:val="-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5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RATI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(1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4</w:t>
      </w:r>
      <w:r>
        <w:rPr>
          <w:sz w:val="22"/>
          <w:szCs w:val="22"/>
        </w:rPr>
        <w:t>,</w:t>
      </w:r>
      <w:r>
        <w:rPr>
          <w:spacing w:val="-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4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RATI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(1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5</w:t>
      </w:r>
      <w:r>
        <w:rPr>
          <w:sz w:val="22"/>
          <w:szCs w:val="22"/>
        </w:rPr>
        <w:t>,</w:t>
      </w:r>
      <w:r>
        <w:rPr>
          <w:spacing w:val="-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3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RATI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(1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6</w:t>
      </w:r>
      <w:r>
        <w:rPr>
          <w:sz w:val="22"/>
          <w:szCs w:val="22"/>
        </w:rPr>
        <w:t>,</w:t>
      </w:r>
      <w:r>
        <w:rPr>
          <w:spacing w:val="-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8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RATI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(1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7</w:t>
      </w:r>
      <w:r>
        <w:rPr>
          <w:sz w:val="22"/>
          <w:szCs w:val="22"/>
        </w:rPr>
        <w:t>,</w:t>
      </w:r>
      <w:r>
        <w:rPr>
          <w:spacing w:val="-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RATI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(1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,</w:t>
      </w:r>
      <w:r>
        <w:rPr>
          <w:spacing w:val="-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2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RATI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(1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2</w:t>
      </w:r>
      <w:r>
        <w:rPr>
          <w:sz w:val="22"/>
          <w:szCs w:val="22"/>
        </w:rPr>
        <w:t>,</w:t>
      </w:r>
      <w:r>
        <w:rPr>
          <w:spacing w:val="-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5</w:t>
      </w:r>
      <w:r>
        <w:rPr>
          <w:sz w:val="22"/>
          <w:szCs w:val="22"/>
        </w:rPr>
        <w:t>);</w:t>
      </w:r>
    </w:p>
    <w:p w:rsidR="00FC0662" w:rsidRDefault="008B7BF5">
      <w:pPr>
        <w:spacing w:before="53" w:line="500" w:lineRule="exact"/>
        <w:ind w:left="321" w:right="5962" w:hanging="221"/>
        <w:rPr>
          <w:sz w:val="22"/>
          <w:szCs w:val="22"/>
        </w:rPr>
      </w:pPr>
      <w:r>
        <w:rPr>
          <w:sz w:val="22"/>
          <w:szCs w:val="22"/>
        </w:rPr>
        <w:t>SQL&gt;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SELECT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* FROM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RATING; MOV_ID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REV</w:t>
      </w:r>
      <w:r>
        <w:rPr>
          <w:spacing w:val="1"/>
          <w:sz w:val="22"/>
          <w:szCs w:val="22"/>
        </w:rPr>
        <w:t>_</w:t>
      </w:r>
      <w:r>
        <w:rPr>
          <w:sz w:val="22"/>
          <w:szCs w:val="22"/>
        </w:rPr>
        <w:t>STA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</w:p>
    <w:p w:rsidR="00FC0662" w:rsidRDefault="008B7BF5">
      <w:pPr>
        <w:spacing w:line="200" w:lineRule="exact"/>
        <w:ind w:left="100" w:right="6983"/>
        <w:jc w:val="both"/>
        <w:rPr>
          <w:sz w:val="22"/>
          <w:szCs w:val="22"/>
        </w:rPr>
      </w:pPr>
      <w:r>
        <w:rPr>
          <w:position w:val="1"/>
          <w:sz w:val="22"/>
          <w:szCs w:val="22"/>
        </w:rPr>
        <w:t xml:space="preserve">----------           </w:t>
      </w:r>
      <w:r>
        <w:rPr>
          <w:spacing w:val="41"/>
          <w:position w:val="1"/>
          <w:sz w:val="22"/>
          <w:szCs w:val="22"/>
        </w:rPr>
        <w:t xml:space="preserve"> </w:t>
      </w:r>
      <w:r>
        <w:rPr>
          <w:position w:val="1"/>
          <w:sz w:val="22"/>
          <w:szCs w:val="22"/>
        </w:rPr>
        <w:t>----------</w:t>
      </w:r>
    </w:p>
    <w:p w:rsidR="00FC0662" w:rsidRDefault="008B7BF5">
      <w:pPr>
        <w:ind w:left="432"/>
        <w:rPr>
          <w:sz w:val="22"/>
          <w:szCs w:val="22"/>
        </w:rPr>
      </w:pPr>
      <w:r>
        <w:rPr>
          <w:sz w:val="22"/>
          <w:szCs w:val="22"/>
        </w:rPr>
        <w:t xml:space="preserve">1001          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4</w:t>
      </w:r>
    </w:p>
    <w:p w:rsidR="00FC0662" w:rsidRDefault="008B7BF5">
      <w:pPr>
        <w:ind w:left="432"/>
        <w:rPr>
          <w:sz w:val="22"/>
          <w:szCs w:val="22"/>
        </w:rPr>
      </w:pPr>
      <w:r>
        <w:rPr>
          <w:sz w:val="22"/>
          <w:szCs w:val="22"/>
        </w:rPr>
        <w:t xml:space="preserve">1001          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2</w:t>
      </w:r>
    </w:p>
    <w:p w:rsidR="00FC0662" w:rsidRDefault="008B7BF5">
      <w:pPr>
        <w:spacing w:line="240" w:lineRule="exact"/>
        <w:ind w:left="432"/>
        <w:rPr>
          <w:sz w:val="22"/>
          <w:szCs w:val="22"/>
        </w:rPr>
      </w:pPr>
      <w:r>
        <w:rPr>
          <w:sz w:val="22"/>
          <w:szCs w:val="22"/>
        </w:rPr>
        <w:t xml:space="preserve">1002          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2</w:t>
      </w:r>
    </w:p>
    <w:p w:rsidR="00FC0662" w:rsidRDefault="008B7BF5">
      <w:pPr>
        <w:ind w:left="432"/>
        <w:rPr>
          <w:sz w:val="22"/>
          <w:szCs w:val="22"/>
        </w:rPr>
      </w:pPr>
      <w:r>
        <w:rPr>
          <w:sz w:val="22"/>
          <w:szCs w:val="22"/>
        </w:rPr>
        <w:t xml:space="preserve">1002          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5</w:t>
      </w:r>
    </w:p>
    <w:p w:rsidR="00FC0662" w:rsidRDefault="008B7BF5">
      <w:pPr>
        <w:ind w:left="432"/>
        <w:rPr>
          <w:sz w:val="22"/>
          <w:szCs w:val="22"/>
        </w:rPr>
      </w:pPr>
      <w:r>
        <w:rPr>
          <w:sz w:val="22"/>
          <w:szCs w:val="22"/>
        </w:rPr>
        <w:t xml:space="preserve">1003          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5</w:t>
      </w:r>
    </w:p>
    <w:p w:rsidR="00FC0662" w:rsidRDefault="008B7BF5">
      <w:pPr>
        <w:ind w:left="432"/>
        <w:rPr>
          <w:sz w:val="22"/>
          <w:szCs w:val="22"/>
        </w:rPr>
      </w:pPr>
      <w:r>
        <w:rPr>
          <w:sz w:val="22"/>
          <w:szCs w:val="22"/>
        </w:rPr>
        <w:t xml:space="preserve">1004          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4</w:t>
      </w:r>
    </w:p>
    <w:p w:rsidR="00FC0662" w:rsidRDefault="008B7BF5">
      <w:pPr>
        <w:ind w:left="432"/>
        <w:rPr>
          <w:sz w:val="22"/>
          <w:szCs w:val="22"/>
        </w:rPr>
      </w:pPr>
      <w:r>
        <w:rPr>
          <w:sz w:val="22"/>
          <w:szCs w:val="22"/>
        </w:rPr>
        <w:t xml:space="preserve">1005          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3</w:t>
      </w:r>
    </w:p>
    <w:p w:rsidR="00FC0662" w:rsidRDefault="008B7BF5">
      <w:pPr>
        <w:spacing w:line="240" w:lineRule="exact"/>
        <w:ind w:left="432"/>
        <w:rPr>
          <w:sz w:val="22"/>
          <w:szCs w:val="22"/>
        </w:rPr>
      </w:pPr>
      <w:r>
        <w:rPr>
          <w:sz w:val="22"/>
          <w:szCs w:val="22"/>
        </w:rPr>
        <w:t xml:space="preserve">1006          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8</w:t>
      </w:r>
    </w:p>
    <w:p w:rsidR="00FC0662" w:rsidRDefault="008B7BF5">
      <w:pPr>
        <w:ind w:left="432"/>
        <w:rPr>
          <w:sz w:val="22"/>
          <w:szCs w:val="22"/>
        </w:rPr>
      </w:pPr>
      <w:r>
        <w:rPr>
          <w:sz w:val="22"/>
          <w:szCs w:val="22"/>
        </w:rPr>
        <w:t xml:space="preserve">1007          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0</w:t>
      </w:r>
    </w:p>
    <w:p w:rsidR="00FC0662" w:rsidRDefault="008B7BF5">
      <w:pPr>
        <w:spacing w:before="2"/>
        <w:ind w:left="100" w:right="7803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Queries:</w:t>
      </w:r>
    </w:p>
    <w:p w:rsidR="00FC0662" w:rsidRDefault="008B7BF5">
      <w:pPr>
        <w:spacing w:line="240" w:lineRule="exact"/>
        <w:ind w:left="100" w:right="4166"/>
        <w:jc w:val="both"/>
        <w:rPr>
          <w:sz w:val="22"/>
          <w:szCs w:val="22"/>
        </w:rPr>
      </w:pPr>
      <w:r>
        <w:rPr>
          <w:sz w:val="22"/>
          <w:szCs w:val="22"/>
        </w:rPr>
        <w:t>1.</w:t>
      </w:r>
      <w:r>
        <w:rPr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List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the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titles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of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ll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movi</w:t>
      </w:r>
      <w:r>
        <w:rPr>
          <w:b/>
          <w:spacing w:val="-1"/>
          <w:sz w:val="22"/>
          <w:szCs w:val="22"/>
        </w:rPr>
        <w:t>e</w:t>
      </w:r>
      <w:r>
        <w:rPr>
          <w:b/>
          <w:sz w:val="22"/>
          <w:szCs w:val="22"/>
        </w:rPr>
        <w:t>s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dire</w:t>
      </w:r>
      <w:r>
        <w:rPr>
          <w:b/>
          <w:spacing w:val="1"/>
          <w:sz w:val="22"/>
          <w:szCs w:val="22"/>
        </w:rPr>
        <w:t>c</w:t>
      </w:r>
      <w:r>
        <w:rPr>
          <w:b/>
          <w:sz w:val="22"/>
          <w:szCs w:val="22"/>
        </w:rPr>
        <w:t>ted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by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‘Hitchco</w:t>
      </w:r>
      <w:r>
        <w:rPr>
          <w:b/>
          <w:spacing w:val="1"/>
          <w:sz w:val="22"/>
          <w:szCs w:val="22"/>
        </w:rPr>
        <w:t>c</w:t>
      </w:r>
      <w:r>
        <w:rPr>
          <w:b/>
          <w:sz w:val="22"/>
          <w:szCs w:val="22"/>
        </w:rPr>
        <w:t>k’.</w:t>
      </w:r>
    </w:p>
    <w:p w:rsidR="00FC0662" w:rsidRDefault="008B7BF5">
      <w:pPr>
        <w:ind w:left="762"/>
        <w:rPr>
          <w:sz w:val="22"/>
          <w:szCs w:val="22"/>
        </w:rPr>
      </w:pPr>
      <w:r>
        <w:rPr>
          <w:sz w:val="22"/>
          <w:szCs w:val="22"/>
        </w:rPr>
        <w:t>SEL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CT           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M.MOV_TITLE</w:t>
      </w:r>
    </w:p>
    <w:p w:rsidR="00FC0662" w:rsidRDefault="008B7BF5">
      <w:pPr>
        <w:ind w:left="762"/>
        <w:rPr>
          <w:sz w:val="22"/>
          <w:szCs w:val="22"/>
        </w:rPr>
      </w:pPr>
      <w:r>
        <w:rPr>
          <w:sz w:val="22"/>
          <w:szCs w:val="22"/>
        </w:rPr>
        <w:t xml:space="preserve">FROM              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MOVIES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proofErr w:type="gramStart"/>
      <w:r>
        <w:rPr>
          <w:sz w:val="22"/>
          <w:szCs w:val="22"/>
        </w:rPr>
        <w:t>,DIRECT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R</w:t>
      </w:r>
      <w:proofErr w:type="gramEnd"/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</w:p>
    <w:p w:rsidR="00FC0662" w:rsidRDefault="008B7BF5">
      <w:pPr>
        <w:ind w:left="762"/>
        <w:rPr>
          <w:sz w:val="22"/>
          <w:szCs w:val="22"/>
        </w:rPr>
      </w:pPr>
      <w:r>
        <w:rPr>
          <w:sz w:val="22"/>
          <w:szCs w:val="22"/>
        </w:rPr>
        <w:t>WH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RE           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M.DIR_ID</w:t>
      </w:r>
      <w:r>
        <w:rPr>
          <w:spacing w:val="1"/>
          <w:sz w:val="22"/>
          <w:szCs w:val="22"/>
        </w:rPr>
        <w:t>=</w:t>
      </w:r>
      <w:r>
        <w:rPr>
          <w:sz w:val="22"/>
          <w:szCs w:val="22"/>
        </w:rPr>
        <w:t>D.DIR_ID</w:t>
      </w:r>
      <w:r>
        <w:rPr>
          <w:spacing w:val="-2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D.DIR</w:t>
      </w:r>
      <w:r>
        <w:rPr>
          <w:spacing w:val="2"/>
          <w:sz w:val="22"/>
          <w:szCs w:val="22"/>
        </w:rPr>
        <w:t>_</w:t>
      </w:r>
      <w:r>
        <w:rPr>
          <w:sz w:val="22"/>
          <w:szCs w:val="22"/>
        </w:rPr>
        <w:t>NAME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 xml:space="preserve">= 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TCHC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K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;</w:t>
      </w:r>
    </w:p>
    <w:p w:rsidR="00FC0662" w:rsidRDefault="00FC0662">
      <w:pPr>
        <w:spacing w:before="13" w:line="240" w:lineRule="exact"/>
        <w:rPr>
          <w:sz w:val="24"/>
          <w:szCs w:val="24"/>
        </w:rPr>
      </w:pPr>
    </w:p>
    <w:p w:rsidR="00FC0662" w:rsidRDefault="008B7BF5">
      <w:pPr>
        <w:ind w:left="100" w:right="8162"/>
        <w:jc w:val="both"/>
        <w:rPr>
          <w:sz w:val="22"/>
          <w:szCs w:val="22"/>
        </w:rPr>
      </w:pPr>
      <w:r>
        <w:rPr>
          <w:b/>
          <w:sz w:val="22"/>
          <w:szCs w:val="22"/>
        </w:rPr>
        <w:t>OU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P</w:t>
      </w:r>
      <w:r>
        <w:rPr>
          <w:b/>
          <w:sz w:val="22"/>
          <w:szCs w:val="22"/>
        </w:rPr>
        <w:t>UT:</w:t>
      </w:r>
    </w:p>
    <w:p w:rsidR="00FC0662" w:rsidRDefault="00FC0662">
      <w:pPr>
        <w:spacing w:before="12" w:line="240" w:lineRule="exact"/>
        <w:rPr>
          <w:sz w:val="24"/>
          <w:szCs w:val="24"/>
        </w:rPr>
      </w:pPr>
    </w:p>
    <w:p w:rsidR="00FC0662" w:rsidRDefault="008B7BF5">
      <w:pPr>
        <w:ind w:left="100" w:right="7923"/>
        <w:jc w:val="both"/>
        <w:rPr>
          <w:sz w:val="22"/>
          <w:szCs w:val="22"/>
        </w:rPr>
      </w:pPr>
      <w:r>
        <w:rPr>
          <w:sz w:val="22"/>
          <w:szCs w:val="22"/>
        </w:rPr>
        <w:t>MOV_TITLE</w:t>
      </w:r>
    </w:p>
    <w:p w:rsidR="00FC0662" w:rsidRDefault="008B7BF5">
      <w:pPr>
        <w:ind w:left="100" w:right="7320"/>
        <w:rPr>
          <w:sz w:val="22"/>
          <w:szCs w:val="22"/>
        </w:rPr>
      </w:pPr>
      <w:r>
        <w:rPr>
          <w:sz w:val="22"/>
          <w:szCs w:val="22"/>
        </w:rPr>
        <w:t>---------------</w:t>
      </w:r>
      <w:r>
        <w:rPr>
          <w:spacing w:val="1"/>
          <w:sz w:val="22"/>
          <w:szCs w:val="22"/>
        </w:rPr>
        <w:t>-</w:t>
      </w:r>
      <w:r>
        <w:rPr>
          <w:sz w:val="22"/>
          <w:szCs w:val="22"/>
        </w:rPr>
        <w:t>--------- PSYCHO</w:t>
      </w:r>
    </w:p>
    <w:p w:rsidR="00FC0662" w:rsidRDefault="008B7BF5">
      <w:pPr>
        <w:ind w:left="100" w:right="8027"/>
        <w:jc w:val="both"/>
        <w:rPr>
          <w:sz w:val="22"/>
          <w:szCs w:val="22"/>
        </w:rPr>
      </w:pPr>
      <w:r>
        <w:rPr>
          <w:sz w:val="22"/>
          <w:szCs w:val="22"/>
        </w:rPr>
        <w:t>THE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BIRDS</w:t>
      </w:r>
    </w:p>
    <w:p w:rsidR="00FC0662" w:rsidRDefault="00FC0662">
      <w:pPr>
        <w:spacing w:before="13" w:line="240" w:lineRule="exact"/>
        <w:rPr>
          <w:sz w:val="24"/>
          <w:szCs w:val="24"/>
        </w:rPr>
      </w:pPr>
    </w:p>
    <w:p w:rsidR="00FC0662" w:rsidRDefault="00280867">
      <w:pPr>
        <w:ind w:left="100" w:right="1423"/>
        <w:jc w:val="both"/>
        <w:rPr>
          <w:sz w:val="22"/>
          <w:szCs w:val="22"/>
        </w:rPr>
      </w:pPr>
      <w:r>
        <w:rPr>
          <w:b/>
          <w:spacing w:val="1"/>
          <w:sz w:val="22"/>
          <w:szCs w:val="22"/>
        </w:rPr>
        <w:t>2</w:t>
      </w:r>
      <w:r w:rsidR="008B7BF5">
        <w:rPr>
          <w:b/>
          <w:sz w:val="22"/>
          <w:szCs w:val="22"/>
        </w:rPr>
        <w:t xml:space="preserve">.  </w:t>
      </w:r>
      <w:r w:rsidR="008B7BF5">
        <w:rPr>
          <w:b/>
          <w:spacing w:val="28"/>
          <w:sz w:val="22"/>
          <w:szCs w:val="22"/>
        </w:rPr>
        <w:t xml:space="preserve"> </w:t>
      </w:r>
      <w:r w:rsidR="008B7BF5">
        <w:rPr>
          <w:b/>
          <w:sz w:val="22"/>
          <w:szCs w:val="22"/>
        </w:rPr>
        <w:t>Find</w:t>
      </w:r>
      <w:r w:rsidR="008B7BF5">
        <w:rPr>
          <w:b/>
          <w:spacing w:val="-4"/>
          <w:sz w:val="22"/>
          <w:szCs w:val="22"/>
        </w:rPr>
        <w:t xml:space="preserve"> </w:t>
      </w:r>
      <w:r w:rsidR="008B7BF5">
        <w:rPr>
          <w:b/>
          <w:sz w:val="22"/>
          <w:szCs w:val="22"/>
        </w:rPr>
        <w:t>the</w:t>
      </w:r>
      <w:r w:rsidR="008B7BF5">
        <w:rPr>
          <w:b/>
          <w:spacing w:val="-3"/>
          <w:sz w:val="22"/>
          <w:szCs w:val="22"/>
        </w:rPr>
        <w:t xml:space="preserve"> </w:t>
      </w:r>
      <w:r w:rsidR="008B7BF5">
        <w:rPr>
          <w:b/>
          <w:spacing w:val="-1"/>
          <w:sz w:val="22"/>
          <w:szCs w:val="22"/>
        </w:rPr>
        <w:t>m</w:t>
      </w:r>
      <w:r w:rsidR="008B7BF5">
        <w:rPr>
          <w:b/>
          <w:sz w:val="22"/>
          <w:szCs w:val="22"/>
        </w:rPr>
        <w:t>o</w:t>
      </w:r>
      <w:r w:rsidR="008B7BF5">
        <w:rPr>
          <w:b/>
          <w:spacing w:val="1"/>
          <w:sz w:val="22"/>
          <w:szCs w:val="22"/>
        </w:rPr>
        <w:t>v</w:t>
      </w:r>
      <w:r w:rsidR="008B7BF5">
        <w:rPr>
          <w:b/>
          <w:sz w:val="22"/>
          <w:szCs w:val="22"/>
        </w:rPr>
        <w:t>ie</w:t>
      </w:r>
      <w:r w:rsidR="008B7BF5">
        <w:rPr>
          <w:b/>
          <w:spacing w:val="-4"/>
          <w:sz w:val="22"/>
          <w:szCs w:val="22"/>
        </w:rPr>
        <w:t xml:space="preserve"> </w:t>
      </w:r>
      <w:r w:rsidR="008B7BF5">
        <w:rPr>
          <w:b/>
          <w:sz w:val="22"/>
          <w:szCs w:val="22"/>
        </w:rPr>
        <w:t>na</w:t>
      </w:r>
      <w:r w:rsidR="008B7BF5">
        <w:rPr>
          <w:b/>
          <w:spacing w:val="-1"/>
          <w:sz w:val="22"/>
          <w:szCs w:val="22"/>
        </w:rPr>
        <w:t>m</w:t>
      </w:r>
      <w:r w:rsidR="008B7BF5">
        <w:rPr>
          <w:b/>
          <w:sz w:val="22"/>
          <w:szCs w:val="22"/>
        </w:rPr>
        <w:t>es</w:t>
      </w:r>
      <w:r w:rsidR="008B7BF5">
        <w:rPr>
          <w:b/>
          <w:spacing w:val="-6"/>
          <w:sz w:val="22"/>
          <w:szCs w:val="22"/>
        </w:rPr>
        <w:t xml:space="preserve"> </w:t>
      </w:r>
      <w:r w:rsidR="008B7BF5">
        <w:rPr>
          <w:b/>
          <w:spacing w:val="1"/>
          <w:sz w:val="22"/>
          <w:szCs w:val="22"/>
        </w:rPr>
        <w:t>w</w:t>
      </w:r>
      <w:r w:rsidR="008B7BF5">
        <w:rPr>
          <w:b/>
          <w:sz w:val="22"/>
          <w:szCs w:val="22"/>
        </w:rPr>
        <w:t>he</w:t>
      </w:r>
      <w:r w:rsidR="008B7BF5">
        <w:rPr>
          <w:b/>
          <w:spacing w:val="-1"/>
          <w:sz w:val="22"/>
          <w:szCs w:val="22"/>
        </w:rPr>
        <w:t>r</w:t>
      </w:r>
      <w:r w:rsidR="008B7BF5">
        <w:rPr>
          <w:b/>
          <w:sz w:val="22"/>
          <w:szCs w:val="22"/>
        </w:rPr>
        <w:t>e</w:t>
      </w:r>
      <w:r w:rsidR="008B7BF5">
        <w:rPr>
          <w:b/>
          <w:spacing w:val="-5"/>
          <w:sz w:val="22"/>
          <w:szCs w:val="22"/>
        </w:rPr>
        <w:t xml:space="preserve"> </w:t>
      </w:r>
      <w:r w:rsidR="008B7BF5">
        <w:rPr>
          <w:b/>
          <w:sz w:val="22"/>
          <w:szCs w:val="22"/>
        </w:rPr>
        <w:t>one</w:t>
      </w:r>
      <w:r w:rsidR="008B7BF5">
        <w:rPr>
          <w:b/>
          <w:spacing w:val="-3"/>
          <w:sz w:val="22"/>
          <w:szCs w:val="22"/>
        </w:rPr>
        <w:t xml:space="preserve"> </w:t>
      </w:r>
      <w:r w:rsidR="008B7BF5">
        <w:rPr>
          <w:b/>
          <w:sz w:val="22"/>
          <w:szCs w:val="22"/>
        </w:rPr>
        <w:t>or</w:t>
      </w:r>
      <w:r w:rsidR="008B7BF5">
        <w:rPr>
          <w:b/>
          <w:spacing w:val="-1"/>
          <w:sz w:val="22"/>
          <w:szCs w:val="22"/>
        </w:rPr>
        <w:t xml:space="preserve"> </w:t>
      </w:r>
      <w:r w:rsidR="008B7BF5">
        <w:rPr>
          <w:b/>
          <w:sz w:val="22"/>
          <w:szCs w:val="22"/>
        </w:rPr>
        <w:t>more</w:t>
      </w:r>
      <w:r w:rsidR="008B7BF5">
        <w:rPr>
          <w:b/>
          <w:spacing w:val="-5"/>
          <w:sz w:val="22"/>
          <w:szCs w:val="22"/>
        </w:rPr>
        <w:t xml:space="preserve"> </w:t>
      </w:r>
      <w:r w:rsidR="008B7BF5">
        <w:rPr>
          <w:b/>
          <w:sz w:val="22"/>
          <w:szCs w:val="22"/>
        </w:rPr>
        <w:t>actors</w:t>
      </w:r>
      <w:r w:rsidR="008B7BF5">
        <w:rPr>
          <w:b/>
          <w:spacing w:val="-5"/>
          <w:sz w:val="22"/>
          <w:szCs w:val="22"/>
        </w:rPr>
        <w:t xml:space="preserve"> </w:t>
      </w:r>
      <w:r w:rsidR="008B7BF5">
        <w:rPr>
          <w:b/>
          <w:sz w:val="22"/>
          <w:szCs w:val="22"/>
        </w:rPr>
        <w:t>act</w:t>
      </w:r>
      <w:r w:rsidR="008B7BF5">
        <w:rPr>
          <w:b/>
          <w:spacing w:val="-1"/>
          <w:sz w:val="22"/>
          <w:szCs w:val="22"/>
        </w:rPr>
        <w:t>e</w:t>
      </w:r>
      <w:r w:rsidR="008B7BF5">
        <w:rPr>
          <w:b/>
          <w:sz w:val="22"/>
          <w:szCs w:val="22"/>
        </w:rPr>
        <w:t>d</w:t>
      </w:r>
      <w:r w:rsidR="008B7BF5">
        <w:rPr>
          <w:b/>
          <w:spacing w:val="-5"/>
          <w:sz w:val="22"/>
          <w:szCs w:val="22"/>
        </w:rPr>
        <w:t xml:space="preserve"> </w:t>
      </w:r>
      <w:r w:rsidR="008B7BF5">
        <w:rPr>
          <w:b/>
          <w:sz w:val="22"/>
          <w:szCs w:val="22"/>
        </w:rPr>
        <w:t>in</w:t>
      </w:r>
      <w:r w:rsidR="008B7BF5">
        <w:rPr>
          <w:b/>
          <w:spacing w:val="-2"/>
          <w:sz w:val="22"/>
          <w:szCs w:val="22"/>
        </w:rPr>
        <w:t xml:space="preserve"> </w:t>
      </w:r>
      <w:r w:rsidR="008B7BF5">
        <w:rPr>
          <w:b/>
          <w:sz w:val="22"/>
          <w:szCs w:val="22"/>
        </w:rPr>
        <w:t>two</w:t>
      </w:r>
      <w:r w:rsidR="008B7BF5">
        <w:rPr>
          <w:b/>
          <w:spacing w:val="-3"/>
          <w:sz w:val="22"/>
          <w:szCs w:val="22"/>
        </w:rPr>
        <w:t xml:space="preserve"> </w:t>
      </w:r>
      <w:r w:rsidR="008B7BF5">
        <w:rPr>
          <w:b/>
          <w:sz w:val="22"/>
          <w:szCs w:val="22"/>
        </w:rPr>
        <w:t>or</w:t>
      </w:r>
      <w:r w:rsidR="008B7BF5">
        <w:rPr>
          <w:b/>
          <w:spacing w:val="-2"/>
          <w:sz w:val="22"/>
          <w:szCs w:val="22"/>
        </w:rPr>
        <w:t xml:space="preserve"> </w:t>
      </w:r>
      <w:proofErr w:type="gramStart"/>
      <w:r w:rsidR="008B7BF5">
        <w:rPr>
          <w:b/>
          <w:sz w:val="22"/>
          <w:szCs w:val="22"/>
        </w:rPr>
        <w:t xml:space="preserve">more </w:t>
      </w:r>
      <w:r w:rsidR="008B7BF5">
        <w:rPr>
          <w:b/>
          <w:spacing w:val="50"/>
          <w:sz w:val="22"/>
          <w:szCs w:val="22"/>
        </w:rPr>
        <w:t xml:space="preserve"> </w:t>
      </w:r>
      <w:r w:rsidR="008B7BF5">
        <w:rPr>
          <w:b/>
          <w:sz w:val="22"/>
          <w:szCs w:val="22"/>
        </w:rPr>
        <w:t>m</w:t>
      </w:r>
      <w:r w:rsidR="008B7BF5">
        <w:rPr>
          <w:b/>
          <w:spacing w:val="1"/>
          <w:sz w:val="22"/>
          <w:szCs w:val="22"/>
        </w:rPr>
        <w:t>o</w:t>
      </w:r>
      <w:r w:rsidR="008B7BF5">
        <w:rPr>
          <w:b/>
          <w:sz w:val="22"/>
          <w:szCs w:val="22"/>
        </w:rPr>
        <w:t>vies</w:t>
      </w:r>
      <w:proofErr w:type="gramEnd"/>
      <w:r w:rsidR="008B7BF5">
        <w:rPr>
          <w:b/>
          <w:sz w:val="22"/>
          <w:szCs w:val="22"/>
        </w:rPr>
        <w:t>.</w:t>
      </w:r>
    </w:p>
    <w:p w:rsidR="00FC0662" w:rsidRDefault="008B7BF5">
      <w:pPr>
        <w:spacing w:line="240" w:lineRule="exact"/>
        <w:ind w:left="487"/>
        <w:rPr>
          <w:sz w:val="22"/>
          <w:szCs w:val="22"/>
        </w:rPr>
      </w:pPr>
      <w:r>
        <w:rPr>
          <w:sz w:val="22"/>
          <w:szCs w:val="22"/>
        </w:rPr>
        <w:t xml:space="preserve">SELECT   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MOV_TITLE</w:t>
      </w:r>
    </w:p>
    <w:p w:rsidR="00FC0662" w:rsidRDefault="008B7BF5">
      <w:pPr>
        <w:ind w:left="487"/>
        <w:rPr>
          <w:sz w:val="22"/>
          <w:szCs w:val="22"/>
        </w:rPr>
      </w:pPr>
      <w:r>
        <w:rPr>
          <w:sz w:val="22"/>
          <w:szCs w:val="22"/>
        </w:rPr>
        <w:t xml:space="preserve">FROM      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MOVIES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M,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OVIE_C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ST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MV</w:t>
      </w:r>
    </w:p>
    <w:p w:rsidR="00FC0662" w:rsidRDefault="008B7BF5">
      <w:pPr>
        <w:tabs>
          <w:tab w:val="left" w:pos="1540"/>
        </w:tabs>
        <w:spacing w:before="4" w:line="240" w:lineRule="exact"/>
        <w:ind w:left="2246" w:right="1789" w:hanging="1759"/>
        <w:rPr>
          <w:sz w:val="22"/>
          <w:szCs w:val="22"/>
        </w:rPr>
      </w:pPr>
      <w:r>
        <w:rPr>
          <w:sz w:val="22"/>
          <w:szCs w:val="22"/>
        </w:rPr>
        <w:t>WHERE</w:t>
      </w:r>
      <w:r>
        <w:rPr>
          <w:sz w:val="22"/>
          <w:szCs w:val="22"/>
        </w:rPr>
        <w:tab/>
      </w:r>
      <w:r>
        <w:rPr>
          <w:w w:val="99"/>
          <w:sz w:val="22"/>
          <w:szCs w:val="22"/>
        </w:rPr>
        <w:t>M.MOV_I</w:t>
      </w:r>
      <w:r>
        <w:rPr>
          <w:spacing w:val="1"/>
          <w:w w:val="99"/>
          <w:sz w:val="22"/>
          <w:szCs w:val="22"/>
        </w:rPr>
        <w:t>D</w:t>
      </w:r>
      <w:r>
        <w:rPr>
          <w:w w:val="99"/>
          <w:sz w:val="22"/>
          <w:szCs w:val="22"/>
        </w:rPr>
        <w:t>=MV.MOV</w:t>
      </w:r>
      <w:r>
        <w:rPr>
          <w:spacing w:val="2"/>
          <w:w w:val="99"/>
          <w:sz w:val="22"/>
          <w:szCs w:val="22"/>
        </w:rPr>
        <w:t>_</w:t>
      </w:r>
      <w:r>
        <w:rPr>
          <w:w w:val="99"/>
          <w:sz w:val="22"/>
          <w:szCs w:val="22"/>
        </w:rPr>
        <w:t>ID</w:t>
      </w:r>
      <w:r>
        <w:rPr>
          <w:spacing w:val="1"/>
          <w:w w:val="99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_</w:t>
      </w:r>
      <w:r>
        <w:rPr>
          <w:sz w:val="22"/>
          <w:szCs w:val="22"/>
        </w:rPr>
        <w:t>ID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(S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LECT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ACT_ID F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pacing w:val="-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OVI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_CAST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GR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UP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AC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_ID</w:t>
      </w:r>
    </w:p>
    <w:p w:rsidR="00FC0662" w:rsidRDefault="008B7BF5">
      <w:pPr>
        <w:spacing w:line="240" w:lineRule="exact"/>
        <w:ind w:left="432" w:right="3912" w:firstLine="1814"/>
        <w:rPr>
          <w:sz w:val="22"/>
          <w:szCs w:val="22"/>
        </w:rPr>
      </w:pPr>
      <w:r>
        <w:rPr>
          <w:sz w:val="22"/>
          <w:szCs w:val="22"/>
        </w:rPr>
        <w:t>HAVING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UNT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(ACT</w:t>
      </w:r>
      <w:r>
        <w:rPr>
          <w:spacing w:val="1"/>
          <w:sz w:val="22"/>
          <w:szCs w:val="22"/>
        </w:rPr>
        <w:t>_I</w:t>
      </w:r>
      <w:r>
        <w:rPr>
          <w:sz w:val="22"/>
          <w:szCs w:val="22"/>
        </w:rPr>
        <w:t>D)&gt;=1) GROUP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MOV_T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TLE</w:t>
      </w:r>
    </w:p>
    <w:p w:rsidR="00FC0662" w:rsidRDefault="008B7BF5">
      <w:pPr>
        <w:spacing w:line="240" w:lineRule="exact"/>
        <w:ind w:left="487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HAVING  </w:t>
      </w:r>
      <w:r>
        <w:rPr>
          <w:spacing w:val="14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COUNT</w:t>
      </w:r>
      <w:r>
        <w:rPr>
          <w:spacing w:val="-8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(*)</w:t>
      </w:r>
      <w:r>
        <w:rPr>
          <w:spacing w:val="1"/>
          <w:position w:val="-1"/>
          <w:sz w:val="22"/>
          <w:szCs w:val="22"/>
        </w:rPr>
        <w:t>&gt;</w:t>
      </w:r>
      <w:r>
        <w:rPr>
          <w:position w:val="-1"/>
          <w:sz w:val="22"/>
          <w:szCs w:val="22"/>
        </w:rPr>
        <w:t>1;</w:t>
      </w: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before="4" w:line="220" w:lineRule="exact"/>
        <w:rPr>
          <w:sz w:val="22"/>
          <w:szCs w:val="22"/>
        </w:rPr>
      </w:pPr>
    </w:p>
    <w:p w:rsidR="00FC0662" w:rsidRDefault="008B7BF5">
      <w:pPr>
        <w:spacing w:before="29"/>
        <w:ind w:left="100"/>
        <w:rPr>
          <w:sz w:val="24"/>
          <w:szCs w:val="24"/>
        </w:rPr>
        <w:sectPr w:rsidR="00FC0662">
          <w:headerReference w:type="default" r:id="rId19"/>
          <w:pgSz w:w="11920" w:h="16840"/>
          <w:pgMar w:top="620" w:right="1280" w:bottom="280" w:left="1340" w:header="0" w:footer="0" w:gutter="0"/>
          <w:cols w:space="720"/>
        </w:sectPr>
      </w:pPr>
      <w:r>
        <w:rPr>
          <w:sz w:val="24"/>
          <w:szCs w:val="24"/>
        </w:rPr>
        <w:t>Depar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ent of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mputer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Science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Engg.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                                                                    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17</w:t>
      </w:r>
    </w:p>
    <w:p w:rsidR="00FC0662" w:rsidRDefault="0044275E">
      <w:pPr>
        <w:spacing w:before="86" w:line="180" w:lineRule="exact"/>
        <w:ind w:left="5871"/>
        <w:rPr>
          <w:sz w:val="16"/>
          <w:szCs w:val="16"/>
        </w:rPr>
      </w:pPr>
      <w:r>
        <w:lastRenderedPageBreak/>
        <w:pict>
          <v:group id="_x0000_s1603" style="position:absolute;left:0;text-align:left;margin-left:53.3pt;margin-top:33.5pt;width:501.95pt;height:774.75pt;z-index:-7051;mso-position-horizontal-relative:page;mso-position-vertical-relative:page" coordorigin="1066,670" coordsize="10039,15495">
            <v:group id="_x0000_s1604" style="position:absolute;left:1072;top:676;width:29;height:0" coordorigin="1072,676" coordsize="29,0">
              <v:shape id="_x0000_s1643" style="position:absolute;left:1072;top:676;width:29;height:0" coordorigin="1072,676" coordsize="29,0" path="m1072,676r28,e" filled="f" strokeweight=".58pt">
                <v:path arrowok="t"/>
              </v:shape>
              <v:group id="_x0000_s1605" style="position:absolute;left:1081;top:690;width:10;height:0" coordorigin="1081,690" coordsize="10,0">
                <v:shape id="_x0000_s1642" style="position:absolute;left:1081;top:690;width:10;height:0" coordorigin="1081,690" coordsize="10,0" path="m1081,690r10,e" filled="f" strokecolor="white" strokeweight="1.06pt">
                  <v:path arrowok="t"/>
                </v:shape>
                <v:group id="_x0000_s1606" style="position:absolute;left:1081;top:685;width:19;height:0" coordorigin="1081,685" coordsize="19,0">
                  <v:shape id="_x0000_s1641" style="position:absolute;left:1081;top:685;width:19;height:0" coordorigin="1081,685" coordsize="19,0" path="m1081,685r19,e" filled="f" strokecolor="white" strokeweight=".58pt">
                    <v:path arrowok="t"/>
                  </v:shape>
                  <v:group id="_x0000_s1607" style="position:absolute;left:1100;top:676;width:9970;height:0" coordorigin="1100,676" coordsize="9970,0">
                    <v:shape id="_x0000_s1640" style="position:absolute;left:1100;top:676;width:9970;height:0" coordorigin="1100,676" coordsize="9970,0" path="m1100,676r9970,e" filled="f" strokeweight=".58pt">
                      <v:path arrowok="t"/>
                    </v:shape>
                    <v:group id="_x0000_s1608" style="position:absolute;left:1100;top:695;width:9970;height:0" coordorigin="1100,695" coordsize="9970,0">
                      <v:shape id="_x0000_s1639" style="position:absolute;left:1100;top:695;width:9970;height:0" coordorigin="1100,695" coordsize="9970,0" path="m1100,695r9970,e" filled="f" strokeweight=".58pt">
                        <v:path arrowok="t"/>
                      </v:shape>
                      <v:group id="_x0000_s1609" style="position:absolute;left:11070;top:676;width:29;height:0" coordorigin="11070,676" coordsize="29,0">
                        <v:shape id="_x0000_s1638" style="position:absolute;left:11070;top:676;width:29;height:0" coordorigin="11070,676" coordsize="29,0" path="m11070,676r29,e" filled="f" strokeweight=".58pt">
                          <v:path arrowok="t"/>
                        </v:shape>
                        <v:group id="_x0000_s1610" style="position:absolute;left:11080;top:690;width:10;height:0" coordorigin="11080,690" coordsize="10,0">
                          <v:shape id="_x0000_s1637" style="position:absolute;left:11080;top:690;width:10;height:0" coordorigin="11080,690" coordsize="10,0" path="m11080,690r9,e" filled="f" strokecolor="white" strokeweight="1.06pt">
                            <v:path arrowok="t"/>
                          </v:shape>
                          <v:group id="_x0000_s1611" style="position:absolute;left:11070;top:685;width:19;height:0" coordorigin="11070,685" coordsize="19,0">
                            <v:shape id="_x0000_s1636" style="position:absolute;left:11070;top:685;width:19;height:0" coordorigin="11070,685" coordsize="19,0" path="m11070,685r19,e" filled="f" strokecolor="white" strokeweight=".58pt">
                              <v:path arrowok="t"/>
                            </v:shape>
                            <v:group id="_x0000_s1612" style="position:absolute;left:1092;top:680;width:0;height:15474" coordorigin="1092,680" coordsize="0,15474">
                              <v:shape id="_x0000_s1635" style="position:absolute;left:1092;top:680;width:0;height:15474" coordorigin="1092,680" coordsize="0,15474" path="m1092,680r,15474e" filled="f" strokeweight=".58pt">
                                <v:path arrowok="t"/>
                              </v:shape>
                              <v:group id="_x0000_s1613" style="position:absolute;left:1096;top:700;width:0;height:15436" coordorigin="1096,700" coordsize="0,15436">
                                <v:shape id="_x0000_s1634" style="position:absolute;left:1096;top:700;width:0;height:15436" coordorigin="1096,700" coordsize="0,15436" path="m1096,700r,15435e" filled="f" strokeweight=".58pt">
                                  <v:path arrowok="t"/>
                                </v:shape>
                                <v:group id="_x0000_s1614" style="position:absolute;left:11079;top:680;width:0;height:15474" coordorigin="11079,680" coordsize="0,15474">
                                  <v:shape id="_x0000_s1633" style="position:absolute;left:11079;top:680;width:0;height:15474" coordorigin="11079,680" coordsize="0,15474" path="m11079,680r,15474e" filled="f" strokeweight=".20464mm">
                                    <v:path arrowok="t"/>
                                  </v:shape>
                                  <v:group id="_x0000_s1615" style="position:absolute;left:11075;top:700;width:0;height:15436" coordorigin="11075,700" coordsize="0,15436">
                                    <v:shape id="_x0000_s1632" style="position:absolute;left:11075;top:700;width:0;height:15436" coordorigin="11075,700" coordsize="0,15436" path="m11075,700r,15435e" filled="f" strokeweight=".58pt">
                                      <v:path arrowok="t"/>
                                    </v:shape>
                                    <v:group id="_x0000_s1616" style="position:absolute;left:1072;top:16159;width:29;height:0" coordorigin="1072,16159" coordsize="29,0">
                                      <v:shape id="_x0000_s1631" style="position:absolute;left:1072;top:16159;width:29;height:0" coordorigin="1072,16159" coordsize="29,0" path="m1072,16159r28,e" filled="f" strokeweight=".20464mm">
                                        <v:path arrowok="t"/>
                                      </v:shape>
                                      <v:group id="_x0000_s1617" style="position:absolute;left:1081;top:16145;width:10;height:0" coordorigin="1081,16145" coordsize="10,0">
                                        <v:shape id="_x0000_s1630" style="position:absolute;left:1081;top:16145;width:10;height:0" coordorigin="1081,16145" coordsize="10,0" path="m1081,16145r10,e" filled="f" strokecolor="white" strokeweight=".37392mm">
                                          <v:path arrowok="t"/>
                                        </v:shape>
                                        <v:group id="_x0000_s1618" style="position:absolute;left:1081;top:16150;width:19;height:0" coordorigin="1081,16150" coordsize="19,0">
                                          <v:shape id="_x0000_s1629" style="position:absolute;left:1081;top:16150;width:19;height:0" coordorigin="1081,16150" coordsize="19,0" path="m1081,16150r19,e" filled="f" strokecolor="white" strokeweight=".58pt">
                                            <v:path arrowok="t"/>
                                          </v:shape>
                                          <v:group id="_x0000_s1619" style="position:absolute;left:1100;top:16159;width:9970;height:0" coordorigin="1100,16159" coordsize="9970,0">
                                            <v:shape id="_x0000_s1628" style="position:absolute;left:1100;top:16159;width:9970;height:0" coordorigin="1100,16159" coordsize="9970,0" path="m1100,16159r9970,e" filled="f" strokeweight=".20464mm">
                                              <v:path arrowok="t"/>
                                            </v:shape>
                                            <v:group id="_x0000_s1620" style="position:absolute;left:1100;top:16140;width:9970;height:0" coordorigin="1100,16140" coordsize="9970,0">
                                              <v:shape id="_x0000_s1627" style="position:absolute;left:1100;top:16140;width:9970;height:0" coordorigin="1100,16140" coordsize="9970,0" path="m1100,16140r9970,e" filled="f" strokeweight=".58pt">
                                                <v:path arrowok="t"/>
                                              </v:shape>
                                              <v:group id="_x0000_s1621" style="position:absolute;left:11070;top:16159;width:29;height:0" coordorigin="11070,16159" coordsize="29,0">
                                                <v:shape id="_x0000_s1626" style="position:absolute;left:11070;top:16159;width:29;height:0" coordorigin="11070,16159" coordsize="29,0" path="m11070,16159r29,e" filled="f" strokeweight=".20464mm">
                                                  <v:path arrowok="t"/>
                                                </v:shape>
                                                <v:group id="_x0000_s1622" style="position:absolute;left:11080;top:16145;width:10;height:0" coordorigin="11080,16145" coordsize="10,0">
                                                  <v:shape id="_x0000_s1625" style="position:absolute;left:11080;top:16145;width:10;height:0" coordorigin="11080,16145" coordsize="10,0" path="m11080,16145r9,e" filled="f" strokecolor="white" strokeweight=".37392mm">
                                                    <v:path arrowok="t"/>
                                                  </v:shape>
                                                  <v:group id="_x0000_s1623" style="position:absolute;left:11070;top:16150;width:19;height:0" coordorigin="11070,16150" coordsize="19,0">
                                                    <v:shape id="_x0000_s1624" style="position:absolute;left:11070;top:16150;width:19;height:0" coordorigin="11070,16150" coordsize="19,0" path="m11070,16150r19,e" filled="f" strokecolor="white" strokeweight=".58pt">
                                                      <v:path arrowok="t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="008B7BF5">
        <w:rPr>
          <w:b/>
          <w:position w:val="-1"/>
          <w:sz w:val="16"/>
          <w:szCs w:val="16"/>
        </w:rPr>
        <w:t>DB</w:t>
      </w:r>
      <w:r w:rsidR="008B7BF5">
        <w:rPr>
          <w:b/>
          <w:spacing w:val="1"/>
          <w:position w:val="-1"/>
          <w:sz w:val="16"/>
          <w:szCs w:val="16"/>
        </w:rPr>
        <w:t>M</w:t>
      </w:r>
      <w:r w:rsidR="008B7BF5">
        <w:rPr>
          <w:b/>
          <w:position w:val="-1"/>
          <w:sz w:val="16"/>
          <w:szCs w:val="16"/>
        </w:rPr>
        <w:t>S</w:t>
      </w:r>
      <w:r w:rsidR="008B7BF5">
        <w:rPr>
          <w:b/>
          <w:spacing w:val="-5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LAB</w:t>
      </w:r>
      <w:r w:rsidR="008B7BF5">
        <w:rPr>
          <w:b/>
          <w:spacing w:val="1"/>
          <w:position w:val="-1"/>
          <w:sz w:val="16"/>
          <w:szCs w:val="16"/>
        </w:rPr>
        <w:t>O</w:t>
      </w:r>
      <w:r w:rsidR="008B7BF5">
        <w:rPr>
          <w:b/>
          <w:position w:val="-1"/>
          <w:sz w:val="16"/>
          <w:szCs w:val="16"/>
        </w:rPr>
        <w:t>R</w:t>
      </w:r>
      <w:r w:rsidR="008B7BF5">
        <w:rPr>
          <w:b/>
          <w:spacing w:val="1"/>
          <w:position w:val="-1"/>
          <w:sz w:val="16"/>
          <w:szCs w:val="16"/>
        </w:rPr>
        <w:t>A</w:t>
      </w:r>
      <w:r w:rsidR="008B7BF5">
        <w:rPr>
          <w:b/>
          <w:position w:val="-1"/>
          <w:sz w:val="16"/>
          <w:szCs w:val="16"/>
        </w:rPr>
        <w:t>TORY</w:t>
      </w:r>
      <w:r w:rsidR="008B7BF5">
        <w:rPr>
          <w:b/>
          <w:spacing w:val="-10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WITH</w:t>
      </w:r>
      <w:r w:rsidR="008B7BF5">
        <w:rPr>
          <w:b/>
          <w:spacing w:val="-4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MINI</w:t>
      </w:r>
      <w:r w:rsidR="008B7BF5">
        <w:rPr>
          <w:b/>
          <w:spacing w:val="-4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P</w:t>
      </w:r>
      <w:r w:rsidR="008B7BF5">
        <w:rPr>
          <w:b/>
          <w:spacing w:val="1"/>
          <w:position w:val="-1"/>
          <w:sz w:val="16"/>
          <w:szCs w:val="16"/>
        </w:rPr>
        <w:t>R</w:t>
      </w:r>
      <w:r w:rsidR="008B7BF5">
        <w:rPr>
          <w:b/>
          <w:spacing w:val="-1"/>
          <w:position w:val="-1"/>
          <w:sz w:val="16"/>
          <w:szCs w:val="16"/>
        </w:rPr>
        <w:t>O</w:t>
      </w:r>
      <w:r w:rsidR="008B7BF5">
        <w:rPr>
          <w:b/>
          <w:position w:val="-1"/>
          <w:sz w:val="16"/>
          <w:szCs w:val="16"/>
        </w:rPr>
        <w:t>JECT</w:t>
      </w:r>
    </w:p>
    <w:p w:rsidR="00FC0662" w:rsidRDefault="00FC0662">
      <w:pPr>
        <w:spacing w:before="3" w:line="100" w:lineRule="exact"/>
        <w:rPr>
          <w:sz w:val="11"/>
          <w:szCs w:val="11"/>
        </w:rPr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8B7BF5">
      <w:pPr>
        <w:spacing w:before="31"/>
        <w:ind w:left="140"/>
        <w:rPr>
          <w:sz w:val="22"/>
          <w:szCs w:val="22"/>
        </w:rPr>
      </w:pPr>
      <w:r>
        <w:rPr>
          <w:b/>
          <w:sz w:val="22"/>
          <w:szCs w:val="22"/>
        </w:rPr>
        <w:t>OU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P</w:t>
      </w:r>
      <w:r>
        <w:rPr>
          <w:b/>
          <w:sz w:val="22"/>
          <w:szCs w:val="22"/>
        </w:rPr>
        <w:t>UT:</w:t>
      </w:r>
    </w:p>
    <w:p w:rsidR="00FC0662" w:rsidRDefault="00FC0662">
      <w:pPr>
        <w:spacing w:before="11" w:line="240" w:lineRule="exact"/>
        <w:rPr>
          <w:sz w:val="24"/>
          <w:szCs w:val="24"/>
        </w:rPr>
      </w:pPr>
    </w:p>
    <w:p w:rsidR="00FC0662" w:rsidRDefault="008B7BF5">
      <w:pPr>
        <w:ind w:left="140"/>
        <w:rPr>
          <w:sz w:val="22"/>
          <w:szCs w:val="22"/>
        </w:rPr>
      </w:pPr>
      <w:r>
        <w:rPr>
          <w:sz w:val="22"/>
          <w:szCs w:val="22"/>
        </w:rPr>
        <w:t>MOV_TITLE</w:t>
      </w:r>
    </w:p>
    <w:p w:rsidR="00FC0662" w:rsidRDefault="008B7BF5">
      <w:pPr>
        <w:ind w:left="140" w:right="7319"/>
        <w:rPr>
          <w:sz w:val="22"/>
          <w:szCs w:val="22"/>
        </w:rPr>
      </w:pPr>
      <w:r>
        <w:rPr>
          <w:sz w:val="22"/>
          <w:szCs w:val="22"/>
        </w:rPr>
        <w:t>---------------</w:t>
      </w:r>
      <w:r>
        <w:rPr>
          <w:spacing w:val="1"/>
          <w:sz w:val="22"/>
          <w:szCs w:val="22"/>
        </w:rPr>
        <w:t>-</w:t>
      </w:r>
      <w:r>
        <w:rPr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z w:val="22"/>
          <w:szCs w:val="22"/>
        </w:rPr>
        <w:t>------- BAHUBAL</w:t>
      </w:r>
      <w:r>
        <w:rPr>
          <w:spacing w:val="1"/>
          <w:sz w:val="22"/>
          <w:szCs w:val="22"/>
        </w:rPr>
        <w:t>I-</w:t>
      </w:r>
      <w:r>
        <w:rPr>
          <w:sz w:val="22"/>
          <w:szCs w:val="22"/>
        </w:rPr>
        <w:t>1</w:t>
      </w:r>
    </w:p>
    <w:p w:rsidR="00FC0662" w:rsidRDefault="008B7BF5">
      <w:pPr>
        <w:ind w:left="140"/>
        <w:rPr>
          <w:sz w:val="22"/>
          <w:szCs w:val="22"/>
        </w:rPr>
      </w:pPr>
      <w:r>
        <w:rPr>
          <w:sz w:val="22"/>
          <w:szCs w:val="22"/>
        </w:rPr>
        <w:t>BAHUBAL</w:t>
      </w:r>
      <w:r>
        <w:rPr>
          <w:spacing w:val="1"/>
          <w:sz w:val="22"/>
          <w:szCs w:val="22"/>
        </w:rPr>
        <w:t>I-</w:t>
      </w:r>
      <w:r>
        <w:rPr>
          <w:sz w:val="22"/>
          <w:szCs w:val="22"/>
        </w:rPr>
        <w:t>2</w:t>
      </w:r>
    </w:p>
    <w:p w:rsidR="00FC0662" w:rsidRDefault="008B7BF5">
      <w:pPr>
        <w:ind w:left="140"/>
        <w:rPr>
          <w:sz w:val="22"/>
          <w:szCs w:val="22"/>
        </w:rPr>
      </w:pPr>
      <w:r>
        <w:rPr>
          <w:sz w:val="22"/>
          <w:szCs w:val="22"/>
        </w:rPr>
        <w:t>LAST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BUS</w:t>
      </w:r>
    </w:p>
    <w:p w:rsidR="00FC0662" w:rsidRDefault="00FC0662">
      <w:pPr>
        <w:spacing w:line="200" w:lineRule="exact"/>
      </w:pPr>
    </w:p>
    <w:p w:rsidR="00FC0662" w:rsidRDefault="00FC0662">
      <w:pPr>
        <w:spacing w:before="13" w:line="200" w:lineRule="exact"/>
      </w:pPr>
    </w:p>
    <w:p w:rsidR="00FC0662" w:rsidRDefault="00280867">
      <w:pPr>
        <w:ind w:left="140"/>
        <w:rPr>
          <w:sz w:val="22"/>
          <w:szCs w:val="22"/>
        </w:rPr>
      </w:pPr>
      <w:r>
        <w:rPr>
          <w:b/>
          <w:sz w:val="22"/>
          <w:szCs w:val="22"/>
        </w:rPr>
        <w:t>3</w:t>
      </w:r>
      <w:r w:rsidR="008B7BF5">
        <w:rPr>
          <w:b/>
          <w:spacing w:val="1"/>
          <w:sz w:val="22"/>
          <w:szCs w:val="22"/>
        </w:rPr>
        <w:t>.</w:t>
      </w:r>
      <w:r>
        <w:rPr>
          <w:b/>
          <w:spacing w:val="1"/>
          <w:sz w:val="22"/>
          <w:szCs w:val="22"/>
        </w:rPr>
        <w:t xml:space="preserve"> </w:t>
      </w:r>
      <w:r w:rsidR="008B7BF5">
        <w:rPr>
          <w:b/>
          <w:sz w:val="22"/>
          <w:szCs w:val="22"/>
        </w:rPr>
        <w:t>List</w:t>
      </w:r>
      <w:r w:rsidR="008B7BF5">
        <w:rPr>
          <w:b/>
          <w:spacing w:val="-5"/>
          <w:sz w:val="22"/>
          <w:szCs w:val="22"/>
        </w:rPr>
        <w:t xml:space="preserve"> </w:t>
      </w:r>
      <w:r w:rsidR="008B7BF5">
        <w:rPr>
          <w:b/>
          <w:spacing w:val="1"/>
          <w:sz w:val="22"/>
          <w:szCs w:val="22"/>
        </w:rPr>
        <w:t>a</w:t>
      </w:r>
      <w:r w:rsidR="008B7BF5">
        <w:rPr>
          <w:b/>
          <w:sz w:val="22"/>
          <w:szCs w:val="22"/>
        </w:rPr>
        <w:t>ll</w:t>
      </w:r>
      <w:r w:rsidR="008B7BF5">
        <w:rPr>
          <w:b/>
          <w:spacing w:val="-1"/>
          <w:sz w:val="22"/>
          <w:szCs w:val="22"/>
        </w:rPr>
        <w:t xml:space="preserve"> </w:t>
      </w:r>
      <w:r w:rsidR="008B7BF5">
        <w:rPr>
          <w:b/>
          <w:spacing w:val="1"/>
          <w:sz w:val="22"/>
          <w:szCs w:val="22"/>
        </w:rPr>
        <w:t>a</w:t>
      </w:r>
      <w:r w:rsidR="008B7BF5">
        <w:rPr>
          <w:b/>
          <w:sz w:val="22"/>
          <w:szCs w:val="22"/>
        </w:rPr>
        <w:t>c</w:t>
      </w:r>
      <w:r w:rsidR="008B7BF5">
        <w:rPr>
          <w:b/>
          <w:spacing w:val="-2"/>
          <w:sz w:val="22"/>
          <w:szCs w:val="22"/>
        </w:rPr>
        <w:t>t</w:t>
      </w:r>
      <w:r w:rsidR="008B7BF5">
        <w:rPr>
          <w:b/>
          <w:sz w:val="22"/>
          <w:szCs w:val="22"/>
        </w:rPr>
        <w:t>ors</w:t>
      </w:r>
      <w:r w:rsidR="008B7BF5">
        <w:rPr>
          <w:b/>
          <w:spacing w:val="-6"/>
          <w:sz w:val="22"/>
          <w:szCs w:val="22"/>
        </w:rPr>
        <w:t xml:space="preserve"> </w:t>
      </w:r>
      <w:r w:rsidR="008B7BF5">
        <w:rPr>
          <w:b/>
          <w:sz w:val="22"/>
          <w:szCs w:val="22"/>
        </w:rPr>
        <w:t>who</w:t>
      </w:r>
      <w:r w:rsidR="008B7BF5">
        <w:rPr>
          <w:b/>
          <w:spacing w:val="-3"/>
          <w:sz w:val="22"/>
          <w:szCs w:val="22"/>
        </w:rPr>
        <w:t xml:space="preserve"> </w:t>
      </w:r>
      <w:r w:rsidR="008B7BF5">
        <w:rPr>
          <w:b/>
          <w:spacing w:val="1"/>
          <w:sz w:val="22"/>
          <w:szCs w:val="22"/>
        </w:rPr>
        <w:t>a</w:t>
      </w:r>
      <w:r w:rsidR="008B7BF5">
        <w:rPr>
          <w:b/>
          <w:sz w:val="22"/>
          <w:szCs w:val="22"/>
        </w:rPr>
        <w:t>cted</w:t>
      </w:r>
      <w:r w:rsidR="008B7BF5">
        <w:rPr>
          <w:b/>
          <w:spacing w:val="-5"/>
          <w:sz w:val="22"/>
          <w:szCs w:val="22"/>
        </w:rPr>
        <w:t xml:space="preserve"> </w:t>
      </w:r>
      <w:r w:rsidR="008B7BF5">
        <w:rPr>
          <w:b/>
          <w:sz w:val="22"/>
          <w:szCs w:val="22"/>
        </w:rPr>
        <w:t>in</w:t>
      </w:r>
      <w:r w:rsidR="008B7BF5">
        <w:rPr>
          <w:b/>
          <w:spacing w:val="-1"/>
          <w:sz w:val="22"/>
          <w:szCs w:val="22"/>
        </w:rPr>
        <w:t xml:space="preserve"> </w:t>
      </w:r>
      <w:r w:rsidR="008B7BF5">
        <w:rPr>
          <w:b/>
          <w:sz w:val="22"/>
          <w:szCs w:val="22"/>
        </w:rPr>
        <w:t>a mo</w:t>
      </w:r>
      <w:r w:rsidR="008B7BF5">
        <w:rPr>
          <w:b/>
          <w:spacing w:val="1"/>
          <w:sz w:val="22"/>
          <w:szCs w:val="22"/>
        </w:rPr>
        <w:t>v</w:t>
      </w:r>
      <w:r w:rsidR="008B7BF5">
        <w:rPr>
          <w:b/>
          <w:sz w:val="22"/>
          <w:szCs w:val="22"/>
        </w:rPr>
        <w:t>ie</w:t>
      </w:r>
      <w:r w:rsidR="008B7BF5">
        <w:rPr>
          <w:b/>
          <w:spacing w:val="-5"/>
          <w:sz w:val="22"/>
          <w:szCs w:val="22"/>
        </w:rPr>
        <w:t xml:space="preserve"> </w:t>
      </w:r>
      <w:r w:rsidR="008B7BF5">
        <w:rPr>
          <w:b/>
          <w:sz w:val="22"/>
          <w:szCs w:val="22"/>
        </w:rPr>
        <w:t>before</w:t>
      </w:r>
      <w:r w:rsidR="008B7BF5">
        <w:rPr>
          <w:b/>
          <w:spacing w:val="-4"/>
          <w:sz w:val="22"/>
          <w:szCs w:val="22"/>
        </w:rPr>
        <w:t xml:space="preserve"> </w:t>
      </w:r>
      <w:r w:rsidR="008B7BF5">
        <w:rPr>
          <w:b/>
          <w:sz w:val="22"/>
          <w:szCs w:val="22"/>
        </w:rPr>
        <w:t>2</w:t>
      </w:r>
      <w:r w:rsidR="008B7BF5">
        <w:rPr>
          <w:b/>
          <w:spacing w:val="1"/>
          <w:sz w:val="22"/>
          <w:szCs w:val="22"/>
        </w:rPr>
        <w:t>0</w:t>
      </w:r>
      <w:r w:rsidR="008B7BF5">
        <w:rPr>
          <w:b/>
          <w:sz w:val="22"/>
          <w:szCs w:val="22"/>
        </w:rPr>
        <w:t>00</w:t>
      </w:r>
      <w:r w:rsidR="008B7BF5">
        <w:rPr>
          <w:b/>
          <w:spacing w:val="-4"/>
          <w:sz w:val="22"/>
          <w:szCs w:val="22"/>
        </w:rPr>
        <w:t xml:space="preserve"> </w:t>
      </w:r>
      <w:r w:rsidR="008B7BF5">
        <w:rPr>
          <w:b/>
          <w:sz w:val="22"/>
          <w:szCs w:val="22"/>
        </w:rPr>
        <w:t>a</w:t>
      </w:r>
      <w:r w:rsidR="008B7BF5">
        <w:rPr>
          <w:b/>
          <w:spacing w:val="1"/>
          <w:sz w:val="22"/>
          <w:szCs w:val="22"/>
        </w:rPr>
        <w:t>n</w:t>
      </w:r>
      <w:r w:rsidR="008B7BF5">
        <w:rPr>
          <w:b/>
          <w:sz w:val="22"/>
          <w:szCs w:val="22"/>
        </w:rPr>
        <w:t>d</w:t>
      </w:r>
      <w:r w:rsidR="008B7BF5">
        <w:rPr>
          <w:b/>
          <w:spacing w:val="-4"/>
          <w:sz w:val="22"/>
          <w:szCs w:val="22"/>
        </w:rPr>
        <w:t xml:space="preserve"> </w:t>
      </w:r>
      <w:r w:rsidR="008B7BF5">
        <w:rPr>
          <w:b/>
          <w:spacing w:val="1"/>
          <w:sz w:val="22"/>
          <w:szCs w:val="22"/>
        </w:rPr>
        <w:t>a</w:t>
      </w:r>
      <w:r w:rsidR="008B7BF5">
        <w:rPr>
          <w:b/>
          <w:sz w:val="22"/>
          <w:szCs w:val="22"/>
        </w:rPr>
        <w:t>lso</w:t>
      </w:r>
      <w:r w:rsidR="008B7BF5">
        <w:rPr>
          <w:b/>
          <w:spacing w:val="-3"/>
          <w:sz w:val="22"/>
          <w:szCs w:val="22"/>
        </w:rPr>
        <w:t xml:space="preserve"> </w:t>
      </w:r>
      <w:r w:rsidR="008B7BF5">
        <w:rPr>
          <w:b/>
          <w:sz w:val="22"/>
          <w:szCs w:val="22"/>
        </w:rPr>
        <w:t>in</w:t>
      </w:r>
      <w:r w:rsidR="008B7BF5">
        <w:rPr>
          <w:b/>
          <w:spacing w:val="-2"/>
          <w:sz w:val="22"/>
          <w:szCs w:val="22"/>
        </w:rPr>
        <w:t xml:space="preserve"> </w:t>
      </w:r>
      <w:r w:rsidR="008B7BF5">
        <w:rPr>
          <w:b/>
          <w:sz w:val="22"/>
          <w:szCs w:val="22"/>
        </w:rPr>
        <w:t>a</w:t>
      </w:r>
      <w:r w:rsidR="008B7BF5">
        <w:rPr>
          <w:b/>
          <w:spacing w:val="-2"/>
          <w:sz w:val="22"/>
          <w:szCs w:val="22"/>
        </w:rPr>
        <w:t xml:space="preserve"> </w:t>
      </w:r>
      <w:r w:rsidR="008B7BF5">
        <w:rPr>
          <w:b/>
          <w:sz w:val="22"/>
          <w:szCs w:val="22"/>
        </w:rPr>
        <w:t>mo</w:t>
      </w:r>
      <w:r w:rsidR="008B7BF5">
        <w:rPr>
          <w:b/>
          <w:spacing w:val="1"/>
          <w:sz w:val="22"/>
          <w:szCs w:val="22"/>
        </w:rPr>
        <w:t>v</w:t>
      </w:r>
      <w:r w:rsidR="008B7BF5">
        <w:rPr>
          <w:b/>
          <w:sz w:val="22"/>
          <w:szCs w:val="22"/>
        </w:rPr>
        <w:t>ie</w:t>
      </w:r>
      <w:r w:rsidR="008B7BF5">
        <w:rPr>
          <w:b/>
          <w:spacing w:val="-4"/>
          <w:sz w:val="22"/>
          <w:szCs w:val="22"/>
        </w:rPr>
        <w:t xml:space="preserve"> </w:t>
      </w:r>
      <w:r w:rsidR="008B7BF5">
        <w:rPr>
          <w:b/>
          <w:sz w:val="22"/>
          <w:szCs w:val="22"/>
        </w:rPr>
        <w:t>after</w:t>
      </w:r>
      <w:r w:rsidR="008B7BF5">
        <w:rPr>
          <w:b/>
          <w:spacing w:val="-5"/>
          <w:sz w:val="22"/>
          <w:szCs w:val="22"/>
        </w:rPr>
        <w:t xml:space="preserve"> </w:t>
      </w:r>
      <w:r w:rsidR="008B7BF5">
        <w:rPr>
          <w:b/>
          <w:sz w:val="22"/>
          <w:szCs w:val="22"/>
        </w:rPr>
        <w:t>2</w:t>
      </w:r>
      <w:r w:rsidR="008B7BF5">
        <w:rPr>
          <w:b/>
          <w:spacing w:val="1"/>
          <w:sz w:val="22"/>
          <w:szCs w:val="22"/>
        </w:rPr>
        <w:t>0</w:t>
      </w:r>
      <w:r w:rsidR="008B7BF5">
        <w:rPr>
          <w:b/>
          <w:sz w:val="22"/>
          <w:szCs w:val="22"/>
        </w:rPr>
        <w:t>15</w:t>
      </w:r>
      <w:r w:rsidR="008B7BF5">
        <w:rPr>
          <w:b/>
          <w:spacing w:val="-4"/>
          <w:sz w:val="22"/>
          <w:szCs w:val="22"/>
        </w:rPr>
        <w:t xml:space="preserve"> </w:t>
      </w:r>
      <w:r w:rsidR="008B7BF5">
        <w:rPr>
          <w:b/>
          <w:sz w:val="22"/>
          <w:szCs w:val="22"/>
        </w:rPr>
        <w:t>(use</w:t>
      </w:r>
      <w:r w:rsidR="008B7BF5">
        <w:rPr>
          <w:b/>
          <w:spacing w:val="-4"/>
          <w:sz w:val="22"/>
          <w:szCs w:val="22"/>
        </w:rPr>
        <w:t xml:space="preserve"> </w:t>
      </w:r>
      <w:r w:rsidR="008B7BF5">
        <w:rPr>
          <w:b/>
          <w:sz w:val="22"/>
          <w:szCs w:val="22"/>
        </w:rPr>
        <w:t>JOIN</w:t>
      </w:r>
    </w:p>
    <w:p w:rsidR="00FC0662" w:rsidRDefault="008B7BF5">
      <w:pPr>
        <w:ind w:left="269" w:right="7955"/>
        <w:jc w:val="center"/>
        <w:rPr>
          <w:sz w:val="22"/>
          <w:szCs w:val="22"/>
        </w:rPr>
      </w:pPr>
      <w:proofErr w:type="gramStart"/>
      <w:r>
        <w:rPr>
          <w:b/>
          <w:w w:val="99"/>
          <w:sz w:val="22"/>
          <w:szCs w:val="22"/>
        </w:rPr>
        <w:t>o</w:t>
      </w:r>
      <w:r>
        <w:rPr>
          <w:b/>
          <w:spacing w:val="1"/>
          <w:w w:val="99"/>
          <w:sz w:val="22"/>
          <w:szCs w:val="22"/>
        </w:rPr>
        <w:t>p</w:t>
      </w:r>
      <w:r>
        <w:rPr>
          <w:b/>
          <w:w w:val="99"/>
          <w:sz w:val="22"/>
          <w:szCs w:val="22"/>
        </w:rPr>
        <w:t>erati</w:t>
      </w:r>
      <w:r>
        <w:rPr>
          <w:b/>
          <w:spacing w:val="1"/>
          <w:w w:val="99"/>
          <w:sz w:val="22"/>
          <w:szCs w:val="22"/>
        </w:rPr>
        <w:t>o</w:t>
      </w:r>
      <w:r>
        <w:rPr>
          <w:b/>
          <w:w w:val="99"/>
          <w:sz w:val="22"/>
          <w:szCs w:val="22"/>
        </w:rPr>
        <w:t>n</w:t>
      </w:r>
      <w:proofErr w:type="gramEnd"/>
      <w:r>
        <w:rPr>
          <w:b/>
          <w:w w:val="99"/>
          <w:sz w:val="22"/>
          <w:szCs w:val="22"/>
        </w:rPr>
        <w:t>).</w:t>
      </w:r>
    </w:p>
    <w:p w:rsidR="00FC0662" w:rsidRDefault="00FC0662">
      <w:pPr>
        <w:spacing w:before="11" w:line="240" w:lineRule="exact"/>
        <w:rPr>
          <w:sz w:val="24"/>
          <w:szCs w:val="24"/>
        </w:rPr>
      </w:pPr>
    </w:p>
    <w:p w:rsidR="00FC0662" w:rsidRDefault="008B7BF5">
      <w:pPr>
        <w:ind w:left="140" w:right="6300"/>
        <w:rPr>
          <w:sz w:val="22"/>
          <w:szCs w:val="22"/>
        </w:rPr>
      </w:pPr>
      <w:r>
        <w:rPr>
          <w:sz w:val="22"/>
          <w:szCs w:val="22"/>
        </w:rPr>
        <w:t xml:space="preserve">SELECT          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A.ACT_N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ME FROM             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ACTOR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</w:p>
    <w:p w:rsidR="00FC0662" w:rsidRDefault="008B7BF5">
      <w:pPr>
        <w:ind w:left="140" w:right="3586"/>
        <w:rPr>
          <w:sz w:val="22"/>
          <w:szCs w:val="22"/>
        </w:rPr>
      </w:pPr>
      <w:r>
        <w:rPr>
          <w:sz w:val="22"/>
          <w:szCs w:val="22"/>
        </w:rPr>
        <w:t xml:space="preserve">JOIN                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MOVIE</w:t>
      </w:r>
      <w:r>
        <w:rPr>
          <w:spacing w:val="1"/>
          <w:sz w:val="22"/>
          <w:szCs w:val="22"/>
        </w:rPr>
        <w:t>_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ST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C ON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.</w:t>
      </w:r>
      <w:r>
        <w:rPr>
          <w:sz w:val="22"/>
          <w:szCs w:val="22"/>
        </w:rPr>
        <w:t>ACT_ID=C</w:t>
      </w:r>
      <w:r>
        <w:rPr>
          <w:spacing w:val="1"/>
          <w:sz w:val="22"/>
          <w:szCs w:val="22"/>
        </w:rPr>
        <w:t>.</w:t>
      </w:r>
      <w:r>
        <w:rPr>
          <w:sz w:val="22"/>
          <w:szCs w:val="22"/>
        </w:rPr>
        <w:t xml:space="preserve">ACT_ID JOIN                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MOVIES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C.M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V_I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=M.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_ID</w:t>
      </w:r>
    </w:p>
    <w:p w:rsidR="00FC0662" w:rsidRDefault="008B7BF5">
      <w:pPr>
        <w:spacing w:line="240" w:lineRule="exact"/>
        <w:ind w:left="140"/>
        <w:rPr>
          <w:sz w:val="22"/>
          <w:szCs w:val="22"/>
        </w:rPr>
      </w:pPr>
      <w:r>
        <w:rPr>
          <w:sz w:val="22"/>
          <w:szCs w:val="22"/>
        </w:rPr>
        <w:t xml:space="preserve">WHERE          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M.MOV_Y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AR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NOT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TWEEN</w:t>
      </w:r>
      <w:r>
        <w:rPr>
          <w:spacing w:val="-1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2</w:t>
      </w:r>
      <w:r>
        <w:rPr>
          <w:sz w:val="22"/>
          <w:szCs w:val="22"/>
        </w:rPr>
        <w:t>000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5</w:t>
      </w:r>
      <w:r>
        <w:rPr>
          <w:sz w:val="22"/>
          <w:szCs w:val="22"/>
        </w:rPr>
        <w:t>;</w:t>
      </w:r>
    </w:p>
    <w:p w:rsidR="00FC0662" w:rsidRDefault="00FC0662">
      <w:pPr>
        <w:spacing w:before="15" w:line="240" w:lineRule="exact"/>
        <w:rPr>
          <w:sz w:val="24"/>
          <w:szCs w:val="24"/>
        </w:rPr>
      </w:pPr>
    </w:p>
    <w:p w:rsidR="00FC0662" w:rsidRDefault="008B7BF5">
      <w:pPr>
        <w:ind w:left="140"/>
        <w:rPr>
          <w:sz w:val="22"/>
          <w:szCs w:val="22"/>
        </w:rPr>
      </w:pPr>
      <w:r>
        <w:rPr>
          <w:b/>
          <w:sz w:val="22"/>
          <w:szCs w:val="22"/>
        </w:rPr>
        <w:t>OU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P</w:t>
      </w:r>
      <w:r>
        <w:rPr>
          <w:b/>
          <w:sz w:val="22"/>
          <w:szCs w:val="22"/>
        </w:rPr>
        <w:t>UT:</w:t>
      </w:r>
    </w:p>
    <w:p w:rsidR="00FC0662" w:rsidRDefault="00FC0662">
      <w:pPr>
        <w:spacing w:before="12" w:line="240" w:lineRule="exact"/>
        <w:rPr>
          <w:sz w:val="24"/>
          <w:szCs w:val="24"/>
        </w:rPr>
      </w:pPr>
    </w:p>
    <w:p w:rsidR="00FC0662" w:rsidRDefault="008B7BF5">
      <w:pPr>
        <w:ind w:left="140"/>
        <w:rPr>
          <w:sz w:val="22"/>
          <w:szCs w:val="22"/>
        </w:rPr>
      </w:pPr>
      <w:r>
        <w:rPr>
          <w:sz w:val="22"/>
          <w:szCs w:val="22"/>
        </w:rPr>
        <w:t>ACT_NAME</w:t>
      </w:r>
    </w:p>
    <w:p w:rsidR="00FC0662" w:rsidRDefault="008B7BF5">
      <w:pPr>
        <w:spacing w:before="1"/>
        <w:ind w:left="140" w:right="7686"/>
        <w:rPr>
          <w:sz w:val="22"/>
          <w:szCs w:val="22"/>
        </w:rPr>
      </w:pPr>
      <w:r>
        <w:rPr>
          <w:sz w:val="22"/>
          <w:szCs w:val="22"/>
        </w:rPr>
        <w:t>---------------</w:t>
      </w:r>
      <w:r>
        <w:rPr>
          <w:spacing w:val="1"/>
          <w:sz w:val="22"/>
          <w:szCs w:val="22"/>
        </w:rPr>
        <w:t>-</w:t>
      </w:r>
      <w:r>
        <w:rPr>
          <w:sz w:val="22"/>
          <w:szCs w:val="22"/>
        </w:rPr>
        <w:t>---- ANU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HKA PRAB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AS ARAVIND</w:t>
      </w:r>
    </w:p>
    <w:p w:rsidR="00FC0662" w:rsidRDefault="008B7BF5">
      <w:pPr>
        <w:ind w:left="140"/>
        <w:rPr>
          <w:sz w:val="22"/>
          <w:szCs w:val="22"/>
        </w:rPr>
      </w:pPr>
      <w:r>
        <w:rPr>
          <w:sz w:val="22"/>
          <w:szCs w:val="22"/>
        </w:rPr>
        <w:t>KIM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NEW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>EN</w:t>
      </w:r>
    </w:p>
    <w:p w:rsidR="00FC0662" w:rsidRDefault="00FC0662">
      <w:pPr>
        <w:spacing w:before="13" w:line="240" w:lineRule="exact"/>
        <w:rPr>
          <w:sz w:val="24"/>
          <w:szCs w:val="24"/>
        </w:rPr>
      </w:pPr>
    </w:p>
    <w:p w:rsidR="00FC0662" w:rsidRDefault="008B7BF5">
      <w:pPr>
        <w:ind w:left="361" w:right="382" w:hanging="221"/>
        <w:rPr>
          <w:sz w:val="22"/>
          <w:szCs w:val="22"/>
        </w:rPr>
      </w:pPr>
      <w:r>
        <w:rPr>
          <w:b/>
          <w:sz w:val="22"/>
          <w:szCs w:val="22"/>
        </w:rPr>
        <w:t>4</w:t>
      </w:r>
      <w:r>
        <w:rPr>
          <w:b/>
          <w:spacing w:val="1"/>
          <w:sz w:val="22"/>
          <w:szCs w:val="22"/>
        </w:rPr>
        <w:t>.</w:t>
      </w:r>
      <w:r w:rsidR="00280867"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Find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the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title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f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mo</w:t>
      </w:r>
      <w:r>
        <w:rPr>
          <w:b/>
          <w:spacing w:val="1"/>
          <w:sz w:val="22"/>
          <w:szCs w:val="22"/>
        </w:rPr>
        <w:t>v</w:t>
      </w:r>
      <w:r>
        <w:rPr>
          <w:b/>
          <w:sz w:val="22"/>
          <w:szCs w:val="22"/>
        </w:rPr>
        <w:t>ies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n</w:t>
      </w:r>
      <w:r>
        <w:rPr>
          <w:b/>
          <w:sz w:val="22"/>
          <w:szCs w:val="22"/>
        </w:rPr>
        <w:t>d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n</w:t>
      </w:r>
      <w:r>
        <w:rPr>
          <w:b/>
          <w:sz w:val="22"/>
          <w:szCs w:val="22"/>
        </w:rPr>
        <w:t>umber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of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stars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for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each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mo</w:t>
      </w:r>
      <w:r>
        <w:rPr>
          <w:b/>
          <w:spacing w:val="1"/>
          <w:sz w:val="22"/>
          <w:szCs w:val="22"/>
        </w:rPr>
        <w:t>v</w:t>
      </w:r>
      <w:r>
        <w:rPr>
          <w:b/>
          <w:sz w:val="22"/>
          <w:szCs w:val="22"/>
        </w:rPr>
        <w:t>ie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th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t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has  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z w:val="22"/>
          <w:szCs w:val="22"/>
        </w:rPr>
        <w:t>at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least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ne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rating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nd find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the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h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>g</w:t>
      </w:r>
      <w:r>
        <w:rPr>
          <w:b/>
          <w:spacing w:val="1"/>
          <w:sz w:val="22"/>
          <w:szCs w:val="22"/>
        </w:rPr>
        <w:t>h</w:t>
      </w:r>
      <w:r>
        <w:rPr>
          <w:b/>
          <w:sz w:val="22"/>
          <w:szCs w:val="22"/>
        </w:rPr>
        <w:t>est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numb</w:t>
      </w:r>
      <w:r>
        <w:rPr>
          <w:b/>
          <w:spacing w:val="1"/>
          <w:sz w:val="22"/>
          <w:szCs w:val="22"/>
        </w:rPr>
        <w:t>e</w:t>
      </w:r>
      <w:r>
        <w:rPr>
          <w:b/>
          <w:sz w:val="22"/>
          <w:szCs w:val="22"/>
        </w:rPr>
        <w:t>r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of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stars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that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mo</w:t>
      </w:r>
      <w:r>
        <w:rPr>
          <w:b/>
          <w:spacing w:val="1"/>
          <w:sz w:val="22"/>
          <w:szCs w:val="22"/>
        </w:rPr>
        <w:t>v</w:t>
      </w:r>
      <w:r>
        <w:rPr>
          <w:b/>
          <w:sz w:val="22"/>
          <w:szCs w:val="22"/>
        </w:rPr>
        <w:t>ie</w:t>
      </w:r>
      <w:r>
        <w:rPr>
          <w:b/>
          <w:spacing w:val="53"/>
          <w:sz w:val="22"/>
          <w:szCs w:val="22"/>
        </w:rPr>
        <w:t xml:space="preserve"> </w:t>
      </w:r>
      <w:r>
        <w:rPr>
          <w:b/>
          <w:sz w:val="22"/>
          <w:szCs w:val="22"/>
        </w:rPr>
        <w:t>re</w:t>
      </w:r>
      <w:r>
        <w:rPr>
          <w:b/>
          <w:spacing w:val="-1"/>
          <w:sz w:val="22"/>
          <w:szCs w:val="22"/>
        </w:rPr>
        <w:t>c</w:t>
      </w:r>
      <w:r>
        <w:rPr>
          <w:b/>
          <w:spacing w:val="1"/>
          <w:sz w:val="22"/>
          <w:szCs w:val="22"/>
        </w:rPr>
        <w:t>e</w:t>
      </w:r>
      <w:r>
        <w:rPr>
          <w:b/>
          <w:sz w:val="22"/>
          <w:szCs w:val="22"/>
        </w:rPr>
        <w:t>ived.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S</w:t>
      </w:r>
      <w:r>
        <w:rPr>
          <w:b/>
          <w:sz w:val="22"/>
          <w:szCs w:val="22"/>
        </w:rPr>
        <w:t>ort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t</w:t>
      </w:r>
      <w:r>
        <w:rPr>
          <w:b/>
          <w:spacing w:val="-1"/>
          <w:sz w:val="22"/>
          <w:szCs w:val="22"/>
        </w:rPr>
        <w:t>h</w:t>
      </w:r>
      <w:r>
        <w:rPr>
          <w:b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re</w:t>
      </w:r>
      <w:r>
        <w:rPr>
          <w:b/>
          <w:spacing w:val="-1"/>
          <w:sz w:val="22"/>
          <w:szCs w:val="22"/>
        </w:rPr>
        <w:t>s</w:t>
      </w:r>
      <w:r>
        <w:rPr>
          <w:b/>
          <w:sz w:val="22"/>
          <w:szCs w:val="22"/>
        </w:rPr>
        <w:t>ult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by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m</w:t>
      </w:r>
      <w:r>
        <w:rPr>
          <w:b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v</w:t>
      </w:r>
      <w:r>
        <w:rPr>
          <w:b/>
          <w:sz w:val="22"/>
          <w:szCs w:val="22"/>
        </w:rPr>
        <w:t>ie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title.</w:t>
      </w:r>
    </w:p>
    <w:p w:rsidR="00FC0662" w:rsidRDefault="00FC0662">
      <w:pPr>
        <w:spacing w:before="12" w:line="240" w:lineRule="exact"/>
        <w:rPr>
          <w:sz w:val="24"/>
          <w:szCs w:val="24"/>
        </w:rPr>
      </w:pPr>
    </w:p>
    <w:p w:rsidR="00FC0662" w:rsidRDefault="008B7BF5">
      <w:pPr>
        <w:ind w:left="140"/>
        <w:rPr>
          <w:sz w:val="22"/>
          <w:szCs w:val="22"/>
        </w:rPr>
      </w:pPr>
      <w:r>
        <w:rPr>
          <w:sz w:val="22"/>
          <w:szCs w:val="22"/>
        </w:rPr>
        <w:t xml:space="preserve">SELECT          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MOV_TITLE,</w:t>
      </w:r>
      <w:r>
        <w:rPr>
          <w:spacing w:val="-12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MAX(</w:t>
      </w:r>
      <w:proofErr w:type="gramEnd"/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V_STARS)</w:t>
      </w:r>
    </w:p>
    <w:p w:rsidR="00FC0662" w:rsidRDefault="008B7BF5">
      <w:pPr>
        <w:ind w:left="140" w:right="2941"/>
        <w:rPr>
          <w:sz w:val="22"/>
          <w:szCs w:val="22"/>
        </w:rPr>
      </w:pPr>
      <w:r>
        <w:rPr>
          <w:sz w:val="22"/>
          <w:szCs w:val="22"/>
        </w:rPr>
        <w:t xml:space="preserve">FROM             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MOVIES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NER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JO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ATING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(MOV_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D) GROUP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 xml:space="preserve">BY    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MOV_TITLE</w:t>
      </w:r>
    </w:p>
    <w:p w:rsidR="00280867" w:rsidRDefault="008B7BF5">
      <w:pPr>
        <w:spacing w:line="240" w:lineRule="exact"/>
        <w:ind w:left="140"/>
        <w:rPr>
          <w:sz w:val="22"/>
          <w:szCs w:val="22"/>
        </w:rPr>
      </w:pPr>
      <w:r>
        <w:rPr>
          <w:sz w:val="22"/>
          <w:szCs w:val="22"/>
        </w:rPr>
        <w:t>HAV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NG        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MAX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(REV</w:t>
      </w:r>
      <w:r>
        <w:rPr>
          <w:spacing w:val="2"/>
          <w:sz w:val="22"/>
          <w:szCs w:val="22"/>
        </w:rPr>
        <w:t>_</w:t>
      </w:r>
      <w:r>
        <w:rPr>
          <w:sz w:val="22"/>
          <w:szCs w:val="22"/>
        </w:rPr>
        <w:t>STARS)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&gt;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0</w:t>
      </w:r>
      <w:r w:rsidR="00280867">
        <w:rPr>
          <w:sz w:val="22"/>
          <w:szCs w:val="22"/>
        </w:rPr>
        <w:t xml:space="preserve"> </w:t>
      </w:r>
    </w:p>
    <w:p w:rsidR="00FC0662" w:rsidRDefault="00280867">
      <w:pPr>
        <w:spacing w:line="240" w:lineRule="exact"/>
        <w:ind w:left="140"/>
        <w:rPr>
          <w:sz w:val="22"/>
          <w:szCs w:val="22"/>
        </w:rPr>
      </w:pPr>
      <w:r>
        <w:rPr>
          <w:sz w:val="22"/>
          <w:szCs w:val="22"/>
        </w:rPr>
        <w:t>ORDER BY      MOV_TITLE;</w:t>
      </w:r>
    </w:p>
    <w:p w:rsidR="00FC0662" w:rsidRDefault="00FC0662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1"/>
        <w:gridCol w:w="2513"/>
      </w:tblGrid>
      <w:tr w:rsidR="00FC0662">
        <w:trPr>
          <w:trHeight w:hRule="exact" w:val="336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OU</w:t>
            </w:r>
            <w:r>
              <w:rPr>
                <w:b/>
                <w:spacing w:val="-1"/>
                <w:sz w:val="22"/>
                <w:szCs w:val="22"/>
              </w:rPr>
              <w:t>T</w:t>
            </w:r>
            <w:r>
              <w:rPr>
                <w:b/>
                <w:spacing w:val="1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UT: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252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MOV_TITLE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MAX(RE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TARS)</w:t>
            </w:r>
          </w:p>
        </w:tc>
      </w:tr>
      <w:tr w:rsidR="00FC0662">
        <w:trPr>
          <w:trHeight w:hRule="exact" w:val="253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---------------</w:t>
            </w:r>
            <w:r>
              <w:rPr>
                <w:spacing w:val="1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---------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1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</w:t>
            </w:r>
          </w:p>
        </w:tc>
      </w:tr>
      <w:tr w:rsidR="00FC0662">
        <w:trPr>
          <w:trHeight w:hRule="exact" w:val="253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BAHUBAL</w:t>
            </w:r>
            <w:r>
              <w:rPr>
                <w:spacing w:val="1"/>
                <w:sz w:val="22"/>
                <w:szCs w:val="22"/>
              </w:rPr>
              <w:t>I-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right="493"/>
              <w:jc w:val="right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5</w:t>
            </w:r>
          </w:p>
        </w:tc>
      </w:tr>
      <w:tr w:rsidR="00FC0662">
        <w:trPr>
          <w:trHeight w:hRule="exact" w:val="253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BAHUBAL</w:t>
            </w:r>
            <w:r>
              <w:rPr>
                <w:spacing w:val="1"/>
                <w:sz w:val="22"/>
                <w:szCs w:val="22"/>
              </w:rPr>
              <w:t>I-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right="493"/>
              <w:jc w:val="right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4</w:t>
            </w:r>
          </w:p>
        </w:tc>
      </w:tr>
      <w:tr w:rsidR="00FC0662">
        <w:trPr>
          <w:trHeight w:hRule="exact" w:val="253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LAST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BUS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right="493"/>
              <w:jc w:val="right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3</w:t>
            </w:r>
          </w:p>
        </w:tc>
      </w:tr>
      <w:tr w:rsidR="00FC0662">
        <w:trPr>
          <w:trHeight w:hRule="exact" w:val="253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PSYCHO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right="493"/>
              <w:jc w:val="right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5</w:t>
            </w:r>
          </w:p>
        </w:tc>
      </w:tr>
      <w:tr w:rsidR="00FC0662">
        <w:trPr>
          <w:trHeight w:hRule="exact" w:val="253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BIRDS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right="493"/>
              <w:jc w:val="right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8</w:t>
            </w:r>
          </w:p>
        </w:tc>
      </w:tr>
      <w:tr w:rsidR="00FC0662">
        <w:trPr>
          <w:trHeight w:hRule="exact" w:val="336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WAR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right="493"/>
              <w:jc w:val="right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4</w:t>
            </w:r>
          </w:p>
        </w:tc>
      </w:tr>
    </w:tbl>
    <w:p w:rsidR="00FC0662" w:rsidRDefault="00FC0662">
      <w:pPr>
        <w:spacing w:before="6" w:line="100" w:lineRule="exact"/>
        <w:rPr>
          <w:sz w:val="10"/>
          <w:szCs w:val="10"/>
        </w:rPr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280867" w:rsidRDefault="00280867">
      <w:pPr>
        <w:spacing w:line="200" w:lineRule="exact"/>
      </w:pPr>
    </w:p>
    <w:p w:rsidR="00280867" w:rsidRDefault="00280867">
      <w:pPr>
        <w:spacing w:line="200" w:lineRule="exact"/>
      </w:pPr>
    </w:p>
    <w:p w:rsidR="00280867" w:rsidRDefault="00280867">
      <w:pPr>
        <w:spacing w:line="200" w:lineRule="exact"/>
      </w:pPr>
    </w:p>
    <w:p w:rsidR="00280867" w:rsidRDefault="00280867">
      <w:pPr>
        <w:spacing w:line="200" w:lineRule="exact"/>
      </w:pPr>
    </w:p>
    <w:p w:rsidR="00280867" w:rsidRDefault="00280867">
      <w:pPr>
        <w:spacing w:line="200" w:lineRule="exact"/>
      </w:pPr>
    </w:p>
    <w:p w:rsidR="00280867" w:rsidRDefault="00280867">
      <w:pPr>
        <w:spacing w:line="200" w:lineRule="exact"/>
      </w:pPr>
    </w:p>
    <w:p w:rsidR="00280867" w:rsidRDefault="00280867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8B7BF5">
      <w:pPr>
        <w:spacing w:before="29"/>
        <w:ind w:left="140"/>
        <w:rPr>
          <w:sz w:val="24"/>
          <w:szCs w:val="24"/>
        </w:rPr>
        <w:sectPr w:rsidR="00FC0662">
          <w:headerReference w:type="default" r:id="rId20"/>
          <w:pgSz w:w="11920" w:h="16840"/>
          <w:pgMar w:top="620" w:right="1280" w:bottom="280" w:left="1300" w:header="0" w:footer="0" w:gutter="0"/>
          <w:cols w:space="720"/>
        </w:sectPr>
      </w:pPr>
      <w:r>
        <w:rPr>
          <w:sz w:val="24"/>
          <w:szCs w:val="24"/>
        </w:rPr>
        <w:t>Depar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ent of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mputer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Science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Engg.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                                                                    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18</w:t>
      </w:r>
    </w:p>
    <w:p w:rsidR="00FC0662" w:rsidRDefault="0044275E">
      <w:pPr>
        <w:spacing w:before="86"/>
        <w:ind w:left="5871"/>
        <w:rPr>
          <w:sz w:val="16"/>
          <w:szCs w:val="16"/>
        </w:rPr>
      </w:pPr>
      <w:r>
        <w:lastRenderedPageBreak/>
        <w:pict>
          <v:group id="_x0000_s1562" style="position:absolute;left:0;text-align:left;margin-left:53.3pt;margin-top:33.5pt;width:501.95pt;height:774.75pt;z-index:-7050;mso-position-horizontal-relative:page;mso-position-vertical-relative:page" coordorigin="1066,670" coordsize="10039,15495">
            <v:group id="_x0000_s1563" style="position:absolute;left:1072;top:676;width:29;height:0" coordorigin="1072,676" coordsize="29,0">
              <v:shape id="_x0000_s1602" style="position:absolute;left:1072;top:676;width:29;height:0" coordorigin="1072,676" coordsize="29,0" path="m1072,676r28,e" filled="f" strokeweight=".58pt">
                <v:path arrowok="t"/>
              </v:shape>
              <v:group id="_x0000_s1564" style="position:absolute;left:1081;top:690;width:10;height:0" coordorigin="1081,690" coordsize="10,0">
                <v:shape id="_x0000_s1601" style="position:absolute;left:1081;top:690;width:10;height:0" coordorigin="1081,690" coordsize="10,0" path="m1081,690r10,e" filled="f" strokecolor="white" strokeweight="1.06pt">
                  <v:path arrowok="t"/>
                </v:shape>
                <v:group id="_x0000_s1565" style="position:absolute;left:1081;top:685;width:19;height:0" coordorigin="1081,685" coordsize="19,0">
                  <v:shape id="_x0000_s1600" style="position:absolute;left:1081;top:685;width:19;height:0" coordorigin="1081,685" coordsize="19,0" path="m1081,685r19,e" filled="f" strokecolor="white" strokeweight=".58pt">
                    <v:path arrowok="t"/>
                  </v:shape>
                  <v:group id="_x0000_s1566" style="position:absolute;left:1100;top:676;width:9970;height:0" coordorigin="1100,676" coordsize="9970,0">
                    <v:shape id="_x0000_s1599" style="position:absolute;left:1100;top:676;width:9970;height:0" coordorigin="1100,676" coordsize="9970,0" path="m1100,676r9970,e" filled="f" strokeweight=".58pt">
                      <v:path arrowok="t"/>
                    </v:shape>
                    <v:group id="_x0000_s1567" style="position:absolute;left:1100;top:695;width:9970;height:0" coordorigin="1100,695" coordsize="9970,0">
                      <v:shape id="_x0000_s1598" style="position:absolute;left:1100;top:695;width:9970;height:0" coordorigin="1100,695" coordsize="9970,0" path="m1100,695r9970,e" filled="f" strokeweight=".58pt">
                        <v:path arrowok="t"/>
                      </v:shape>
                      <v:group id="_x0000_s1568" style="position:absolute;left:11070;top:676;width:29;height:0" coordorigin="11070,676" coordsize="29,0">
                        <v:shape id="_x0000_s1597" style="position:absolute;left:11070;top:676;width:29;height:0" coordorigin="11070,676" coordsize="29,0" path="m11070,676r29,e" filled="f" strokeweight=".58pt">
                          <v:path arrowok="t"/>
                        </v:shape>
                        <v:group id="_x0000_s1569" style="position:absolute;left:11080;top:690;width:10;height:0" coordorigin="11080,690" coordsize="10,0">
                          <v:shape id="_x0000_s1596" style="position:absolute;left:11080;top:690;width:10;height:0" coordorigin="11080,690" coordsize="10,0" path="m11080,690r9,e" filled="f" strokecolor="white" strokeweight="1.06pt">
                            <v:path arrowok="t"/>
                          </v:shape>
                          <v:group id="_x0000_s1570" style="position:absolute;left:11070;top:685;width:19;height:0" coordorigin="11070,685" coordsize="19,0">
                            <v:shape id="_x0000_s1595" style="position:absolute;left:11070;top:685;width:19;height:0" coordorigin="11070,685" coordsize="19,0" path="m11070,685r19,e" filled="f" strokecolor="white" strokeweight=".58pt">
                              <v:path arrowok="t"/>
                            </v:shape>
                            <v:group id="_x0000_s1571" style="position:absolute;left:1092;top:680;width:0;height:15474" coordorigin="1092,680" coordsize="0,15474">
                              <v:shape id="_x0000_s1594" style="position:absolute;left:1092;top:680;width:0;height:15474" coordorigin="1092,680" coordsize="0,15474" path="m1092,680r,15474e" filled="f" strokeweight=".58pt">
                                <v:path arrowok="t"/>
                              </v:shape>
                              <v:group id="_x0000_s1572" style="position:absolute;left:1096;top:700;width:0;height:15436" coordorigin="1096,700" coordsize="0,15436">
                                <v:shape id="_x0000_s1593" style="position:absolute;left:1096;top:700;width:0;height:15436" coordorigin="1096,700" coordsize="0,15436" path="m1096,700r,15435e" filled="f" strokeweight=".58pt">
                                  <v:path arrowok="t"/>
                                </v:shape>
                                <v:group id="_x0000_s1573" style="position:absolute;left:11079;top:680;width:0;height:15474" coordorigin="11079,680" coordsize="0,15474">
                                  <v:shape id="_x0000_s1592" style="position:absolute;left:11079;top:680;width:0;height:15474" coordorigin="11079,680" coordsize="0,15474" path="m11079,680r,15474e" filled="f" strokeweight=".20464mm">
                                    <v:path arrowok="t"/>
                                  </v:shape>
                                  <v:group id="_x0000_s1574" style="position:absolute;left:11075;top:700;width:0;height:15436" coordorigin="11075,700" coordsize="0,15436">
                                    <v:shape id="_x0000_s1591" style="position:absolute;left:11075;top:700;width:0;height:15436" coordorigin="11075,700" coordsize="0,15436" path="m11075,700r,15435e" filled="f" strokeweight=".58pt">
                                      <v:path arrowok="t"/>
                                    </v:shape>
                                    <v:group id="_x0000_s1575" style="position:absolute;left:1072;top:16159;width:29;height:0" coordorigin="1072,16159" coordsize="29,0">
                                      <v:shape id="_x0000_s1590" style="position:absolute;left:1072;top:16159;width:29;height:0" coordorigin="1072,16159" coordsize="29,0" path="m1072,16159r28,e" filled="f" strokeweight=".20464mm">
                                        <v:path arrowok="t"/>
                                      </v:shape>
                                      <v:group id="_x0000_s1576" style="position:absolute;left:1081;top:16145;width:10;height:0" coordorigin="1081,16145" coordsize="10,0">
                                        <v:shape id="_x0000_s1589" style="position:absolute;left:1081;top:16145;width:10;height:0" coordorigin="1081,16145" coordsize="10,0" path="m1081,16145r10,e" filled="f" strokecolor="white" strokeweight=".37392mm">
                                          <v:path arrowok="t"/>
                                        </v:shape>
                                        <v:group id="_x0000_s1577" style="position:absolute;left:1081;top:16150;width:19;height:0" coordorigin="1081,16150" coordsize="19,0">
                                          <v:shape id="_x0000_s1588" style="position:absolute;left:1081;top:16150;width:19;height:0" coordorigin="1081,16150" coordsize="19,0" path="m1081,16150r19,e" filled="f" strokecolor="white" strokeweight=".58pt">
                                            <v:path arrowok="t"/>
                                          </v:shape>
                                          <v:group id="_x0000_s1578" style="position:absolute;left:1100;top:16159;width:9970;height:0" coordorigin="1100,16159" coordsize="9970,0">
                                            <v:shape id="_x0000_s1587" style="position:absolute;left:1100;top:16159;width:9970;height:0" coordorigin="1100,16159" coordsize="9970,0" path="m1100,16159r9970,e" filled="f" strokeweight=".20464mm">
                                              <v:path arrowok="t"/>
                                            </v:shape>
                                            <v:group id="_x0000_s1579" style="position:absolute;left:1100;top:16140;width:9970;height:0" coordorigin="1100,16140" coordsize="9970,0">
                                              <v:shape id="_x0000_s1586" style="position:absolute;left:1100;top:16140;width:9970;height:0" coordorigin="1100,16140" coordsize="9970,0" path="m1100,16140r9970,e" filled="f" strokeweight=".58pt">
                                                <v:path arrowok="t"/>
                                              </v:shape>
                                              <v:group id="_x0000_s1580" style="position:absolute;left:11070;top:16159;width:29;height:0" coordorigin="11070,16159" coordsize="29,0">
                                                <v:shape id="_x0000_s1585" style="position:absolute;left:11070;top:16159;width:29;height:0" coordorigin="11070,16159" coordsize="29,0" path="m11070,16159r29,e" filled="f" strokeweight=".20464mm">
                                                  <v:path arrowok="t"/>
                                                </v:shape>
                                                <v:group id="_x0000_s1581" style="position:absolute;left:11080;top:16145;width:10;height:0" coordorigin="11080,16145" coordsize="10,0">
                                                  <v:shape id="_x0000_s1584" style="position:absolute;left:11080;top:16145;width:10;height:0" coordorigin="11080,16145" coordsize="10,0" path="m11080,16145r9,e" filled="f" strokecolor="white" strokeweight=".37392mm">
                                                    <v:path arrowok="t"/>
                                                  </v:shape>
                                                  <v:group id="_x0000_s1582" style="position:absolute;left:11070;top:16150;width:19;height:0" coordorigin="11070,16150" coordsize="19,0">
                                                    <v:shape id="_x0000_s1583" style="position:absolute;left:11070;top:16150;width:19;height:0" coordorigin="11070,16150" coordsize="19,0" path="m11070,16150r19,e" filled="f" strokecolor="white" strokeweight=".58pt">
                                                      <v:path arrowok="t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="008B7BF5">
        <w:rPr>
          <w:b/>
          <w:sz w:val="16"/>
          <w:szCs w:val="16"/>
        </w:rPr>
        <w:t>DB</w:t>
      </w:r>
      <w:r w:rsidR="008B7BF5">
        <w:rPr>
          <w:b/>
          <w:spacing w:val="1"/>
          <w:sz w:val="16"/>
          <w:szCs w:val="16"/>
        </w:rPr>
        <w:t>M</w:t>
      </w:r>
      <w:r w:rsidR="008B7BF5">
        <w:rPr>
          <w:b/>
          <w:sz w:val="16"/>
          <w:szCs w:val="16"/>
        </w:rPr>
        <w:t>S</w:t>
      </w:r>
      <w:r w:rsidR="008B7BF5">
        <w:rPr>
          <w:b/>
          <w:spacing w:val="-5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LAB</w:t>
      </w:r>
      <w:r w:rsidR="008B7BF5">
        <w:rPr>
          <w:b/>
          <w:spacing w:val="1"/>
          <w:sz w:val="16"/>
          <w:szCs w:val="16"/>
        </w:rPr>
        <w:t>O</w:t>
      </w:r>
      <w:r w:rsidR="008B7BF5">
        <w:rPr>
          <w:b/>
          <w:sz w:val="16"/>
          <w:szCs w:val="16"/>
        </w:rPr>
        <w:t>R</w:t>
      </w:r>
      <w:r w:rsidR="008B7BF5">
        <w:rPr>
          <w:b/>
          <w:spacing w:val="1"/>
          <w:sz w:val="16"/>
          <w:szCs w:val="16"/>
        </w:rPr>
        <w:t>A</w:t>
      </w:r>
      <w:r w:rsidR="008B7BF5">
        <w:rPr>
          <w:b/>
          <w:sz w:val="16"/>
          <w:szCs w:val="16"/>
        </w:rPr>
        <w:t>TORY</w:t>
      </w:r>
      <w:r w:rsidR="008B7BF5">
        <w:rPr>
          <w:b/>
          <w:spacing w:val="-10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WITH</w:t>
      </w:r>
      <w:r w:rsidR="008B7BF5">
        <w:rPr>
          <w:b/>
          <w:spacing w:val="-4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MINI</w:t>
      </w:r>
      <w:r w:rsidR="008B7BF5">
        <w:rPr>
          <w:b/>
          <w:spacing w:val="-4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P</w:t>
      </w:r>
      <w:r w:rsidR="008B7BF5">
        <w:rPr>
          <w:b/>
          <w:spacing w:val="1"/>
          <w:sz w:val="16"/>
          <w:szCs w:val="16"/>
        </w:rPr>
        <w:t>R</w:t>
      </w:r>
      <w:r w:rsidR="008B7BF5">
        <w:rPr>
          <w:b/>
          <w:spacing w:val="-1"/>
          <w:sz w:val="16"/>
          <w:szCs w:val="16"/>
        </w:rPr>
        <w:t>O</w:t>
      </w:r>
      <w:r w:rsidR="008B7BF5">
        <w:rPr>
          <w:b/>
          <w:sz w:val="16"/>
          <w:szCs w:val="16"/>
        </w:rPr>
        <w:t>JECT</w:t>
      </w: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before="6" w:line="220" w:lineRule="exact"/>
        <w:rPr>
          <w:sz w:val="22"/>
          <w:szCs w:val="22"/>
        </w:rPr>
      </w:pPr>
    </w:p>
    <w:p w:rsidR="00FC0662" w:rsidRDefault="008B7BF5">
      <w:pPr>
        <w:spacing w:line="240" w:lineRule="exact"/>
        <w:ind w:left="140"/>
        <w:rPr>
          <w:sz w:val="22"/>
          <w:szCs w:val="22"/>
        </w:rPr>
      </w:pPr>
      <w:r>
        <w:rPr>
          <w:b/>
          <w:position w:val="-1"/>
          <w:sz w:val="22"/>
          <w:szCs w:val="22"/>
        </w:rPr>
        <w:t>5.</w:t>
      </w:r>
      <w:r>
        <w:rPr>
          <w:b/>
          <w:spacing w:val="-1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Update</w:t>
      </w:r>
      <w:r>
        <w:rPr>
          <w:b/>
          <w:spacing w:val="-5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rati</w:t>
      </w:r>
      <w:r>
        <w:rPr>
          <w:b/>
          <w:spacing w:val="1"/>
          <w:position w:val="-1"/>
          <w:sz w:val="22"/>
          <w:szCs w:val="22"/>
        </w:rPr>
        <w:t>n</w:t>
      </w:r>
      <w:r>
        <w:rPr>
          <w:b/>
          <w:position w:val="-1"/>
          <w:sz w:val="22"/>
          <w:szCs w:val="22"/>
        </w:rPr>
        <w:t>g</w:t>
      </w:r>
      <w:r>
        <w:rPr>
          <w:b/>
          <w:spacing w:val="-5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of</w:t>
      </w:r>
      <w:r>
        <w:rPr>
          <w:b/>
          <w:spacing w:val="-2"/>
          <w:position w:val="-1"/>
          <w:sz w:val="22"/>
          <w:szCs w:val="22"/>
        </w:rPr>
        <w:t xml:space="preserve"> </w:t>
      </w:r>
      <w:r>
        <w:rPr>
          <w:b/>
          <w:spacing w:val="1"/>
          <w:position w:val="-1"/>
          <w:sz w:val="22"/>
          <w:szCs w:val="22"/>
        </w:rPr>
        <w:t>a</w:t>
      </w:r>
      <w:r>
        <w:rPr>
          <w:b/>
          <w:position w:val="-1"/>
          <w:sz w:val="22"/>
          <w:szCs w:val="22"/>
        </w:rPr>
        <w:t>ll</w:t>
      </w:r>
      <w:r>
        <w:rPr>
          <w:b/>
          <w:spacing w:val="-2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mo</w:t>
      </w:r>
      <w:r>
        <w:rPr>
          <w:b/>
          <w:spacing w:val="1"/>
          <w:position w:val="-1"/>
          <w:sz w:val="22"/>
          <w:szCs w:val="22"/>
        </w:rPr>
        <w:t>v</w:t>
      </w:r>
      <w:r>
        <w:rPr>
          <w:b/>
          <w:position w:val="-1"/>
          <w:sz w:val="22"/>
          <w:szCs w:val="22"/>
        </w:rPr>
        <w:t>ies</w:t>
      </w:r>
      <w:r>
        <w:rPr>
          <w:b/>
          <w:spacing w:val="-6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directed</w:t>
      </w:r>
      <w:r>
        <w:rPr>
          <w:b/>
          <w:spacing w:val="-8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by</w:t>
      </w:r>
      <w:r>
        <w:rPr>
          <w:b/>
          <w:spacing w:val="-1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‘Steven</w:t>
      </w:r>
      <w:r>
        <w:rPr>
          <w:b/>
          <w:spacing w:val="-7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Spielberg’</w:t>
      </w:r>
      <w:r>
        <w:rPr>
          <w:b/>
          <w:spacing w:val="-10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to</w:t>
      </w:r>
      <w:r>
        <w:rPr>
          <w:b/>
          <w:spacing w:val="-2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5 KL</w:t>
      </w:r>
    </w:p>
    <w:p w:rsidR="00FC0662" w:rsidRDefault="00FC0662">
      <w:pPr>
        <w:spacing w:before="6" w:line="180" w:lineRule="exact"/>
        <w:rPr>
          <w:sz w:val="18"/>
          <w:szCs w:val="1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3"/>
        <w:gridCol w:w="2851"/>
        <w:gridCol w:w="1462"/>
      </w:tblGrid>
      <w:tr w:rsidR="00FC0662">
        <w:trPr>
          <w:trHeight w:hRule="exact" w:val="337"/>
        </w:trPr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</w:t>
            </w: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2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RATING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253"/>
        </w:trPr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</w:t>
            </w: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REV_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TA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S=5</w:t>
            </w:r>
          </w:p>
        </w:tc>
        <w:tc>
          <w:tcPr>
            <w:tcW w:w="1462" w:type="dxa"/>
            <w:vMerge/>
            <w:tcBorders>
              <w:left w:val="nil"/>
              <w:bottom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269"/>
        </w:trPr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WHERE</w:t>
            </w: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MOV_ID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(  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SELECT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M.MOV_ID</w:t>
            </w:r>
          </w:p>
        </w:tc>
      </w:tr>
    </w:tbl>
    <w:p w:rsidR="00FC0662" w:rsidRDefault="008B7BF5">
      <w:pPr>
        <w:spacing w:line="220" w:lineRule="exact"/>
        <w:ind w:left="3020"/>
        <w:rPr>
          <w:sz w:val="22"/>
          <w:szCs w:val="22"/>
        </w:rPr>
      </w:pPr>
      <w:r>
        <w:rPr>
          <w:sz w:val="22"/>
          <w:szCs w:val="22"/>
        </w:rPr>
        <w:t xml:space="preserve">FROM             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MOVIES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M,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DIRECT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</w:p>
    <w:p w:rsidR="00FC0662" w:rsidRDefault="008B7BF5">
      <w:pPr>
        <w:tabs>
          <w:tab w:val="left" w:pos="4460"/>
        </w:tabs>
        <w:ind w:left="4461" w:right="1097" w:hanging="1440"/>
        <w:rPr>
          <w:sz w:val="22"/>
          <w:szCs w:val="22"/>
        </w:rPr>
      </w:pPr>
      <w:r>
        <w:rPr>
          <w:sz w:val="22"/>
          <w:szCs w:val="22"/>
        </w:rPr>
        <w:t>WHERE</w:t>
      </w:r>
      <w:r>
        <w:rPr>
          <w:sz w:val="22"/>
          <w:szCs w:val="22"/>
        </w:rPr>
        <w:tab/>
        <w:t>M.DIR_ID</w:t>
      </w:r>
      <w:r>
        <w:rPr>
          <w:spacing w:val="1"/>
          <w:sz w:val="22"/>
          <w:szCs w:val="22"/>
        </w:rPr>
        <w:t>=</w:t>
      </w:r>
      <w:r>
        <w:rPr>
          <w:sz w:val="22"/>
          <w:szCs w:val="22"/>
        </w:rPr>
        <w:t>D.DIR_ID</w:t>
      </w:r>
      <w:r>
        <w:rPr>
          <w:spacing w:val="-2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ND D.DIR_NA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'STEV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SPIELBER</w:t>
      </w:r>
      <w:r>
        <w:rPr>
          <w:spacing w:val="1"/>
          <w:sz w:val="22"/>
          <w:szCs w:val="22"/>
        </w:rPr>
        <w:t>G</w:t>
      </w:r>
      <w:r>
        <w:rPr>
          <w:sz w:val="22"/>
          <w:szCs w:val="22"/>
        </w:rPr>
        <w:t>'</w:t>
      </w:r>
    </w:p>
    <w:p w:rsidR="00FC0662" w:rsidRDefault="008B7BF5">
      <w:pPr>
        <w:spacing w:line="240" w:lineRule="exact"/>
        <w:ind w:left="2780"/>
        <w:rPr>
          <w:sz w:val="22"/>
          <w:szCs w:val="22"/>
        </w:rPr>
      </w:pPr>
      <w:r>
        <w:rPr>
          <w:position w:val="-1"/>
          <w:sz w:val="22"/>
          <w:szCs w:val="22"/>
        </w:rPr>
        <w:t>);</w:t>
      </w:r>
    </w:p>
    <w:p w:rsidR="00FC0662" w:rsidRDefault="00FC0662">
      <w:pPr>
        <w:spacing w:before="6" w:line="220" w:lineRule="exact"/>
        <w:rPr>
          <w:sz w:val="22"/>
          <w:szCs w:val="22"/>
        </w:rPr>
      </w:pPr>
    </w:p>
    <w:p w:rsidR="00FC0662" w:rsidRDefault="008B7BF5">
      <w:pPr>
        <w:spacing w:before="31"/>
        <w:ind w:left="104" w:right="7131"/>
        <w:jc w:val="center"/>
        <w:rPr>
          <w:sz w:val="22"/>
          <w:szCs w:val="22"/>
        </w:rPr>
      </w:pPr>
      <w:r>
        <w:rPr>
          <w:sz w:val="22"/>
          <w:szCs w:val="22"/>
        </w:rPr>
        <w:t>BEFORE</w:t>
      </w:r>
      <w:r>
        <w:rPr>
          <w:spacing w:val="-8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U</w:t>
      </w:r>
      <w:r>
        <w:rPr>
          <w:spacing w:val="1"/>
          <w:w w:val="99"/>
          <w:sz w:val="22"/>
          <w:szCs w:val="22"/>
        </w:rPr>
        <w:t>P</w:t>
      </w:r>
      <w:r>
        <w:rPr>
          <w:w w:val="99"/>
          <w:sz w:val="22"/>
          <w:szCs w:val="22"/>
        </w:rPr>
        <w:t>DATI</w:t>
      </w:r>
      <w:r>
        <w:rPr>
          <w:spacing w:val="1"/>
          <w:w w:val="99"/>
          <w:sz w:val="22"/>
          <w:szCs w:val="22"/>
        </w:rPr>
        <w:t>N</w:t>
      </w:r>
      <w:r>
        <w:rPr>
          <w:w w:val="99"/>
          <w:sz w:val="22"/>
          <w:szCs w:val="22"/>
        </w:rPr>
        <w:t>G</w:t>
      </w:r>
    </w:p>
    <w:p w:rsidR="00FC0662" w:rsidRDefault="008B7BF5">
      <w:pPr>
        <w:ind w:left="140"/>
        <w:rPr>
          <w:sz w:val="22"/>
          <w:szCs w:val="22"/>
        </w:rPr>
      </w:pPr>
      <w:r>
        <w:rPr>
          <w:sz w:val="22"/>
          <w:szCs w:val="22"/>
        </w:rPr>
        <w:t>-------------</w:t>
      </w:r>
    </w:p>
    <w:p w:rsidR="00FC0662" w:rsidRDefault="008B7BF5">
      <w:pPr>
        <w:ind w:left="195"/>
        <w:rPr>
          <w:sz w:val="22"/>
          <w:szCs w:val="22"/>
        </w:rPr>
      </w:pPr>
      <w:r>
        <w:rPr>
          <w:sz w:val="22"/>
          <w:szCs w:val="22"/>
        </w:rPr>
        <w:t>SQL&gt;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SELECT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* FROM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RATING;</w:t>
      </w:r>
    </w:p>
    <w:p w:rsidR="00FC0662" w:rsidRDefault="00FC0662">
      <w:pPr>
        <w:spacing w:before="12" w:line="240" w:lineRule="exact"/>
        <w:rPr>
          <w:sz w:val="24"/>
          <w:szCs w:val="24"/>
        </w:rPr>
      </w:pPr>
    </w:p>
    <w:p w:rsidR="00FC0662" w:rsidRDefault="008B7BF5">
      <w:pPr>
        <w:ind w:left="324" w:right="6423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MOV_ID      </w:t>
      </w:r>
      <w:r>
        <w:rPr>
          <w:spacing w:val="27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REV_</w:t>
      </w:r>
      <w:r>
        <w:rPr>
          <w:spacing w:val="1"/>
          <w:w w:val="99"/>
          <w:sz w:val="22"/>
          <w:szCs w:val="22"/>
        </w:rPr>
        <w:t>S</w:t>
      </w:r>
      <w:r>
        <w:rPr>
          <w:w w:val="99"/>
          <w:sz w:val="22"/>
          <w:szCs w:val="22"/>
        </w:rPr>
        <w:t>TA</w:t>
      </w:r>
      <w:r>
        <w:rPr>
          <w:spacing w:val="1"/>
          <w:w w:val="99"/>
          <w:sz w:val="22"/>
          <w:szCs w:val="22"/>
        </w:rPr>
        <w:t>R</w:t>
      </w:r>
      <w:r>
        <w:rPr>
          <w:w w:val="99"/>
          <w:sz w:val="22"/>
          <w:szCs w:val="22"/>
        </w:rPr>
        <w:t>S</w:t>
      </w:r>
    </w:p>
    <w:p w:rsidR="00FC0662" w:rsidRDefault="008B7BF5">
      <w:pPr>
        <w:ind w:left="104" w:right="698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----------           </w:t>
      </w:r>
      <w:r>
        <w:rPr>
          <w:spacing w:val="41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----------</w:t>
      </w:r>
    </w:p>
    <w:p w:rsidR="00FC0662" w:rsidRDefault="008B7BF5">
      <w:pPr>
        <w:ind w:left="472"/>
        <w:rPr>
          <w:sz w:val="22"/>
          <w:szCs w:val="22"/>
        </w:rPr>
      </w:pPr>
      <w:r>
        <w:rPr>
          <w:sz w:val="22"/>
          <w:szCs w:val="22"/>
        </w:rPr>
        <w:t xml:space="preserve">1001              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4</w:t>
      </w:r>
    </w:p>
    <w:p w:rsidR="00FC0662" w:rsidRDefault="008B7BF5">
      <w:pPr>
        <w:ind w:left="472"/>
        <w:rPr>
          <w:sz w:val="22"/>
          <w:szCs w:val="22"/>
        </w:rPr>
      </w:pPr>
      <w:r>
        <w:rPr>
          <w:sz w:val="22"/>
          <w:szCs w:val="22"/>
        </w:rPr>
        <w:t xml:space="preserve">1002              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2</w:t>
      </w:r>
    </w:p>
    <w:p w:rsidR="00FC0662" w:rsidRDefault="008B7BF5">
      <w:pPr>
        <w:ind w:left="472"/>
        <w:rPr>
          <w:sz w:val="22"/>
          <w:szCs w:val="22"/>
        </w:rPr>
      </w:pPr>
      <w:r>
        <w:rPr>
          <w:sz w:val="22"/>
          <w:szCs w:val="22"/>
        </w:rPr>
        <w:t xml:space="preserve">1003              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5</w:t>
      </w:r>
    </w:p>
    <w:p w:rsidR="00FC0662" w:rsidRDefault="008B7BF5">
      <w:pPr>
        <w:ind w:left="472"/>
        <w:rPr>
          <w:sz w:val="22"/>
          <w:szCs w:val="22"/>
        </w:rPr>
      </w:pPr>
      <w:r>
        <w:rPr>
          <w:sz w:val="22"/>
          <w:szCs w:val="22"/>
        </w:rPr>
        <w:t xml:space="preserve">1004              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4 &lt;-------</w:t>
      </w:r>
    </w:p>
    <w:p w:rsidR="00FC0662" w:rsidRDefault="008B7BF5">
      <w:pPr>
        <w:spacing w:line="240" w:lineRule="exact"/>
        <w:ind w:left="472"/>
        <w:rPr>
          <w:sz w:val="22"/>
          <w:szCs w:val="22"/>
        </w:rPr>
      </w:pPr>
      <w:r>
        <w:rPr>
          <w:sz w:val="22"/>
          <w:szCs w:val="22"/>
        </w:rPr>
        <w:t xml:space="preserve">1005              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3</w:t>
      </w:r>
    </w:p>
    <w:p w:rsidR="00FC0662" w:rsidRDefault="008B7BF5">
      <w:pPr>
        <w:ind w:left="472"/>
        <w:rPr>
          <w:sz w:val="22"/>
          <w:szCs w:val="22"/>
        </w:rPr>
      </w:pPr>
      <w:r>
        <w:rPr>
          <w:sz w:val="22"/>
          <w:szCs w:val="22"/>
        </w:rPr>
        <w:t xml:space="preserve">1006              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8</w:t>
      </w:r>
    </w:p>
    <w:p w:rsidR="00FC0662" w:rsidRDefault="008B7BF5">
      <w:pPr>
        <w:ind w:left="472"/>
        <w:rPr>
          <w:sz w:val="22"/>
          <w:szCs w:val="22"/>
        </w:rPr>
      </w:pPr>
      <w:r>
        <w:rPr>
          <w:sz w:val="22"/>
          <w:szCs w:val="22"/>
        </w:rPr>
        <w:t xml:space="preserve">1007              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0 &lt;-------</w:t>
      </w:r>
    </w:p>
    <w:p w:rsidR="00FC0662" w:rsidRDefault="008B7BF5">
      <w:pPr>
        <w:ind w:left="472"/>
        <w:rPr>
          <w:sz w:val="22"/>
          <w:szCs w:val="22"/>
        </w:rPr>
      </w:pPr>
      <w:r>
        <w:rPr>
          <w:sz w:val="22"/>
          <w:szCs w:val="22"/>
        </w:rPr>
        <w:t xml:space="preserve">1001              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2</w:t>
      </w:r>
    </w:p>
    <w:p w:rsidR="00FC0662" w:rsidRDefault="008B7BF5">
      <w:pPr>
        <w:ind w:left="472"/>
        <w:rPr>
          <w:sz w:val="22"/>
          <w:szCs w:val="22"/>
        </w:rPr>
      </w:pPr>
      <w:r>
        <w:rPr>
          <w:sz w:val="22"/>
          <w:szCs w:val="22"/>
        </w:rPr>
        <w:t xml:space="preserve">1002              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5</w:t>
      </w:r>
    </w:p>
    <w:p w:rsidR="00FC0662" w:rsidRDefault="00FC0662">
      <w:pPr>
        <w:spacing w:before="6" w:line="100" w:lineRule="exact"/>
        <w:rPr>
          <w:sz w:val="10"/>
          <w:szCs w:val="10"/>
        </w:rPr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8B7BF5">
      <w:pPr>
        <w:ind w:left="140"/>
        <w:rPr>
          <w:sz w:val="22"/>
          <w:szCs w:val="22"/>
        </w:rPr>
      </w:pPr>
      <w:r>
        <w:rPr>
          <w:sz w:val="22"/>
          <w:szCs w:val="22"/>
        </w:rPr>
        <w:t>AFTER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UP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ATING</w:t>
      </w:r>
    </w:p>
    <w:p w:rsidR="00FC0662" w:rsidRDefault="008B7BF5">
      <w:pPr>
        <w:ind w:left="140"/>
        <w:rPr>
          <w:sz w:val="22"/>
          <w:szCs w:val="22"/>
        </w:rPr>
      </w:pPr>
      <w:r>
        <w:rPr>
          <w:sz w:val="22"/>
          <w:szCs w:val="22"/>
        </w:rPr>
        <w:t>--------------</w:t>
      </w:r>
    </w:p>
    <w:p w:rsidR="00FC0662" w:rsidRDefault="008B7BF5">
      <w:pPr>
        <w:ind w:left="361" w:right="5962" w:hanging="221"/>
        <w:rPr>
          <w:sz w:val="22"/>
          <w:szCs w:val="22"/>
        </w:rPr>
      </w:pPr>
      <w:r>
        <w:rPr>
          <w:sz w:val="22"/>
          <w:szCs w:val="22"/>
        </w:rPr>
        <w:t>SQL&gt;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SELECT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* FROM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 xml:space="preserve">RATING; MOV_ID      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REV_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TA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</w:p>
    <w:p w:rsidR="00FC0662" w:rsidRDefault="008B7BF5">
      <w:pPr>
        <w:spacing w:line="240" w:lineRule="exact"/>
        <w:ind w:left="104" w:right="6925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----------            </w:t>
      </w:r>
      <w:r>
        <w:rPr>
          <w:spacing w:val="41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----------</w:t>
      </w:r>
    </w:p>
    <w:p w:rsidR="00FC0662" w:rsidRDefault="008B7BF5">
      <w:pPr>
        <w:ind w:left="472"/>
        <w:rPr>
          <w:sz w:val="22"/>
          <w:szCs w:val="22"/>
        </w:rPr>
      </w:pPr>
      <w:r>
        <w:rPr>
          <w:sz w:val="22"/>
          <w:szCs w:val="22"/>
        </w:rPr>
        <w:t xml:space="preserve">1001              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4</w:t>
      </w:r>
    </w:p>
    <w:p w:rsidR="00FC0662" w:rsidRDefault="008B7BF5">
      <w:pPr>
        <w:ind w:left="472"/>
        <w:rPr>
          <w:sz w:val="22"/>
          <w:szCs w:val="22"/>
        </w:rPr>
      </w:pPr>
      <w:r>
        <w:rPr>
          <w:sz w:val="22"/>
          <w:szCs w:val="22"/>
        </w:rPr>
        <w:t xml:space="preserve">1002              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2</w:t>
      </w:r>
    </w:p>
    <w:p w:rsidR="00FC0662" w:rsidRDefault="008B7BF5">
      <w:pPr>
        <w:ind w:left="472"/>
        <w:rPr>
          <w:sz w:val="22"/>
          <w:szCs w:val="22"/>
        </w:rPr>
      </w:pPr>
      <w:r>
        <w:rPr>
          <w:sz w:val="22"/>
          <w:szCs w:val="22"/>
        </w:rPr>
        <w:t xml:space="preserve">1003              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5</w:t>
      </w:r>
    </w:p>
    <w:p w:rsidR="00FC0662" w:rsidRDefault="008B7BF5">
      <w:pPr>
        <w:ind w:left="472"/>
        <w:rPr>
          <w:sz w:val="22"/>
          <w:szCs w:val="22"/>
        </w:rPr>
      </w:pPr>
      <w:r>
        <w:rPr>
          <w:sz w:val="22"/>
          <w:szCs w:val="22"/>
        </w:rPr>
        <w:t xml:space="preserve">1004              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5 &lt;-------</w:t>
      </w:r>
    </w:p>
    <w:p w:rsidR="00FC0662" w:rsidRDefault="008B7BF5">
      <w:pPr>
        <w:spacing w:line="240" w:lineRule="exact"/>
        <w:ind w:left="472"/>
        <w:rPr>
          <w:sz w:val="22"/>
          <w:szCs w:val="22"/>
        </w:rPr>
      </w:pPr>
      <w:r>
        <w:rPr>
          <w:sz w:val="22"/>
          <w:szCs w:val="22"/>
        </w:rPr>
        <w:t xml:space="preserve">1005              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3</w:t>
      </w:r>
    </w:p>
    <w:p w:rsidR="00FC0662" w:rsidRDefault="008B7BF5">
      <w:pPr>
        <w:ind w:left="472"/>
        <w:rPr>
          <w:sz w:val="22"/>
          <w:szCs w:val="22"/>
        </w:rPr>
      </w:pPr>
      <w:r>
        <w:rPr>
          <w:sz w:val="22"/>
          <w:szCs w:val="22"/>
        </w:rPr>
        <w:t xml:space="preserve">1006              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8</w:t>
      </w:r>
    </w:p>
    <w:p w:rsidR="00FC0662" w:rsidRDefault="008B7BF5">
      <w:pPr>
        <w:ind w:left="472"/>
        <w:rPr>
          <w:sz w:val="22"/>
          <w:szCs w:val="22"/>
        </w:rPr>
      </w:pPr>
      <w:r>
        <w:rPr>
          <w:sz w:val="22"/>
          <w:szCs w:val="22"/>
        </w:rPr>
        <w:t xml:space="preserve">1007              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5 &lt;-------</w:t>
      </w:r>
    </w:p>
    <w:p w:rsidR="00FC0662" w:rsidRDefault="008B7BF5">
      <w:pPr>
        <w:ind w:left="472"/>
        <w:rPr>
          <w:sz w:val="22"/>
          <w:szCs w:val="22"/>
        </w:rPr>
      </w:pPr>
      <w:r>
        <w:rPr>
          <w:sz w:val="22"/>
          <w:szCs w:val="22"/>
        </w:rPr>
        <w:t xml:space="preserve">1001              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2</w:t>
      </w:r>
    </w:p>
    <w:p w:rsidR="00FC0662" w:rsidRDefault="008B7BF5">
      <w:pPr>
        <w:spacing w:line="240" w:lineRule="exact"/>
        <w:ind w:left="472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1002               </w:t>
      </w:r>
      <w:r>
        <w:rPr>
          <w:spacing w:val="6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5</w:t>
      </w: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before="14" w:line="220" w:lineRule="exact"/>
        <w:rPr>
          <w:sz w:val="22"/>
          <w:szCs w:val="22"/>
        </w:rPr>
      </w:pPr>
    </w:p>
    <w:p w:rsidR="00FC0662" w:rsidRDefault="008B7BF5">
      <w:pPr>
        <w:spacing w:before="29"/>
        <w:ind w:left="140"/>
        <w:rPr>
          <w:sz w:val="24"/>
          <w:szCs w:val="24"/>
        </w:rPr>
        <w:sectPr w:rsidR="00FC0662">
          <w:headerReference w:type="default" r:id="rId21"/>
          <w:pgSz w:w="11920" w:h="16840"/>
          <w:pgMar w:top="620" w:right="1280" w:bottom="280" w:left="1300" w:header="0" w:footer="0" w:gutter="0"/>
          <w:cols w:space="720"/>
        </w:sectPr>
      </w:pPr>
      <w:r>
        <w:rPr>
          <w:sz w:val="24"/>
          <w:szCs w:val="24"/>
        </w:rPr>
        <w:t>Depar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ent of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mputer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Science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Engg.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                                                                    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19</w:t>
      </w:r>
    </w:p>
    <w:p w:rsidR="00FC0662" w:rsidRDefault="0044275E">
      <w:pPr>
        <w:spacing w:before="86"/>
        <w:ind w:left="5831"/>
        <w:rPr>
          <w:sz w:val="16"/>
          <w:szCs w:val="16"/>
        </w:rPr>
      </w:pPr>
      <w:r>
        <w:lastRenderedPageBreak/>
        <w:pict>
          <v:group id="_x0000_s1521" style="position:absolute;left:0;text-align:left;margin-left:53.3pt;margin-top:33.5pt;width:501.95pt;height:774.75pt;z-index:-7049;mso-position-horizontal-relative:page;mso-position-vertical-relative:page" coordorigin="1066,670" coordsize="10039,15495">
            <v:group id="_x0000_s1522" style="position:absolute;left:1072;top:676;width:29;height:0" coordorigin="1072,676" coordsize="29,0">
              <v:shape id="_x0000_s1561" style="position:absolute;left:1072;top:676;width:29;height:0" coordorigin="1072,676" coordsize="29,0" path="m1072,676r28,e" filled="f" strokeweight=".58pt">
                <v:path arrowok="t"/>
              </v:shape>
              <v:group id="_x0000_s1523" style="position:absolute;left:1081;top:690;width:10;height:0" coordorigin="1081,690" coordsize="10,0">
                <v:shape id="_x0000_s1560" style="position:absolute;left:1081;top:690;width:10;height:0" coordorigin="1081,690" coordsize="10,0" path="m1081,690r10,e" filled="f" strokecolor="white" strokeweight="1.06pt">
                  <v:path arrowok="t"/>
                </v:shape>
                <v:group id="_x0000_s1524" style="position:absolute;left:1081;top:685;width:19;height:0" coordorigin="1081,685" coordsize="19,0">
                  <v:shape id="_x0000_s1559" style="position:absolute;left:1081;top:685;width:19;height:0" coordorigin="1081,685" coordsize="19,0" path="m1081,685r19,e" filled="f" strokecolor="white" strokeweight=".58pt">
                    <v:path arrowok="t"/>
                  </v:shape>
                  <v:group id="_x0000_s1525" style="position:absolute;left:1100;top:676;width:9970;height:0" coordorigin="1100,676" coordsize="9970,0">
                    <v:shape id="_x0000_s1558" style="position:absolute;left:1100;top:676;width:9970;height:0" coordorigin="1100,676" coordsize="9970,0" path="m1100,676r9970,e" filled="f" strokeweight=".58pt">
                      <v:path arrowok="t"/>
                    </v:shape>
                    <v:group id="_x0000_s1526" style="position:absolute;left:1100;top:695;width:9970;height:0" coordorigin="1100,695" coordsize="9970,0">
                      <v:shape id="_x0000_s1557" style="position:absolute;left:1100;top:695;width:9970;height:0" coordorigin="1100,695" coordsize="9970,0" path="m1100,695r9970,e" filled="f" strokeweight=".58pt">
                        <v:path arrowok="t"/>
                      </v:shape>
                      <v:group id="_x0000_s1527" style="position:absolute;left:11070;top:676;width:29;height:0" coordorigin="11070,676" coordsize="29,0">
                        <v:shape id="_x0000_s1556" style="position:absolute;left:11070;top:676;width:29;height:0" coordorigin="11070,676" coordsize="29,0" path="m11070,676r29,e" filled="f" strokeweight=".58pt">
                          <v:path arrowok="t"/>
                        </v:shape>
                        <v:group id="_x0000_s1528" style="position:absolute;left:11080;top:690;width:10;height:0" coordorigin="11080,690" coordsize="10,0">
                          <v:shape id="_x0000_s1555" style="position:absolute;left:11080;top:690;width:10;height:0" coordorigin="11080,690" coordsize="10,0" path="m11080,690r9,e" filled="f" strokecolor="white" strokeweight="1.06pt">
                            <v:path arrowok="t"/>
                          </v:shape>
                          <v:group id="_x0000_s1529" style="position:absolute;left:11070;top:685;width:19;height:0" coordorigin="11070,685" coordsize="19,0">
                            <v:shape id="_x0000_s1554" style="position:absolute;left:11070;top:685;width:19;height:0" coordorigin="11070,685" coordsize="19,0" path="m11070,685r19,e" filled="f" strokecolor="white" strokeweight=".58pt">
                              <v:path arrowok="t"/>
                            </v:shape>
                            <v:group id="_x0000_s1530" style="position:absolute;left:1092;top:680;width:0;height:15474" coordorigin="1092,680" coordsize="0,15474">
                              <v:shape id="_x0000_s1553" style="position:absolute;left:1092;top:680;width:0;height:15474" coordorigin="1092,680" coordsize="0,15474" path="m1092,680r,15474e" filled="f" strokeweight=".58pt">
                                <v:path arrowok="t"/>
                              </v:shape>
                              <v:group id="_x0000_s1531" style="position:absolute;left:1096;top:700;width:0;height:15436" coordorigin="1096,700" coordsize="0,15436">
                                <v:shape id="_x0000_s1552" style="position:absolute;left:1096;top:700;width:0;height:15436" coordorigin="1096,700" coordsize="0,15436" path="m1096,700r,15435e" filled="f" strokeweight=".58pt">
                                  <v:path arrowok="t"/>
                                </v:shape>
                                <v:group id="_x0000_s1532" style="position:absolute;left:11079;top:680;width:0;height:15474" coordorigin="11079,680" coordsize="0,15474">
                                  <v:shape id="_x0000_s1551" style="position:absolute;left:11079;top:680;width:0;height:15474" coordorigin="11079,680" coordsize="0,15474" path="m11079,680r,15474e" filled="f" strokeweight=".20464mm">
                                    <v:path arrowok="t"/>
                                  </v:shape>
                                  <v:group id="_x0000_s1533" style="position:absolute;left:11075;top:700;width:0;height:15436" coordorigin="11075,700" coordsize="0,15436">
                                    <v:shape id="_x0000_s1550" style="position:absolute;left:11075;top:700;width:0;height:15436" coordorigin="11075,700" coordsize="0,15436" path="m11075,700r,15435e" filled="f" strokeweight=".58pt">
                                      <v:path arrowok="t"/>
                                    </v:shape>
                                    <v:group id="_x0000_s1534" style="position:absolute;left:1072;top:16159;width:29;height:0" coordorigin="1072,16159" coordsize="29,0">
                                      <v:shape id="_x0000_s1549" style="position:absolute;left:1072;top:16159;width:29;height:0" coordorigin="1072,16159" coordsize="29,0" path="m1072,16159r28,e" filled="f" strokeweight=".20464mm">
                                        <v:path arrowok="t"/>
                                      </v:shape>
                                      <v:group id="_x0000_s1535" style="position:absolute;left:1081;top:16145;width:10;height:0" coordorigin="1081,16145" coordsize="10,0">
                                        <v:shape id="_x0000_s1548" style="position:absolute;left:1081;top:16145;width:10;height:0" coordorigin="1081,16145" coordsize="10,0" path="m1081,16145r10,e" filled="f" strokecolor="white" strokeweight=".37392mm">
                                          <v:path arrowok="t"/>
                                        </v:shape>
                                        <v:group id="_x0000_s1536" style="position:absolute;left:1081;top:16150;width:19;height:0" coordorigin="1081,16150" coordsize="19,0">
                                          <v:shape id="_x0000_s1547" style="position:absolute;left:1081;top:16150;width:19;height:0" coordorigin="1081,16150" coordsize="19,0" path="m1081,16150r19,e" filled="f" strokecolor="white" strokeweight=".58pt">
                                            <v:path arrowok="t"/>
                                          </v:shape>
                                          <v:group id="_x0000_s1537" style="position:absolute;left:1100;top:16159;width:9970;height:0" coordorigin="1100,16159" coordsize="9970,0">
                                            <v:shape id="_x0000_s1546" style="position:absolute;left:1100;top:16159;width:9970;height:0" coordorigin="1100,16159" coordsize="9970,0" path="m1100,16159r9970,e" filled="f" strokeweight=".20464mm">
                                              <v:path arrowok="t"/>
                                            </v:shape>
                                            <v:group id="_x0000_s1538" style="position:absolute;left:1100;top:16140;width:9970;height:0" coordorigin="1100,16140" coordsize="9970,0">
                                              <v:shape id="_x0000_s1545" style="position:absolute;left:1100;top:16140;width:9970;height:0" coordorigin="1100,16140" coordsize="9970,0" path="m1100,16140r9970,e" filled="f" strokeweight=".58pt">
                                                <v:path arrowok="t"/>
                                              </v:shape>
                                              <v:group id="_x0000_s1539" style="position:absolute;left:11070;top:16159;width:29;height:0" coordorigin="11070,16159" coordsize="29,0">
                                                <v:shape id="_x0000_s1544" style="position:absolute;left:11070;top:16159;width:29;height:0" coordorigin="11070,16159" coordsize="29,0" path="m11070,16159r29,e" filled="f" strokeweight=".20464mm">
                                                  <v:path arrowok="t"/>
                                                </v:shape>
                                                <v:group id="_x0000_s1540" style="position:absolute;left:11080;top:16145;width:10;height:0" coordorigin="11080,16145" coordsize="10,0">
                                                  <v:shape id="_x0000_s1543" style="position:absolute;left:11080;top:16145;width:10;height:0" coordorigin="11080,16145" coordsize="10,0" path="m11080,16145r9,e" filled="f" strokecolor="white" strokeweight=".37392mm">
                                                    <v:path arrowok="t"/>
                                                  </v:shape>
                                                  <v:group id="_x0000_s1541" style="position:absolute;left:11070;top:16150;width:19;height:0" coordorigin="11070,16150" coordsize="19,0">
                                                    <v:shape id="_x0000_s1542" style="position:absolute;left:11070;top:16150;width:19;height:0" coordorigin="11070,16150" coordsize="19,0" path="m11070,16150r19,e" filled="f" strokecolor="white" strokeweight=".58pt">
                                                      <v:path arrowok="t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="008B7BF5">
        <w:rPr>
          <w:b/>
          <w:sz w:val="16"/>
          <w:szCs w:val="16"/>
        </w:rPr>
        <w:t>DB</w:t>
      </w:r>
      <w:r w:rsidR="008B7BF5">
        <w:rPr>
          <w:b/>
          <w:spacing w:val="1"/>
          <w:sz w:val="16"/>
          <w:szCs w:val="16"/>
        </w:rPr>
        <w:t>M</w:t>
      </w:r>
      <w:r w:rsidR="008B7BF5">
        <w:rPr>
          <w:b/>
          <w:sz w:val="16"/>
          <w:szCs w:val="16"/>
        </w:rPr>
        <w:t>S</w:t>
      </w:r>
      <w:r w:rsidR="008B7BF5">
        <w:rPr>
          <w:b/>
          <w:spacing w:val="-5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LAB</w:t>
      </w:r>
      <w:r w:rsidR="008B7BF5">
        <w:rPr>
          <w:b/>
          <w:spacing w:val="1"/>
          <w:sz w:val="16"/>
          <w:szCs w:val="16"/>
        </w:rPr>
        <w:t>O</w:t>
      </w:r>
      <w:r w:rsidR="008B7BF5">
        <w:rPr>
          <w:b/>
          <w:sz w:val="16"/>
          <w:szCs w:val="16"/>
        </w:rPr>
        <w:t>R</w:t>
      </w:r>
      <w:r w:rsidR="008B7BF5">
        <w:rPr>
          <w:b/>
          <w:spacing w:val="1"/>
          <w:sz w:val="16"/>
          <w:szCs w:val="16"/>
        </w:rPr>
        <w:t>A</w:t>
      </w:r>
      <w:r w:rsidR="008B7BF5">
        <w:rPr>
          <w:b/>
          <w:sz w:val="16"/>
          <w:szCs w:val="16"/>
        </w:rPr>
        <w:t>TORY</w:t>
      </w:r>
      <w:r w:rsidR="008B7BF5">
        <w:rPr>
          <w:b/>
          <w:spacing w:val="-10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WITH</w:t>
      </w:r>
      <w:r w:rsidR="008B7BF5">
        <w:rPr>
          <w:b/>
          <w:spacing w:val="-4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MINI</w:t>
      </w:r>
      <w:r w:rsidR="008B7BF5">
        <w:rPr>
          <w:b/>
          <w:spacing w:val="-4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P</w:t>
      </w:r>
      <w:r w:rsidR="008B7BF5">
        <w:rPr>
          <w:b/>
          <w:spacing w:val="1"/>
          <w:sz w:val="16"/>
          <w:szCs w:val="16"/>
        </w:rPr>
        <w:t>R</w:t>
      </w:r>
      <w:r w:rsidR="008B7BF5">
        <w:rPr>
          <w:b/>
          <w:spacing w:val="-1"/>
          <w:sz w:val="16"/>
          <w:szCs w:val="16"/>
        </w:rPr>
        <w:t>O</w:t>
      </w:r>
      <w:r w:rsidR="008B7BF5">
        <w:rPr>
          <w:b/>
          <w:sz w:val="16"/>
          <w:szCs w:val="16"/>
        </w:rPr>
        <w:t>JECT</w:t>
      </w:r>
    </w:p>
    <w:p w:rsidR="00FC0662" w:rsidRDefault="00FC0662">
      <w:pPr>
        <w:spacing w:before="8" w:line="120" w:lineRule="exact"/>
        <w:rPr>
          <w:sz w:val="13"/>
          <w:szCs w:val="13"/>
        </w:rPr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8B7BF5">
      <w:pPr>
        <w:ind w:left="820" w:right="3290" w:hanging="360"/>
        <w:rPr>
          <w:sz w:val="22"/>
          <w:szCs w:val="22"/>
        </w:rPr>
      </w:pPr>
      <w:r>
        <w:rPr>
          <w:b/>
          <w:spacing w:val="1"/>
          <w:sz w:val="28"/>
          <w:szCs w:val="28"/>
        </w:rPr>
        <w:t>4</w:t>
      </w:r>
      <w:r>
        <w:rPr>
          <w:b/>
          <w:sz w:val="28"/>
          <w:szCs w:val="28"/>
        </w:rPr>
        <w:t xml:space="preserve">. </w:t>
      </w:r>
      <w:r>
        <w:rPr>
          <w:b/>
          <w:spacing w:val="8"/>
          <w:sz w:val="28"/>
          <w:szCs w:val="28"/>
        </w:rPr>
        <w:t xml:space="preserve"> </w:t>
      </w:r>
      <w:r>
        <w:rPr>
          <w:b/>
          <w:sz w:val="28"/>
          <w:szCs w:val="28"/>
        </w:rPr>
        <w:t>Co</w:t>
      </w:r>
      <w:r>
        <w:rPr>
          <w:b/>
          <w:spacing w:val="1"/>
          <w:sz w:val="28"/>
          <w:szCs w:val="28"/>
        </w:rPr>
        <w:t>n</w:t>
      </w:r>
      <w:r>
        <w:rPr>
          <w:b/>
          <w:sz w:val="28"/>
          <w:szCs w:val="28"/>
        </w:rPr>
        <w:t>si</w:t>
      </w:r>
      <w:r>
        <w:rPr>
          <w:b/>
          <w:spacing w:val="1"/>
          <w:sz w:val="28"/>
          <w:szCs w:val="28"/>
        </w:rPr>
        <w:t>d</w:t>
      </w:r>
      <w:r>
        <w:rPr>
          <w:b/>
          <w:sz w:val="28"/>
          <w:szCs w:val="28"/>
        </w:rPr>
        <w:t>er</w:t>
      </w:r>
      <w:r>
        <w:rPr>
          <w:b/>
          <w:spacing w:val="-8"/>
          <w:sz w:val="28"/>
          <w:szCs w:val="28"/>
        </w:rPr>
        <w:t xml:space="preserve"> 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h</w:t>
      </w:r>
      <w:r>
        <w:rPr>
          <w:b/>
          <w:sz w:val="28"/>
          <w:szCs w:val="28"/>
        </w:rPr>
        <w:t>e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sche</w:t>
      </w:r>
      <w:r>
        <w:rPr>
          <w:b/>
          <w:spacing w:val="1"/>
          <w:sz w:val="28"/>
          <w:szCs w:val="28"/>
        </w:rPr>
        <w:t>m</w:t>
      </w:r>
      <w:r>
        <w:rPr>
          <w:b/>
          <w:sz w:val="28"/>
          <w:szCs w:val="28"/>
        </w:rPr>
        <w:t>a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f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r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Col</w:t>
      </w:r>
      <w:r>
        <w:rPr>
          <w:b/>
          <w:spacing w:val="1"/>
          <w:sz w:val="28"/>
          <w:szCs w:val="28"/>
        </w:rPr>
        <w:t>l</w:t>
      </w:r>
      <w:r>
        <w:rPr>
          <w:b/>
          <w:sz w:val="28"/>
          <w:szCs w:val="28"/>
        </w:rPr>
        <w:t>ege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z w:val="28"/>
          <w:szCs w:val="28"/>
        </w:rPr>
        <w:t>Da</w:t>
      </w:r>
      <w:r>
        <w:rPr>
          <w:b/>
          <w:spacing w:val="1"/>
          <w:sz w:val="28"/>
          <w:szCs w:val="28"/>
        </w:rPr>
        <w:t>t</w:t>
      </w:r>
      <w:r>
        <w:rPr>
          <w:b/>
          <w:sz w:val="28"/>
          <w:szCs w:val="28"/>
        </w:rPr>
        <w:t>aba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 xml:space="preserve">e: </w:t>
      </w:r>
      <w:r>
        <w:rPr>
          <w:sz w:val="22"/>
          <w:szCs w:val="22"/>
        </w:rPr>
        <w:t>STUDENT</w:t>
      </w:r>
      <w:r>
        <w:rPr>
          <w:spacing w:val="-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 w:rsidRPr="00280867">
        <w:rPr>
          <w:sz w:val="22"/>
          <w:szCs w:val="22"/>
          <w:u w:val="single"/>
        </w:rPr>
        <w:t>USN</w:t>
      </w:r>
      <w:r>
        <w:rPr>
          <w:sz w:val="22"/>
          <w:szCs w:val="22"/>
        </w:rPr>
        <w:t>,</w:t>
      </w:r>
      <w:r>
        <w:rPr>
          <w:spacing w:val="-6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Name</w:t>
      </w:r>
      <w:proofErr w:type="spellEnd"/>
      <w:r>
        <w:rPr>
          <w:sz w:val="22"/>
          <w:szCs w:val="22"/>
        </w:rPr>
        <w:t>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Addres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ne,</w:t>
      </w:r>
      <w:r>
        <w:rPr>
          <w:spacing w:val="-5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Gender</w:t>
      </w:r>
      <w:proofErr w:type="gramEnd"/>
      <w:r>
        <w:rPr>
          <w:sz w:val="22"/>
          <w:szCs w:val="22"/>
        </w:rPr>
        <w:t>) SE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SEC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 w:rsidRPr="00280867">
        <w:rPr>
          <w:sz w:val="22"/>
          <w:szCs w:val="22"/>
          <w:u w:val="single"/>
        </w:rPr>
        <w:t>SSID</w:t>
      </w:r>
      <w:r>
        <w:rPr>
          <w:sz w:val="22"/>
          <w:szCs w:val="22"/>
        </w:rPr>
        <w:t>,</w:t>
      </w:r>
      <w:r>
        <w:rPr>
          <w:spacing w:val="-6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Se</w:t>
      </w:r>
      <w:r>
        <w:rPr>
          <w:spacing w:val="-2"/>
          <w:sz w:val="22"/>
          <w:szCs w:val="22"/>
        </w:rPr>
        <w:t>m</w:t>
      </w:r>
      <w:proofErr w:type="spellEnd"/>
      <w:r>
        <w:rPr>
          <w:sz w:val="22"/>
          <w:szCs w:val="22"/>
        </w:rPr>
        <w:t>,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Se</w:t>
      </w:r>
      <w:r>
        <w:rPr>
          <w:sz w:val="22"/>
          <w:szCs w:val="22"/>
        </w:rPr>
        <w:t>c)</w:t>
      </w:r>
    </w:p>
    <w:p w:rsidR="00FC0662" w:rsidRDefault="008B7BF5">
      <w:pPr>
        <w:ind w:left="820"/>
        <w:rPr>
          <w:sz w:val="22"/>
          <w:szCs w:val="22"/>
        </w:rPr>
      </w:pPr>
      <w:r>
        <w:rPr>
          <w:sz w:val="22"/>
          <w:szCs w:val="22"/>
        </w:rPr>
        <w:t>CLASS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 w:rsidRPr="00153965">
        <w:rPr>
          <w:sz w:val="22"/>
          <w:szCs w:val="22"/>
          <w:u w:val="single"/>
        </w:rPr>
        <w:t>U</w:t>
      </w:r>
      <w:r w:rsidRPr="00153965">
        <w:rPr>
          <w:spacing w:val="1"/>
          <w:sz w:val="22"/>
          <w:szCs w:val="22"/>
          <w:u w:val="single"/>
        </w:rPr>
        <w:t>S</w:t>
      </w:r>
      <w:r w:rsidRPr="00153965">
        <w:rPr>
          <w:sz w:val="22"/>
          <w:szCs w:val="22"/>
          <w:u w:val="single"/>
        </w:rPr>
        <w:t>N,</w:t>
      </w:r>
      <w:r w:rsidRPr="00153965">
        <w:rPr>
          <w:spacing w:val="-6"/>
          <w:sz w:val="22"/>
          <w:szCs w:val="22"/>
          <w:u w:val="single"/>
        </w:rPr>
        <w:t xml:space="preserve"> </w:t>
      </w:r>
      <w:r w:rsidRPr="00153965">
        <w:rPr>
          <w:sz w:val="22"/>
          <w:szCs w:val="22"/>
          <w:u w:val="single"/>
        </w:rPr>
        <w:t>SSID</w:t>
      </w:r>
      <w:r>
        <w:rPr>
          <w:sz w:val="22"/>
          <w:szCs w:val="22"/>
        </w:rPr>
        <w:t>)</w:t>
      </w:r>
    </w:p>
    <w:p w:rsidR="00FC0662" w:rsidRDefault="008B7BF5">
      <w:pPr>
        <w:ind w:left="820"/>
        <w:rPr>
          <w:sz w:val="22"/>
          <w:szCs w:val="22"/>
        </w:rPr>
      </w:pPr>
      <w:r>
        <w:rPr>
          <w:sz w:val="22"/>
          <w:szCs w:val="22"/>
        </w:rPr>
        <w:t>SUBJECT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spellStart"/>
      <w:r w:rsidRPr="00153965">
        <w:rPr>
          <w:spacing w:val="2"/>
          <w:sz w:val="22"/>
          <w:szCs w:val="22"/>
          <w:u w:val="single"/>
        </w:rPr>
        <w:t>S</w:t>
      </w:r>
      <w:r w:rsidRPr="00153965">
        <w:rPr>
          <w:sz w:val="22"/>
          <w:szCs w:val="22"/>
          <w:u w:val="single"/>
        </w:rPr>
        <w:t>u</w:t>
      </w:r>
      <w:r w:rsidRPr="00153965">
        <w:rPr>
          <w:spacing w:val="1"/>
          <w:sz w:val="22"/>
          <w:szCs w:val="22"/>
          <w:u w:val="single"/>
        </w:rPr>
        <w:t>b</w:t>
      </w:r>
      <w:r w:rsidRPr="00153965">
        <w:rPr>
          <w:sz w:val="22"/>
          <w:szCs w:val="22"/>
          <w:u w:val="single"/>
        </w:rPr>
        <w:t>co</w:t>
      </w:r>
      <w:r w:rsidRPr="00153965">
        <w:rPr>
          <w:spacing w:val="1"/>
          <w:sz w:val="22"/>
          <w:szCs w:val="22"/>
          <w:u w:val="single"/>
        </w:rPr>
        <w:t>d</w:t>
      </w:r>
      <w:r w:rsidRPr="00153965">
        <w:rPr>
          <w:sz w:val="22"/>
          <w:szCs w:val="22"/>
          <w:u w:val="single"/>
        </w:rPr>
        <w:t>e</w:t>
      </w:r>
      <w:proofErr w:type="spellEnd"/>
      <w:r>
        <w:rPr>
          <w:sz w:val="22"/>
          <w:szCs w:val="22"/>
        </w:rPr>
        <w:t>,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Title,</w:t>
      </w:r>
      <w:r>
        <w:rPr>
          <w:spacing w:val="-1"/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m</w:t>
      </w:r>
      <w:proofErr w:type="spellEnd"/>
      <w:proofErr w:type="gramEnd"/>
      <w:r>
        <w:rPr>
          <w:sz w:val="22"/>
          <w:szCs w:val="22"/>
        </w:rPr>
        <w:t>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Cre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it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)</w:t>
      </w:r>
    </w:p>
    <w:p w:rsidR="00FC0662" w:rsidRDefault="008B7BF5">
      <w:pPr>
        <w:ind w:left="820"/>
        <w:rPr>
          <w:sz w:val="22"/>
          <w:szCs w:val="22"/>
        </w:rPr>
      </w:pPr>
      <w:r>
        <w:rPr>
          <w:sz w:val="22"/>
          <w:szCs w:val="22"/>
        </w:rPr>
        <w:t>IAMA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KS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 w:rsidRPr="00153965">
        <w:rPr>
          <w:sz w:val="22"/>
          <w:szCs w:val="22"/>
          <w:u w:val="single"/>
        </w:rPr>
        <w:t>USN,</w:t>
      </w:r>
      <w:r w:rsidRPr="00153965">
        <w:rPr>
          <w:spacing w:val="-6"/>
          <w:sz w:val="22"/>
          <w:szCs w:val="22"/>
          <w:u w:val="single"/>
        </w:rPr>
        <w:t xml:space="preserve"> </w:t>
      </w:r>
      <w:proofErr w:type="spellStart"/>
      <w:r w:rsidRPr="00153965">
        <w:rPr>
          <w:sz w:val="22"/>
          <w:szCs w:val="22"/>
          <w:u w:val="single"/>
        </w:rPr>
        <w:t>Su</w:t>
      </w:r>
      <w:r w:rsidRPr="00153965">
        <w:rPr>
          <w:spacing w:val="1"/>
          <w:sz w:val="22"/>
          <w:szCs w:val="22"/>
          <w:u w:val="single"/>
        </w:rPr>
        <w:t>b</w:t>
      </w:r>
      <w:r w:rsidRPr="00153965">
        <w:rPr>
          <w:sz w:val="22"/>
          <w:szCs w:val="22"/>
          <w:u w:val="single"/>
        </w:rPr>
        <w:t>code</w:t>
      </w:r>
      <w:proofErr w:type="spellEnd"/>
      <w:r w:rsidRPr="00153965">
        <w:rPr>
          <w:sz w:val="22"/>
          <w:szCs w:val="22"/>
          <w:u w:val="single"/>
        </w:rPr>
        <w:t>,</w:t>
      </w:r>
      <w:r w:rsidRPr="00153965">
        <w:rPr>
          <w:spacing w:val="-8"/>
          <w:sz w:val="22"/>
          <w:szCs w:val="22"/>
          <w:u w:val="single"/>
        </w:rPr>
        <w:t xml:space="preserve"> </w:t>
      </w:r>
      <w:r w:rsidRPr="00153965">
        <w:rPr>
          <w:sz w:val="22"/>
          <w:szCs w:val="22"/>
          <w:u w:val="single"/>
        </w:rPr>
        <w:t>SSID</w:t>
      </w:r>
      <w:r>
        <w:rPr>
          <w:sz w:val="22"/>
          <w:szCs w:val="22"/>
        </w:rPr>
        <w:t>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Tes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1,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Test2,</w:t>
      </w:r>
      <w:r>
        <w:rPr>
          <w:spacing w:val="-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est3,</w:t>
      </w:r>
      <w:r>
        <w:rPr>
          <w:spacing w:val="-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alIA</w:t>
      </w:r>
      <w:proofErr w:type="spellEnd"/>
      <w:r>
        <w:rPr>
          <w:sz w:val="22"/>
          <w:szCs w:val="22"/>
        </w:rPr>
        <w:t>)</w:t>
      </w:r>
    </w:p>
    <w:p w:rsidR="00FC0662" w:rsidRDefault="00FC0662">
      <w:pPr>
        <w:spacing w:before="12" w:line="240" w:lineRule="exact"/>
        <w:rPr>
          <w:sz w:val="24"/>
          <w:szCs w:val="24"/>
        </w:rPr>
      </w:pPr>
    </w:p>
    <w:p w:rsidR="00FC0662" w:rsidRDefault="008B7BF5">
      <w:pPr>
        <w:ind w:left="2866" w:right="3723" w:hanging="2766"/>
        <w:rPr>
          <w:sz w:val="22"/>
          <w:szCs w:val="22"/>
        </w:rPr>
      </w:pPr>
      <w:r>
        <w:rPr>
          <w:sz w:val="22"/>
          <w:szCs w:val="22"/>
        </w:rPr>
        <w:t>CREATE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BLE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STUD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NT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(USN</w:t>
      </w:r>
      <w:r>
        <w:rPr>
          <w:spacing w:val="-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ARCHAR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2"/>
          <w:sz w:val="22"/>
          <w:szCs w:val="22"/>
        </w:rPr>
        <w:t>1</w:t>
      </w:r>
      <w:r>
        <w:rPr>
          <w:sz w:val="22"/>
          <w:szCs w:val="22"/>
        </w:rPr>
        <w:t>0), SNAME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VARC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AR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(20), ADDRESS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VAR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HAR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(2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), PHONE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NUMB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0), GENDER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AR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(1),</w:t>
      </w:r>
    </w:p>
    <w:p w:rsidR="00FC0662" w:rsidRDefault="008B7BF5" w:rsidP="00280867">
      <w:pPr>
        <w:ind w:left="2586" w:right="4390"/>
        <w:jc w:val="center"/>
        <w:rPr>
          <w:sz w:val="22"/>
          <w:szCs w:val="22"/>
        </w:rPr>
      </w:pP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RIMARY</w:t>
      </w:r>
      <w:r>
        <w:rPr>
          <w:spacing w:val="-9"/>
          <w:sz w:val="22"/>
          <w:szCs w:val="22"/>
        </w:rPr>
        <w:t xml:space="preserve"> </w:t>
      </w:r>
      <w:proofErr w:type="gramStart"/>
      <w:r>
        <w:rPr>
          <w:w w:val="99"/>
          <w:sz w:val="22"/>
          <w:szCs w:val="22"/>
        </w:rPr>
        <w:t>KEY(</w:t>
      </w:r>
      <w:proofErr w:type="gramEnd"/>
      <w:r>
        <w:rPr>
          <w:w w:val="99"/>
          <w:sz w:val="22"/>
          <w:szCs w:val="22"/>
        </w:rPr>
        <w:t>USN));</w:t>
      </w:r>
    </w:p>
    <w:p w:rsidR="00FC0662" w:rsidRDefault="00FC0662">
      <w:pPr>
        <w:spacing w:before="7" w:line="100" w:lineRule="exact"/>
        <w:rPr>
          <w:sz w:val="10"/>
          <w:szCs w:val="10"/>
        </w:rPr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8B7BF5">
      <w:pPr>
        <w:ind w:left="2746" w:right="4521" w:hanging="2646"/>
        <w:rPr>
          <w:sz w:val="22"/>
          <w:szCs w:val="22"/>
        </w:rPr>
      </w:pPr>
      <w:r>
        <w:rPr>
          <w:sz w:val="22"/>
          <w:szCs w:val="22"/>
        </w:rPr>
        <w:t>CREATE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BLE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SEC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(SSID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V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RCHAR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1"/>
          <w:sz w:val="22"/>
          <w:szCs w:val="22"/>
        </w:rPr>
        <w:t>5</w:t>
      </w:r>
      <w:r>
        <w:rPr>
          <w:sz w:val="22"/>
          <w:szCs w:val="22"/>
        </w:rPr>
        <w:t>), SEM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NUM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ER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1"/>
          <w:sz w:val="22"/>
          <w:szCs w:val="22"/>
        </w:rPr>
        <w:t>2</w:t>
      </w:r>
      <w:r>
        <w:rPr>
          <w:sz w:val="22"/>
          <w:szCs w:val="22"/>
        </w:rPr>
        <w:t>), SEC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AR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(1),</w:t>
      </w:r>
    </w:p>
    <w:p w:rsidR="00FC0662" w:rsidRDefault="008B7BF5" w:rsidP="00280867">
      <w:pPr>
        <w:ind w:left="1912" w:firstLine="620"/>
        <w:rPr>
          <w:sz w:val="22"/>
          <w:szCs w:val="22"/>
        </w:rPr>
      </w:pPr>
      <w:r>
        <w:rPr>
          <w:sz w:val="22"/>
          <w:szCs w:val="22"/>
        </w:rPr>
        <w:t>PRI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ARY</w:t>
      </w:r>
      <w:r>
        <w:rPr>
          <w:spacing w:val="-9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EY(</w:t>
      </w:r>
      <w:proofErr w:type="gramEnd"/>
      <w:r>
        <w:rPr>
          <w:sz w:val="22"/>
          <w:szCs w:val="22"/>
        </w:rPr>
        <w:t>SSID));</w:t>
      </w:r>
    </w:p>
    <w:p w:rsidR="00FC0662" w:rsidRDefault="00FC0662">
      <w:pPr>
        <w:spacing w:before="9" w:line="140" w:lineRule="exact"/>
        <w:rPr>
          <w:sz w:val="15"/>
          <w:szCs w:val="15"/>
        </w:rPr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8B7BF5">
      <w:pPr>
        <w:ind w:left="2532" w:right="4619" w:hanging="2432"/>
        <w:rPr>
          <w:sz w:val="22"/>
          <w:szCs w:val="22"/>
        </w:rPr>
      </w:pPr>
      <w:r>
        <w:rPr>
          <w:sz w:val="22"/>
          <w:szCs w:val="22"/>
        </w:rPr>
        <w:t>CREATE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BLE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CLASS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(USN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V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HAR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(1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 xml:space="preserve">), 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SID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VA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AR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(5),</w:t>
      </w:r>
    </w:p>
    <w:p w:rsidR="00FC0662" w:rsidRDefault="008B7BF5" w:rsidP="00153965">
      <w:pPr>
        <w:ind w:left="1540" w:firstLine="620"/>
        <w:rPr>
          <w:sz w:val="22"/>
          <w:szCs w:val="22"/>
        </w:rPr>
      </w:pP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RIMARY</w:t>
      </w:r>
      <w:r>
        <w:rPr>
          <w:spacing w:val="-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EY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(USN,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S</w:t>
      </w:r>
      <w:r>
        <w:rPr>
          <w:sz w:val="22"/>
          <w:szCs w:val="22"/>
        </w:rPr>
        <w:t>ID),</w:t>
      </w:r>
    </w:p>
    <w:p w:rsidR="00FC0662" w:rsidRDefault="008B7BF5" w:rsidP="00153965">
      <w:pPr>
        <w:ind w:right="1593"/>
        <w:rPr>
          <w:sz w:val="22"/>
          <w:szCs w:val="22"/>
        </w:rPr>
      </w:pPr>
      <w:r>
        <w:rPr>
          <w:sz w:val="22"/>
          <w:szCs w:val="22"/>
        </w:rPr>
        <w:t>FOREIGN</w:t>
      </w:r>
      <w:r>
        <w:rPr>
          <w:spacing w:val="-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EY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(USN)</w:t>
      </w:r>
      <w:r>
        <w:rPr>
          <w:spacing w:val="-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EFERENC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1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TUDENT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(USN)</w:t>
      </w:r>
      <w:r w:rsidR="00153965">
        <w:rPr>
          <w:sz w:val="22"/>
          <w:szCs w:val="22"/>
        </w:rPr>
        <w:t xml:space="preserve"> ON DELETE CASCADE</w:t>
      </w:r>
      <w:r>
        <w:rPr>
          <w:sz w:val="22"/>
          <w:szCs w:val="22"/>
        </w:rPr>
        <w:t xml:space="preserve">, </w:t>
      </w:r>
      <w:r w:rsidR="00153965">
        <w:rPr>
          <w:sz w:val="22"/>
          <w:szCs w:val="22"/>
        </w:rPr>
        <w:t xml:space="preserve">       </w:t>
      </w:r>
      <w:r>
        <w:rPr>
          <w:sz w:val="22"/>
          <w:szCs w:val="22"/>
        </w:rPr>
        <w:t>FOREIGN</w:t>
      </w:r>
      <w:r>
        <w:rPr>
          <w:spacing w:val="-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EY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(SSID)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EFERENC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1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EM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EC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SID)</w:t>
      </w:r>
      <w:r w:rsidR="00153965" w:rsidRPr="00153965">
        <w:rPr>
          <w:sz w:val="22"/>
          <w:szCs w:val="22"/>
        </w:rPr>
        <w:t xml:space="preserve"> </w:t>
      </w:r>
      <w:r w:rsidR="00153965">
        <w:rPr>
          <w:sz w:val="22"/>
          <w:szCs w:val="22"/>
        </w:rPr>
        <w:t>ON DELETE CASCADE</w:t>
      </w:r>
      <w:r>
        <w:rPr>
          <w:sz w:val="22"/>
          <w:szCs w:val="22"/>
        </w:rPr>
        <w:t>);</w:t>
      </w:r>
    </w:p>
    <w:p w:rsidR="00FC0662" w:rsidRDefault="00FC0662">
      <w:pPr>
        <w:spacing w:before="6" w:line="100" w:lineRule="exact"/>
        <w:rPr>
          <w:sz w:val="10"/>
          <w:szCs w:val="10"/>
        </w:rPr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8B7BF5">
      <w:pPr>
        <w:ind w:left="2851" w:right="3899" w:hanging="2751"/>
        <w:rPr>
          <w:sz w:val="22"/>
          <w:szCs w:val="22"/>
        </w:rPr>
      </w:pPr>
      <w:r>
        <w:rPr>
          <w:sz w:val="22"/>
          <w:szCs w:val="22"/>
        </w:rPr>
        <w:t>CREATE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BLE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SUBJ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CT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UBCODE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VA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AR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(8), TITLE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VARCH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1"/>
          <w:sz w:val="22"/>
          <w:szCs w:val="22"/>
        </w:rPr>
        <w:t>2</w:t>
      </w:r>
      <w:r>
        <w:rPr>
          <w:sz w:val="22"/>
          <w:szCs w:val="22"/>
        </w:rPr>
        <w:t>0), SEM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NUMBER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(2), CREDITS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NUMBER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(5),</w:t>
      </w:r>
    </w:p>
    <w:p w:rsidR="00FC0662" w:rsidRDefault="008B7BF5">
      <w:pPr>
        <w:spacing w:line="240" w:lineRule="exact"/>
        <w:ind w:left="155"/>
        <w:rPr>
          <w:sz w:val="22"/>
          <w:szCs w:val="22"/>
        </w:rPr>
      </w:pPr>
      <w:r>
        <w:rPr>
          <w:sz w:val="22"/>
          <w:szCs w:val="22"/>
        </w:rPr>
        <w:t>PRIMARY</w:t>
      </w:r>
      <w:r>
        <w:rPr>
          <w:spacing w:val="-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EY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(SUB</w:t>
      </w:r>
      <w:r>
        <w:rPr>
          <w:spacing w:val="1"/>
          <w:sz w:val="22"/>
          <w:szCs w:val="22"/>
        </w:rPr>
        <w:t>CO</w:t>
      </w:r>
      <w:r>
        <w:rPr>
          <w:sz w:val="22"/>
          <w:szCs w:val="22"/>
        </w:rPr>
        <w:t>DE));</w:t>
      </w:r>
    </w:p>
    <w:p w:rsidR="00FC0662" w:rsidRDefault="00FC0662">
      <w:pPr>
        <w:spacing w:before="7" w:line="100" w:lineRule="exact"/>
        <w:rPr>
          <w:sz w:val="10"/>
          <w:szCs w:val="10"/>
        </w:rPr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8B7BF5">
      <w:pPr>
        <w:ind w:left="2961" w:right="3758" w:hanging="2806"/>
        <w:rPr>
          <w:sz w:val="22"/>
          <w:szCs w:val="22"/>
        </w:rPr>
      </w:pPr>
      <w:r>
        <w:rPr>
          <w:sz w:val="22"/>
          <w:szCs w:val="22"/>
        </w:rPr>
        <w:t>CREATE</w:t>
      </w:r>
      <w:r>
        <w:rPr>
          <w:spacing w:val="-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ABLE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IA</w:t>
      </w:r>
      <w:r>
        <w:rPr>
          <w:spacing w:val="1"/>
          <w:sz w:val="22"/>
          <w:szCs w:val="22"/>
        </w:rPr>
        <w:t>MA</w:t>
      </w:r>
      <w:r>
        <w:rPr>
          <w:sz w:val="22"/>
          <w:szCs w:val="22"/>
        </w:rPr>
        <w:t>RKS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(USN</w:t>
      </w:r>
      <w:r>
        <w:rPr>
          <w:spacing w:val="-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ARCHAR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2"/>
          <w:sz w:val="22"/>
          <w:szCs w:val="22"/>
        </w:rPr>
        <w:t>1</w:t>
      </w:r>
      <w:r>
        <w:rPr>
          <w:sz w:val="22"/>
          <w:szCs w:val="22"/>
        </w:rPr>
        <w:t>0), SUBCO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VAR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1"/>
          <w:sz w:val="22"/>
          <w:szCs w:val="22"/>
        </w:rPr>
        <w:t>8</w:t>
      </w:r>
      <w:r>
        <w:rPr>
          <w:sz w:val="22"/>
          <w:szCs w:val="22"/>
        </w:rPr>
        <w:t>), SSID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VA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CHAR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(5), TES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1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NUMBER,</w:t>
      </w:r>
    </w:p>
    <w:p w:rsidR="00FC0662" w:rsidRDefault="008B7BF5">
      <w:pPr>
        <w:ind w:left="2961" w:right="4306"/>
        <w:rPr>
          <w:sz w:val="22"/>
          <w:szCs w:val="22"/>
        </w:rPr>
      </w:pPr>
      <w:r>
        <w:rPr>
          <w:sz w:val="22"/>
          <w:szCs w:val="22"/>
        </w:rPr>
        <w:t>TES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2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NUMBER, TES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3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NUMBER, FINALIA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NUMB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R,</w:t>
      </w:r>
    </w:p>
    <w:p w:rsidR="00FC0662" w:rsidRDefault="008B7BF5">
      <w:pPr>
        <w:ind w:left="100"/>
        <w:rPr>
          <w:sz w:val="22"/>
          <w:szCs w:val="22"/>
        </w:rPr>
      </w:pP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IMARY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Y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(USN,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U</w:t>
      </w:r>
      <w:r>
        <w:rPr>
          <w:sz w:val="22"/>
          <w:szCs w:val="22"/>
        </w:rPr>
        <w:t>BCODE,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SS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D),</w:t>
      </w:r>
    </w:p>
    <w:p w:rsidR="00FC0662" w:rsidRDefault="008B7BF5" w:rsidP="00153965">
      <w:pPr>
        <w:spacing w:before="1" w:line="240" w:lineRule="exact"/>
        <w:ind w:left="100" w:right="210"/>
        <w:rPr>
          <w:sz w:val="22"/>
          <w:szCs w:val="22"/>
        </w:rPr>
      </w:pP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OREIGN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Y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(USN)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FERENCES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STUDENT</w:t>
      </w:r>
      <w:r>
        <w:rPr>
          <w:spacing w:val="-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USN)</w:t>
      </w:r>
      <w:r w:rsidR="00153965" w:rsidRPr="00153965">
        <w:rPr>
          <w:sz w:val="22"/>
          <w:szCs w:val="22"/>
        </w:rPr>
        <w:t xml:space="preserve"> </w:t>
      </w:r>
      <w:r w:rsidR="00153965">
        <w:rPr>
          <w:sz w:val="22"/>
          <w:szCs w:val="22"/>
        </w:rPr>
        <w:t>ON DELETE CASCADE</w:t>
      </w:r>
      <w:r>
        <w:rPr>
          <w:sz w:val="22"/>
          <w:szCs w:val="22"/>
        </w:rPr>
        <w:t xml:space="preserve">, </w:t>
      </w:r>
      <w:r w:rsidR="00153965">
        <w:rPr>
          <w:sz w:val="22"/>
          <w:szCs w:val="22"/>
        </w:rPr>
        <w:t xml:space="preserve">          </w:t>
      </w: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OREIGN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Y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(SUB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E)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REFERENCES</w:t>
      </w:r>
      <w:r>
        <w:rPr>
          <w:spacing w:val="-1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UBJECT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(SUB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ODE)</w:t>
      </w:r>
      <w:r w:rsidR="00153965" w:rsidRPr="00153965">
        <w:rPr>
          <w:sz w:val="22"/>
          <w:szCs w:val="22"/>
        </w:rPr>
        <w:t xml:space="preserve"> </w:t>
      </w:r>
      <w:r w:rsidR="00153965">
        <w:rPr>
          <w:sz w:val="22"/>
          <w:szCs w:val="22"/>
        </w:rPr>
        <w:t>ON DELETE CASCADE</w:t>
      </w:r>
      <w:r>
        <w:rPr>
          <w:sz w:val="22"/>
          <w:szCs w:val="22"/>
        </w:rPr>
        <w:t>, FOREIGN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Y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(S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ID)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FERENCES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S</w:t>
      </w:r>
      <w:r>
        <w:rPr>
          <w:spacing w:val="4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(S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ID)</w:t>
      </w:r>
      <w:r w:rsidR="00153965" w:rsidRPr="00153965">
        <w:rPr>
          <w:sz w:val="22"/>
          <w:szCs w:val="22"/>
        </w:rPr>
        <w:t xml:space="preserve"> </w:t>
      </w:r>
      <w:r w:rsidR="00153965">
        <w:rPr>
          <w:sz w:val="22"/>
          <w:szCs w:val="22"/>
        </w:rPr>
        <w:t>ON DELETE CASCADE</w:t>
      </w:r>
      <w:r>
        <w:rPr>
          <w:sz w:val="22"/>
          <w:szCs w:val="22"/>
        </w:rPr>
        <w:t>);</w:t>
      </w:r>
    </w:p>
    <w:p w:rsidR="00FC0662" w:rsidRDefault="00FC0662">
      <w:pPr>
        <w:spacing w:before="15" w:line="220" w:lineRule="exact"/>
        <w:rPr>
          <w:sz w:val="22"/>
          <w:szCs w:val="22"/>
        </w:rPr>
      </w:pPr>
    </w:p>
    <w:p w:rsidR="00FC0662" w:rsidRDefault="008B7BF5">
      <w:pPr>
        <w:ind w:left="100" w:right="247"/>
        <w:rPr>
          <w:sz w:val="22"/>
          <w:szCs w:val="22"/>
        </w:rPr>
      </w:pPr>
      <w:r>
        <w:rPr>
          <w:sz w:val="22"/>
          <w:szCs w:val="22"/>
        </w:rPr>
        <w:t>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STUDENT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2"/>
          <w:sz w:val="22"/>
          <w:szCs w:val="22"/>
        </w:rPr>
        <w:t>1</w:t>
      </w:r>
      <w:r w:rsidR="00511287">
        <w:rPr>
          <w:sz w:val="22"/>
          <w:szCs w:val="22"/>
        </w:rPr>
        <w:t>V</w:t>
      </w:r>
      <w:r>
        <w:rPr>
          <w:sz w:val="22"/>
          <w:szCs w:val="22"/>
        </w:rPr>
        <w:t>I1</w:t>
      </w:r>
      <w:r>
        <w:rPr>
          <w:spacing w:val="1"/>
          <w:sz w:val="22"/>
          <w:szCs w:val="22"/>
        </w:rPr>
        <w:t>6</w:t>
      </w:r>
      <w:r>
        <w:rPr>
          <w:sz w:val="22"/>
          <w:szCs w:val="22"/>
        </w:rPr>
        <w:t>CS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1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,'ABHILA</w:t>
      </w:r>
      <w:r>
        <w:rPr>
          <w:spacing w:val="1"/>
          <w:sz w:val="22"/>
          <w:szCs w:val="22"/>
        </w:rPr>
        <w:t>SH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BE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AGAV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',</w:t>
      </w:r>
      <w:r>
        <w:rPr>
          <w:spacing w:val="1"/>
          <w:sz w:val="22"/>
          <w:szCs w:val="22"/>
        </w:rPr>
        <w:t>8</w:t>
      </w:r>
      <w:r>
        <w:rPr>
          <w:sz w:val="22"/>
          <w:szCs w:val="22"/>
        </w:rPr>
        <w:t>877</w:t>
      </w:r>
      <w:r>
        <w:rPr>
          <w:spacing w:val="1"/>
          <w:sz w:val="22"/>
          <w:szCs w:val="22"/>
        </w:rPr>
        <w:t>8</w:t>
      </w:r>
      <w:r>
        <w:rPr>
          <w:sz w:val="22"/>
          <w:szCs w:val="22"/>
        </w:rPr>
        <w:t>81122,</w:t>
      </w:r>
      <w:r>
        <w:rPr>
          <w:spacing w:val="-2"/>
          <w:sz w:val="22"/>
          <w:szCs w:val="22"/>
        </w:rPr>
        <w:t>'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STUDENT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2"/>
          <w:sz w:val="22"/>
          <w:szCs w:val="22"/>
        </w:rPr>
        <w:t>1</w:t>
      </w:r>
      <w:r w:rsidR="00511287">
        <w:rPr>
          <w:sz w:val="22"/>
          <w:szCs w:val="22"/>
        </w:rPr>
        <w:t>V</w:t>
      </w:r>
      <w:r>
        <w:rPr>
          <w:sz w:val="22"/>
          <w:szCs w:val="22"/>
        </w:rPr>
        <w:t>I1</w:t>
      </w:r>
      <w:r>
        <w:rPr>
          <w:spacing w:val="1"/>
          <w:sz w:val="22"/>
          <w:szCs w:val="22"/>
        </w:rPr>
        <w:t>6</w:t>
      </w:r>
      <w:r>
        <w:rPr>
          <w:sz w:val="22"/>
          <w:szCs w:val="22"/>
        </w:rPr>
        <w:t>CS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1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,'AMO</w:t>
      </w:r>
      <w:r>
        <w:rPr>
          <w:spacing w:val="1"/>
          <w:sz w:val="22"/>
          <w:szCs w:val="22"/>
        </w:rPr>
        <w:t>GH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,'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ENGA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UR</w:t>
      </w:r>
      <w:r>
        <w:rPr>
          <w:spacing w:val="1"/>
          <w:sz w:val="22"/>
          <w:szCs w:val="22"/>
        </w:rPr>
        <w:t>U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1"/>
          <w:sz w:val="22"/>
          <w:szCs w:val="22"/>
        </w:rPr>
        <w:t>7</w:t>
      </w:r>
      <w:r>
        <w:rPr>
          <w:sz w:val="22"/>
          <w:szCs w:val="22"/>
        </w:rPr>
        <w:t>7</w:t>
      </w:r>
      <w:r>
        <w:rPr>
          <w:spacing w:val="1"/>
          <w:sz w:val="22"/>
          <w:szCs w:val="22"/>
        </w:rPr>
        <w:t>2</w:t>
      </w:r>
      <w:r>
        <w:rPr>
          <w:sz w:val="22"/>
          <w:szCs w:val="22"/>
        </w:rPr>
        <w:t>2</w:t>
      </w:r>
      <w:r>
        <w:rPr>
          <w:spacing w:val="1"/>
          <w:sz w:val="22"/>
          <w:szCs w:val="22"/>
        </w:rPr>
        <w:t>8</w:t>
      </w:r>
      <w:r>
        <w:rPr>
          <w:sz w:val="22"/>
          <w:szCs w:val="22"/>
        </w:rPr>
        <w:t>29912,</w:t>
      </w:r>
      <w:r>
        <w:rPr>
          <w:spacing w:val="-2"/>
          <w:sz w:val="22"/>
          <w:szCs w:val="22"/>
        </w:rPr>
        <w:t>'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STUDENT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2"/>
          <w:sz w:val="22"/>
          <w:szCs w:val="22"/>
        </w:rPr>
        <w:t>1</w:t>
      </w:r>
      <w:r w:rsidR="00511287">
        <w:rPr>
          <w:sz w:val="22"/>
          <w:szCs w:val="22"/>
        </w:rPr>
        <w:t>V</w:t>
      </w:r>
      <w:r>
        <w:rPr>
          <w:sz w:val="22"/>
          <w:szCs w:val="22"/>
        </w:rPr>
        <w:t>I1</w:t>
      </w:r>
      <w:r>
        <w:rPr>
          <w:spacing w:val="1"/>
          <w:sz w:val="22"/>
          <w:szCs w:val="22"/>
        </w:rPr>
        <w:t>6</w:t>
      </w:r>
      <w:r>
        <w:rPr>
          <w:sz w:val="22"/>
          <w:szCs w:val="22"/>
        </w:rPr>
        <w:t>CS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3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,'AN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NYA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z w:val="22"/>
          <w:szCs w:val="22"/>
        </w:rPr>
        <w:t>'BENGA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1"/>
          <w:sz w:val="22"/>
          <w:szCs w:val="22"/>
        </w:rPr>
        <w:t>7</w:t>
      </w:r>
      <w:r>
        <w:rPr>
          <w:sz w:val="22"/>
          <w:szCs w:val="22"/>
        </w:rPr>
        <w:t>7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2</w:t>
      </w:r>
      <w:r>
        <w:rPr>
          <w:spacing w:val="1"/>
          <w:sz w:val="22"/>
          <w:szCs w:val="22"/>
        </w:rPr>
        <w:t>3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2</w:t>
      </w:r>
      <w:r>
        <w:rPr>
          <w:sz w:val="22"/>
          <w:szCs w:val="22"/>
        </w:rPr>
        <w:t>312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F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STUDENT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2"/>
          <w:sz w:val="22"/>
          <w:szCs w:val="22"/>
        </w:rPr>
        <w:t>1</w:t>
      </w:r>
      <w:r w:rsidR="00511287">
        <w:rPr>
          <w:sz w:val="22"/>
          <w:szCs w:val="22"/>
        </w:rPr>
        <w:t>V</w:t>
      </w:r>
      <w:r>
        <w:rPr>
          <w:sz w:val="22"/>
          <w:szCs w:val="22"/>
        </w:rPr>
        <w:t>I1</w:t>
      </w:r>
      <w:r>
        <w:rPr>
          <w:spacing w:val="1"/>
          <w:sz w:val="22"/>
          <w:szCs w:val="22"/>
        </w:rPr>
        <w:t>6</w:t>
      </w:r>
      <w:r>
        <w:rPr>
          <w:sz w:val="22"/>
          <w:szCs w:val="22"/>
        </w:rPr>
        <w:t>CS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4</w:t>
      </w:r>
      <w:r>
        <w:rPr>
          <w:spacing w:val="1"/>
          <w:sz w:val="22"/>
          <w:szCs w:val="22"/>
        </w:rPr>
        <w:t>9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,'HARS</w:t>
      </w:r>
      <w:r>
        <w:rPr>
          <w:spacing w:val="1"/>
          <w:sz w:val="22"/>
          <w:szCs w:val="22"/>
        </w:rPr>
        <w:t>HA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z w:val="22"/>
          <w:szCs w:val="22"/>
        </w:rPr>
        <w:t>'MAN</w:t>
      </w:r>
      <w:r>
        <w:rPr>
          <w:spacing w:val="1"/>
          <w:sz w:val="22"/>
          <w:szCs w:val="22"/>
        </w:rPr>
        <w:t>G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>U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1"/>
          <w:sz w:val="22"/>
          <w:szCs w:val="22"/>
        </w:rPr>
        <w:t>8</w:t>
      </w:r>
      <w:r>
        <w:rPr>
          <w:sz w:val="22"/>
          <w:szCs w:val="22"/>
        </w:rPr>
        <w:t>8</w:t>
      </w:r>
      <w:r>
        <w:rPr>
          <w:spacing w:val="1"/>
          <w:sz w:val="22"/>
          <w:szCs w:val="22"/>
        </w:rPr>
        <w:t>7</w:t>
      </w:r>
      <w:r>
        <w:rPr>
          <w:sz w:val="22"/>
          <w:szCs w:val="22"/>
        </w:rPr>
        <w:t>7</w:t>
      </w:r>
      <w:r>
        <w:rPr>
          <w:spacing w:val="1"/>
          <w:sz w:val="22"/>
          <w:szCs w:val="22"/>
        </w:rPr>
        <w:t>8</w:t>
      </w:r>
      <w:r>
        <w:rPr>
          <w:sz w:val="22"/>
          <w:szCs w:val="22"/>
        </w:rPr>
        <w:t>8</w:t>
      </w:r>
      <w:r>
        <w:rPr>
          <w:spacing w:val="-1"/>
          <w:sz w:val="22"/>
          <w:szCs w:val="22"/>
        </w:rPr>
        <w:t>1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2</w:t>
      </w:r>
      <w:r>
        <w:rPr>
          <w:sz w:val="22"/>
          <w:szCs w:val="22"/>
        </w:rPr>
        <w:t>2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STUDENT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2"/>
          <w:sz w:val="22"/>
          <w:szCs w:val="22"/>
        </w:rPr>
        <w:t>1</w:t>
      </w:r>
      <w:r w:rsidR="00511287">
        <w:rPr>
          <w:sz w:val="22"/>
          <w:szCs w:val="22"/>
        </w:rPr>
        <w:t>V</w:t>
      </w:r>
      <w:r>
        <w:rPr>
          <w:sz w:val="22"/>
          <w:szCs w:val="22"/>
        </w:rPr>
        <w:t>I1</w:t>
      </w:r>
      <w:r>
        <w:rPr>
          <w:spacing w:val="1"/>
          <w:sz w:val="22"/>
          <w:szCs w:val="22"/>
        </w:rPr>
        <w:t>6</w:t>
      </w:r>
      <w:r>
        <w:rPr>
          <w:sz w:val="22"/>
          <w:szCs w:val="22"/>
        </w:rPr>
        <w:t>CS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6</w:t>
      </w:r>
      <w:r>
        <w:rPr>
          <w:spacing w:val="1"/>
          <w:sz w:val="22"/>
          <w:szCs w:val="22"/>
        </w:rPr>
        <w:t>5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,'KRUTH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z w:val="22"/>
          <w:szCs w:val="22"/>
        </w:rPr>
        <w:t>'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ENGA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UR</w:t>
      </w:r>
      <w:r>
        <w:rPr>
          <w:spacing w:val="1"/>
          <w:sz w:val="22"/>
          <w:szCs w:val="22"/>
        </w:rPr>
        <w:t>U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1"/>
          <w:sz w:val="22"/>
          <w:szCs w:val="22"/>
        </w:rPr>
        <w:t>9</w:t>
      </w:r>
      <w:r>
        <w:rPr>
          <w:sz w:val="22"/>
          <w:szCs w:val="22"/>
        </w:rPr>
        <w:t>9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2</w:t>
      </w:r>
      <w:r>
        <w:rPr>
          <w:sz w:val="22"/>
          <w:szCs w:val="22"/>
        </w:rPr>
        <w:t>11201,</w:t>
      </w:r>
      <w:r>
        <w:rPr>
          <w:spacing w:val="-2"/>
          <w:sz w:val="22"/>
          <w:szCs w:val="22"/>
        </w:rPr>
        <w:t>'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</w:t>
      </w: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before="10" w:line="220" w:lineRule="exact"/>
        <w:rPr>
          <w:sz w:val="22"/>
          <w:szCs w:val="22"/>
        </w:rPr>
      </w:pPr>
    </w:p>
    <w:p w:rsidR="00FC0662" w:rsidRDefault="008B7BF5">
      <w:pPr>
        <w:spacing w:before="29"/>
        <w:ind w:left="100"/>
        <w:rPr>
          <w:sz w:val="24"/>
          <w:szCs w:val="24"/>
        </w:rPr>
        <w:sectPr w:rsidR="00FC0662">
          <w:headerReference w:type="default" r:id="rId22"/>
          <w:pgSz w:w="11920" w:h="16840"/>
          <w:pgMar w:top="620" w:right="1280" w:bottom="280" w:left="1340" w:header="0" w:footer="0" w:gutter="0"/>
          <w:cols w:space="720"/>
        </w:sectPr>
      </w:pPr>
      <w:r>
        <w:rPr>
          <w:sz w:val="24"/>
          <w:szCs w:val="24"/>
        </w:rPr>
        <w:t>Depar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ent of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mputer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Science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Engg.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                                                                    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20</w:t>
      </w:r>
    </w:p>
    <w:p w:rsidR="00FC0662" w:rsidRDefault="0044275E">
      <w:pPr>
        <w:spacing w:before="86"/>
        <w:ind w:left="5871"/>
        <w:rPr>
          <w:sz w:val="16"/>
          <w:szCs w:val="16"/>
        </w:rPr>
      </w:pPr>
      <w:r>
        <w:lastRenderedPageBreak/>
        <w:pict>
          <v:group id="_x0000_s1480" style="position:absolute;left:0;text-align:left;margin-left:53.3pt;margin-top:33.5pt;width:501.95pt;height:774.75pt;z-index:-7048;mso-position-horizontal-relative:page;mso-position-vertical-relative:page" coordorigin="1066,670" coordsize="10039,15495">
            <v:group id="_x0000_s1481" style="position:absolute;left:1072;top:676;width:29;height:0" coordorigin="1072,676" coordsize="29,0">
              <v:shape id="_x0000_s1520" style="position:absolute;left:1072;top:676;width:29;height:0" coordorigin="1072,676" coordsize="29,0" path="m1072,676r28,e" filled="f" strokeweight=".58pt">
                <v:path arrowok="t"/>
              </v:shape>
              <v:group id="_x0000_s1482" style="position:absolute;left:1081;top:690;width:10;height:0" coordorigin="1081,690" coordsize="10,0">
                <v:shape id="_x0000_s1519" style="position:absolute;left:1081;top:690;width:10;height:0" coordorigin="1081,690" coordsize="10,0" path="m1081,690r10,e" filled="f" strokecolor="white" strokeweight="1.06pt">
                  <v:path arrowok="t"/>
                </v:shape>
                <v:group id="_x0000_s1483" style="position:absolute;left:1081;top:685;width:19;height:0" coordorigin="1081,685" coordsize="19,0">
                  <v:shape id="_x0000_s1518" style="position:absolute;left:1081;top:685;width:19;height:0" coordorigin="1081,685" coordsize="19,0" path="m1081,685r19,e" filled="f" strokecolor="white" strokeweight=".58pt">
                    <v:path arrowok="t"/>
                  </v:shape>
                  <v:group id="_x0000_s1484" style="position:absolute;left:1100;top:676;width:9970;height:0" coordorigin="1100,676" coordsize="9970,0">
                    <v:shape id="_x0000_s1517" style="position:absolute;left:1100;top:676;width:9970;height:0" coordorigin="1100,676" coordsize="9970,0" path="m1100,676r9970,e" filled="f" strokeweight=".58pt">
                      <v:path arrowok="t"/>
                    </v:shape>
                    <v:group id="_x0000_s1485" style="position:absolute;left:1100;top:695;width:9970;height:0" coordorigin="1100,695" coordsize="9970,0">
                      <v:shape id="_x0000_s1516" style="position:absolute;left:1100;top:695;width:9970;height:0" coordorigin="1100,695" coordsize="9970,0" path="m1100,695r9970,e" filled="f" strokeweight=".58pt">
                        <v:path arrowok="t"/>
                      </v:shape>
                      <v:group id="_x0000_s1486" style="position:absolute;left:11070;top:676;width:29;height:0" coordorigin="11070,676" coordsize="29,0">
                        <v:shape id="_x0000_s1515" style="position:absolute;left:11070;top:676;width:29;height:0" coordorigin="11070,676" coordsize="29,0" path="m11070,676r29,e" filled="f" strokeweight=".58pt">
                          <v:path arrowok="t"/>
                        </v:shape>
                        <v:group id="_x0000_s1487" style="position:absolute;left:11080;top:690;width:10;height:0" coordorigin="11080,690" coordsize="10,0">
                          <v:shape id="_x0000_s1514" style="position:absolute;left:11080;top:690;width:10;height:0" coordorigin="11080,690" coordsize="10,0" path="m11080,690r9,e" filled="f" strokecolor="white" strokeweight="1.06pt">
                            <v:path arrowok="t"/>
                          </v:shape>
                          <v:group id="_x0000_s1488" style="position:absolute;left:11070;top:685;width:19;height:0" coordorigin="11070,685" coordsize="19,0">
                            <v:shape id="_x0000_s1513" style="position:absolute;left:11070;top:685;width:19;height:0" coordorigin="11070,685" coordsize="19,0" path="m11070,685r19,e" filled="f" strokecolor="white" strokeweight=".58pt">
                              <v:path arrowok="t"/>
                            </v:shape>
                            <v:group id="_x0000_s1489" style="position:absolute;left:1092;top:680;width:0;height:15474" coordorigin="1092,680" coordsize="0,15474">
                              <v:shape id="_x0000_s1512" style="position:absolute;left:1092;top:680;width:0;height:15474" coordorigin="1092,680" coordsize="0,15474" path="m1092,680r,15474e" filled="f" strokeweight=".58pt">
                                <v:path arrowok="t"/>
                              </v:shape>
                              <v:group id="_x0000_s1490" style="position:absolute;left:1096;top:700;width:0;height:15436" coordorigin="1096,700" coordsize="0,15436">
                                <v:shape id="_x0000_s1511" style="position:absolute;left:1096;top:700;width:0;height:15436" coordorigin="1096,700" coordsize="0,15436" path="m1096,700r,15435e" filled="f" strokeweight=".58pt">
                                  <v:path arrowok="t"/>
                                </v:shape>
                                <v:group id="_x0000_s1491" style="position:absolute;left:11079;top:680;width:0;height:15474" coordorigin="11079,680" coordsize="0,15474">
                                  <v:shape id="_x0000_s1510" style="position:absolute;left:11079;top:680;width:0;height:15474" coordorigin="11079,680" coordsize="0,15474" path="m11079,680r,15474e" filled="f" strokeweight=".20464mm">
                                    <v:path arrowok="t"/>
                                  </v:shape>
                                  <v:group id="_x0000_s1492" style="position:absolute;left:11075;top:700;width:0;height:15436" coordorigin="11075,700" coordsize="0,15436">
                                    <v:shape id="_x0000_s1509" style="position:absolute;left:11075;top:700;width:0;height:15436" coordorigin="11075,700" coordsize="0,15436" path="m11075,700r,15435e" filled="f" strokeweight=".58pt">
                                      <v:path arrowok="t"/>
                                    </v:shape>
                                    <v:group id="_x0000_s1493" style="position:absolute;left:1072;top:16159;width:29;height:0" coordorigin="1072,16159" coordsize="29,0">
                                      <v:shape id="_x0000_s1508" style="position:absolute;left:1072;top:16159;width:29;height:0" coordorigin="1072,16159" coordsize="29,0" path="m1072,16159r28,e" filled="f" strokeweight=".20464mm">
                                        <v:path arrowok="t"/>
                                      </v:shape>
                                      <v:group id="_x0000_s1494" style="position:absolute;left:1081;top:16145;width:10;height:0" coordorigin="1081,16145" coordsize="10,0">
                                        <v:shape id="_x0000_s1507" style="position:absolute;left:1081;top:16145;width:10;height:0" coordorigin="1081,16145" coordsize="10,0" path="m1081,16145r10,e" filled="f" strokecolor="white" strokeweight=".37392mm">
                                          <v:path arrowok="t"/>
                                        </v:shape>
                                        <v:group id="_x0000_s1495" style="position:absolute;left:1081;top:16150;width:19;height:0" coordorigin="1081,16150" coordsize="19,0">
                                          <v:shape id="_x0000_s1506" style="position:absolute;left:1081;top:16150;width:19;height:0" coordorigin="1081,16150" coordsize="19,0" path="m1081,16150r19,e" filled="f" strokecolor="white" strokeweight=".58pt">
                                            <v:path arrowok="t"/>
                                          </v:shape>
                                          <v:group id="_x0000_s1496" style="position:absolute;left:1100;top:16159;width:9970;height:0" coordorigin="1100,16159" coordsize="9970,0">
                                            <v:shape id="_x0000_s1505" style="position:absolute;left:1100;top:16159;width:9970;height:0" coordorigin="1100,16159" coordsize="9970,0" path="m1100,16159r9970,e" filled="f" strokeweight=".20464mm">
                                              <v:path arrowok="t"/>
                                            </v:shape>
                                            <v:group id="_x0000_s1497" style="position:absolute;left:1100;top:16140;width:9970;height:0" coordorigin="1100,16140" coordsize="9970,0">
                                              <v:shape id="_x0000_s1504" style="position:absolute;left:1100;top:16140;width:9970;height:0" coordorigin="1100,16140" coordsize="9970,0" path="m1100,16140r9970,e" filled="f" strokeweight=".58pt">
                                                <v:path arrowok="t"/>
                                              </v:shape>
                                              <v:group id="_x0000_s1498" style="position:absolute;left:11070;top:16159;width:29;height:0" coordorigin="11070,16159" coordsize="29,0">
                                                <v:shape id="_x0000_s1503" style="position:absolute;left:11070;top:16159;width:29;height:0" coordorigin="11070,16159" coordsize="29,0" path="m11070,16159r29,e" filled="f" strokeweight=".20464mm">
                                                  <v:path arrowok="t"/>
                                                </v:shape>
                                                <v:group id="_x0000_s1499" style="position:absolute;left:11080;top:16145;width:10;height:0" coordorigin="11080,16145" coordsize="10,0">
                                                  <v:shape id="_x0000_s1502" style="position:absolute;left:11080;top:16145;width:10;height:0" coordorigin="11080,16145" coordsize="10,0" path="m11080,16145r9,e" filled="f" strokecolor="white" strokeweight=".37392mm">
                                                    <v:path arrowok="t"/>
                                                  </v:shape>
                                                  <v:group id="_x0000_s1500" style="position:absolute;left:11070;top:16150;width:19;height:0" coordorigin="11070,16150" coordsize="19,0">
                                                    <v:shape id="_x0000_s1501" style="position:absolute;left:11070;top:16150;width:19;height:0" coordorigin="11070,16150" coordsize="19,0" path="m11070,16150r19,e" filled="f" strokecolor="white" strokeweight=".58pt">
                                                      <v:path arrowok="t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="008B7BF5">
        <w:rPr>
          <w:b/>
          <w:sz w:val="16"/>
          <w:szCs w:val="16"/>
        </w:rPr>
        <w:t>DB</w:t>
      </w:r>
      <w:r w:rsidR="008B7BF5">
        <w:rPr>
          <w:b/>
          <w:spacing w:val="1"/>
          <w:sz w:val="16"/>
          <w:szCs w:val="16"/>
        </w:rPr>
        <w:t>M</w:t>
      </w:r>
      <w:r w:rsidR="008B7BF5">
        <w:rPr>
          <w:b/>
          <w:sz w:val="16"/>
          <w:szCs w:val="16"/>
        </w:rPr>
        <w:t>S</w:t>
      </w:r>
      <w:r w:rsidR="008B7BF5">
        <w:rPr>
          <w:b/>
          <w:spacing w:val="-5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LAB</w:t>
      </w:r>
      <w:r w:rsidR="008B7BF5">
        <w:rPr>
          <w:b/>
          <w:spacing w:val="1"/>
          <w:sz w:val="16"/>
          <w:szCs w:val="16"/>
        </w:rPr>
        <w:t>O</w:t>
      </w:r>
      <w:r w:rsidR="008B7BF5">
        <w:rPr>
          <w:b/>
          <w:sz w:val="16"/>
          <w:szCs w:val="16"/>
        </w:rPr>
        <w:t>R</w:t>
      </w:r>
      <w:r w:rsidR="008B7BF5">
        <w:rPr>
          <w:b/>
          <w:spacing w:val="1"/>
          <w:sz w:val="16"/>
          <w:szCs w:val="16"/>
        </w:rPr>
        <w:t>A</w:t>
      </w:r>
      <w:r w:rsidR="008B7BF5">
        <w:rPr>
          <w:b/>
          <w:sz w:val="16"/>
          <w:szCs w:val="16"/>
        </w:rPr>
        <w:t>TORY</w:t>
      </w:r>
      <w:r w:rsidR="008B7BF5">
        <w:rPr>
          <w:b/>
          <w:spacing w:val="-10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WITH</w:t>
      </w:r>
      <w:r w:rsidR="008B7BF5">
        <w:rPr>
          <w:b/>
          <w:spacing w:val="-4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MINI</w:t>
      </w:r>
      <w:r w:rsidR="008B7BF5">
        <w:rPr>
          <w:b/>
          <w:spacing w:val="-4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P</w:t>
      </w:r>
      <w:r w:rsidR="008B7BF5">
        <w:rPr>
          <w:b/>
          <w:spacing w:val="1"/>
          <w:sz w:val="16"/>
          <w:szCs w:val="16"/>
        </w:rPr>
        <w:t>R</w:t>
      </w:r>
      <w:r w:rsidR="008B7BF5">
        <w:rPr>
          <w:b/>
          <w:spacing w:val="-1"/>
          <w:sz w:val="16"/>
          <w:szCs w:val="16"/>
        </w:rPr>
        <w:t>O</w:t>
      </w:r>
      <w:r w:rsidR="008B7BF5">
        <w:rPr>
          <w:b/>
          <w:sz w:val="16"/>
          <w:szCs w:val="16"/>
        </w:rPr>
        <w:t>JECT</w:t>
      </w:r>
    </w:p>
    <w:p w:rsidR="00FC0662" w:rsidRDefault="00FC0662">
      <w:pPr>
        <w:spacing w:before="7" w:line="180" w:lineRule="exact"/>
        <w:rPr>
          <w:sz w:val="18"/>
          <w:szCs w:val="18"/>
        </w:rPr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8B7BF5">
      <w:pPr>
        <w:ind w:left="140" w:right="346"/>
        <w:rPr>
          <w:sz w:val="22"/>
          <w:szCs w:val="22"/>
        </w:rPr>
      </w:pPr>
      <w:r>
        <w:rPr>
          <w:sz w:val="22"/>
          <w:szCs w:val="22"/>
        </w:rPr>
        <w:t>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STUDENT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2"/>
          <w:sz w:val="22"/>
          <w:szCs w:val="22"/>
        </w:rPr>
        <w:t>1</w:t>
      </w:r>
      <w:r w:rsidR="00511287">
        <w:rPr>
          <w:sz w:val="22"/>
          <w:szCs w:val="22"/>
        </w:rPr>
        <w:t>V</w:t>
      </w:r>
      <w:r>
        <w:rPr>
          <w:sz w:val="22"/>
          <w:szCs w:val="22"/>
        </w:rPr>
        <w:t>I1</w:t>
      </w:r>
      <w:r>
        <w:rPr>
          <w:spacing w:val="1"/>
          <w:sz w:val="22"/>
          <w:szCs w:val="22"/>
        </w:rPr>
        <w:t>6</w:t>
      </w:r>
      <w:r>
        <w:rPr>
          <w:sz w:val="22"/>
          <w:szCs w:val="22"/>
        </w:rPr>
        <w:t>CS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7</w:t>
      </w:r>
      <w:r>
        <w:rPr>
          <w:spacing w:val="1"/>
          <w:sz w:val="22"/>
          <w:szCs w:val="22"/>
        </w:rPr>
        <w:t>1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,'MEGH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NGA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UR</w:t>
      </w:r>
      <w:r>
        <w:rPr>
          <w:spacing w:val="1"/>
          <w:sz w:val="22"/>
          <w:szCs w:val="22"/>
        </w:rPr>
        <w:t>U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z w:val="22"/>
          <w:szCs w:val="22"/>
        </w:rPr>
        <w:t>9</w:t>
      </w:r>
      <w:r>
        <w:rPr>
          <w:spacing w:val="1"/>
          <w:sz w:val="22"/>
          <w:szCs w:val="22"/>
        </w:rPr>
        <w:t>9</w:t>
      </w:r>
      <w:r>
        <w:rPr>
          <w:sz w:val="22"/>
          <w:szCs w:val="22"/>
        </w:rPr>
        <w:t>232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1099,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F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STUDENT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VALU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9"/>
          <w:sz w:val="22"/>
          <w:szCs w:val="22"/>
        </w:rPr>
        <w:t xml:space="preserve"> </w:t>
      </w:r>
      <w:r>
        <w:rPr>
          <w:spacing w:val="2"/>
          <w:w w:val="99"/>
          <w:sz w:val="22"/>
          <w:szCs w:val="22"/>
        </w:rPr>
        <w:t>(</w:t>
      </w:r>
      <w:r>
        <w:rPr>
          <w:spacing w:val="-1"/>
          <w:w w:val="99"/>
          <w:sz w:val="22"/>
          <w:szCs w:val="22"/>
        </w:rPr>
        <w:t>'</w:t>
      </w:r>
      <w:r>
        <w:rPr>
          <w:spacing w:val="2"/>
          <w:w w:val="99"/>
          <w:sz w:val="22"/>
          <w:szCs w:val="22"/>
        </w:rPr>
        <w:t>1</w:t>
      </w:r>
      <w:r w:rsidR="00511287">
        <w:rPr>
          <w:w w:val="99"/>
          <w:sz w:val="22"/>
          <w:szCs w:val="22"/>
        </w:rPr>
        <w:t>V</w:t>
      </w:r>
      <w:r>
        <w:rPr>
          <w:w w:val="99"/>
          <w:sz w:val="22"/>
          <w:szCs w:val="22"/>
        </w:rPr>
        <w:t>I1</w:t>
      </w:r>
      <w:r>
        <w:rPr>
          <w:spacing w:val="1"/>
          <w:w w:val="99"/>
          <w:sz w:val="22"/>
          <w:szCs w:val="22"/>
        </w:rPr>
        <w:t>6</w:t>
      </w:r>
      <w:r>
        <w:rPr>
          <w:w w:val="99"/>
          <w:sz w:val="22"/>
          <w:szCs w:val="22"/>
        </w:rPr>
        <w:t>CS</w:t>
      </w:r>
      <w:r>
        <w:rPr>
          <w:spacing w:val="1"/>
          <w:w w:val="99"/>
          <w:sz w:val="22"/>
          <w:szCs w:val="22"/>
        </w:rPr>
        <w:t>0</w:t>
      </w:r>
      <w:r>
        <w:rPr>
          <w:w w:val="99"/>
          <w:sz w:val="22"/>
          <w:szCs w:val="22"/>
        </w:rPr>
        <w:t>9</w:t>
      </w:r>
      <w:r>
        <w:rPr>
          <w:spacing w:val="1"/>
          <w:w w:val="99"/>
          <w:sz w:val="22"/>
          <w:szCs w:val="22"/>
        </w:rPr>
        <w:t>1</w:t>
      </w:r>
      <w:r>
        <w:rPr>
          <w:spacing w:val="-1"/>
          <w:w w:val="99"/>
          <w:sz w:val="22"/>
          <w:szCs w:val="22"/>
        </w:rPr>
        <w:t>'</w:t>
      </w:r>
      <w:r>
        <w:rPr>
          <w:w w:val="99"/>
          <w:sz w:val="22"/>
          <w:szCs w:val="22"/>
        </w:rPr>
        <w:t>,'MANJ</w:t>
      </w:r>
      <w:r>
        <w:rPr>
          <w:spacing w:val="1"/>
          <w:w w:val="99"/>
          <w:sz w:val="22"/>
          <w:szCs w:val="22"/>
        </w:rPr>
        <w:t>U</w:t>
      </w:r>
      <w:r>
        <w:rPr>
          <w:spacing w:val="-1"/>
          <w:w w:val="99"/>
          <w:sz w:val="22"/>
          <w:szCs w:val="22"/>
        </w:rPr>
        <w:t>'</w:t>
      </w:r>
      <w:r>
        <w:rPr>
          <w:w w:val="99"/>
          <w:sz w:val="22"/>
          <w:szCs w:val="22"/>
        </w:rPr>
        <w:t>,'B</w:t>
      </w:r>
      <w:r>
        <w:rPr>
          <w:spacing w:val="2"/>
          <w:w w:val="99"/>
          <w:sz w:val="22"/>
          <w:szCs w:val="22"/>
        </w:rPr>
        <w:t>E</w:t>
      </w:r>
      <w:r>
        <w:rPr>
          <w:w w:val="99"/>
          <w:sz w:val="22"/>
          <w:szCs w:val="22"/>
        </w:rPr>
        <w:t>NGA</w:t>
      </w:r>
      <w:r>
        <w:rPr>
          <w:spacing w:val="1"/>
          <w:w w:val="99"/>
          <w:sz w:val="22"/>
          <w:szCs w:val="22"/>
        </w:rPr>
        <w:t>L</w:t>
      </w:r>
      <w:r>
        <w:rPr>
          <w:w w:val="99"/>
          <w:sz w:val="22"/>
          <w:szCs w:val="22"/>
        </w:rPr>
        <w:t>UR</w:t>
      </w:r>
      <w:r>
        <w:rPr>
          <w:spacing w:val="1"/>
          <w:w w:val="99"/>
          <w:sz w:val="22"/>
          <w:szCs w:val="22"/>
        </w:rPr>
        <w:t>U</w:t>
      </w:r>
      <w:r>
        <w:rPr>
          <w:spacing w:val="-1"/>
          <w:w w:val="99"/>
          <w:sz w:val="22"/>
          <w:szCs w:val="22"/>
        </w:rPr>
        <w:t>'</w:t>
      </w:r>
      <w:r>
        <w:rPr>
          <w:w w:val="99"/>
          <w:sz w:val="22"/>
          <w:szCs w:val="22"/>
        </w:rPr>
        <w:t>,</w:t>
      </w:r>
      <w:r>
        <w:rPr>
          <w:spacing w:val="2"/>
          <w:w w:val="99"/>
          <w:sz w:val="22"/>
          <w:szCs w:val="22"/>
        </w:rPr>
        <w:t xml:space="preserve"> </w:t>
      </w:r>
      <w:r>
        <w:rPr>
          <w:sz w:val="22"/>
          <w:szCs w:val="22"/>
        </w:rPr>
        <w:t>7</w:t>
      </w:r>
      <w:r>
        <w:rPr>
          <w:spacing w:val="1"/>
          <w:sz w:val="22"/>
          <w:szCs w:val="22"/>
        </w:rPr>
        <w:t>8</w:t>
      </w:r>
      <w:r>
        <w:rPr>
          <w:sz w:val="22"/>
          <w:szCs w:val="22"/>
        </w:rPr>
        <w:t>947</w:t>
      </w:r>
      <w:r>
        <w:rPr>
          <w:spacing w:val="1"/>
          <w:sz w:val="22"/>
          <w:szCs w:val="22"/>
        </w:rPr>
        <w:t>3</w:t>
      </w:r>
      <w:r>
        <w:rPr>
          <w:sz w:val="22"/>
          <w:szCs w:val="22"/>
        </w:rPr>
        <w:t>7377,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STUDENT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2"/>
          <w:sz w:val="22"/>
          <w:szCs w:val="22"/>
        </w:rPr>
        <w:t>1</w:t>
      </w:r>
      <w:r w:rsidR="00511287">
        <w:rPr>
          <w:sz w:val="22"/>
          <w:szCs w:val="22"/>
        </w:rPr>
        <w:t>V</w:t>
      </w:r>
      <w:r>
        <w:rPr>
          <w:sz w:val="22"/>
          <w:szCs w:val="22"/>
        </w:rPr>
        <w:t>I1</w:t>
      </w:r>
      <w:r>
        <w:rPr>
          <w:spacing w:val="1"/>
          <w:sz w:val="22"/>
          <w:szCs w:val="22"/>
        </w:rPr>
        <w:t>6</w:t>
      </w:r>
      <w:r>
        <w:rPr>
          <w:sz w:val="22"/>
          <w:szCs w:val="22"/>
        </w:rPr>
        <w:t>CS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9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,'KIR</w:t>
      </w:r>
      <w:r>
        <w:rPr>
          <w:spacing w:val="1"/>
          <w:sz w:val="22"/>
          <w:szCs w:val="22"/>
        </w:rPr>
        <w:t>AN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,'B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NGA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UR</w:t>
      </w:r>
      <w:r>
        <w:rPr>
          <w:spacing w:val="1"/>
          <w:sz w:val="22"/>
          <w:szCs w:val="22"/>
        </w:rPr>
        <w:t>U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z w:val="22"/>
          <w:szCs w:val="22"/>
        </w:rPr>
        <w:t>7</w:t>
      </w:r>
      <w:r>
        <w:rPr>
          <w:spacing w:val="1"/>
          <w:sz w:val="22"/>
          <w:szCs w:val="22"/>
        </w:rPr>
        <w:t>8</w:t>
      </w:r>
      <w:r>
        <w:rPr>
          <w:sz w:val="22"/>
          <w:szCs w:val="22"/>
        </w:rPr>
        <w:t>947</w:t>
      </w:r>
      <w:r>
        <w:rPr>
          <w:spacing w:val="1"/>
          <w:sz w:val="22"/>
          <w:szCs w:val="22"/>
        </w:rPr>
        <w:t>3</w:t>
      </w:r>
      <w:r>
        <w:rPr>
          <w:sz w:val="22"/>
          <w:szCs w:val="22"/>
        </w:rPr>
        <w:t>7377,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STUDENT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2"/>
          <w:sz w:val="22"/>
          <w:szCs w:val="22"/>
        </w:rPr>
        <w:t>1</w:t>
      </w:r>
      <w:r w:rsidR="00511287">
        <w:rPr>
          <w:sz w:val="22"/>
          <w:szCs w:val="22"/>
        </w:rPr>
        <w:t>V</w:t>
      </w:r>
      <w:r>
        <w:rPr>
          <w:sz w:val="22"/>
          <w:szCs w:val="22"/>
        </w:rPr>
        <w:t>I1</w:t>
      </w:r>
      <w:r>
        <w:rPr>
          <w:spacing w:val="1"/>
          <w:sz w:val="22"/>
          <w:szCs w:val="22"/>
        </w:rPr>
        <w:t>6</w:t>
      </w:r>
      <w:r>
        <w:rPr>
          <w:sz w:val="22"/>
          <w:szCs w:val="22"/>
        </w:rPr>
        <w:t>CS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2</w:t>
      </w:r>
      <w:r>
        <w:rPr>
          <w:spacing w:val="1"/>
          <w:sz w:val="22"/>
          <w:szCs w:val="22"/>
        </w:rPr>
        <w:t>1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,'NA</w:t>
      </w:r>
      <w:r>
        <w:rPr>
          <w:spacing w:val="1"/>
          <w:sz w:val="22"/>
          <w:szCs w:val="22"/>
        </w:rPr>
        <w:t>Y</w:t>
      </w:r>
      <w:r>
        <w:rPr>
          <w:sz w:val="22"/>
          <w:szCs w:val="22"/>
        </w:rPr>
        <w:t>ANA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z w:val="22"/>
          <w:szCs w:val="22"/>
        </w:rPr>
        <w:t>'BENGA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1"/>
          <w:sz w:val="22"/>
          <w:szCs w:val="22"/>
        </w:rPr>
        <w:t>7</w:t>
      </w:r>
      <w:r>
        <w:rPr>
          <w:sz w:val="22"/>
          <w:szCs w:val="22"/>
        </w:rPr>
        <w:t>8</w:t>
      </w:r>
      <w:r>
        <w:rPr>
          <w:spacing w:val="1"/>
          <w:sz w:val="22"/>
          <w:szCs w:val="22"/>
        </w:rPr>
        <w:t>9</w:t>
      </w:r>
      <w:r>
        <w:rPr>
          <w:sz w:val="22"/>
          <w:szCs w:val="22"/>
        </w:rPr>
        <w:t>4</w:t>
      </w:r>
      <w:r>
        <w:rPr>
          <w:spacing w:val="1"/>
          <w:sz w:val="22"/>
          <w:szCs w:val="22"/>
        </w:rPr>
        <w:t>7</w:t>
      </w:r>
      <w:r>
        <w:rPr>
          <w:sz w:val="22"/>
          <w:szCs w:val="22"/>
        </w:rPr>
        <w:t>3</w:t>
      </w:r>
      <w:r>
        <w:rPr>
          <w:spacing w:val="1"/>
          <w:sz w:val="22"/>
          <w:szCs w:val="22"/>
        </w:rPr>
        <w:t>7</w:t>
      </w:r>
      <w:r>
        <w:rPr>
          <w:sz w:val="22"/>
          <w:szCs w:val="22"/>
        </w:rPr>
        <w:t>377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F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STUDENT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2"/>
          <w:sz w:val="22"/>
          <w:szCs w:val="22"/>
        </w:rPr>
        <w:t>1</w:t>
      </w:r>
      <w:r w:rsidR="00511287">
        <w:rPr>
          <w:sz w:val="22"/>
          <w:szCs w:val="22"/>
        </w:rPr>
        <w:t>V</w:t>
      </w:r>
      <w:r>
        <w:rPr>
          <w:sz w:val="22"/>
          <w:szCs w:val="22"/>
        </w:rPr>
        <w:t>I1</w:t>
      </w:r>
      <w:r>
        <w:rPr>
          <w:spacing w:val="1"/>
          <w:sz w:val="22"/>
          <w:szCs w:val="22"/>
        </w:rPr>
        <w:t>6</w:t>
      </w:r>
      <w:r>
        <w:rPr>
          <w:sz w:val="22"/>
          <w:szCs w:val="22"/>
        </w:rPr>
        <w:t>CS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9</w:t>
      </w:r>
      <w:r>
        <w:rPr>
          <w:spacing w:val="1"/>
          <w:sz w:val="22"/>
          <w:szCs w:val="22"/>
        </w:rPr>
        <w:t>3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,'KU</w:t>
      </w:r>
      <w:r>
        <w:rPr>
          <w:spacing w:val="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z w:val="22"/>
          <w:szCs w:val="22"/>
        </w:rPr>
        <w:t>'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ENGA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UR</w:t>
      </w:r>
      <w:r>
        <w:rPr>
          <w:spacing w:val="1"/>
          <w:sz w:val="22"/>
          <w:szCs w:val="22"/>
        </w:rPr>
        <w:t>U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1"/>
          <w:sz w:val="22"/>
          <w:szCs w:val="22"/>
        </w:rPr>
        <w:t>7</w:t>
      </w:r>
      <w:r>
        <w:rPr>
          <w:sz w:val="22"/>
          <w:szCs w:val="22"/>
        </w:rPr>
        <w:t>8</w:t>
      </w:r>
      <w:r>
        <w:rPr>
          <w:spacing w:val="1"/>
          <w:sz w:val="22"/>
          <w:szCs w:val="22"/>
        </w:rPr>
        <w:t>9</w:t>
      </w:r>
      <w:r>
        <w:rPr>
          <w:sz w:val="22"/>
          <w:szCs w:val="22"/>
        </w:rPr>
        <w:t>4</w:t>
      </w:r>
      <w:r>
        <w:rPr>
          <w:spacing w:val="1"/>
          <w:sz w:val="22"/>
          <w:szCs w:val="22"/>
        </w:rPr>
        <w:t>7</w:t>
      </w:r>
      <w:r>
        <w:rPr>
          <w:sz w:val="22"/>
          <w:szCs w:val="22"/>
        </w:rPr>
        <w:t>37377,</w:t>
      </w:r>
      <w:r>
        <w:rPr>
          <w:spacing w:val="-2"/>
          <w:sz w:val="22"/>
          <w:szCs w:val="22"/>
        </w:rPr>
        <w:t>'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STUDENT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2"/>
          <w:sz w:val="22"/>
          <w:szCs w:val="22"/>
        </w:rPr>
        <w:t>1</w:t>
      </w:r>
      <w:r w:rsidR="00511287">
        <w:rPr>
          <w:sz w:val="22"/>
          <w:szCs w:val="22"/>
        </w:rPr>
        <w:t>V</w:t>
      </w:r>
      <w:r>
        <w:rPr>
          <w:sz w:val="22"/>
          <w:szCs w:val="22"/>
        </w:rPr>
        <w:t>I1</w:t>
      </w:r>
      <w:r>
        <w:rPr>
          <w:spacing w:val="1"/>
          <w:sz w:val="22"/>
          <w:szCs w:val="22"/>
        </w:rPr>
        <w:t>6</w:t>
      </w:r>
      <w:r>
        <w:rPr>
          <w:sz w:val="22"/>
          <w:szCs w:val="22"/>
        </w:rPr>
        <w:t>CS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,'SWETH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ENGA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UR</w:t>
      </w:r>
      <w:r>
        <w:rPr>
          <w:spacing w:val="1"/>
          <w:sz w:val="22"/>
          <w:szCs w:val="22"/>
        </w:rPr>
        <w:t>U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1"/>
          <w:sz w:val="22"/>
          <w:szCs w:val="22"/>
        </w:rPr>
        <w:t>7</w:t>
      </w:r>
      <w:r>
        <w:rPr>
          <w:sz w:val="22"/>
          <w:szCs w:val="22"/>
        </w:rPr>
        <w:t>8</w:t>
      </w:r>
      <w:r>
        <w:rPr>
          <w:spacing w:val="1"/>
          <w:sz w:val="22"/>
          <w:szCs w:val="22"/>
        </w:rPr>
        <w:t>9</w:t>
      </w:r>
      <w:r>
        <w:rPr>
          <w:sz w:val="22"/>
          <w:szCs w:val="22"/>
        </w:rPr>
        <w:t>4</w:t>
      </w:r>
      <w:r>
        <w:rPr>
          <w:spacing w:val="1"/>
          <w:sz w:val="22"/>
          <w:szCs w:val="22"/>
        </w:rPr>
        <w:t>7</w:t>
      </w:r>
      <w:r>
        <w:rPr>
          <w:sz w:val="22"/>
          <w:szCs w:val="22"/>
        </w:rPr>
        <w:t>37377,</w:t>
      </w:r>
      <w:r>
        <w:rPr>
          <w:spacing w:val="-2"/>
          <w:sz w:val="22"/>
          <w:szCs w:val="22"/>
        </w:rPr>
        <w:t>'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'</w:t>
      </w:r>
    </w:p>
    <w:p w:rsidR="00FC0662" w:rsidRDefault="00FC0662">
      <w:pPr>
        <w:spacing w:before="9" w:line="140" w:lineRule="exact"/>
        <w:rPr>
          <w:sz w:val="15"/>
          <w:szCs w:val="15"/>
        </w:rPr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8B7BF5">
      <w:pPr>
        <w:ind w:left="140" w:right="584"/>
        <w:rPr>
          <w:sz w:val="22"/>
          <w:szCs w:val="22"/>
        </w:rPr>
      </w:pPr>
      <w:r>
        <w:rPr>
          <w:sz w:val="22"/>
          <w:szCs w:val="22"/>
        </w:rPr>
        <w:t>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STUDENT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w w:val="99"/>
          <w:sz w:val="22"/>
          <w:szCs w:val="22"/>
        </w:rPr>
        <w:t>(</w:t>
      </w:r>
      <w:r>
        <w:rPr>
          <w:spacing w:val="-1"/>
          <w:w w:val="99"/>
          <w:sz w:val="22"/>
          <w:szCs w:val="22"/>
        </w:rPr>
        <w:t>'</w:t>
      </w:r>
      <w:r>
        <w:rPr>
          <w:spacing w:val="2"/>
          <w:w w:val="99"/>
          <w:sz w:val="22"/>
          <w:szCs w:val="22"/>
        </w:rPr>
        <w:t>1</w:t>
      </w:r>
      <w:r w:rsidR="00511287">
        <w:rPr>
          <w:w w:val="99"/>
          <w:sz w:val="22"/>
          <w:szCs w:val="22"/>
        </w:rPr>
        <w:t>V</w:t>
      </w:r>
      <w:r>
        <w:rPr>
          <w:w w:val="99"/>
          <w:sz w:val="22"/>
          <w:szCs w:val="22"/>
        </w:rPr>
        <w:t>I1</w:t>
      </w:r>
      <w:r>
        <w:rPr>
          <w:spacing w:val="1"/>
          <w:w w:val="99"/>
          <w:sz w:val="22"/>
          <w:szCs w:val="22"/>
        </w:rPr>
        <w:t>5</w:t>
      </w:r>
      <w:r>
        <w:rPr>
          <w:w w:val="99"/>
          <w:sz w:val="22"/>
          <w:szCs w:val="22"/>
        </w:rPr>
        <w:t>CS</w:t>
      </w:r>
      <w:r>
        <w:rPr>
          <w:spacing w:val="1"/>
          <w:w w:val="99"/>
          <w:sz w:val="22"/>
          <w:szCs w:val="22"/>
        </w:rPr>
        <w:t>0</w:t>
      </w:r>
      <w:r>
        <w:rPr>
          <w:w w:val="99"/>
          <w:sz w:val="22"/>
          <w:szCs w:val="22"/>
        </w:rPr>
        <w:t>2</w:t>
      </w:r>
      <w:r>
        <w:rPr>
          <w:spacing w:val="1"/>
          <w:w w:val="99"/>
          <w:sz w:val="22"/>
          <w:szCs w:val="22"/>
        </w:rPr>
        <w:t>7</w:t>
      </w:r>
      <w:r>
        <w:rPr>
          <w:spacing w:val="-1"/>
          <w:w w:val="99"/>
          <w:sz w:val="22"/>
          <w:szCs w:val="22"/>
        </w:rPr>
        <w:t>'</w:t>
      </w:r>
      <w:r>
        <w:rPr>
          <w:w w:val="99"/>
          <w:sz w:val="22"/>
          <w:szCs w:val="22"/>
        </w:rPr>
        <w:t>,'ANVI</w:t>
      </w:r>
      <w:r>
        <w:rPr>
          <w:spacing w:val="1"/>
          <w:w w:val="99"/>
          <w:sz w:val="22"/>
          <w:szCs w:val="22"/>
        </w:rPr>
        <w:t>T</w:t>
      </w:r>
      <w:r>
        <w:rPr>
          <w:w w:val="99"/>
          <w:sz w:val="22"/>
          <w:szCs w:val="22"/>
        </w:rPr>
        <w:t>H</w:t>
      </w:r>
      <w:r>
        <w:rPr>
          <w:spacing w:val="1"/>
          <w:w w:val="99"/>
          <w:sz w:val="22"/>
          <w:szCs w:val="22"/>
        </w:rPr>
        <w:t>A</w:t>
      </w:r>
      <w:r>
        <w:rPr>
          <w:spacing w:val="-1"/>
          <w:w w:val="99"/>
          <w:sz w:val="22"/>
          <w:szCs w:val="22"/>
        </w:rPr>
        <w:t>'</w:t>
      </w:r>
      <w:r>
        <w:rPr>
          <w:spacing w:val="1"/>
          <w:w w:val="99"/>
          <w:sz w:val="22"/>
          <w:szCs w:val="22"/>
        </w:rPr>
        <w:t>,</w:t>
      </w:r>
      <w:r>
        <w:rPr>
          <w:w w:val="99"/>
          <w:sz w:val="22"/>
          <w:szCs w:val="22"/>
        </w:rPr>
        <w:t>'TUMKU</w:t>
      </w:r>
      <w:r>
        <w:rPr>
          <w:spacing w:val="1"/>
          <w:w w:val="99"/>
          <w:sz w:val="22"/>
          <w:szCs w:val="22"/>
        </w:rPr>
        <w:t>R</w:t>
      </w:r>
      <w:r>
        <w:rPr>
          <w:spacing w:val="-1"/>
          <w:w w:val="99"/>
          <w:sz w:val="22"/>
          <w:szCs w:val="22"/>
        </w:rPr>
        <w:t>'</w:t>
      </w:r>
      <w:r>
        <w:rPr>
          <w:w w:val="99"/>
          <w:sz w:val="22"/>
          <w:szCs w:val="22"/>
        </w:rPr>
        <w:t>,</w:t>
      </w:r>
      <w:r>
        <w:rPr>
          <w:spacing w:val="1"/>
          <w:w w:val="9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9</w:t>
      </w:r>
      <w:r>
        <w:rPr>
          <w:sz w:val="22"/>
          <w:szCs w:val="22"/>
        </w:rPr>
        <w:t>8</w:t>
      </w:r>
      <w:r>
        <w:rPr>
          <w:spacing w:val="1"/>
          <w:sz w:val="22"/>
          <w:szCs w:val="22"/>
        </w:rPr>
        <w:t>4</w:t>
      </w:r>
      <w:r>
        <w:rPr>
          <w:sz w:val="22"/>
          <w:szCs w:val="22"/>
        </w:rPr>
        <w:t>509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341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F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STUDENT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2"/>
          <w:sz w:val="22"/>
          <w:szCs w:val="22"/>
        </w:rPr>
        <w:t>1</w:t>
      </w:r>
      <w:r w:rsidR="00511287">
        <w:rPr>
          <w:sz w:val="22"/>
          <w:szCs w:val="22"/>
        </w:rPr>
        <w:t>V</w:t>
      </w:r>
      <w:r>
        <w:rPr>
          <w:sz w:val="22"/>
          <w:szCs w:val="22"/>
        </w:rPr>
        <w:t>I1</w:t>
      </w:r>
      <w:r>
        <w:rPr>
          <w:spacing w:val="1"/>
          <w:sz w:val="22"/>
          <w:szCs w:val="22"/>
        </w:rPr>
        <w:t>5</w:t>
      </w:r>
      <w:r>
        <w:rPr>
          <w:sz w:val="22"/>
          <w:szCs w:val="22"/>
        </w:rPr>
        <w:t>CS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2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,'AJ</w:t>
      </w:r>
      <w:r>
        <w:rPr>
          <w:spacing w:val="1"/>
          <w:sz w:val="22"/>
          <w:szCs w:val="22"/>
        </w:rPr>
        <w:t>AY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,'D</w:t>
      </w:r>
      <w:r>
        <w:rPr>
          <w:spacing w:val="1"/>
          <w:sz w:val="22"/>
          <w:szCs w:val="22"/>
        </w:rPr>
        <w:t>AV</w:t>
      </w:r>
      <w:r>
        <w:rPr>
          <w:sz w:val="22"/>
          <w:szCs w:val="22"/>
        </w:rPr>
        <w:t>ANGER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1"/>
          <w:sz w:val="22"/>
          <w:szCs w:val="22"/>
        </w:rPr>
        <w:t>7</w:t>
      </w:r>
      <w:r>
        <w:rPr>
          <w:spacing w:val="2"/>
          <w:sz w:val="22"/>
          <w:szCs w:val="22"/>
        </w:rPr>
        <w:t>6</w:t>
      </w:r>
      <w:r>
        <w:rPr>
          <w:sz w:val="22"/>
          <w:szCs w:val="22"/>
        </w:rPr>
        <w:t>9</w:t>
      </w:r>
      <w:r>
        <w:rPr>
          <w:spacing w:val="1"/>
          <w:sz w:val="22"/>
          <w:szCs w:val="22"/>
        </w:rPr>
        <w:t>6</w:t>
      </w:r>
      <w:r>
        <w:rPr>
          <w:spacing w:val="6"/>
          <w:sz w:val="22"/>
          <w:szCs w:val="22"/>
        </w:rPr>
        <w:t>7</w:t>
      </w:r>
      <w:r>
        <w:rPr>
          <w:sz w:val="22"/>
          <w:szCs w:val="22"/>
        </w:rPr>
        <w:t>72121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M');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STUDENT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w w:val="99"/>
          <w:sz w:val="22"/>
          <w:szCs w:val="22"/>
        </w:rPr>
        <w:t>(</w:t>
      </w:r>
      <w:r>
        <w:rPr>
          <w:spacing w:val="-1"/>
          <w:w w:val="99"/>
          <w:sz w:val="22"/>
          <w:szCs w:val="22"/>
        </w:rPr>
        <w:t>'</w:t>
      </w:r>
      <w:r>
        <w:rPr>
          <w:spacing w:val="2"/>
          <w:w w:val="99"/>
          <w:sz w:val="22"/>
          <w:szCs w:val="22"/>
        </w:rPr>
        <w:t>1</w:t>
      </w:r>
      <w:r w:rsidR="00511287">
        <w:rPr>
          <w:w w:val="99"/>
          <w:sz w:val="22"/>
          <w:szCs w:val="22"/>
        </w:rPr>
        <w:t>V</w:t>
      </w:r>
      <w:r>
        <w:rPr>
          <w:w w:val="99"/>
          <w:sz w:val="22"/>
          <w:szCs w:val="22"/>
        </w:rPr>
        <w:t>I1</w:t>
      </w:r>
      <w:r>
        <w:rPr>
          <w:spacing w:val="1"/>
          <w:w w:val="99"/>
          <w:sz w:val="22"/>
          <w:szCs w:val="22"/>
        </w:rPr>
        <w:t>5</w:t>
      </w:r>
      <w:r>
        <w:rPr>
          <w:w w:val="99"/>
          <w:sz w:val="22"/>
          <w:szCs w:val="22"/>
        </w:rPr>
        <w:t>CS</w:t>
      </w:r>
      <w:r>
        <w:rPr>
          <w:spacing w:val="1"/>
          <w:w w:val="99"/>
          <w:sz w:val="22"/>
          <w:szCs w:val="22"/>
        </w:rPr>
        <w:t>0</w:t>
      </w:r>
      <w:r>
        <w:rPr>
          <w:w w:val="99"/>
          <w:sz w:val="22"/>
          <w:szCs w:val="22"/>
        </w:rPr>
        <w:t>1</w:t>
      </w:r>
      <w:r>
        <w:rPr>
          <w:spacing w:val="1"/>
          <w:w w:val="99"/>
          <w:sz w:val="22"/>
          <w:szCs w:val="22"/>
        </w:rPr>
        <w:t>5</w:t>
      </w:r>
      <w:r>
        <w:rPr>
          <w:spacing w:val="-1"/>
          <w:w w:val="99"/>
          <w:sz w:val="22"/>
          <w:szCs w:val="22"/>
        </w:rPr>
        <w:t>'</w:t>
      </w:r>
      <w:r>
        <w:rPr>
          <w:w w:val="99"/>
          <w:sz w:val="22"/>
          <w:szCs w:val="22"/>
        </w:rPr>
        <w:t>,'ANVI</w:t>
      </w:r>
      <w:r>
        <w:rPr>
          <w:spacing w:val="1"/>
          <w:w w:val="99"/>
          <w:sz w:val="22"/>
          <w:szCs w:val="22"/>
        </w:rPr>
        <w:t>T</w:t>
      </w:r>
      <w:r>
        <w:rPr>
          <w:w w:val="99"/>
          <w:sz w:val="22"/>
          <w:szCs w:val="22"/>
        </w:rPr>
        <w:t>H</w:t>
      </w:r>
      <w:r>
        <w:rPr>
          <w:spacing w:val="1"/>
          <w:w w:val="99"/>
          <w:sz w:val="22"/>
          <w:szCs w:val="22"/>
        </w:rPr>
        <w:t>A</w:t>
      </w:r>
      <w:r>
        <w:rPr>
          <w:spacing w:val="-1"/>
          <w:w w:val="99"/>
          <w:sz w:val="22"/>
          <w:szCs w:val="22"/>
        </w:rPr>
        <w:t>'</w:t>
      </w:r>
      <w:r>
        <w:rPr>
          <w:spacing w:val="1"/>
          <w:w w:val="99"/>
          <w:sz w:val="22"/>
          <w:szCs w:val="22"/>
        </w:rPr>
        <w:t>,</w:t>
      </w:r>
      <w:r>
        <w:rPr>
          <w:w w:val="99"/>
          <w:sz w:val="22"/>
          <w:szCs w:val="22"/>
        </w:rPr>
        <w:t>'BELLAR</w:t>
      </w:r>
      <w:r>
        <w:rPr>
          <w:spacing w:val="1"/>
          <w:w w:val="99"/>
          <w:sz w:val="22"/>
          <w:szCs w:val="22"/>
        </w:rPr>
        <w:t>Y</w:t>
      </w:r>
      <w:r>
        <w:rPr>
          <w:spacing w:val="-1"/>
          <w:w w:val="99"/>
          <w:sz w:val="22"/>
          <w:szCs w:val="22"/>
        </w:rPr>
        <w:t>'</w:t>
      </w:r>
      <w:r>
        <w:rPr>
          <w:w w:val="99"/>
          <w:sz w:val="22"/>
          <w:szCs w:val="22"/>
        </w:rPr>
        <w:t>,</w:t>
      </w:r>
      <w:r>
        <w:rPr>
          <w:spacing w:val="2"/>
          <w:w w:val="99"/>
          <w:sz w:val="22"/>
          <w:szCs w:val="22"/>
        </w:rPr>
        <w:t xml:space="preserve"> </w:t>
      </w:r>
      <w:r>
        <w:rPr>
          <w:sz w:val="22"/>
          <w:szCs w:val="22"/>
        </w:rPr>
        <w:t>9</w:t>
      </w:r>
      <w:r>
        <w:rPr>
          <w:spacing w:val="1"/>
          <w:sz w:val="22"/>
          <w:szCs w:val="22"/>
        </w:rPr>
        <w:t>9</w:t>
      </w:r>
      <w:r>
        <w:rPr>
          <w:sz w:val="22"/>
          <w:szCs w:val="22"/>
        </w:rPr>
        <w:t>448</w:t>
      </w:r>
      <w:r>
        <w:rPr>
          <w:spacing w:val="1"/>
          <w:sz w:val="22"/>
          <w:szCs w:val="22"/>
        </w:rPr>
        <w:t>5</w:t>
      </w:r>
      <w:r>
        <w:rPr>
          <w:sz w:val="22"/>
          <w:szCs w:val="22"/>
        </w:rPr>
        <w:t>0121,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F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STUDENT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2"/>
          <w:sz w:val="22"/>
          <w:szCs w:val="22"/>
        </w:rPr>
        <w:t>1</w:t>
      </w:r>
      <w:r w:rsidR="00511287">
        <w:rPr>
          <w:sz w:val="22"/>
          <w:szCs w:val="22"/>
        </w:rPr>
        <w:t>V</w:t>
      </w:r>
      <w:r>
        <w:rPr>
          <w:sz w:val="22"/>
          <w:szCs w:val="22"/>
        </w:rPr>
        <w:t>I1</w:t>
      </w:r>
      <w:r>
        <w:rPr>
          <w:spacing w:val="1"/>
          <w:sz w:val="22"/>
          <w:szCs w:val="22"/>
        </w:rPr>
        <w:t>5</w:t>
      </w:r>
      <w:r>
        <w:rPr>
          <w:sz w:val="22"/>
          <w:szCs w:val="22"/>
        </w:rPr>
        <w:t>CS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1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,'NE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ISA SINH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UR</w:t>
      </w:r>
      <w:r>
        <w:rPr>
          <w:spacing w:val="1"/>
          <w:sz w:val="22"/>
          <w:szCs w:val="22"/>
        </w:rPr>
        <w:t>U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z w:val="22"/>
          <w:szCs w:val="22"/>
        </w:rPr>
        <w:t>8</w:t>
      </w:r>
      <w:r>
        <w:rPr>
          <w:spacing w:val="1"/>
          <w:sz w:val="22"/>
          <w:szCs w:val="22"/>
        </w:rPr>
        <w:t>8</w:t>
      </w:r>
      <w:r>
        <w:rPr>
          <w:sz w:val="22"/>
          <w:szCs w:val="22"/>
        </w:rPr>
        <w:t>123</w:t>
      </w:r>
      <w:r>
        <w:rPr>
          <w:spacing w:val="1"/>
          <w:sz w:val="22"/>
          <w:szCs w:val="22"/>
        </w:rPr>
        <w:t>3</w:t>
      </w:r>
      <w:r>
        <w:rPr>
          <w:sz w:val="22"/>
          <w:szCs w:val="22"/>
        </w:rPr>
        <w:t>2201,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</w:t>
      </w:r>
    </w:p>
    <w:p w:rsidR="00FC0662" w:rsidRDefault="008B7BF5">
      <w:pPr>
        <w:ind w:left="140" w:right="687"/>
        <w:rPr>
          <w:sz w:val="22"/>
          <w:szCs w:val="22"/>
        </w:rPr>
      </w:pPr>
      <w:r>
        <w:rPr>
          <w:sz w:val="22"/>
          <w:szCs w:val="22"/>
        </w:rPr>
        <w:t>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STUDENT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2"/>
          <w:sz w:val="22"/>
          <w:szCs w:val="22"/>
        </w:rPr>
        <w:t>1</w:t>
      </w:r>
      <w:r w:rsidR="00511287">
        <w:rPr>
          <w:sz w:val="22"/>
          <w:szCs w:val="22"/>
        </w:rPr>
        <w:t>V</w:t>
      </w:r>
      <w:r>
        <w:rPr>
          <w:sz w:val="22"/>
          <w:szCs w:val="22"/>
        </w:rPr>
        <w:t>I1</w:t>
      </w:r>
      <w:r>
        <w:rPr>
          <w:spacing w:val="1"/>
          <w:sz w:val="22"/>
          <w:szCs w:val="22"/>
        </w:rPr>
        <w:t>5</w:t>
      </w:r>
      <w:r>
        <w:rPr>
          <w:sz w:val="22"/>
          <w:szCs w:val="22"/>
        </w:rPr>
        <w:t>CS</w:t>
      </w:r>
      <w:r>
        <w:rPr>
          <w:spacing w:val="1"/>
          <w:sz w:val="22"/>
          <w:szCs w:val="22"/>
        </w:rPr>
        <w:t>2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,'PAVA</w:t>
      </w:r>
      <w:r>
        <w:rPr>
          <w:spacing w:val="1"/>
          <w:sz w:val="22"/>
          <w:szCs w:val="22"/>
        </w:rPr>
        <w:t>N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,'K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LBURG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'</w:t>
      </w:r>
      <w:proofErr w:type="gramStart"/>
      <w:r>
        <w:rPr>
          <w:sz w:val="22"/>
          <w:szCs w:val="22"/>
        </w:rPr>
        <w:t>,</w:t>
      </w:r>
      <w:r>
        <w:rPr>
          <w:spacing w:val="1"/>
          <w:sz w:val="22"/>
          <w:szCs w:val="22"/>
        </w:rPr>
        <w:t>9</w:t>
      </w:r>
      <w:r>
        <w:rPr>
          <w:spacing w:val="2"/>
          <w:sz w:val="22"/>
          <w:szCs w:val="22"/>
        </w:rPr>
        <w:t>9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232</w:t>
      </w:r>
      <w:r>
        <w:rPr>
          <w:spacing w:val="1"/>
          <w:sz w:val="22"/>
          <w:szCs w:val="22"/>
        </w:rPr>
        <w:t>2</w:t>
      </w:r>
      <w:r>
        <w:rPr>
          <w:sz w:val="22"/>
          <w:szCs w:val="22"/>
        </w:rPr>
        <w:t>01</w:t>
      </w:r>
      <w:proofErr w:type="gramEnd"/>
      <w:r>
        <w:rPr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M'); IN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ERT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STUDENT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2"/>
          <w:sz w:val="22"/>
          <w:szCs w:val="22"/>
        </w:rPr>
        <w:t>1</w:t>
      </w:r>
      <w:r w:rsidR="00511287">
        <w:rPr>
          <w:sz w:val="22"/>
          <w:szCs w:val="22"/>
        </w:rPr>
        <w:t>V</w:t>
      </w:r>
      <w:r>
        <w:rPr>
          <w:sz w:val="22"/>
          <w:szCs w:val="22"/>
        </w:rPr>
        <w:t>I1</w:t>
      </w:r>
      <w:r>
        <w:rPr>
          <w:spacing w:val="1"/>
          <w:sz w:val="22"/>
          <w:szCs w:val="22"/>
        </w:rPr>
        <w:t>5</w:t>
      </w:r>
      <w:r>
        <w:rPr>
          <w:sz w:val="22"/>
          <w:szCs w:val="22"/>
        </w:rPr>
        <w:t>CS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9</w:t>
      </w:r>
      <w:r>
        <w:rPr>
          <w:spacing w:val="1"/>
          <w:sz w:val="22"/>
          <w:szCs w:val="22"/>
        </w:rPr>
        <w:t>1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,'SIRI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HI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OGA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1"/>
          <w:sz w:val="22"/>
          <w:szCs w:val="22"/>
        </w:rPr>
        <w:t>9</w:t>
      </w:r>
      <w:r>
        <w:rPr>
          <w:sz w:val="22"/>
          <w:szCs w:val="22"/>
        </w:rPr>
        <w:t>9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554</w:t>
      </w:r>
      <w:r>
        <w:rPr>
          <w:spacing w:val="1"/>
          <w:sz w:val="22"/>
          <w:szCs w:val="22"/>
        </w:rPr>
        <w:t>2</w:t>
      </w:r>
      <w:r>
        <w:rPr>
          <w:sz w:val="22"/>
          <w:szCs w:val="22"/>
        </w:rPr>
        <w:t>212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F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</w:t>
      </w:r>
    </w:p>
    <w:p w:rsidR="00FC0662" w:rsidRDefault="00FC0662">
      <w:pPr>
        <w:spacing w:before="8" w:line="140" w:lineRule="exact"/>
        <w:rPr>
          <w:sz w:val="15"/>
          <w:szCs w:val="15"/>
        </w:rPr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8B7BF5">
      <w:pPr>
        <w:ind w:left="140" w:right="578"/>
        <w:rPr>
          <w:sz w:val="22"/>
          <w:szCs w:val="22"/>
        </w:rPr>
      </w:pPr>
      <w:r>
        <w:rPr>
          <w:sz w:val="22"/>
          <w:szCs w:val="22"/>
        </w:rPr>
        <w:t>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STUDENT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2"/>
          <w:sz w:val="22"/>
          <w:szCs w:val="22"/>
        </w:rPr>
        <w:t>1</w:t>
      </w:r>
      <w:r w:rsidR="00511287">
        <w:rPr>
          <w:sz w:val="22"/>
          <w:szCs w:val="22"/>
        </w:rPr>
        <w:t>V</w:t>
      </w:r>
      <w:r>
        <w:rPr>
          <w:sz w:val="22"/>
          <w:szCs w:val="22"/>
        </w:rPr>
        <w:t>I1</w:t>
      </w:r>
      <w:r>
        <w:rPr>
          <w:spacing w:val="1"/>
          <w:sz w:val="22"/>
          <w:szCs w:val="22"/>
        </w:rPr>
        <w:t>4</w:t>
      </w:r>
      <w:r>
        <w:rPr>
          <w:sz w:val="22"/>
          <w:szCs w:val="22"/>
        </w:rPr>
        <w:t>CS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7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,'ADIT</w:t>
      </w:r>
      <w:r>
        <w:rPr>
          <w:spacing w:val="1"/>
          <w:sz w:val="22"/>
          <w:szCs w:val="22"/>
        </w:rPr>
        <w:t>YA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HIMO</w:t>
      </w:r>
      <w:r>
        <w:rPr>
          <w:spacing w:val="1"/>
          <w:sz w:val="22"/>
          <w:szCs w:val="22"/>
        </w:rPr>
        <w:t>GA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1"/>
          <w:sz w:val="22"/>
          <w:szCs w:val="22"/>
        </w:rPr>
        <w:t>9</w:t>
      </w:r>
      <w:r>
        <w:rPr>
          <w:sz w:val="22"/>
          <w:szCs w:val="22"/>
        </w:rPr>
        <w:t>9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5</w:t>
      </w:r>
      <w:r>
        <w:rPr>
          <w:spacing w:val="1"/>
          <w:sz w:val="22"/>
          <w:szCs w:val="22"/>
        </w:rPr>
        <w:t>5</w:t>
      </w:r>
      <w:r>
        <w:rPr>
          <w:sz w:val="22"/>
          <w:szCs w:val="22"/>
        </w:rPr>
        <w:t>42212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M');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STUDENT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w w:val="99"/>
          <w:sz w:val="22"/>
          <w:szCs w:val="22"/>
        </w:rPr>
        <w:t>(</w:t>
      </w:r>
      <w:r>
        <w:rPr>
          <w:spacing w:val="-1"/>
          <w:w w:val="99"/>
          <w:sz w:val="22"/>
          <w:szCs w:val="22"/>
        </w:rPr>
        <w:t>'</w:t>
      </w:r>
      <w:r>
        <w:rPr>
          <w:spacing w:val="2"/>
          <w:w w:val="99"/>
          <w:sz w:val="22"/>
          <w:szCs w:val="22"/>
        </w:rPr>
        <w:t>1</w:t>
      </w:r>
      <w:r w:rsidR="00511287">
        <w:rPr>
          <w:w w:val="99"/>
          <w:sz w:val="22"/>
          <w:szCs w:val="22"/>
        </w:rPr>
        <w:t>V</w:t>
      </w:r>
      <w:r>
        <w:rPr>
          <w:w w:val="99"/>
          <w:sz w:val="22"/>
          <w:szCs w:val="22"/>
        </w:rPr>
        <w:t>I1</w:t>
      </w:r>
      <w:r>
        <w:rPr>
          <w:spacing w:val="1"/>
          <w:w w:val="99"/>
          <w:sz w:val="22"/>
          <w:szCs w:val="22"/>
        </w:rPr>
        <w:t>4</w:t>
      </w:r>
      <w:r>
        <w:rPr>
          <w:w w:val="99"/>
          <w:sz w:val="22"/>
          <w:szCs w:val="22"/>
        </w:rPr>
        <w:t>CS</w:t>
      </w:r>
      <w:r>
        <w:rPr>
          <w:spacing w:val="1"/>
          <w:w w:val="99"/>
          <w:sz w:val="22"/>
          <w:szCs w:val="22"/>
        </w:rPr>
        <w:t>0</w:t>
      </w:r>
      <w:r>
        <w:rPr>
          <w:w w:val="99"/>
          <w:sz w:val="22"/>
          <w:szCs w:val="22"/>
        </w:rPr>
        <w:t>1</w:t>
      </w:r>
      <w:r>
        <w:rPr>
          <w:spacing w:val="1"/>
          <w:w w:val="99"/>
          <w:sz w:val="22"/>
          <w:szCs w:val="22"/>
        </w:rPr>
        <w:t>8</w:t>
      </w:r>
      <w:r>
        <w:rPr>
          <w:spacing w:val="-1"/>
          <w:w w:val="99"/>
          <w:sz w:val="22"/>
          <w:szCs w:val="22"/>
        </w:rPr>
        <w:t>'</w:t>
      </w:r>
      <w:r>
        <w:rPr>
          <w:w w:val="99"/>
          <w:sz w:val="22"/>
          <w:szCs w:val="22"/>
        </w:rPr>
        <w:t>,'AMO</w:t>
      </w:r>
      <w:r>
        <w:rPr>
          <w:spacing w:val="1"/>
          <w:w w:val="99"/>
          <w:sz w:val="22"/>
          <w:szCs w:val="22"/>
        </w:rPr>
        <w:t>G</w:t>
      </w:r>
      <w:r>
        <w:rPr>
          <w:w w:val="99"/>
          <w:sz w:val="22"/>
          <w:szCs w:val="22"/>
        </w:rPr>
        <w:t>H</w:t>
      </w:r>
      <w:r>
        <w:rPr>
          <w:spacing w:val="1"/>
          <w:w w:val="9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YSOR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1"/>
          <w:sz w:val="22"/>
          <w:szCs w:val="22"/>
        </w:rPr>
        <w:t>9</w:t>
      </w:r>
      <w:r>
        <w:rPr>
          <w:sz w:val="22"/>
          <w:szCs w:val="22"/>
        </w:rPr>
        <w:t>9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5</w:t>
      </w:r>
      <w:r>
        <w:rPr>
          <w:spacing w:val="1"/>
          <w:sz w:val="22"/>
          <w:szCs w:val="22"/>
        </w:rPr>
        <w:t>5</w:t>
      </w:r>
      <w:r>
        <w:rPr>
          <w:sz w:val="22"/>
          <w:szCs w:val="22"/>
        </w:rPr>
        <w:t>411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2,</w:t>
      </w:r>
      <w:r>
        <w:rPr>
          <w:spacing w:val="-2"/>
          <w:sz w:val="22"/>
          <w:szCs w:val="22"/>
        </w:rPr>
        <w:t>'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)</w:t>
      </w:r>
      <w:r>
        <w:rPr>
          <w:sz w:val="22"/>
          <w:szCs w:val="22"/>
        </w:rPr>
        <w:t>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STUDENT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8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2"/>
          <w:sz w:val="22"/>
          <w:szCs w:val="22"/>
        </w:rPr>
        <w:t>1</w:t>
      </w:r>
      <w:r w:rsidR="00511287">
        <w:rPr>
          <w:sz w:val="22"/>
          <w:szCs w:val="22"/>
        </w:rPr>
        <w:t>V</w:t>
      </w:r>
      <w:r>
        <w:rPr>
          <w:sz w:val="22"/>
          <w:szCs w:val="22"/>
        </w:rPr>
        <w:t>I1</w:t>
      </w:r>
      <w:r>
        <w:rPr>
          <w:spacing w:val="1"/>
          <w:sz w:val="22"/>
          <w:szCs w:val="22"/>
        </w:rPr>
        <w:t>4</w:t>
      </w:r>
      <w:r>
        <w:rPr>
          <w:sz w:val="22"/>
          <w:szCs w:val="22"/>
        </w:rPr>
        <w:t>CS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2</w:t>
      </w:r>
      <w:r>
        <w:rPr>
          <w:spacing w:val="1"/>
          <w:sz w:val="22"/>
          <w:szCs w:val="22"/>
        </w:rPr>
        <w:t>0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,'AMUL</w:t>
      </w:r>
      <w:r>
        <w:rPr>
          <w:spacing w:val="1"/>
          <w:sz w:val="22"/>
          <w:szCs w:val="22"/>
        </w:rPr>
        <w:t>YA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HIMO</w:t>
      </w:r>
      <w:r>
        <w:rPr>
          <w:spacing w:val="1"/>
          <w:sz w:val="22"/>
          <w:szCs w:val="22"/>
        </w:rPr>
        <w:t>GA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1"/>
          <w:sz w:val="22"/>
          <w:szCs w:val="22"/>
        </w:rPr>
        <w:t>8</w:t>
      </w:r>
      <w:r>
        <w:rPr>
          <w:sz w:val="22"/>
          <w:szCs w:val="22"/>
        </w:rPr>
        <w:t>8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2</w:t>
      </w:r>
      <w:r>
        <w:rPr>
          <w:spacing w:val="1"/>
          <w:sz w:val="22"/>
          <w:szCs w:val="22"/>
        </w:rPr>
        <w:t>3</w:t>
      </w:r>
      <w:r>
        <w:rPr>
          <w:sz w:val="22"/>
          <w:szCs w:val="22"/>
        </w:rPr>
        <w:t>32201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F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)</w:t>
      </w:r>
      <w:r>
        <w:rPr>
          <w:sz w:val="22"/>
          <w:szCs w:val="22"/>
        </w:rPr>
        <w:t>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STUDENT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2"/>
          <w:sz w:val="22"/>
          <w:szCs w:val="22"/>
        </w:rPr>
        <w:t>1</w:t>
      </w:r>
      <w:r w:rsidR="00511287">
        <w:rPr>
          <w:sz w:val="22"/>
          <w:szCs w:val="22"/>
        </w:rPr>
        <w:t>V</w:t>
      </w:r>
      <w:r>
        <w:rPr>
          <w:sz w:val="22"/>
          <w:szCs w:val="22"/>
        </w:rPr>
        <w:t>I1</w:t>
      </w:r>
      <w:r>
        <w:rPr>
          <w:spacing w:val="1"/>
          <w:sz w:val="22"/>
          <w:szCs w:val="22"/>
        </w:rPr>
        <w:t>4</w:t>
      </w:r>
      <w:r>
        <w:rPr>
          <w:sz w:val="22"/>
          <w:szCs w:val="22"/>
        </w:rPr>
        <w:t>CS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5</w:t>
      </w:r>
      <w:r>
        <w:rPr>
          <w:spacing w:val="1"/>
          <w:sz w:val="22"/>
          <w:szCs w:val="22"/>
        </w:rPr>
        <w:t>1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,'KEERTH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HIMO</w:t>
      </w:r>
      <w:r>
        <w:rPr>
          <w:spacing w:val="1"/>
          <w:sz w:val="22"/>
          <w:szCs w:val="22"/>
        </w:rPr>
        <w:t>GA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1"/>
          <w:sz w:val="22"/>
          <w:szCs w:val="22"/>
        </w:rPr>
        <w:t>9</w:t>
      </w:r>
      <w:r>
        <w:rPr>
          <w:sz w:val="22"/>
          <w:szCs w:val="22"/>
        </w:rPr>
        <w:t>9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5</w:t>
      </w:r>
      <w:r>
        <w:rPr>
          <w:spacing w:val="1"/>
          <w:sz w:val="22"/>
          <w:szCs w:val="22"/>
        </w:rPr>
        <w:t>5</w:t>
      </w:r>
      <w:r>
        <w:rPr>
          <w:sz w:val="22"/>
          <w:szCs w:val="22"/>
        </w:rPr>
        <w:t>42212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M');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STUDENT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2"/>
          <w:sz w:val="22"/>
          <w:szCs w:val="22"/>
        </w:rPr>
        <w:t>1</w:t>
      </w:r>
      <w:r w:rsidR="00511287">
        <w:rPr>
          <w:sz w:val="22"/>
          <w:szCs w:val="22"/>
        </w:rPr>
        <w:t>V</w:t>
      </w:r>
      <w:r>
        <w:rPr>
          <w:sz w:val="22"/>
          <w:szCs w:val="22"/>
        </w:rPr>
        <w:t>I1</w:t>
      </w:r>
      <w:r>
        <w:rPr>
          <w:spacing w:val="1"/>
          <w:sz w:val="22"/>
          <w:szCs w:val="22"/>
        </w:rPr>
        <w:t>4</w:t>
      </w:r>
      <w:r>
        <w:rPr>
          <w:sz w:val="22"/>
          <w:szCs w:val="22"/>
        </w:rPr>
        <w:t>CS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7</w:t>
      </w:r>
      <w:r>
        <w:rPr>
          <w:spacing w:val="1"/>
          <w:sz w:val="22"/>
          <w:szCs w:val="22"/>
        </w:rPr>
        <w:t>8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,'MANJUL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z w:val="22"/>
          <w:szCs w:val="22"/>
        </w:rPr>
        <w:t>'SHIMO</w:t>
      </w:r>
      <w:r>
        <w:rPr>
          <w:spacing w:val="1"/>
          <w:sz w:val="22"/>
          <w:szCs w:val="22"/>
        </w:rPr>
        <w:t>GA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1"/>
          <w:sz w:val="22"/>
          <w:szCs w:val="22"/>
        </w:rPr>
        <w:t>9</w:t>
      </w:r>
      <w:r>
        <w:rPr>
          <w:sz w:val="22"/>
          <w:szCs w:val="22"/>
        </w:rPr>
        <w:t>9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55412</w:t>
      </w:r>
      <w:r>
        <w:rPr>
          <w:spacing w:val="1"/>
          <w:sz w:val="22"/>
          <w:szCs w:val="22"/>
        </w:rPr>
        <w:t>3</w:t>
      </w:r>
      <w:r>
        <w:rPr>
          <w:sz w:val="22"/>
          <w:szCs w:val="22"/>
        </w:rPr>
        <w:t>4,</w:t>
      </w:r>
      <w:r>
        <w:rPr>
          <w:spacing w:val="-2"/>
          <w:sz w:val="22"/>
          <w:szCs w:val="22"/>
        </w:rPr>
        <w:t>'</w:t>
      </w:r>
      <w:r>
        <w:rPr>
          <w:sz w:val="22"/>
          <w:szCs w:val="22"/>
        </w:rPr>
        <w:t>F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STUDENT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2"/>
          <w:sz w:val="22"/>
          <w:szCs w:val="22"/>
        </w:rPr>
        <w:t>1</w:t>
      </w:r>
      <w:r w:rsidR="00511287">
        <w:rPr>
          <w:sz w:val="22"/>
          <w:szCs w:val="22"/>
        </w:rPr>
        <w:t>V</w:t>
      </w:r>
      <w:r>
        <w:rPr>
          <w:sz w:val="22"/>
          <w:szCs w:val="22"/>
        </w:rPr>
        <w:t>I1</w:t>
      </w:r>
      <w:r>
        <w:rPr>
          <w:spacing w:val="1"/>
          <w:sz w:val="22"/>
          <w:szCs w:val="22"/>
        </w:rPr>
        <w:t>4</w:t>
      </w:r>
      <w:r>
        <w:rPr>
          <w:sz w:val="22"/>
          <w:szCs w:val="22"/>
        </w:rPr>
        <w:t>CS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2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,'POOJA'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pacing w:val="5"/>
          <w:sz w:val="22"/>
          <w:szCs w:val="22"/>
        </w:rPr>
        <w:t>S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MOG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1"/>
          <w:sz w:val="22"/>
          <w:szCs w:val="22"/>
        </w:rPr>
        <w:t>9</w:t>
      </w:r>
      <w:r>
        <w:rPr>
          <w:sz w:val="22"/>
          <w:szCs w:val="22"/>
        </w:rPr>
        <w:t>9</w:t>
      </w:r>
      <w:r>
        <w:rPr>
          <w:spacing w:val="1"/>
          <w:sz w:val="22"/>
          <w:szCs w:val="22"/>
        </w:rPr>
        <w:t>8</w:t>
      </w:r>
      <w:r>
        <w:rPr>
          <w:sz w:val="22"/>
          <w:szCs w:val="22"/>
        </w:rPr>
        <w:t>5</w:t>
      </w:r>
      <w:r>
        <w:rPr>
          <w:spacing w:val="1"/>
          <w:sz w:val="22"/>
          <w:szCs w:val="22"/>
        </w:rPr>
        <w:t>5</w:t>
      </w:r>
      <w:r>
        <w:rPr>
          <w:sz w:val="22"/>
          <w:szCs w:val="22"/>
        </w:rPr>
        <w:t>4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112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F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STUDENT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2"/>
          <w:sz w:val="22"/>
          <w:szCs w:val="22"/>
        </w:rPr>
        <w:t>1</w:t>
      </w:r>
      <w:r w:rsidR="00511287">
        <w:rPr>
          <w:sz w:val="22"/>
          <w:szCs w:val="22"/>
        </w:rPr>
        <w:t>V</w:t>
      </w:r>
      <w:r>
        <w:rPr>
          <w:sz w:val="22"/>
          <w:szCs w:val="22"/>
        </w:rPr>
        <w:t>I1</w:t>
      </w:r>
      <w:r>
        <w:rPr>
          <w:spacing w:val="1"/>
          <w:sz w:val="22"/>
          <w:szCs w:val="22"/>
        </w:rPr>
        <w:t>4</w:t>
      </w:r>
      <w:r>
        <w:rPr>
          <w:sz w:val="22"/>
          <w:szCs w:val="22"/>
        </w:rPr>
        <w:t>CS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4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,'PRADEE</w:t>
      </w:r>
      <w:r>
        <w:rPr>
          <w:spacing w:val="1"/>
          <w:sz w:val="22"/>
          <w:szCs w:val="22"/>
        </w:rPr>
        <w:t>P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z w:val="22"/>
          <w:szCs w:val="22"/>
        </w:rPr>
        <w:t>'SHIMO</w:t>
      </w:r>
      <w:r>
        <w:rPr>
          <w:spacing w:val="1"/>
          <w:sz w:val="22"/>
          <w:szCs w:val="22"/>
        </w:rPr>
        <w:t>GA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1"/>
          <w:sz w:val="22"/>
          <w:szCs w:val="22"/>
        </w:rPr>
        <w:t>9</w:t>
      </w:r>
      <w:r>
        <w:rPr>
          <w:sz w:val="22"/>
          <w:szCs w:val="22"/>
        </w:rPr>
        <w:t>9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12322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2,</w:t>
      </w:r>
      <w:r>
        <w:rPr>
          <w:spacing w:val="-2"/>
          <w:sz w:val="22"/>
          <w:szCs w:val="22"/>
        </w:rPr>
        <w:t>'</w:t>
      </w:r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</w:t>
      </w:r>
    </w:p>
    <w:p w:rsidR="00FC0662" w:rsidRDefault="00FC0662">
      <w:pPr>
        <w:spacing w:before="14" w:line="240" w:lineRule="exact"/>
        <w:rPr>
          <w:sz w:val="24"/>
          <w:szCs w:val="24"/>
        </w:rPr>
      </w:pPr>
    </w:p>
    <w:p w:rsidR="00FC0662" w:rsidRDefault="008B7BF5">
      <w:pPr>
        <w:ind w:left="140" w:right="529"/>
        <w:rPr>
          <w:sz w:val="22"/>
          <w:szCs w:val="22"/>
        </w:rPr>
      </w:pPr>
      <w:r>
        <w:rPr>
          <w:sz w:val="22"/>
          <w:szCs w:val="22"/>
        </w:rPr>
        <w:t>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STUDENT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2"/>
          <w:sz w:val="22"/>
          <w:szCs w:val="22"/>
        </w:rPr>
        <w:t>1</w:t>
      </w:r>
      <w:r w:rsidR="00511287">
        <w:rPr>
          <w:sz w:val="22"/>
          <w:szCs w:val="22"/>
        </w:rPr>
        <w:t>V</w:t>
      </w:r>
      <w:r>
        <w:rPr>
          <w:sz w:val="22"/>
          <w:szCs w:val="22"/>
        </w:rPr>
        <w:t>I1</w:t>
      </w:r>
      <w:r>
        <w:rPr>
          <w:spacing w:val="1"/>
          <w:sz w:val="22"/>
          <w:szCs w:val="22"/>
        </w:rPr>
        <w:t>4</w:t>
      </w:r>
      <w:r>
        <w:rPr>
          <w:sz w:val="22"/>
          <w:szCs w:val="22"/>
        </w:rPr>
        <w:t>CS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6</w:t>
      </w:r>
      <w:r>
        <w:rPr>
          <w:spacing w:val="1"/>
          <w:sz w:val="22"/>
          <w:szCs w:val="22"/>
        </w:rPr>
        <w:t>6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,'PRAKA</w:t>
      </w:r>
      <w:r>
        <w:rPr>
          <w:spacing w:val="1"/>
          <w:sz w:val="22"/>
          <w:szCs w:val="22"/>
        </w:rPr>
        <w:t>SH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z w:val="22"/>
          <w:szCs w:val="22"/>
        </w:rPr>
        <w:t>'SHIMO</w:t>
      </w:r>
      <w:r>
        <w:rPr>
          <w:spacing w:val="1"/>
          <w:sz w:val="22"/>
          <w:szCs w:val="22"/>
        </w:rPr>
        <w:t>GA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1"/>
          <w:sz w:val="22"/>
          <w:szCs w:val="22"/>
        </w:rPr>
        <w:t>9</w:t>
      </w:r>
      <w:r>
        <w:rPr>
          <w:sz w:val="22"/>
          <w:szCs w:val="22"/>
        </w:rPr>
        <w:t>9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12322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2,</w:t>
      </w:r>
      <w:r>
        <w:rPr>
          <w:spacing w:val="-2"/>
          <w:sz w:val="22"/>
          <w:szCs w:val="22"/>
        </w:rPr>
        <w:t>'</w:t>
      </w:r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STUDENT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2"/>
          <w:sz w:val="22"/>
          <w:szCs w:val="22"/>
        </w:rPr>
        <w:t>1</w:t>
      </w:r>
      <w:r w:rsidR="00511287">
        <w:rPr>
          <w:sz w:val="22"/>
          <w:szCs w:val="22"/>
        </w:rPr>
        <w:t>V</w:t>
      </w:r>
      <w:r>
        <w:rPr>
          <w:sz w:val="22"/>
          <w:szCs w:val="22"/>
        </w:rPr>
        <w:t>I1</w:t>
      </w:r>
      <w:r>
        <w:rPr>
          <w:spacing w:val="1"/>
          <w:sz w:val="22"/>
          <w:szCs w:val="22"/>
        </w:rPr>
        <w:t>4</w:t>
      </w:r>
      <w:r>
        <w:rPr>
          <w:sz w:val="22"/>
          <w:szCs w:val="22"/>
        </w:rPr>
        <w:t>CS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3</w:t>
      </w:r>
      <w:r>
        <w:rPr>
          <w:spacing w:val="1"/>
          <w:sz w:val="22"/>
          <w:szCs w:val="22"/>
        </w:rPr>
        <w:t>2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,'PRIY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Y</w:t>
      </w:r>
      <w:r>
        <w:rPr>
          <w:sz w:val="22"/>
          <w:szCs w:val="22"/>
        </w:rPr>
        <w:t>SOR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1"/>
          <w:sz w:val="22"/>
          <w:szCs w:val="22"/>
        </w:rPr>
        <w:t>9</w:t>
      </w:r>
      <w:r>
        <w:rPr>
          <w:sz w:val="22"/>
          <w:szCs w:val="22"/>
        </w:rPr>
        <w:t>9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123</w:t>
      </w:r>
      <w:r>
        <w:rPr>
          <w:spacing w:val="1"/>
          <w:sz w:val="22"/>
          <w:szCs w:val="22"/>
        </w:rPr>
        <w:t>2</w:t>
      </w:r>
      <w:r>
        <w:rPr>
          <w:sz w:val="22"/>
          <w:szCs w:val="22"/>
        </w:rPr>
        <w:t>212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F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STUDENT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2"/>
          <w:sz w:val="22"/>
          <w:szCs w:val="22"/>
        </w:rPr>
        <w:t>1</w:t>
      </w:r>
      <w:r w:rsidR="00511287">
        <w:rPr>
          <w:sz w:val="22"/>
          <w:szCs w:val="22"/>
        </w:rPr>
        <w:t>V</w:t>
      </w:r>
      <w:r>
        <w:rPr>
          <w:sz w:val="22"/>
          <w:szCs w:val="22"/>
        </w:rPr>
        <w:t>I1</w:t>
      </w:r>
      <w:r>
        <w:rPr>
          <w:spacing w:val="1"/>
          <w:sz w:val="22"/>
          <w:szCs w:val="22"/>
        </w:rPr>
        <w:t>4</w:t>
      </w:r>
      <w:r>
        <w:rPr>
          <w:sz w:val="22"/>
          <w:szCs w:val="22"/>
        </w:rPr>
        <w:t>CS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6</w:t>
      </w:r>
      <w:r>
        <w:rPr>
          <w:spacing w:val="1"/>
          <w:sz w:val="22"/>
          <w:szCs w:val="22"/>
        </w:rPr>
        <w:t>1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,'SIRI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UM</w:t>
      </w:r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1"/>
          <w:sz w:val="22"/>
          <w:szCs w:val="22"/>
        </w:rPr>
        <w:t>9</w:t>
      </w:r>
      <w:r>
        <w:rPr>
          <w:sz w:val="22"/>
          <w:szCs w:val="22"/>
        </w:rPr>
        <w:t>9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2</w:t>
      </w:r>
      <w:r>
        <w:rPr>
          <w:sz w:val="22"/>
          <w:szCs w:val="22"/>
        </w:rPr>
        <w:t>3</w:t>
      </w:r>
      <w:r>
        <w:rPr>
          <w:spacing w:val="-1"/>
          <w:sz w:val="22"/>
          <w:szCs w:val="22"/>
        </w:rPr>
        <w:t>2</w:t>
      </w:r>
      <w:r>
        <w:rPr>
          <w:sz w:val="22"/>
          <w:szCs w:val="22"/>
        </w:rPr>
        <w:t>2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2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F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</w:t>
      </w:r>
    </w:p>
    <w:p w:rsidR="00FC0662" w:rsidRDefault="00FC0662">
      <w:pPr>
        <w:spacing w:before="19" w:line="220" w:lineRule="exact"/>
        <w:rPr>
          <w:sz w:val="22"/>
          <w:szCs w:val="22"/>
        </w:rPr>
      </w:pPr>
    </w:p>
    <w:p w:rsidR="00FC0662" w:rsidRDefault="008B7BF5">
      <w:pPr>
        <w:spacing w:line="240" w:lineRule="exact"/>
        <w:ind w:left="140"/>
        <w:rPr>
          <w:sz w:val="22"/>
          <w:szCs w:val="22"/>
        </w:rPr>
      </w:pPr>
      <w:r>
        <w:rPr>
          <w:position w:val="-1"/>
          <w:sz w:val="22"/>
          <w:szCs w:val="22"/>
        </w:rPr>
        <w:t>SQL&gt;</w:t>
      </w:r>
      <w:r>
        <w:rPr>
          <w:spacing w:val="-5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SELECT</w:t>
      </w:r>
      <w:r>
        <w:rPr>
          <w:spacing w:val="-8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* FROM</w:t>
      </w:r>
      <w:r>
        <w:rPr>
          <w:spacing w:val="-6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S</w:t>
      </w:r>
      <w:r>
        <w:rPr>
          <w:spacing w:val="1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UDENT;</w:t>
      </w:r>
    </w:p>
    <w:p w:rsidR="00FC0662" w:rsidRDefault="00FC0662">
      <w:pPr>
        <w:spacing w:before="6" w:line="180" w:lineRule="exact"/>
        <w:rPr>
          <w:sz w:val="18"/>
          <w:szCs w:val="1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5"/>
        <w:gridCol w:w="2037"/>
        <w:gridCol w:w="1841"/>
        <w:gridCol w:w="1638"/>
        <w:gridCol w:w="680"/>
      </w:tblGrid>
      <w:tr w:rsidR="00FC0662">
        <w:trPr>
          <w:trHeight w:hRule="exact" w:val="336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USN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1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SNAME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26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ADDRESS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3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PHONE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39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6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---------------</w:t>
            </w:r>
            <w:r>
              <w:rPr>
                <w:spacing w:val="1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-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right="107"/>
              <w:jc w:val="right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-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F4A83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6C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0</w:t>
            </w:r>
            <w:r w:rsidR="008B7BF5">
              <w:rPr>
                <w:sz w:val="22"/>
                <w:szCs w:val="22"/>
              </w:rPr>
              <w:t>1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ABHILA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H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6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BELAG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VI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88778</w:t>
            </w:r>
            <w:r>
              <w:rPr>
                <w:spacing w:val="1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F4A83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6C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1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AMO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H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6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BENGA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77228</w:t>
            </w:r>
            <w:r>
              <w:rPr>
                <w:spacing w:val="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9</w:t>
            </w:r>
            <w:r>
              <w:rPr>
                <w:spacing w:val="-1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F4A83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6C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1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3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ANANYA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6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BENGA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77123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1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F4A83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6C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4</w:t>
            </w:r>
            <w:r w:rsidR="008B7BF5">
              <w:rPr>
                <w:sz w:val="22"/>
                <w:szCs w:val="22"/>
              </w:rPr>
              <w:t>9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HARS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6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AL</w:t>
            </w:r>
            <w:r>
              <w:rPr>
                <w:spacing w:val="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RU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88778</w:t>
            </w:r>
            <w:r>
              <w:rPr>
                <w:spacing w:val="1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F4A83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6C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6</w:t>
            </w:r>
            <w:r w:rsidR="008B7BF5">
              <w:rPr>
                <w:sz w:val="22"/>
                <w:szCs w:val="22"/>
              </w:rPr>
              <w:t>5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KRUTHI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6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BENGA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99002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F4A83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6C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7</w:t>
            </w:r>
            <w:r w:rsidR="008B7BF5">
              <w:rPr>
                <w:sz w:val="22"/>
                <w:szCs w:val="22"/>
              </w:rPr>
              <w:t>1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MEGHA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6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BENGA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99232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F4A83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6C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9</w:t>
            </w:r>
            <w:r w:rsidR="008B7BF5">
              <w:rPr>
                <w:sz w:val="22"/>
                <w:szCs w:val="22"/>
              </w:rPr>
              <w:t>1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MANJU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6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BENGA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78947</w:t>
            </w:r>
            <w:r>
              <w:rPr>
                <w:spacing w:val="1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7</w:t>
            </w:r>
            <w:r>
              <w:rPr>
                <w:spacing w:val="-1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F4A83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6C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0</w:t>
            </w:r>
            <w:r w:rsidR="008B7BF5">
              <w:rPr>
                <w:sz w:val="22"/>
                <w:szCs w:val="22"/>
              </w:rPr>
              <w:t>9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KIRAN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6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BENGA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78947</w:t>
            </w:r>
            <w:r>
              <w:rPr>
                <w:spacing w:val="1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7</w:t>
            </w:r>
            <w:r>
              <w:rPr>
                <w:spacing w:val="-1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F4A83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6C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2</w:t>
            </w:r>
            <w:r w:rsidR="008B7BF5">
              <w:rPr>
                <w:sz w:val="22"/>
                <w:szCs w:val="22"/>
              </w:rPr>
              <w:t>1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NAYANA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6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BENGA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78947</w:t>
            </w:r>
            <w:r>
              <w:rPr>
                <w:spacing w:val="1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7</w:t>
            </w:r>
            <w:r>
              <w:rPr>
                <w:spacing w:val="-1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F4A83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6C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9</w:t>
            </w:r>
            <w:r w:rsidR="008B7BF5">
              <w:rPr>
                <w:sz w:val="22"/>
                <w:szCs w:val="22"/>
              </w:rPr>
              <w:t>3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KUMAR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6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BENGA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78947</w:t>
            </w:r>
            <w:r>
              <w:rPr>
                <w:spacing w:val="1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7</w:t>
            </w:r>
            <w:r>
              <w:rPr>
                <w:spacing w:val="-1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F4A83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6C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1</w:t>
            </w:r>
            <w:r w:rsidR="008B7BF5">
              <w:rPr>
                <w:spacing w:val="1"/>
                <w:sz w:val="22"/>
                <w:szCs w:val="22"/>
              </w:rPr>
              <w:t>0</w:t>
            </w:r>
            <w:r w:rsidR="008B7BF5">
              <w:rPr>
                <w:sz w:val="22"/>
                <w:szCs w:val="22"/>
              </w:rPr>
              <w:t>0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THA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6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BENGA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78947</w:t>
            </w:r>
            <w:r>
              <w:rPr>
                <w:spacing w:val="1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7</w:t>
            </w:r>
            <w:r>
              <w:rPr>
                <w:spacing w:val="-1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F4A83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5C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2</w:t>
            </w:r>
            <w:r w:rsidR="008B7BF5">
              <w:rPr>
                <w:sz w:val="22"/>
                <w:szCs w:val="22"/>
              </w:rPr>
              <w:t>7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ANVIT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6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TUMKUR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98450</w:t>
            </w:r>
            <w:r>
              <w:rPr>
                <w:spacing w:val="1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1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F4A83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5C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2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AJAY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6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DAVANG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RE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76967</w:t>
            </w:r>
            <w:r>
              <w:rPr>
                <w:spacing w:val="1"/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F4A83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5C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5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ANVIT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6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BELLARY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99448</w:t>
            </w:r>
            <w:r>
              <w:rPr>
                <w:spacing w:val="1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-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F4A83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5C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1</w:t>
            </w:r>
            <w:r w:rsidR="008B7BF5">
              <w:rPr>
                <w:spacing w:val="1"/>
                <w:sz w:val="22"/>
                <w:szCs w:val="22"/>
              </w:rPr>
              <w:t>0</w:t>
            </w:r>
            <w:r w:rsidR="008B7BF5">
              <w:rPr>
                <w:sz w:val="22"/>
                <w:szCs w:val="22"/>
              </w:rPr>
              <w:t>1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NEMI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SINHA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6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AL</w:t>
            </w:r>
            <w:r>
              <w:rPr>
                <w:spacing w:val="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RU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88123</w:t>
            </w:r>
            <w:r>
              <w:rPr>
                <w:spacing w:val="1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F4A83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5C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2</w:t>
            </w:r>
            <w:r w:rsidR="008B7BF5">
              <w:rPr>
                <w:spacing w:val="1"/>
                <w:sz w:val="22"/>
                <w:szCs w:val="22"/>
              </w:rPr>
              <w:t>0</w:t>
            </w:r>
            <w:r w:rsidR="008B7BF5">
              <w:rPr>
                <w:sz w:val="22"/>
                <w:szCs w:val="22"/>
              </w:rPr>
              <w:t>0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PAVAN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6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KALB</w:t>
            </w:r>
            <w:r>
              <w:rPr>
                <w:spacing w:val="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RGI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99002</w:t>
            </w:r>
            <w:r>
              <w:rPr>
                <w:spacing w:val="1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F4A83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5C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1</w:t>
            </w:r>
            <w:r w:rsidR="008B7BF5">
              <w:rPr>
                <w:spacing w:val="1"/>
                <w:sz w:val="22"/>
                <w:szCs w:val="22"/>
              </w:rPr>
              <w:t>9</w:t>
            </w:r>
            <w:r w:rsidR="008B7BF5">
              <w:rPr>
                <w:sz w:val="22"/>
                <w:szCs w:val="22"/>
              </w:rPr>
              <w:t>1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SIRI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6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SHIMO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99055</w:t>
            </w:r>
            <w:r>
              <w:rPr>
                <w:spacing w:val="1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F4A83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4C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0</w:t>
            </w:r>
            <w:r w:rsidR="008B7BF5">
              <w:rPr>
                <w:sz w:val="22"/>
                <w:szCs w:val="22"/>
              </w:rPr>
              <w:t>7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ADITYA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6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SHIMO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99055</w:t>
            </w:r>
            <w:r>
              <w:rPr>
                <w:spacing w:val="1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</w:tr>
      <w:tr w:rsidR="00FC0662">
        <w:trPr>
          <w:trHeight w:hRule="exact" w:val="336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F4A83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4C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8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AMOGH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6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MYSORE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99055</w:t>
            </w:r>
            <w:r>
              <w:rPr>
                <w:spacing w:val="1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</w:tr>
    </w:tbl>
    <w:p w:rsidR="00FC0662" w:rsidRDefault="00FC0662">
      <w:pPr>
        <w:spacing w:before="7" w:line="120" w:lineRule="exact"/>
        <w:rPr>
          <w:sz w:val="12"/>
          <w:szCs w:val="12"/>
        </w:rPr>
      </w:pPr>
    </w:p>
    <w:p w:rsidR="00FC0662" w:rsidRDefault="008B7BF5">
      <w:pPr>
        <w:ind w:left="140"/>
        <w:rPr>
          <w:sz w:val="24"/>
          <w:szCs w:val="24"/>
        </w:rPr>
        <w:sectPr w:rsidR="00FC0662">
          <w:headerReference w:type="default" r:id="rId23"/>
          <w:pgSz w:w="11920" w:h="16840"/>
          <w:pgMar w:top="620" w:right="1280" w:bottom="280" w:left="1300" w:header="0" w:footer="0" w:gutter="0"/>
          <w:cols w:space="720"/>
        </w:sectPr>
      </w:pPr>
      <w:r>
        <w:rPr>
          <w:sz w:val="24"/>
          <w:szCs w:val="24"/>
        </w:rPr>
        <w:t>Depar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ent of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mputer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Science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Engg.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                                                                    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21</w:t>
      </w:r>
    </w:p>
    <w:p w:rsidR="00FC0662" w:rsidRDefault="0044275E">
      <w:pPr>
        <w:spacing w:before="86" w:line="180" w:lineRule="exact"/>
        <w:ind w:left="5871"/>
        <w:rPr>
          <w:sz w:val="16"/>
          <w:szCs w:val="16"/>
        </w:rPr>
      </w:pPr>
      <w:r>
        <w:lastRenderedPageBreak/>
        <w:pict>
          <v:group id="_x0000_s1439" style="position:absolute;left:0;text-align:left;margin-left:53.3pt;margin-top:33.5pt;width:501.95pt;height:774.75pt;z-index:-7047;mso-position-horizontal-relative:page;mso-position-vertical-relative:page" coordorigin="1066,670" coordsize="10039,15495">
            <v:group id="_x0000_s1440" style="position:absolute;left:1072;top:676;width:29;height:0" coordorigin="1072,676" coordsize="29,0">
              <v:shape id="_x0000_s1479" style="position:absolute;left:1072;top:676;width:29;height:0" coordorigin="1072,676" coordsize="29,0" path="m1072,676r28,e" filled="f" strokeweight=".58pt">
                <v:path arrowok="t"/>
              </v:shape>
              <v:group id="_x0000_s1441" style="position:absolute;left:1081;top:690;width:10;height:0" coordorigin="1081,690" coordsize="10,0">
                <v:shape id="_x0000_s1478" style="position:absolute;left:1081;top:690;width:10;height:0" coordorigin="1081,690" coordsize="10,0" path="m1081,690r10,e" filled="f" strokecolor="white" strokeweight="1.06pt">
                  <v:path arrowok="t"/>
                </v:shape>
                <v:group id="_x0000_s1442" style="position:absolute;left:1081;top:685;width:19;height:0" coordorigin="1081,685" coordsize="19,0">
                  <v:shape id="_x0000_s1477" style="position:absolute;left:1081;top:685;width:19;height:0" coordorigin="1081,685" coordsize="19,0" path="m1081,685r19,e" filled="f" strokecolor="white" strokeweight=".58pt">
                    <v:path arrowok="t"/>
                  </v:shape>
                  <v:group id="_x0000_s1443" style="position:absolute;left:1100;top:676;width:9970;height:0" coordorigin="1100,676" coordsize="9970,0">
                    <v:shape id="_x0000_s1476" style="position:absolute;left:1100;top:676;width:9970;height:0" coordorigin="1100,676" coordsize="9970,0" path="m1100,676r9970,e" filled="f" strokeweight=".58pt">
                      <v:path arrowok="t"/>
                    </v:shape>
                    <v:group id="_x0000_s1444" style="position:absolute;left:1100;top:695;width:9970;height:0" coordorigin="1100,695" coordsize="9970,0">
                      <v:shape id="_x0000_s1475" style="position:absolute;left:1100;top:695;width:9970;height:0" coordorigin="1100,695" coordsize="9970,0" path="m1100,695r9970,e" filled="f" strokeweight=".58pt">
                        <v:path arrowok="t"/>
                      </v:shape>
                      <v:group id="_x0000_s1445" style="position:absolute;left:11070;top:676;width:29;height:0" coordorigin="11070,676" coordsize="29,0">
                        <v:shape id="_x0000_s1474" style="position:absolute;left:11070;top:676;width:29;height:0" coordorigin="11070,676" coordsize="29,0" path="m11070,676r29,e" filled="f" strokeweight=".58pt">
                          <v:path arrowok="t"/>
                        </v:shape>
                        <v:group id="_x0000_s1446" style="position:absolute;left:11080;top:690;width:10;height:0" coordorigin="11080,690" coordsize="10,0">
                          <v:shape id="_x0000_s1473" style="position:absolute;left:11080;top:690;width:10;height:0" coordorigin="11080,690" coordsize="10,0" path="m11080,690r9,e" filled="f" strokecolor="white" strokeweight="1.06pt">
                            <v:path arrowok="t"/>
                          </v:shape>
                          <v:group id="_x0000_s1447" style="position:absolute;left:11070;top:685;width:19;height:0" coordorigin="11070,685" coordsize="19,0">
                            <v:shape id="_x0000_s1472" style="position:absolute;left:11070;top:685;width:19;height:0" coordorigin="11070,685" coordsize="19,0" path="m11070,685r19,e" filled="f" strokecolor="white" strokeweight=".58pt">
                              <v:path arrowok="t"/>
                            </v:shape>
                            <v:group id="_x0000_s1448" style="position:absolute;left:1092;top:680;width:0;height:15474" coordorigin="1092,680" coordsize="0,15474">
                              <v:shape id="_x0000_s1471" style="position:absolute;left:1092;top:680;width:0;height:15474" coordorigin="1092,680" coordsize="0,15474" path="m1092,680r,15474e" filled="f" strokeweight=".58pt">
                                <v:path arrowok="t"/>
                              </v:shape>
                              <v:group id="_x0000_s1449" style="position:absolute;left:1096;top:700;width:0;height:15436" coordorigin="1096,700" coordsize="0,15436">
                                <v:shape id="_x0000_s1470" style="position:absolute;left:1096;top:700;width:0;height:15436" coordorigin="1096,700" coordsize="0,15436" path="m1096,700r,15435e" filled="f" strokeweight=".58pt">
                                  <v:path arrowok="t"/>
                                </v:shape>
                                <v:group id="_x0000_s1450" style="position:absolute;left:11079;top:680;width:0;height:15474" coordorigin="11079,680" coordsize="0,15474">
                                  <v:shape id="_x0000_s1469" style="position:absolute;left:11079;top:680;width:0;height:15474" coordorigin="11079,680" coordsize="0,15474" path="m11079,680r,15474e" filled="f" strokeweight=".20464mm">
                                    <v:path arrowok="t"/>
                                  </v:shape>
                                  <v:group id="_x0000_s1451" style="position:absolute;left:11075;top:700;width:0;height:15436" coordorigin="11075,700" coordsize="0,15436">
                                    <v:shape id="_x0000_s1468" style="position:absolute;left:11075;top:700;width:0;height:15436" coordorigin="11075,700" coordsize="0,15436" path="m11075,700r,15435e" filled="f" strokeweight=".58pt">
                                      <v:path arrowok="t"/>
                                    </v:shape>
                                    <v:group id="_x0000_s1452" style="position:absolute;left:1072;top:16159;width:29;height:0" coordorigin="1072,16159" coordsize="29,0">
                                      <v:shape id="_x0000_s1467" style="position:absolute;left:1072;top:16159;width:29;height:0" coordorigin="1072,16159" coordsize="29,0" path="m1072,16159r28,e" filled="f" strokeweight=".20464mm">
                                        <v:path arrowok="t"/>
                                      </v:shape>
                                      <v:group id="_x0000_s1453" style="position:absolute;left:1081;top:16145;width:10;height:0" coordorigin="1081,16145" coordsize="10,0">
                                        <v:shape id="_x0000_s1466" style="position:absolute;left:1081;top:16145;width:10;height:0" coordorigin="1081,16145" coordsize="10,0" path="m1081,16145r10,e" filled="f" strokecolor="white" strokeweight=".37392mm">
                                          <v:path arrowok="t"/>
                                        </v:shape>
                                        <v:group id="_x0000_s1454" style="position:absolute;left:1081;top:16150;width:19;height:0" coordorigin="1081,16150" coordsize="19,0">
                                          <v:shape id="_x0000_s1465" style="position:absolute;left:1081;top:16150;width:19;height:0" coordorigin="1081,16150" coordsize="19,0" path="m1081,16150r19,e" filled="f" strokecolor="white" strokeweight=".58pt">
                                            <v:path arrowok="t"/>
                                          </v:shape>
                                          <v:group id="_x0000_s1455" style="position:absolute;left:1100;top:16159;width:9970;height:0" coordorigin="1100,16159" coordsize="9970,0">
                                            <v:shape id="_x0000_s1464" style="position:absolute;left:1100;top:16159;width:9970;height:0" coordorigin="1100,16159" coordsize="9970,0" path="m1100,16159r9970,e" filled="f" strokeweight=".20464mm">
                                              <v:path arrowok="t"/>
                                            </v:shape>
                                            <v:group id="_x0000_s1456" style="position:absolute;left:1100;top:16140;width:9970;height:0" coordorigin="1100,16140" coordsize="9970,0">
                                              <v:shape id="_x0000_s1463" style="position:absolute;left:1100;top:16140;width:9970;height:0" coordorigin="1100,16140" coordsize="9970,0" path="m1100,16140r9970,e" filled="f" strokeweight=".58pt">
                                                <v:path arrowok="t"/>
                                              </v:shape>
                                              <v:group id="_x0000_s1457" style="position:absolute;left:11070;top:16159;width:29;height:0" coordorigin="11070,16159" coordsize="29,0">
                                                <v:shape id="_x0000_s1462" style="position:absolute;left:11070;top:16159;width:29;height:0" coordorigin="11070,16159" coordsize="29,0" path="m11070,16159r29,e" filled="f" strokeweight=".20464mm">
                                                  <v:path arrowok="t"/>
                                                </v:shape>
                                                <v:group id="_x0000_s1458" style="position:absolute;left:11080;top:16145;width:10;height:0" coordorigin="11080,16145" coordsize="10,0">
                                                  <v:shape id="_x0000_s1461" style="position:absolute;left:11080;top:16145;width:10;height:0" coordorigin="11080,16145" coordsize="10,0" path="m11080,16145r9,e" filled="f" strokecolor="white" strokeweight=".37392mm">
                                                    <v:path arrowok="t"/>
                                                  </v:shape>
                                                  <v:group id="_x0000_s1459" style="position:absolute;left:11070;top:16150;width:19;height:0" coordorigin="11070,16150" coordsize="19,0">
                                                    <v:shape id="_x0000_s1460" style="position:absolute;left:11070;top:16150;width:19;height:0" coordorigin="11070,16150" coordsize="19,0" path="m11070,16150r19,e" filled="f" strokecolor="white" strokeweight=".58pt">
                                                      <v:path arrowok="t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="008B7BF5">
        <w:rPr>
          <w:b/>
          <w:position w:val="-1"/>
          <w:sz w:val="16"/>
          <w:szCs w:val="16"/>
        </w:rPr>
        <w:t>DB</w:t>
      </w:r>
      <w:r w:rsidR="008B7BF5">
        <w:rPr>
          <w:b/>
          <w:spacing w:val="1"/>
          <w:position w:val="-1"/>
          <w:sz w:val="16"/>
          <w:szCs w:val="16"/>
        </w:rPr>
        <w:t>M</w:t>
      </w:r>
      <w:r w:rsidR="008B7BF5">
        <w:rPr>
          <w:b/>
          <w:position w:val="-1"/>
          <w:sz w:val="16"/>
          <w:szCs w:val="16"/>
        </w:rPr>
        <w:t>S</w:t>
      </w:r>
      <w:r w:rsidR="008B7BF5">
        <w:rPr>
          <w:b/>
          <w:spacing w:val="-5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LAB</w:t>
      </w:r>
      <w:r w:rsidR="008B7BF5">
        <w:rPr>
          <w:b/>
          <w:spacing w:val="1"/>
          <w:position w:val="-1"/>
          <w:sz w:val="16"/>
          <w:szCs w:val="16"/>
        </w:rPr>
        <w:t>O</w:t>
      </w:r>
      <w:r w:rsidR="008B7BF5">
        <w:rPr>
          <w:b/>
          <w:position w:val="-1"/>
          <w:sz w:val="16"/>
          <w:szCs w:val="16"/>
        </w:rPr>
        <w:t>R</w:t>
      </w:r>
      <w:r w:rsidR="008B7BF5">
        <w:rPr>
          <w:b/>
          <w:spacing w:val="1"/>
          <w:position w:val="-1"/>
          <w:sz w:val="16"/>
          <w:szCs w:val="16"/>
        </w:rPr>
        <w:t>A</w:t>
      </w:r>
      <w:r w:rsidR="008B7BF5">
        <w:rPr>
          <w:b/>
          <w:position w:val="-1"/>
          <w:sz w:val="16"/>
          <w:szCs w:val="16"/>
        </w:rPr>
        <w:t>TORY</w:t>
      </w:r>
      <w:r w:rsidR="008B7BF5">
        <w:rPr>
          <w:b/>
          <w:spacing w:val="-10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WITH</w:t>
      </w:r>
      <w:r w:rsidR="008B7BF5">
        <w:rPr>
          <w:b/>
          <w:spacing w:val="-4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MINI</w:t>
      </w:r>
      <w:r w:rsidR="008B7BF5">
        <w:rPr>
          <w:b/>
          <w:spacing w:val="-4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P</w:t>
      </w:r>
      <w:r w:rsidR="008B7BF5">
        <w:rPr>
          <w:b/>
          <w:spacing w:val="1"/>
          <w:position w:val="-1"/>
          <w:sz w:val="16"/>
          <w:szCs w:val="16"/>
        </w:rPr>
        <w:t>R</w:t>
      </w:r>
      <w:r w:rsidR="008B7BF5">
        <w:rPr>
          <w:b/>
          <w:spacing w:val="-1"/>
          <w:position w:val="-1"/>
          <w:sz w:val="16"/>
          <w:szCs w:val="16"/>
        </w:rPr>
        <w:t>O</w:t>
      </w:r>
      <w:r w:rsidR="008B7BF5">
        <w:rPr>
          <w:b/>
          <w:position w:val="-1"/>
          <w:sz w:val="16"/>
          <w:szCs w:val="16"/>
        </w:rPr>
        <w:t>JECT</w:t>
      </w:r>
    </w:p>
    <w:p w:rsidR="00FC0662" w:rsidRDefault="00FC0662">
      <w:pPr>
        <w:spacing w:line="200" w:lineRule="exact"/>
      </w:pPr>
    </w:p>
    <w:p w:rsidR="00FC0662" w:rsidRDefault="00FC0662">
      <w:pPr>
        <w:spacing w:before="6" w:line="260" w:lineRule="exact"/>
        <w:rPr>
          <w:sz w:val="26"/>
          <w:szCs w:val="2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5"/>
        <w:gridCol w:w="1751"/>
        <w:gridCol w:w="1926"/>
        <w:gridCol w:w="1864"/>
        <w:gridCol w:w="656"/>
      </w:tblGrid>
      <w:tr w:rsidR="00FC0662">
        <w:trPr>
          <w:trHeight w:hRule="exact" w:val="336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511287">
            <w:pPr>
              <w:spacing w:before="71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4C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2</w:t>
            </w:r>
            <w:r w:rsidR="008B7BF5">
              <w:rPr>
                <w:sz w:val="22"/>
                <w:szCs w:val="22"/>
              </w:rPr>
              <w:t>0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2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AMULYA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5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SHIMO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3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88123</w:t>
            </w:r>
            <w:r>
              <w:rPr>
                <w:spacing w:val="1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4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511287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4C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5</w:t>
            </w:r>
            <w:r w:rsidR="008B7BF5">
              <w:rPr>
                <w:sz w:val="22"/>
                <w:szCs w:val="22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KEERTHI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SHIMO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99055</w:t>
            </w:r>
            <w:r>
              <w:rPr>
                <w:spacing w:val="1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12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511287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4C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7</w:t>
            </w:r>
            <w:r w:rsidR="008B7BF5">
              <w:rPr>
                <w:sz w:val="22"/>
                <w:szCs w:val="22"/>
              </w:rPr>
              <w:t>8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ULA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SHIMO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99055</w:t>
            </w:r>
            <w:r>
              <w:rPr>
                <w:spacing w:val="1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34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511287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4C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1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2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POOJA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SHIMO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99855</w:t>
            </w:r>
            <w:r>
              <w:rPr>
                <w:spacing w:val="1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511287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4C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1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4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PRADEEP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SHIMO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99012</w:t>
            </w:r>
            <w:r>
              <w:rPr>
                <w:spacing w:val="1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12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511287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4C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6</w:t>
            </w:r>
            <w:r w:rsidR="008B7BF5">
              <w:rPr>
                <w:sz w:val="22"/>
                <w:szCs w:val="22"/>
              </w:rPr>
              <w:t>6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PRAKA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H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SHIMO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99012</w:t>
            </w:r>
            <w:r>
              <w:rPr>
                <w:spacing w:val="1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12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511287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4C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1</w:t>
            </w:r>
            <w:r w:rsidR="008B7BF5">
              <w:rPr>
                <w:spacing w:val="1"/>
                <w:sz w:val="22"/>
                <w:szCs w:val="22"/>
              </w:rPr>
              <w:t>3</w:t>
            </w:r>
            <w:r w:rsidR="008B7BF5">
              <w:rPr>
                <w:sz w:val="22"/>
                <w:szCs w:val="22"/>
              </w:rPr>
              <w:t>2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8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PRIYA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MYSORE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9901</w:t>
            </w:r>
            <w:r>
              <w:rPr>
                <w:spacing w:val="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32212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</w:tc>
      </w:tr>
      <w:tr w:rsidR="00FC0662">
        <w:trPr>
          <w:trHeight w:hRule="exact" w:val="336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511287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4C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1</w:t>
            </w:r>
            <w:r w:rsidR="008B7BF5">
              <w:rPr>
                <w:spacing w:val="1"/>
                <w:sz w:val="22"/>
                <w:szCs w:val="22"/>
              </w:rPr>
              <w:t>6</w:t>
            </w:r>
            <w:r w:rsidR="008B7BF5">
              <w:rPr>
                <w:sz w:val="22"/>
                <w:szCs w:val="22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SIRI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TUMKUR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99012</w:t>
            </w:r>
            <w:r>
              <w:rPr>
                <w:spacing w:val="1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12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</w:tc>
      </w:tr>
    </w:tbl>
    <w:p w:rsidR="00FC0662" w:rsidRDefault="00FC0662">
      <w:pPr>
        <w:spacing w:before="4" w:line="160" w:lineRule="exact"/>
        <w:rPr>
          <w:sz w:val="16"/>
          <w:szCs w:val="16"/>
        </w:rPr>
      </w:pPr>
    </w:p>
    <w:p w:rsidR="00FC0662" w:rsidRDefault="00FC0662">
      <w:pPr>
        <w:spacing w:line="200" w:lineRule="exact"/>
      </w:pPr>
    </w:p>
    <w:p w:rsidR="00FC0662" w:rsidRDefault="008B7BF5">
      <w:pPr>
        <w:spacing w:before="31"/>
        <w:ind w:left="140" w:right="4444"/>
        <w:jc w:val="both"/>
        <w:rPr>
          <w:sz w:val="22"/>
          <w:szCs w:val="22"/>
        </w:rPr>
      </w:pPr>
      <w:r>
        <w:rPr>
          <w:sz w:val="22"/>
          <w:szCs w:val="22"/>
        </w:rPr>
        <w:t>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SEMSEC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SE</w:t>
      </w:r>
      <w:r>
        <w:rPr>
          <w:spacing w:val="1"/>
          <w:sz w:val="22"/>
          <w:szCs w:val="22"/>
        </w:rPr>
        <w:t>4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4</w:t>
      </w:r>
      <w:r>
        <w:rPr>
          <w:sz w:val="22"/>
          <w:szCs w:val="22"/>
        </w:rPr>
        <w:t>,'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SEMSEC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SE</w:t>
      </w:r>
      <w:r>
        <w:rPr>
          <w:spacing w:val="1"/>
          <w:sz w:val="22"/>
          <w:szCs w:val="22"/>
        </w:rPr>
        <w:t>4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4</w:t>
      </w:r>
      <w:r>
        <w:rPr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B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SEMSEC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SE</w:t>
      </w:r>
      <w:r>
        <w:rPr>
          <w:spacing w:val="1"/>
          <w:sz w:val="22"/>
          <w:szCs w:val="22"/>
        </w:rPr>
        <w:t>4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4</w:t>
      </w:r>
      <w:r>
        <w:rPr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C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</w:t>
      </w:r>
    </w:p>
    <w:p w:rsidR="00FC0662" w:rsidRDefault="00FC0662">
      <w:pPr>
        <w:spacing w:before="13" w:line="240" w:lineRule="exact"/>
        <w:rPr>
          <w:sz w:val="24"/>
          <w:szCs w:val="24"/>
        </w:rPr>
      </w:pPr>
    </w:p>
    <w:p w:rsidR="00FC0662" w:rsidRDefault="008B7BF5">
      <w:pPr>
        <w:ind w:left="140" w:right="4444"/>
        <w:jc w:val="both"/>
        <w:rPr>
          <w:sz w:val="22"/>
          <w:szCs w:val="22"/>
        </w:rPr>
      </w:pPr>
      <w:r>
        <w:rPr>
          <w:sz w:val="22"/>
          <w:szCs w:val="22"/>
        </w:rPr>
        <w:t>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SEMSEC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SE</w:t>
      </w:r>
      <w:r>
        <w:rPr>
          <w:spacing w:val="1"/>
          <w:sz w:val="22"/>
          <w:szCs w:val="22"/>
        </w:rPr>
        <w:t>6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6</w:t>
      </w:r>
      <w:r>
        <w:rPr>
          <w:sz w:val="22"/>
          <w:szCs w:val="22"/>
        </w:rPr>
        <w:t>,'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SEMSEC</w:t>
      </w:r>
      <w:r>
        <w:rPr>
          <w:spacing w:val="-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V</w:t>
      </w:r>
      <w:r>
        <w:rPr>
          <w:sz w:val="22"/>
          <w:szCs w:val="22"/>
        </w:rPr>
        <w:t>ALUES</w:t>
      </w:r>
      <w:r>
        <w:rPr>
          <w:spacing w:val="-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SE</w:t>
      </w:r>
      <w:r>
        <w:rPr>
          <w:spacing w:val="1"/>
          <w:sz w:val="22"/>
          <w:szCs w:val="22"/>
        </w:rPr>
        <w:t>6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6</w:t>
      </w:r>
      <w:r>
        <w:rPr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B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</w:t>
      </w:r>
    </w:p>
    <w:p w:rsidR="00FC0662" w:rsidRDefault="00FC0662">
      <w:pPr>
        <w:spacing w:before="12" w:line="240" w:lineRule="exact"/>
        <w:rPr>
          <w:sz w:val="24"/>
          <w:szCs w:val="24"/>
        </w:rPr>
      </w:pPr>
    </w:p>
    <w:p w:rsidR="00FC0662" w:rsidRDefault="008B7BF5">
      <w:pPr>
        <w:ind w:left="140" w:right="4444"/>
        <w:jc w:val="both"/>
        <w:rPr>
          <w:sz w:val="22"/>
          <w:szCs w:val="22"/>
        </w:rPr>
      </w:pPr>
      <w:r>
        <w:rPr>
          <w:sz w:val="22"/>
          <w:szCs w:val="22"/>
        </w:rPr>
        <w:t>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SEMSEC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SE</w:t>
      </w:r>
      <w:r>
        <w:rPr>
          <w:spacing w:val="1"/>
          <w:sz w:val="22"/>
          <w:szCs w:val="22"/>
        </w:rPr>
        <w:t>8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8</w:t>
      </w:r>
      <w:r>
        <w:rPr>
          <w:sz w:val="22"/>
          <w:szCs w:val="22"/>
        </w:rPr>
        <w:t>,'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SEMSEC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SE</w:t>
      </w:r>
      <w:r>
        <w:rPr>
          <w:spacing w:val="1"/>
          <w:sz w:val="22"/>
          <w:szCs w:val="22"/>
        </w:rPr>
        <w:t>8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8</w:t>
      </w:r>
      <w:r>
        <w:rPr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B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SEMSEC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SE</w:t>
      </w:r>
      <w:r>
        <w:rPr>
          <w:spacing w:val="1"/>
          <w:sz w:val="22"/>
          <w:szCs w:val="22"/>
        </w:rPr>
        <w:t>8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8</w:t>
      </w:r>
      <w:r>
        <w:rPr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C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</w:t>
      </w:r>
    </w:p>
    <w:p w:rsidR="00FC0662" w:rsidRDefault="00FC0662">
      <w:pPr>
        <w:spacing w:before="13" w:line="240" w:lineRule="exact"/>
        <w:rPr>
          <w:sz w:val="24"/>
          <w:szCs w:val="24"/>
        </w:rPr>
      </w:pPr>
    </w:p>
    <w:p w:rsidR="00FC0662" w:rsidRDefault="008B7BF5">
      <w:pPr>
        <w:ind w:left="140" w:right="5942"/>
        <w:jc w:val="both"/>
        <w:rPr>
          <w:sz w:val="22"/>
          <w:szCs w:val="22"/>
        </w:rPr>
      </w:pPr>
      <w:r>
        <w:rPr>
          <w:sz w:val="22"/>
          <w:szCs w:val="22"/>
        </w:rPr>
        <w:t>SQL&gt;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SELECT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* FROM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MSEC;</w:t>
      </w:r>
    </w:p>
    <w:p w:rsidR="00FC0662" w:rsidRDefault="00FC0662">
      <w:pPr>
        <w:spacing w:before="1" w:line="180" w:lineRule="exact"/>
        <w:rPr>
          <w:sz w:val="18"/>
          <w:szCs w:val="1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938"/>
        <w:gridCol w:w="702"/>
      </w:tblGrid>
      <w:tr w:rsidR="00FC0662">
        <w:trPr>
          <w:trHeight w:hRule="exact" w:val="336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SSID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1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SEM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36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</w:p>
        </w:tc>
      </w:tr>
      <w:tr w:rsidR="00FC0662">
        <w:trPr>
          <w:trHeight w:hRule="exact" w:val="25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</w:t>
            </w:r>
          </w:p>
        </w:tc>
      </w:tr>
      <w:tr w:rsidR="00FC0662">
        <w:trPr>
          <w:trHeight w:hRule="exact" w:val="25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</w:t>
            </w:r>
            <w:r>
              <w:rPr>
                <w:spacing w:val="1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right="72"/>
              <w:jc w:val="right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A</w:t>
            </w:r>
          </w:p>
        </w:tc>
      </w:tr>
      <w:tr w:rsidR="00FC0662">
        <w:trPr>
          <w:trHeight w:hRule="exact" w:val="25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</w:t>
            </w:r>
            <w:r>
              <w:rPr>
                <w:spacing w:val="1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B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right="84"/>
              <w:jc w:val="right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B</w:t>
            </w:r>
          </w:p>
        </w:tc>
      </w:tr>
      <w:tr w:rsidR="00FC0662">
        <w:trPr>
          <w:trHeight w:hRule="exact" w:val="25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</w:t>
            </w:r>
            <w:r>
              <w:rPr>
                <w:spacing w:val="1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C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right="84"/>
              <w:jc w:val="right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C</w:t>
            </w:r>
          </w:p>
        </w:tc>
      </w:tr>
      <w:tr w:rsidR="00FC0662">
        <w:trPr>
          <w:trHeight w:hRule="exact" w:val="25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right="72"/>
              <w:jc w:val="right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A</w:t>
            </w:r>
          </w:p>
        </w:tc>
      </w:tr>
      <w:tr w:rsidR="00FC0662">
        <w:trPr>
          <w:trHeight w:hRule="exact" w:val="25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B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right="84"/>
              <w:jc w:val="right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B</w:t>
            </w:r>
          </w:p>
        </w:tc>
      </w:tr>
      <w:tr w:rsidR="00FC0662">
        <w:trPr>
          <w:trHeight w:hRule="exact" w:val="25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</w:t>
            </w:r>
            <w:r>
              <w:rPr>
                <w:spacing w:val="1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right="72"/>
              <w:jc w:val="right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A</w:t>
            </w:r>
          </w:p>
        </w:tc>
      </w:tr>
      <w:tr w:rsidR="00FC0662">
        <w:trPr>
          <w:trHeight w:hRule="exact" w:val="25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</w:t>
            </w:r>
            <w:r>
              <w:rPr>
                <w:spacing w:val="1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B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right="84"/>
              <w:jc w:val="right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B</w:t>
            </w:r>
          </w:p>
        </w:tc>
      </w:tr>
      <w:tr w:rsidR="00FC0662">
        <w:trPr>
          <w:trHeight w:hRule="exact" w:val="336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</w:t>
            </w:r>
            <w:r>
              <w:rPr>
                <w:spacing w:val="1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C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right="84"/>
              <w:jc w:val="right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C</w:t>
            </w:r>
          </w:p>
        </w:tc>
      </w:tr>
    </w:tbl>
    <w:p w:rsidR="00FC0662" w:rsidRDefault="00FC0662">
      <w:pPr>
        <w:spacing w:before="9" w:line="120" w:lineRule="exact"/>
        <w:rPr>
          <w:sz w:val="13"/>
          <w:szCs w:val="13"/>
        </w:rPr>
      </w:pPr>
    </w:p>
    <w:p w:rsidR="00FC0662" w:rsidRDefault="00FC0662">
      <w:pPr>
        <w:spacing w:line="200" w:lineRule="exact"/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76"/>
        <w:gridCol w:w="2006"/>
      </w:tblGrid>
      <w:tr w:rsidR="00FC0662">
        <w:trPr>
          <w:trHeight w:hRule="exact" w:val="336"/>
        </w:trPr>
        <w:tc>
          <w:tcPr>
            <w:tcW w:w="707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CLASS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ALUES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pacing w:val="-1"/>
                <w:sz w:val="22"/>
                <w:szCs w:val="22"/>
              </w:rPr>
              <w:t>'</w:t>
            </w:r>
            <w:r w:rsidR="00153965">
              <w:rPr>
                <w:sz w:val="22"/>
                <w:szCs w:val="22"/>
              </w:rPr>
              <w:t>1V</w:t>
            </w:r>
            <w:r>
              <w:rPr>
                <w:spacing w:val="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);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253"/>
        </w:trPr>
        <w:tc>
          <w:tcPr>
            <w:tcW w:w="707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CLASS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ALUES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pacing w:val="-1"/>
                <w:sz w:val="22"/>
                <w:szCs w:val="22"/>
              </w:rPr>
              <w:t>'</w:t>
            </w:r>
            <w:r w:rsidR="00153965">
              <w:rPr>
                <w:sz w:val="22"/>
                <w:szCs w:val="22"/>
              </w:rPr>
              <w:t>1V</w:t>
            </w:r>
            <w:r>
              <w:rPr>
                <w:spacing w:val="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);</w:t>
            </w:r>
          </w:p>
        </w:tc>
        <w:tc>
          <w:tcPr>
            <w:tcW w:w="2006" w:type="dxa"/>
            <w:vMerge/>
            <w:tcBorders>
              <w:left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253"/>
        </w:trPr>
        <w:tc>
          <w:tcPr>
            <w:tcW w:w="707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CLASS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ALUES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pacing w:val="-1"/>
                <w:sz w:val="22"/>
                <w:szCs w:val="22"/>
              </w:rPr>
              <w:t>'</w:t>
            </w:r>
            <w:r w:rsidR="00153965">
              <w:rPr>
                <w:sz w:val="22"/>
                <w:szCs w:val="22"/>
              </w:rPr>
              <w:t>1V</w:t>
            </w:r>
            <w:r>
              <w:rPr>
                <w:spacing w:val="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3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);</w:t>
            </w:r>
          </w:p>
        </w:tc>
        <w:tc>
          <w:tcPr>
            <w:tcW w:w="2006" w:type="dxa"/>
            <w:vMerge/>
            <w:tcBorders>
              <w:left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253"/>
        </w:trPr>
        <w:tc>
          <w:tcPr>
            <w:tcW w:w="707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CLASS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ALUES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pacing w:val="-1"/>
                <w:sz w:val="22"/>
                <w:szCs w:val="22"/>
              </w:rPr>
              <w:t>'</w:t>
            </w:r>
            <w:r w:rsidR="00153965">
              <w:rPr>
                <w:sz w:val="22"/>
                <w:szCs w:val="22"/>
              </w:rPr>
              <w:t>1V</w:t>
            </w:r>
            <w:r>
              <w:rPr>
                <w:spacing w:val="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4</w:t>
            </w:r>
            <w:r>
              <w:rPr>
                <w:spacing w:val="1"/>
                <w:sz w:val="22"/>
                <w:szCs w:val="22"/>
              </w:rPr>
              <w:t>9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);</w:t>
            </w:r>
          </w:p>
        </w:tc>
        <w:tc>
          <w:tcPr>
            <w:tcW w:w="2006" w:type="dxa"/>
            <w:vMerge/>
            <w:tcBorders>
              <w:left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253"/>
        </w:trPr>
        <w:tc>
          <w:tcPr>
            <w:tcW w:w="707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CLASS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ALUES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pacing w:val="-1"/>
                <w:sz w:val="22"/>
                <w:szCs w:val="22"/>
              </w:rPr>
              <w:t>'</w:t>
            </w:r>
            <w:r w:rsidR="00153965">
              <w:rPr>
                <w:sz w:val="22"/>
                <w:szCs w:val="22"/>
              </w:rPr>
              <w:t>1V</w:t>
            </w:r>
            <w:r>
              <w:rPr>
                <w:spacing w:val="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6</w:t>
            </w:r>
            <w:r>
              <w:rPr>
                <w:spacing w:val="1"/>
                <w:sz w:val="22"/>
                <w:szCs w:val="22"/>
              </w:rPr>
              <w:t>5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);</w:t>
            </w:r>
          </w:p>
        </w:tc>
        <w:tc>
          <w:tcPr>
            <w:tcW w:w="2006" w:type="dxa"/>
            <w:vMerge/>
            <w:tcBorders>
              <w:left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253"/>
        </w:trPr>
        <w:tc>
          <w:tcPr>
            <w:tcW w:w="707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CLASS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ALUES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pacing w:val="-1"/>
                <w:sz w:val="22"/>
                <w:szCs w:val="22"/>
              </w:rPr>
              <w:t>'</w:t>
            </w:r>
            <w:r w:rsidR="00153965">
              <w:rPr>
                <w:sz w:val="22"/>
                <w:szCs w:val="22"/>
              </w:rPr>
              <w:t>1V</w:t>
            </w:r>
            <w:r>
              <w:rPr>
                <w:spacing w:val="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7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);</w:t>
            </w:r>
          </w:p>
        </w:tc>
        <w:tc>
          <w:tcPr>
            <w:tcW w:w="2006" w:type="dxa"/>
            <w:vMerge/>
            <w:tcBorders>
              <w:left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253"/>
        </w:trPr>
        <w:tc>
          <w:tcPr>
            <w:tcW w:w="707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CLASS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ALUES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pacing w:val="-1"/>
                <w:sz w:val="22"/>
                <w:szCs w:val="22"/>
              </w:rPr>
              <w:t>'</w:t>
            </w:r>
            <w:r w:rsidR="00153965">
              <w:rPr>
                <w:sz w:val="22"/>
                <w:szCs w:val="22"/>
              </w:rPr>
              <w:t>1V</w:t>
            </w:r>
            <w:r>
              <w:rPr>
                <w:spacing w:val="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9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);</w:t>
            </w:r>
          </w:p>
        </w:tc>
        <w:tc>
          <w:tcPr>
            <w:tcW w:w="2006" w:type="dxa"/>
            <w:vMerge/>
            <w:tcBorders>
              <w:left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253"/>
        </w:trPr>
        <w:tc>
          <w:tcPr>
            <w:tcW w:w="707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CLASS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ALUES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pacing w:val="-1"/>
                <w:sz w:val="22"/>
                <w:szCs w:val="22"/>
              </w:rPr>
              <w:t>'</w:t>
            </w:r>
            <w:r w:rsidR="00153965">
              <w:rPr>
                <w:sz w:val="22"/>
                <w:szCs w:val="22"/>
              </w:rPr>
              <w:t>1V</w:t>
            </w:r>
            <w:r>
              <w:rPr>
                <w:spacing w:val="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1"/>
                <w:sz w:val="22"/>
                <w:szCs w:val="22"/>
              </w:rPr>
              <w:t>9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);</w:t>
            </w:r>
          </w:p>
        </w:tc>
        <w:tc>
          <w:tcPr>
            <w:tcW w:w="2006" w:type="dxa"/>
            <w:vMerge/>
            <w:tcBorders>
              <w:left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253"/>
        </w:trPr>
        <w:tc>
          <w:tcPr>
            <w:tcW w:w="707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CLASS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ALUES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pacing w:val="-1"/>
                <w:sz w:val="22"/>
                <w:szCs w:val="22"/>
              </w:rPr>
              <w:t>'</w:t>
            </w:r>
            <w:r w:rsidR="00153965">
              <w:rPr>
                <w:sz w:val="22"/>
                <w:szCs w:val="22"/>
              </w:rPr>
              <w:t>1V</w:t>
            </w:r>
            <w:r>
              <w:rPr>
                <w:spacing w:val="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);</w:t>
            </w:r>
          </w:p>
        </w:tc>
        <w:tc>
          <w:tcPr>
            <w:tcW w:w="2006" w:type="dxa"/>
            <w:vMerge/>
            <w:tcBorders>
              <w:left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253"/>
        </w:trPr>
        <w:tc>
          <w:tcPr>
            <w:tcW w:w="707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CLASS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ALUES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pacing w:val="-1"/>
                <w:sz w:val="22"/>
                <w:szCs w:val="22"/>
              </w:rPr>
              <w:t>'</w:t>
            </w:r>
            <w:r w:rsidR="00153965">
              <w:rPr>
                <w:sz w:val="22"/>
                <w:szCs w:val="22"/>
              </w:rPr>
              <w:t>1V</w:t>
            </w:r>
            <w:r>
              <w:rPr>
                <w:spacing w:val="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9</w:t>
            </w:r>
            <w:r>
              <w:rPr>
                <w:spacing w:val="1"/>
                <w:sz w:val="22"/>
                <w:szCs w:val="22"/>
              </w:rPr>
              <w:t>3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);</w:t>
            </w:r>
          </w:p>
        </w:tc>
        <w:tc>
          <w:tcPr>
            <w:tcW w:w="2006" w:type="dxa"/>
            <w:vMerge/>
            <w:tcBorders>
              <w:left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253"/>
        </w:trPr>
        <w:tc>
          <w:tcPr>
            <w:tcW w:w="707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CLASS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ALUES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pacing w:val="-1"/>
                <w:sz w:val="22"/>
                <w:szCs w:val="22"/>
              </w:rPr>
              <w:t>'</w:t>
            </w:r>
            <w:r w:rsidR="00153965">
              <w:rPr>
                <w:sz w:val="22"/>
                <w:szCs w:val="22"/>
              </w:rPr>
              <w:t>1V</w:t>
            </w:r>
            <w:r>
              <w:rPr>
                <w:spacing w:val="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);</w:t>
            </w:r>
          </w:p>
        </w:tc>
        <w:tc>
          <w:tcPr>
            <w:tcW w:w="2006" w:type="dxa"/>
            <w:vMerge/>
            <w:tcBorders>
              <w:left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253"/>
        </w:trPr>
        <w:tc>
          <w:tcPr>
            <w:tcW w:w="707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CLASS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ALUES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pacing w:val="-1"/>
                <w:sz w:val="22"/>
                <w:szCs w:val="22"/>
              </w:rPr>
              <w:t>'</w:t>
            </w:r>
            <w:r w:rsidR="00153965">
              <w:rPr>
                <w:sz w:val="22"/>
                <w:szCs w:val="22"/>
              </w:rPr>
              <w:t>1V</w:t>
            </w:r>
            <w:r>
              <w:rPr>
                <w:spacing w:val="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1"/>
                <w:sz w:val="22"/>
                <w:szCs w:val="22"/>
              </w:rPr>
              <w:t>7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);</w:t>
            </w:r>
          </w:p>
        </w:tc>
        <w:tc>
          <w:tcPr>
            <w:tcW w:w="2006" w:type="dxa"/>
            <w:vMerge/>
            <w:tcBorders>
              <w:left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253"/>
        </w:trPr>
        <w:tc>
          <w:tcPr>
            <w:tcW w:w="707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CLASS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ALUES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pacing w:val="-1"/>
                <w:sz w:val="22"/>
                <w:szCs w:val="22"/>
              </w:rPr>
              <w:t>'</w:t>
            </w:r>
            <w:r w:rsidR="00153965">
              <w:rPr>
                <w:sz w:val="22"/>
                <w:szCs w:val="22"/>
              </w:rPr>
              <w:t>1V</w:t>
            </w:r>
            <w:r>
              <w:rPr>
                <w:spacing w:val="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2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);</w:t>
            </w:r>
          </w:p>
        </w:tc>
        <w:tc>
          <w:tcPr>
            <w:tcW w:w="2006" w:type="dxa"/>
            <w:vMerge/>
            <w:tcBorders>
              <w:left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253"/>
        </w:trPr>
        <w:tc>
          <w:tcPr>
            <w:tcW w:w="707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CLASS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ALUES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pacing w:val="-1"/>
                <w:sz w:val="22"/>
                <w:szCs w:val="22"/>
              </w:rPr>
              <w:t>'</w:t>
            </w:r>
            <w:r w:rsidR="00153965">
              <w:rPr>
                <w:sz w:val="22"/>
                <w:szCs w:val="22"/>
              </w:rPr>
              <w:t>1V</w:t>
            </w:r>
            <w:r>
              <w:rPr>
                <w:spacing w:val="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5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);</w:t>
            </w:r>
          </w:p>
        </w:tc>
        <w:tc>
          <w:tcPr>
            <w:tcW w:w="2006" w:type="dxa"/>
            <w:vMerge/>
            <w:tcBorders>
              <w:left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253"/>
        </w:trPr>
        <w:tc>
          <w:tcPr>
            <w:tcW w:w="707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CLASS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ALUES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pacing w:val="-1"/>
                <w:sz w:val="22"/>
                <w:szCs w:val="22"/>
              </w:rPr>
              <w:t>'</w:t>
            </w:r>
            <w:r w:rsidR="00153965">
              <w:rPr>
                <w:sz w:val="22"/>
                <w:szCs w:val="22"/>
              </w:rPr>
              <w:t>1V</w:t>
            </w:r>
            <w:r>
              <w:rPr>
                <w:spacing w:val="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);</w:t>
            </w:r>
          </w:p>
        </w:tc>
        <w:tc>
          <w:tcPr>
            <w:tcW w:w="2006" w:type="dxa"/>
            <w:vMerge/>
            <w:tcBorders>
              <w:left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253"/>
        </w:trPr>
        <w:tc>
          <w:tcPr>
            <w:tcW w:w="707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CLASS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ALUES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pacing w:val="-1"/>
                <w:sz w:val="22"/>
                <w:szCs w:val="22"/>
              </w:rPr>
              <w:t>'</w:t>
            </w:r>
            <w:r w:rsidR="00153965">
              <w:rPr>
                <w:sz w:val="22"/>
                <w:szCs w:val="22"/>
              </w:rPr>
              <w:t>1V</w:t>
            </w:r>
            <w:r>
              <w:rPr>
                <w:spacing w:val="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);</w:t>
            </w:r>
          </w:p>
        </w:tc>
        <w:tc>
          <w:tcPr>
            <w:tcW w:w="2006" w:type="dxa"/>
            <w:vMerge/>
            <w:tcBorders>
              <w:left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253"/>
        </w:trPr>
        <w:tc>
          <w:tcPr>
            <w:tcW w:w="707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CLASS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ALUES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pacing w:val="-1"/>
                <w:sz w:val="22"/>
                <w:szCs w:val="22"/>
              </w:rPr>
              <w:t>'</w:t>
            </w:r>
            <w:r w:rsidR="00153965">
              <w:rPr>
                <w:sz w:val="22"/>
                <w:szCs w:val="22"/>
              </w:rPr>
              <w:t>1V</w:t>
            </w:r>
            <w:r>
              <w:rPr>
                <w:spacing w:val="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9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);</w:t>
            </w:r>
          </w:p>
        </w:tc>
        <w:tc>
          <w:tcPr>
            <w:tcW w:w="2006" w:type="dxa"/>
            <w:vMerge/>
            <w:tcBorders>
              <w:left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253"/>
        </w:trPr>
        <w:tc>
          <w:tcPr>
            <w:tcW w:w="707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CLASS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ALUES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pacing w:val="-1"/>
                <w:sz w:val="22"/>
                <w:szCs w:val="22"/>
              </w:rPr>
              <w:t>'</w:t>
            </w:r>
            <w:r w:rsidR="00153965">
              <w:rPr>
                <w:sz w:val="22"/>
                <w:szCs w:val="22"/>
              </w:rPr>
              <w:t>1V</w:t>
            </w:r>
            <w:r>
              <w:rPr>
                <w:spacing w:val="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1"/>
                <w:sz w:val="22"/>
                <w:szCs w:val="22"/>
              </w:rPr>
              <w:t>7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pacing w:val="3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);</w:t>
            </w:r>
          </w:p>
        </w:tc>
        <w:tc>
          <w:tcPr>
            <w:tcW w:w="2006" w:type="dxa"/>
            <w:vMerge/>
            <w:tcBorders>
              <w:left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253"/>
        </w:trPr>
        <w:tc>
          <w:tcPr>
            <w:tcW w:w="707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CLASS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ALUES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pacing w:val="-1"/>
                <w:sz w:val="22"/>
                <w:szCs w:val="22"/>
              </w:rPr>
              <w:t>'</w:t>
            </w:r>
            <w:r w:rsidR="00153965">
              <w:rPr>
                <w:sz w:val="22"/>
                <w:szCs w:val="22"/>
              </w:rPr>
              <w:t>1V</w:t>
            </w:r>
            <w:r>
              <w:rPr>
                <w:spacing w:val="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8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);</w:t>
            </w:r>
          </w:p>
        </w:tc>
        <w:tc>
          <w:tcPr>
            <w:tcW w:w="2006" w:type="dxa"/>
            <w:vMerge/>
            <w:tcBorders>
              <w:left w:val="nil"/>
              <w:bottom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834"/>
        </w:trPr>
        <w:tc>
          <w:tcPr>
            <w:tcW w:w="707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CLASS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ALUES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pacing w:val="-1"/>
                <w:sz w:val="22"/>
                <w:szCs w:val="22"/>
              </w:rPr>
              <w:t>'</w:t>
            </w:r>
            <w:r w:rsidR="00153965">
              <w:rPr>
                <w:sz w:val="22"/>
                <w:szCs w:val="22"/>
              </w:rPr>
              <w:t>1V</w:t>
            </w:r>
            <w:r>
              <w:rPr>
                <w:spacing w:val="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);</w:t>
            </w:r>
          </w:p>
          <w:p w:rsidR="00FC0662" w:rsidRDefault="00FC0662">
            <w:pPr>
              <w:spacing w:before="3" w:line="220" w:lineRule="exact"/>
              <w:rPr>
                <w:sz w:val="22"/>
                <w:szCs w:val="22"/>
              </w:rPr>
            </w:pPr>
          </w:p>
          <w:p w:rsidR="00FC0662" w:rsidRDefault="008B7BF5">
            <w:pPr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ent of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mputer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Science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&amp;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Engg.</w:t>
            </w:r>
            <w:r>
              <w:rPr>
                <w:spacing w:val="-1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IT</w:t>
            </w:r>
            <w:proofErr w:type="spellEnd"/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>
            <w:pPr>
              <w:spacing w:line="200" w:lineRule="exact"/>
            </w:pPr>
          </w:p>
          <w:p w:rsidR="00FC0662" w:rsidRDefault="00FC0662">
            <w:pPr>
              <w:spacing w:before="3" w:line="260" w:lineRule="exact"/>
              <w:rPr>
                <w:sz w:val="26"/>
                <w:szCs w:val="26"/>
              </w:rPr>
            </w:pPr>
          </w:p>
          <w:p w:rsidR="00FC0662" w:rsidRDefault="008B7BF5">
            <w:pPr>
              <w:ind w:right="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</w:tbl>
    <w:p w:rsidR="00FC0662" w:rsidRDefault="00FC0662">
      <w:pPr>
        <w:sectPr w:rsidR="00FC0662">
          <w:headerReference w:type="default" r:id="rId24"/>
          <w:pgSz w:w="11920" w:h="16840"/>
          <w:pgMar w:top="620" w:right="1280" w:bottom="280" w:left="1300" w:header="0" w:footer="0" w:gutter="0"/>
          <w:cols w:space="720"/>
        </w:sectPr>
      </w:pPr>
    </w:p>
    <w:p w:rsidR="00FC0662" w:rsidRDefault="0044275E">
      <w:pPr>
        <w:spacing w:before="86" w:line="180" w:lineRule="exact"/>
        <w:ind w:left="5871"/>
        <w:rPr>
          <w:sz w:val="16"/>
          <w:szCs w:val="16"/>
        </w:rPr>
      </w:pPr>
      <w:r>
        <w:lastRenderedPageBreak/>
        <w:pict>
          <v:group id="_x0000_s1398" style="position:absolute;left:0;text-align:left;margin-left:53.3pt;margin-top:33.5pt;width:501.95pt;height:774.75pt;z-index:-7046;mso-position-horizontal-relative:page;mso-position-vertical-relative:page" coordorigin="1066,670" coordsize="10039,15495">
            <v:group id="_x0000_s1399" style="position:absolute;left:1072;top:676;width:29;height:0" coordorigin="1072,676" coordsize="29,0">
              <v:shape id="_x0000_s1438" style="position:absolute;left:1072;top:676;width:29;height:0" coordorigin="1072,676" coordsize="29,0" path="m1072,676r28,e" filled="f" strokeweight=".58pt">
                <v:path arrowok="t"/>
              </v:shape>
              <v:group id="_x0000_s1400" style="position:absolute;left:1081;top:690;width:10;height:0" coordorigin="1081,690" coordsize="10,0">
                <v:shape id="_x0000_s1437" style="position:absolute;left:1081;top:690;width:10;height:0" coordorigin="1081,690" coordsize="10,0" path="m1081,690r10,e" filled="f" strokecolor="white" strokeweight="1.06pt">
                  <v:path arrowok="t"/>
                </v:shape>
                <v:group id="_x0000_s1401" style="position:absolute;left:1081;top:685;width:19;height:0" coordorigin="1081,685" coordsize="19,0">
                  <v:shape id="_x0000_s1436" style="position:absolute;left:1081;top:685;width:19;height:0" coordorigin="1081,685" coordsize="19,0" path="m1081,685r19,e" filled="f" strokecolor="white" strokeweight=".58pt">
                    <v:path arrowok="t"/>
                  </v:shape>
                  <v:group id="_x0000_s1402" style="position:absolute;left:1100;top:676;width:9970;height:0" coordorigin="1100,676" coordsize="9970,0">
                    <v:shape id="_x0000_s1435" style="position:absolute;left:1100;top:676;width:9970;height:0" coordorigin="1100,676" coordsize="9970,0" path="m1100,676r9970,e" filled="f" strokeweight=".58pt">
                      <v:path arrowok="t"/>
                    </v:shape>
                    <v:group id="_x0000_s1403" style="position:absolute;left:1100;top:695;width:9970;height:0" coordorigin="1100,695" coordsize="9970,0">
                      <v:shape id="_x0000_s1434" style="position:absolute;left:1100;top:695;width:9970;height:0" coordorigin="1100,695" coordsize="9970,0" path="m1100,695r9970,e" filled="f" strokeweight=".58pt">
                        <v:path arrowok="t"/>
                      </v:shape>
                      <v:group id="_x0000_s1404" style="position:absolute;left:11070;top:676;width:29;height:0" coordorigin="11070,676" coordsize="29,0">
                        <v:shape id="_x0000_s1433" style="position:absolute;left:11070;top:676;width:29;height:0" coordorigin="11070,676" coordsize="29,0" path="m11070,676r29,e" filled="f" strokeweight=".58pt">
                          <v:path arrowok="t"/>
                        </v:shape>
                        <v:group id="_x0000_s1405" style="position:absolute;left:11080;top:690;width:10;height:0" coordorigin="11080,690" coordsize="10,0">
                          <v:shape id="_x0000_s1432" style="position:absolute;left:11080;top:690;width:10;height:0" coordorigin="11080,690" coordsize="10,0" path="m11080,690r9,e" filled="f" strokecolor="white" strokeweight="1.06pt">
                            <v:path arrowok="t"/>
                          </v:shape>
                          <v:group id="_x0000_s1406" style="position:absolute;left:11070;top:685;width:19;height:0" coordorigin="11070,685" coordsize="19,0">
                            <v:shape id="_x0000_s1431" style="position:absolute;left:11070;top:685;width:19;height:0" coordorigin="11070,685" coordsize="19,0" path="m11070,685r19,e" filled="f" strokecolor="white" strokeweight=".58pt">
                              <v:path arrowok="t"/>
                            </v:shape>
                            <v:group id="_x0000_s1407" style="position:absolute;left:1092;top:680;width:0;height:15474" coordorigin="1092,680" coordsize="0,15474">
                              <v:shape id="_x0000_s1430" style="position:absolute;left:1092;top:680;width:0;height:15474" coordorigin="1092,680" coordsize="0,15474" path="m1092,680r,15474e" filled="f" strokeweight=".58pt">
                                <v:path arrowok="t"/>
                              </v:shape>
                              <v:group id="_x0000_s1408" style="position:absolute;left:1096;top:700;width:0;height:15436" coordorigin="1096,700" coordsize="0,15436">
                                <v:shape id="_x0000_s1429" style="position:absolute;left:1096;top:700;width:0;height:15436" coordorigin="1096,700" coordsize="0,15436" path="m1096,700r,15435e" filled="f" strokeweight=".58pt">
                                  <v:path arrowok="t"/>
                                </v:shape>
                                <v:group id="_x0000_s1409" style="position:absolute;left:11079;top:680;width:0;height:15474" coordorigin="11079,680" coordsize="0,15474">
                                  <v:shape id="_x0000_s1428" style="position:absolute;left:11079;top:680;width:0;height:15474" coordorigin="11079,680" coordsize="0,15474" path="m11079,680r,15474e" filled="f" strokeweight=".20464mm">
                                    <v:path arrowok="t"/>
                                  </v:shape>
                                  <v:group id="_x0000_s1410" style="position:absolute;left:11075;top:700;width:0;height:15436" coordorigin="11075,700" coordsize="0,15436">
                                    <v:shape id="_x0000_s1427" style="position:absolute;left:11075;top:700;width:0;height:15436" coordorigin="11075,700" coordsize="0,15436" path="m11075,700r,15435e" filled="f" strokeweight=".58pt">
                                      <v:path arrowok="t"/>
                                    </v:shape>
                                    <v:group id="_x0000_s1411" style="position:absolute;left:1072;top:16159;width:29;height:0" coordorigin="1072,16159" coordsize="29,0">
                                      <v:shape id="_x0000_s1426" style="position:absolute;left:1072;top:16159;width:29;height:0" coordorigin="1072,16159" coordsize="29,0" path="m1072,16159r28,e" filled="f" strokeweight=".20464mm">
                                        <v:path arrowok="t"/>
                                      </v:shape>
                                      <v:group id="_x0000_s1412" style="position:absolute;left:1081;top:16145;width:10;height:0" coordorigin="1081,16145" coordsize="10,0">
                                        <v:shape id="_x0000_s1425" style="position:absolute;left:1081;top:16145;width:10;height:0" coordorigin="1081,16145" coordsize="10,0" path="m1081,16145r10,e" filled="f" strokecolor="white" strokeweight=".37392mm">
                                          <v:path arrowok="t"/>
                                        </v:shape>
                                        <v:group id="_x0000_s1413" style="position:absolute;left:1081;top:16150;width:19;height:0" coordorigin="1081,16150" coordsize="19,0">
                                          <v:shape id="_x0000_s1424" style="position:absolute;left:1081;top:16150;width:19;height:0" coordorigin="1081,16150" coordsize="19,0" path="m1081,16150r19,e" filled="f" strokecolor="white" strokeweight=".58pt">
                                            <v:path arrowok="t"/>
                                          </v:shape>
                                          <v:group id="_x0000_s1414" style="position:absolute;left:1100;top:16159;width:9970;height:0" coordorigin="1100,16159" coordsize="9970,0">
                                            <v:shape id="_x0000_s1423" style="position:absolute;left:1100;top:16159;width:9970;height:0" coordorigin="1100,16159" coordsize="9970,0" path="m1100,16159r9970,e" filled="f" strokeweight=".20464mm">
                                              <v:path arrowok="t"/>
                                            </v:shape>
                                            <v:group id="_x0000_s1415" style="position:absolute;left:1100;top:16140;width:9970;height:0" coordorigin="1100,16140" coordsize="9970,0">
                                              <v:shape id="_x0000_s1422" style="position:absolute;left:1100;top:16140;width:9970;height:0" coordorigin="1100,16140" coordsize="9970,0" path="m1100,16140r9970,e" filled="f" strokeweight=".58pt">
                                                <v:path arrowok="t"/>
                                              </v:shape>
                                              <v:group id="_x0000_s1416" style="position:absolute;left:11070;top:16159;width:29;height:0" coordorigin="11070,16159" coordsize="29,0">
                                                <v:shape id="_x0000_s1421" style="position:absolute;left:11070;top:16159;width:29;height:0" coordorigin="11070,16159" coordsize="29,0" path="m11070,16159r29,e" filled="f" strokeweight=".20464mm">
                                                  <v:path arrowok="t"/>
                                                </v:shape>
                                                <v:group id="_x0000_s1417" style="position:absolute;left:11080;top:16145;width:10;height:0" coordorigin="11080,16145" coordsize="10,0">
                                                  <v:shape id="_x0000_s1420" style="position:absolute;left:11080;top:16145;width:10;height:0" coordorigin="11080,16145" coordsize="10,0" path="m11080,16145r9,e" filled="f" strokecolor="white" strokeweight=".37392mm">
                                                    <v:path arrowok="t"/>
                                                  </v:shape>
                                                  <v:group id="_x0000_s1418" style="position:absolute;left:11070;top:16150;width:19;height:0" coordorigin="11070,16150" coordsize="19,0">
                                                    <v:shape id="_x0000_s1419" style="position:absolute;left:11070;top:16150;width:19;height:0" coordorigin="11070,16150" coordsize="19,0" path="m11070,16150r19,e" filled="f" strokecolor="white" strokeweight=".58pt">
                                                      <v:path arrowok="t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="008B7BF5">
        <w:rPr>
          <w:b/>
          <w:position w:val="-1"/>
          <w:sz w:val="16"/>
          <w:szCs w:val="16"/>
        </w:rPr>
        <w:t>DB</w:t>
      </w:r>
      <w:r w:rsidR="008B7BF5">
        <w:rPr>
          <w:b/>
          <w:spacing w:val="1"/>
          <w:position w:val="-1"/>
          <w:sz w:val="16"/>
          <w:szCs w:val="16"/>
        </w:rPr>
        <w:t>M</w:t>
      </w:r>
      <w:r w:rsidR="008B7BF5">
        <w:rPr>
          <w:b/>
          <w:position w:val="-1"/>
          <w:sz w:val="16"/>
          <w:szCs w:val="16"/>
        </w:rPr>
        <w:t>S</w:t>
      </w:r>
      <w:r w:rsidR="008B7BF5">
        <w:rPr>
          <w:b/>
          <w:spacing w:val="-5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LAB</w:t>
      </w:r>
      <w:r w:rsidR="008B7BF5">
        <w:rPr>
          <w:b/>
          <w:spacing w:val="1"/>
          <w:position w:val="-1"/>
          <w:sz w:val="16"/>
          <w:szCs w:val="16"/>
        </w:rPr>
        <w:t>O</w:t>
      </w:r>
      <w:r w:rsidR="008B7BF5">
        <w:rPr>
          <w:b/>
          <w:position w:val="-1"/>
          <w:sz w:val="16"/>
          <w:szCs w:val="16"/>
        </w:rPr>
        <w:t>R</w:t>
      </w:r>
      <w:r w:rsidR="008B7BF5">
        <w:rPr>
          <w:b/>
          <w:spacing w:val="1"/>
          <w:position w:val="-1"/>
          <w:sz w:val="16"/>
          <w:szCs w:val="16"/>
        </w:rPr>
        <w:t>A</w:t>
      </w:r>
      <w:r w:rsidR="008B7BF5">
        <w:rPr>
          <w:b/>
          <w:position w:val="-1"/>
          <w:sz w:val="16"/>
          <w:szCs w:val="16"/>
        </w:rPr>
        <w:t>TORY</w:t>
      </w:r>
      <w:r w:rsidR="008B7BF5">
        <w:rPr>
          <w:b/>
          <w:spacing w:val="-10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WITH</w:t>
      </w:r>
      <w:r w:rsidR="008B7BF5">
        <w:rPr>
          <w:b/>
          <w:spacing w:val="-4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MINI</w:t>
      </w:r>
      <w:r w:rsidR="008B7BF5">
        <w:rPr>
          <w:b/>
          <w:spacing w:val="-4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P</w:t>
      </w:r>
      <w:r w:rsidR="008B7BF5">
        <w:rPr>
          <w:b/>
          <w:spacing w:val="1"/>
          <w:position w:val="-1"/>
          <w:sz w:val="16"/>
          <w:szCs w:val="16"/>
        </w:rPr>
        <w:t>R</w:t>
      </w:r>
      <w:r w:rsidR="008B7BF5">
        <w:rPr>
          <w:b/>
          <w:spacing w:val="-1"/>
          <w:position w:val="-1"/>
          <w:sz w:val="16"/>
          <w:szCs w:val="16"/>
        </w:rPr>
        <w:t>O</w:t>
      </w:r>
      <w:r w:rsidR="008B7BF5">
        <w:rPr>
          <w:b/>
          <w:position w:val="-1"/>
          <w:sz w:val="16"/>
          <w:szCs w:val="16"/>
        </w:rPr>
        <w:t>JECT</w:t>
      </w:r>
    </w:p>
    <w:p w:rsidR="00FC0662" w:rsidRDefault="00FC0662">
      <w:pPr>
        <w:spacing w:before="6" w:line="100" w:lineRule="exact"/>
        <w:rPr>
          <w:sz w:val="10"/>
          <w:szCs w:val="10"/>
        </w:rPr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8B7BF5">
      <w:pPr>
        <w:spacing w:before="31"/>
        <w:ind w:left="140" w:right="3844"/>
        <w:jc w:val="both"/>
        <w:rPr>
          <w:sz w:val="22"/>
          <w:szCs w:val="22"/>
        </w:rPr>
      </w:pPr>
      <w:r>
        <w:rPr>
          <w:sz w:val="22"/>
          <w:szCs w:val="22"/>
        </w:rPr>
        <w:t>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CLASS</w:t>
      </w:r>
      <w:r>
        <w:rPr>
          <w:spacing w:val="-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ALUES</w:t>
      </w:r>
      <w:r>
        <w:rPr>
          <w:spacing w:val="-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 w:rsidR="00153965">
        <w:rPr>
          <w:sz w:val="22"/>
          <w:szCs w:val="22"/>
        </w:rPr>
        <w:t>1V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4</w:t>
      </w:r>
      <w:r>
        <w:rPr>
          <w:sz w:val="22"/>
          <w:szCs w:val="22"/>
        </w:rPr>
        <w:t>CS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5</w:t>
      </w:r>
      <w:r>
        <w:rPr>
          <w:spacing w:val="1"/>
          <w:sz w:val="22"/>
          <w:szCs w:val="22"/>
        </w:rPr>
        <w:t>1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8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CLASS</w:t>
      </w:r>
      <w:r>
        <w:rPr>
          <w:spacing w:val="-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ALUES</w:t>
      </w:r>
      <w:r>
        <w:rPr>
          <w:spacing w:val="-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 w:rsidR="00153965">
        <w:rPr>
          <w:sz w:val="22"/>
          <w:szCs w:val="22"/>
        </w:rPr>
        <w:t>1V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4</w:t>
      </w:r>
      <w:r>
        <w:rPr>
          <w:sz w:val="22"/>
          <w:szCs w:val="22"/>
        </w:rPr>
        <w:t>CS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7</w:t>
      </w:r>
      <w:r>
        <w:rPr>
          <w:spacing w:val="1"/>
          <w:sz w:val="22"/>
          <w:szCs w:val="22"/>
        </w:rPr>
        <w:t>8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8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CLASS</w:t>
      </w:r>
      <w:r>
        <w:rPr>
          <w:spacing w:val="-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ALUES</w:t>
      </w:r>
      <w:r>
        <w:rPr>
          <w:spacing w:val="-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 w:rsidR="00153965">
        <w:rPr>
          <w:sz w:val="22"/>
          <w:szCs w:val="22"/>
        </w:rPr>
        <w:t>1V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4</w:t>
      </w:r>
      <w:r>
        <w:rPr>
          <w:sz w:val="22"/>
          <w:szCs w:val="22"/>
        </w:rPr>
        <w:t>CS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2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8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ERT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CLASS</w:t>
      </w:r>
      <w:r>
        <w:rPr>
          <w:spacing w:val="-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ALUES</w:t>
      </w:r>
      <w:r>
        <w:rPr>
          <w:spacing w:val="-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 w:rsidR="00153965">
        <w:rPr>
          <w:sz w:val="22"/>
          <w:szCs w:val="22"/>
        </w:rPr>
        <w:t>1V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4</w:t>
      </w:r>
      <w:r>
        <w:rPr>
          <w:sz w:val="22"/>
          <w:szCs w:val="22"/>
        </w:rPr>
        <w:t>CS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4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8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CLASS</w:t>
      </w:r>
      <w:r>
        <w:rPr>
          <w:spacing w:val="-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ALUES</w:t>
      </w:r>
      <w:r>
        <w:rPr>
          <w:spacing w:val="-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 w:rsidR="00153965">
        <w:rPr>
          <w:sz w:val="22"/>
          <w:szCs w:val="22"/>
        </w:rPr>
        <w:t>1V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4</w:t>
      </w:r>
      <w:r>
        <w:rPr>
          <w:sz w:val="22"/>
          <w:szCs w:val="22"/>
        </w:rPr>
        <w:t>CS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6</w:t>
      </w:r>
      <w:r>
        <w:rPr>
          <w:spacing w:val="1"/>
          <w:sz w:val="22"/>
          <w:szCs w:val="22"/>
        </w:rPr>
        <w:t>6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8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CLASS</w:t>
      </w:r>
      <w:r>
        <w:rPr>
          <w:spacing w:val="-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ALUES</w:t>
      </w:r>
      <w:r>
        <w:rPr>
          <w:spacing w:val="-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 w:rsidR="00153965">
        <w:rPr>
          <w:sz w:val="22"/>
          <w:szCs w:val="22"/>
        </w:rPr>
        <w:t>1V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4</w:t>
      </w:r>
      <w:r>
        <w:rPr>
          <w:sz w:val="22"/>
          <w:szCs w:val="22"/>
        </w:rPr>
        <w:t>CS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3</w:t>
      </w:r>
      <w:r>
        <w:rPr>
          <w:spacing w:val="1"/>
          <w:sz w:val="22"/>
          <w:szCs w:val="22"/>
        </w:rPr>
        <w:t>2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8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CLASS</w:t>
      </w:r>
      <w:r>
        <w:rPr>
          <w:spacing w:val="-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ALUES</w:t>
      </w:r>
      <w:r>
        <w:rPr>
          <w:spacing w:val="-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 w:rsidR="00153965">
        <w:rPr>
          <w:sz w:val="22"/>
          <w:szCs w:val="22"/>
        </w:rPr>
        <w:t>1VI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4</w:t>
      </w:r>
      <w:r>
        <w:rPr>
          <w:sz w:val="22"/>
          <w:szCs w:val="22"/>
        </w:rPr>
        <w:t>CS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6</w:t>
      </w:r>
      <w:r>
        <w:rPr>
          <w:spacing w:val="1"/>
          <w:sz w:val="22"/>
          <w:szCs w:val="22"/>
        </w:rPr>
        <w:t>1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8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</w:t>
      </w:r>
    </w:p>
    <w:p w:rsidR="00FC0662" w:rsidRDefault="00FC0662">
      <w:pPr>
        <w:spacing w:before="13" w:line="240" w:lineRule="exact"/>
        <w:rPr>
          <w:sz w:val="24"/>
          <w:szCs w:val="24"/>
        </w:rPr>
      </w:pPr>
    </w:p>
    <w:p w:rsidR="00FC0662" w:rsidRDefault="0044275E">
      <w:pPr>
        <w:ind w:left="140" w:right="6113"/>
        <w:jc w:val="both"/>
        <w:rPr>
          <w:sz w:val="22"/>
          <w:szCs w:val="22"/>
        </w:rPr>
        <w:sectPr w:rsidR="00FC0662">
          <w:headerReference w:type="default" r:id="rId25"/>
          <w:pgSz w:w="11920" w:h="16840"/>
          <w:pgMar w:top="620" w:right="1280" w:bottom="280" w:left="1300" w:header="0" w:footer="0" w:gutter="0"/>
          <w:cols w:space="720"/>
        </w:sectPr>
      </w:pPr>
      <w:r>
        <w:pict>
          <v:shape id="_x0000_s1397" type="#_x0000_t202" style="position:absolute;left:0;text-align:left;margin-left:70pt;margin-top:12.4pt;width:454.05pt;height:611pt;z-index:-7045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38"/>
                    <w:gridCol w:w="5777"/>
                    <w:gridCol w:w="1866"/>
                  </w:tblGrid>
                  <w:tr w:rsidR="00AC78D2">
                    <w:trPr>
                      <w:trHeight w:hRule="exact" w:val="7472"/>
                    </w:trPr>
                    <w:tc>
                      <w:tcPr>
                        <w:tcW w:w="14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before="3"/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USN</w:t>
                        </w:r>
                      </w:p>
                      <w:p w:rsidR="00AC78D2" w:rsidRDefault="00AC78D2">
                        <w:pPr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----------</w:t>
                        </w:r>
                      </w:p>
                      <w:p w:rsidR="00AC78D2" w:rsidRDefault="00AC78D2">
                        <w:pPr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</w:t>
                        </w:r>
                        <w:r w:rsidR="00153965">
                          <w:rPr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14</w:t>
                        </w:r>
                        <w:r>
                          <w:rPr>
                            <w:sz w:val="22"/>
                            <w:szCs w:val="22"/>
                          </w:rPr>
                          <w:t>CS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sz w:val="22"/>
                            <w:szCs w:val="22"/>
                          </w:rPr>
                          <w:t>07</w:t>
                        </w:r>
                      </w:p>
                      <w:p w:rsidR="00AC78D2" w:rsidRDefault="00AC78D2">
                        <w:pPr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</w:t>
                        </w:r>
                        <w:r w:rsidR="00153965">
                          <w:rPr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sz w:val="22"/>
                            <w:szCs w:val="22"/>
                          </w:rPr>
                          <w:t>4C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sz w:val="22"/>
                            <w:szCs w:val="22"/>
                          </w:rPr>
                          <w:t>8</w:t>
                        </w:r>
                      </w:p>
                      <w:p w:rsidR="00AC78D2" w:rsidRDefault="00AC78D2">
                        <w:pPr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</w:t>
                        </w:r>
                        <w:r w:rsidR="00153965">
                          <w:rPr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sz w:val="22"/>
                            <w:szCs w:val="22"/>
                          </w:rPr>
                          <w:t>4C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sz w:val="22"/>
                            <w:szCs w:val="22"/>
                          </w:rPr>
                          <w:t>0</w:t>
                        </w:r>
                      </w:p>
                      <w:p w:rsidR="00AC78D2" w:rsidRDefault="00AC78D2">
                        <w:pPr>
                          <w:spacing w:line="240" w:lineRule="exact"/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</w:t>
                        </w:r>
                        <w:r w:rsidR="00153965">
                          <w:rPr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sz w:val="22"/>
                            <w:szCs w:val="22"/>
                          </w:rPr>
                          <w:t>4C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sz w:val="22"/>
                            <w:szCs w:val="22"/>
                          </w:rPr>
                          <w:t>1</w:t>
                        </w:r>
                      </w:p>
                      <w:p w:rsidR="00AC78D2" w:rsidRDefault="00AC78D2">
                        <w:pPr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</w:t>
                        </w:r>
                        <w:r w:rsidR="00153965">
                          <w:rPr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sz w:val="22"/>
                            <w:szCs w:val="22"/>
                          </w:rPr>
                          <w:t>4C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sz w:val="22"/>
                            <w:szCs w:val="22"/>
                          </w:rPr>
                          <w:t>6</w:t>
                        </w:r>
                      </w:p>
                      <w:p w:rsidR="00AC78D2" w:rsidRDefault="00153965">
                        <w:pPr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1V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I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1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4C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0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7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8</w:t>
                        </w:r>
                      </w:p>
                      <w:p w:rsidR="00AC78D2" w:rsidRDefault="00AC78D2">
                        <w:pPr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</w:t>
                        </w:r>
                        <w:r w:rsidR="00153965">
                          <w:rPr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sz w:val="22"/>
                            <w:szCs w:val="22"/>
                          </w:rPr>
                          <w:t>4C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sz w:val="22"/>
                            <w:szCs w:val="22"/>
                          </w:rPr>
                          <w:t>2</w:t>
                        </w:r>
                      </w:p>
                      <w:p w:rsidR="00AC78D2" w:rsidRDefault="00153965">
                        <w:pPr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1V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I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1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4C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1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1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4</w:t>
                        </w:r>
                      </w:p>
                      <w:p w:rsidR="00AC78D2" w:rsidRDefault="00153965">
                        <w:pPr>
                          <w:spacing w:line="240" w:lineRule="exact"/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1V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I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1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4C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1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3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2</w:t>
                        </w:r>
                      </w:p>
                      <w:p w:rsidR="00AC78D2" w:rsidRDefault="00153965">
                        <w:pPr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1V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I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1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4C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1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6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1</w:t>
                        </w:r>
                      </w:p>
                      <w:p w:rsidR="00AC78D2" w:rsidRDefault="00153965">
                        <w:pPr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1V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I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1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5C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0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1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2</w:t>
                        </w:r>
                      </w:p>
                      <w:p w:rsidR="00AC78D2" w:rsidRDefault="00153965">
                        <w:pPr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1V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I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1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5C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0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1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5</w:t>
                        </w:r>
                      </w:p>
                      <w:p w:rsidR="00AC78D2" w:rsidRDefault="00153965">
                        <w:pPr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1V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I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1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5C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0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2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7</w:t>
                        </w:r>
                      </w:p>
                      <w:p w:rsidR="00AC78D2" w:rsidRDefault="00153965">
                        <w:pPr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1V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I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1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5C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1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0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1</w:t>
                        </w:r>
                      </w:p>
                      <w:p w:rsidR="00AC78D2" w:rsidRDefault="00153965">
                        <w:pPr>
                          <w:spacing w:line="240" w:lineRule="exact"/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1V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I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1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5C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1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9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1</w:t>
                        </w:r>
                      </w:p>
                      <w:p w:rsidR="00AC78D2" w:rsidRDefault="00153965">
                        <w:pPr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1V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I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1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5C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2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0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0</w:t>
                        </w:r>
                      </w:p>
                      <w:p w:rsidR="00AC78D2" w:rsidRDefault="00153965">
                        <w:pPr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1V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I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1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6C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0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0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1</w:t>
                        </w:r>
                      </w:p>
                      <w:p w:rsidR="00AC78D2" w:rsidRDefault="00153965">
                        <w:pPr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1V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I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1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6C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0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0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9</w:t>
                        </w:r>
                      </w:p>
                      <w:p w:rsidR="00AC78D2" w:rsidRDefault="00153965">
                        <w:pPr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1V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I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1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6C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0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1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1</w:t>
                        </w:r>
                      </w:p>
                      <w:p w:rsidR="00AC78D2" w:rsidRDefault="00153965">
                        <w:pPr>
                          <w:spacing w:line="240" w:lineRule="exact"/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1V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I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1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6C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0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2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1</w:t>
                        </w:r>
                      </w:p>
                      <w:p w:rsidR="00AC78D2" w:rsidRDefault="00153965">
                        <w:pPr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1V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I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1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6C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0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4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9</w:t>
                        </w:r>
                      </w:p>
                      <w:p w:rsidR="00AC78D2" w:rsidRDefault="00153965">
                        <w:pPr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1V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I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1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6C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0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6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5</w:t>
                        </w:r>
                      </w:p>
                      <w:p w:rsidR="00AC78D2" w:rsidRDefault="00153965">
                        <w:pPr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1V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I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1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6C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0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7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1</w:t>
                        </w:r>
                      </w:p>
                      <w:p w:rsidR="00AC78D2" w:rsidRDefault="00153965">
                        <w:pPr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1V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I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1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6C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0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9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1</w:t>
                        </w:r>
                      </w:p>
                      <w:p w:rsidR="00AC78D2" w:rsidRDefault="00153965">
                        <w:pPr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1V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I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1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6C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0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9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3</w:t>
                        </w:r>
                      </w:p>
                      <w:p w:rsidR="00AC78D2" w:rsidRDefault="00153965">
                        <w:pPr>
                          <w:spacing w:line="240" w:lineRule="exact"/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1V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I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1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6C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1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0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0</w:t>
                        </w:r>
                      </w:p>
                      <w:p w:rsidR="00AC78D2" w:rsidRDefault="00153965">
                        <w:pPr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1V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I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1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6C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1</w:t>
                        </w:r>
                        <w:r w:rsidR="00AC78D2">
                          <w:rPr>
                            <w:spacing w:val="1"/>
                            <w:sz w:val="22"/>
                            <w:szCs w:val="22"/>
                          </w:rPr>
                          <w:t>1</w:t>
                        </w:r>
                        <w:r w:rsidR="00AC78D2">
                          <w:rPr>
                            <w:sz w:val="22"/>
                            <w:szCs w:val="22"/>
                          </w:rPr>
                          <w:t>3</w:t>
                        </w:r>
                      </w:p>
                    </w:tc>
                    <w:tc>
                      <w:tcPr>
                        <w:tcW w:w="57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before="3"/>
                          <w:ind w:left="42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SSID</w:t>
                        </w:r>
                      </w:p>
                      <w:p w:rsidR="00AC78D2" w:rsidRDefault="00AC78D2">
                        <w:pPr>
                          <w:ind w:left="42" w:right="5025" w:firstLine="55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----- CSE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8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A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CSE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8</w:t>
                        </w:r>
                        <w:r>
                          <w:rPr>
                            <w:sz w:val="22"/>
                            <w:szCs w:val="22"/>
                          </w:rPr>
                          <w:t>A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CSE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8</w:t>
                        </w:r>
                        <w:r>
                          <w:rPr>
                            <w:sz w:val="22"/>
                            <w:szCs w:val="22"/>
                          </w:rPr>
                          <w:t>A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CSE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8</w:t>
                        </w:r>
                        <w:r>
                          <w:rPr>
                            <w:sz w:val="22"/>
                            <w:szCs w:val="22"/>
                          </w:rPr>
                          <w:t>A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 xml:space="preserve"> CSE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8</w:t>
                        </w:r>
                        <w:r>
                          <w:rPr>
                            <w:sz w:val="22"/>
                            <w:szCs w:val="22"/>
                          </w:rPr>
                          <w:t>C CSE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8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B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CSE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8</w:t>
                        </w:r>
                        <w:r>
                          <w:rPr>
                            <w:sz w:val="22"/>
                            <w:szCs w:val="22"/>
                          </w:rPr>
                          <w:t>B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CSE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8</w:t>
                        </w:r>
                        <w:r>
                          <w:rPr>
                            <w:sz w:val="22"/>
                            <w:szCs w:val="22"/>
                          </w:rPr>
                          <w:t>B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 xml:space="preserve"> CSE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8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C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CSE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8</w:t>
                        </w:r>
                        <w:r>
                          <w:rPr>
                            <w:sz w:val="22"/>
                            <w:szCs w:val="22"/>
                          </w:rPr>
                          <w:t>C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 xml:space="preserve"> CSE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A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CSE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sz w:val="22"/>
                            <w:szCs w:val="22"/>
                          </w:rPr>
                          <w:t>A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CSE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sz w:val="22"/>
                            <w:szCs w:val="22"/>
                          </w:rPr>
                          <w:t>A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 xml:space="preserve"> CSE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B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CSE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sz w:val="22"/>
                            <w:szCs w:val="22"/>
                          </w:rPr>
                          <w:t>B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CSE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sz w:val="22"/>
                            <w:szCs w:val="22"/>
                          </w:rPr>
                          <w:t>B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 xml:space="preserve"> CSE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sz w:val="22"/>
                            <w:szCs w:val="22"/>
                          </w:rPr>
                          <w:t>A CSE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sz w:val="22"/>
                            <w:szCs w:val="22"/>
                          </w:rPr>
                          <w:t>C CSE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sz w:val="22"/>
                            <w:szCs w:val="22"/>
                          </w:rPr>
                          <w:t>A CSE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sz w:val="22"/>
                            <w:szCs w:val="22"/>
                          </w:rPr>
                          <w:t>C CSE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B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CSE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sz w:val="22"/>
                            <w:szCs w:val="22"/>
                          </w:rPr>
                          <w:t>B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CSE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sz w:val="22"/>
                            <w:szCs w:val="22"/>
                          </w:rPr>
                          <w:t>B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CSE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sz w:val="22"/>
                            <w:szCs w:val="22"/>
                          </w:rPr>
                          <w:t>B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 xml:space="preserve"> CSE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C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CSE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sz w:val="22"/>
                            <w:szCs w:val="22"/>
                          </w:rPr>
                          <w:t>C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 xml:space="preserve"> CSE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sz w:val="22"/>
                            <w:szCs w:val="22"/>
                          </w:rPr>
                          <w:t>A</w:t>
                        </w:r>
                      </w:p>
                    </w:tc>
                    <w:tc>
                      <w:tcPr>
                        <w:tcW w:w="1866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AC78D2" w:rsidRDefault="00AC78D2"/>
                    </w:tc>
                  </w:tr>
                  <w:tr w:rsidR="00AC78D2">
                    <w:trPr>
                      <w:trHeight w:hRule="exact" w:val="1258"/>
                    </w:trPr>
                    <w:tc>
                      <w:tcPr>
                        <w:tcW w:w="14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before="7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AC78D2" w:rsidRDefault="00AC78D2">
                        <w:pPr>
                          <w:ind w:left="40" w:right="11"/>
                          <w:jc w:val="both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INSERT</w:t>
                        </w:r>
                        <w:r>
                          <w:rPr>
                            <w:spacing w:val="-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IN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sz w:val="22"/>
                            <w:szCs w:val="22"/>
                          </w:rPr>
                          <w:t>O INSERT</w:t>
                        </w:r>
                        <w:r>
                          <w:rPr>
                            <w:spacing w:val="-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IN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sz w:val="22"/>
                            <w:szCs w:val="22"/>
                          </w:rPr>
                          <w:t>O INSERT</w:t>
                        </w:r>
                        <w:r>
                          <w:rPr>
                            <w:spacing w:val="-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IN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sz w:val="22"/>
                            <w:szCs w:val="22"/>
                          </w:rPr>
                          <w:t>O INSERT</w:t>
                        </w:r>
                        <w:r>
                          <w:rPr>
                            <w:spacing w:val="-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IN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sz w:val="22"/>
                            <w:szCs w:val="22"/>
                          </w:rPr>
                          <w:t>O</w:t>
                        </w:r>
                      </w:p>
                    </w:tc>
                    <w:tc>
                      <w:tcPr>
                        <w:tcW w:w="57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before="7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AC78D2" w:rsidRDefault="00AC78D2">
                        <w:pPr>
                          <w:ind w:left="6" w:right="154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SUBJECT</w:t>
                        </w:r>
                        <w:r>
                          <w:rPr>
                            <w:spacing w:val="-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VALUES</w:t>
                        </w:r>
                        <w:r>
                          <w:rPr>
                            <w:spacing w:val="-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sz w:val="22"/>
                            <w:szCs w:val="22"/>
                          </w:rPr>
                          <w:t>0C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spacing w:val="3"/>
                            <w:sz w:val="22"/>
                            <w:szCs w:val="22"/>
                          </w:rPr>
                          <w:t>8</w:t>
                        </w:r>
                        <w:r>
                          <w:rPr>
                            <w:sz w:val="22"/>
                            <w:szCs w:val="22"/>
                          </w:rPr>
                          <w:t>1',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pacing w:val="-1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8,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sz w:val="22"/>
                            <w:szCs w:val="22"/>
                          </w:rPr>
                          <w:t>); SUBJECT</w:t>
                        </w:r>
                        <w:r>
                          <w:rPr>
                            <w:spacing w:val="-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VALUES</w:t>
                        </w:r>
                        <w:r>
                          <w:rPr>
                            <w:spacing w:val="-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sz w:val="22"/>
                            <w:szCs w:val="22"/>
                          </w:rPr>
                          <w:t>0C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sz w:val="22"/>
                            <w:szCs w:val="22"/>
                          </w:rPr>
                          <w:t>8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z w:val="22"/>
                            <w:szCs w:val="22"/>
                          </w:rPr>
                          <w:t>SM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pacing w:val="-1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8</w:t>
                        </w:r>
                        <w:r>
                          <w:rPr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sz w:val="22"/>
                            <w:szCs w:val="22"/>
                          </w:rPr>
                          <w:t>); SUBJECT</w:t>
                        </w:r>
                        <w:r>
                          <w:rPr>
                            <w:spacing w:val="-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VALUES</w:t>
                        </w:r>
                        <w:r>
                          <w:rPr>
                            <w:spacing w:val="-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sz w:val="22"/>
                            <w:szCs w:val="22"/>
                          </w:rPr>
                          <w:t>0C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sz w:val="22"/>
                            <w:szCs w:val="22"/>
                          </w:rPr>
                          <w:t>8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WN</w:t>
                        </w:r>
                        <w:r>
                          <w:rPr>
                            <w:sz w:val="22"/>
                            <w:szCs w:val="22"/>
                          </w:rPr>
                          <w:t>MC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pacing w:val="-18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8</w:t>
                        </w:r>
                        <w:r>
                          <w:rPr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sz w:val="22"/>
                            <w:szCs w:val="22"/>
                          </w:rPr>
                          <w:t>); SUBJECT</w:t>
                        </w:r>
                        <w:r>
                          <w:rPr>
                            <w:spacing w:val="-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VALUES</w:t>
                        </w:r>
                        <w:r>
                          <w:rPr>
                            <w:spacing w:val="-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sz w:val="22"/>
                            <w:szCs w:val="22"/>
                          </w:rPr>
                          <w:t>0C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sz w:val="22"/>
                            <w:szCs w:val="22"/>
                          </w:rPr>
                          <w:t>8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z w:val="22"/>
                            <w:szCs w:val="22"/>
                          </w:rPr>
                          <w:t>WE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pacing w:val="-1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8</w:t>
                        </w:r>
                        <w:r>
                          <w:rPr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sz w:val="22"/>
                            <w:szCs w:val="22"/>
                          </w:rPr>
                          <w:t>);</w:t>
                        </w:r>
                      </w:p>
                    </w:tc>
                    <w:tc>
                      <w:tcPr>
                        <w:tcW w:w="1866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AC78D2" w:rsidRDefault="00AC78D2"/>
                    </w:tc>
                  </w:tr>
                  <w:tr w:rsidR="00AC78D2">
                    <w:trPr>
                      <w:trHeight w:hRule="exact" w:val="1518"/>
                    </w:trPr>
                    <w:tc>
                      <w:tcPr>
                        <w:tcW w:w="14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before="4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AC78D2" w:rsidRDefault="00AC78D2">
                        <w:pPr>
                          <w:ind w:left="40" w:right="11"/>
                          <w:jc w:val="both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INSERT</w:t>
                        </w:r>
                        <w:r>
                          <w:rPr>
                            <w:spacing w:val="-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IN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sz w:val="22"/>
                            <w:szCs w:val="22"/>
                          </w:rPr>
                          <w:t>O INSERT</w:t>
                        </w:r>
                        <w:r>
                          <w:rPr>
                            <w:spacing w:val="-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IN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sz w:val="22"/>
                            <w:szCs w:val="22"/>
                          </w:rPr>
                          <w:t>O INSERT</w:t>
                        </w:r>
                        <w:r>
                          <w:rPr>
                            <w:spacing w:val="-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IN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sz w:val="22"/>
                            <w:szCs w:val="22"/>
                          </w:rPr>
                          <w:t>O INSERT</w:t>
                        </w:r>
                        <w:r>
                          <w:rPr>
                            <w:spacing w:val="-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IN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sz w:val="22"/>
                            <w:szCs w:val="22"/>
                          </w:rPr>
                          <w:t>O INSERT</w:t>
                        </w:r>
                        <w:r>
                          <w:rPr>
                            <w:spacing w:val="-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IN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sz w:val="22"/>
                            <w:szCs w:val="22"/>
                          </w:rPr>
                          <w:t>O</w:t>
                        </w:r>
                      </w:p>
                    </w:tc>
                    <w:tc>
                      <w:tcPr>
                        <w:tcW w:w="57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before="4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AC78D2" w:rsidRDefault="00AC78D2">
                        <w:pPr>
                          <w:ind w:left="6" w:right="180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SUBJECT</w:t>
                        </w:r>
                        <w:r>
                          <w:rPr>
                            <w:spacing w:val="-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VALUES</w:t>
                        </w:r>
                        <w:r>
                          <w:rPr>
                            <w:spacing w:val="-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sz w:val="22"/>
                            <w:szCs w:val="22"/>
                          </w:rPr>
                          <w:t>0C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pacing w:val="-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'M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sz w:val="22"/>
                            <w:szCs w:val="22"/>
                          </w:rPr>
                          <w:t>); SUBJECT</w:t>
                        </w:r>
                        <w:r>
                          <w:rPr>
                            <w:spacing w:val="-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VALUES</w:t>
                        </w:r>
                        <w:r>
                          <w:rPr>
                            <w:spacing w:val="-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sz w:val="22"/>
                            <w:szCs w:val="22"/>
                          </w:rPr>
                          <w:t>0C</w:t>
                        </w:r>
                        <w:r>
                          <w:rPr>
                            <w:spacing w:val="3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z w:val="22"/>
                            <w:szCs w:val="22"/>
                          </w:rPr>
                          <w:t>,'US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sz w:val="22"/>
                            <w:szCs w:val="22"/>
                          </w:rPr>
                          <w:t>',</w:t>
                        </w:r>
                        <w:r>
                          <w:rPr>
                            <w:spacing w:val="-1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6,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sz w:val="22"/>
                            <w:szCs w:val="22"/>
                          </w:rPr>
                          <w:t>); SUBJECT</w:t>
                        </w:r>
                        <w:r>
                          <w:rPr>
                            <w:spacing w:val="-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VALUES</w:t>
                        </w:r>
                        <w:r>
                          <w:rPr>
                            <w:spacing w:val="-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sz w:val="22"/>
                            <w:szCs w:val="22"/>
                          </w:rPr>
                          <w:t>0C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pacing w:val="-1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6,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sz w:val="22"/>
                            <w:szCs w:val="22"/>
                          </w:rPr>
                          <w:t>); SUBJECT</w:t>
                        </w:r>
                        <w:r>
                          <w:rPr>
                            <w:spacing w:val="-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VALUES</w:t>
                        </w:r>
                        <w:r>
                          <w:rPr>
                            <w:spacing w:val="-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sz w:val="22"/>
                            <w:szCs w:val="22"/>
                          </w:rPr>
                          <w:t>0C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sz w:val="22"/>
                            <w:szCs w:val="22"/>
                          </w:rPr>
                          <w:t>NI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sz w:val="22"/>
                            <w:szCs w:val="22"/>
                          </w:rPr>
                          <w:t>',</w:t>
                        </w:r>
                        <w:r>
                          <w:rPr>
                            <w:spacing w:val="-1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6,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sz w:val="22"/>
                            <w:szCs w:val="22"/>
                          </w:rPr>
                          <w:t>); SUBJECT</w:t>
                        </w:r>
                        <w:r>
                          <w:rPr>
                            <w:spacing w:val="-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VALUES</w:t>
                        </w:r>
                        <w:r>
                          <w:rPr>
                            <w:spacing w:val="-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sz w:val="22"/>
                            <w:szCs w:val="22"/>
                          </w:rPr>
                          <w:t>0C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CG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pacing w:val="-1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sz w:val="22"/>
                            <w:szCs w:val="22"/>
                          </w:rPr>
                          <w:t>);</w:t>
                        </w:r>
                      </w:p>
                    </w:tc>
                    <w:tc>
                      <w:tcPr>
                        <w:tcW w:w="1866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AC78D2" w:rsidRDefault="00AC78D2"/>
                    </w:tc>
                  </w:tr>
                  <w:tr w:rsidR="00AC78D2">
                    <w:trPr>
                      <w:trHeight w:hRule="exact" w:val="1503"/>
                    </w:trPr>
                    <w:tc>
                      <w:tcPr>
                        <w:tcW w:w="14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before="4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AC78D2" w:rsidRDefault="00AC78D2">
                        <w:pPr>
                          <w:ind w:left="40" w:right="11"/>
                          <w:jc w:val="both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INSERT</w:t>
                        </w:r>
                        <w:r>
                          <w:rPr>
                            <w:spacing w:val="-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IN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sz w:val="22"/>
                            <w:szCs w:val="22"/>
                          </w:rPr>
                          <w:t>O INSERT</w:t>
                        </w:r>
                        <w:r>
                          <w:rPr>
                            <w:spacing w:val="-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IN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sz w:val="22"/>
                            <w:szCs w:val="22"/>
                          </w:rPr>
                          <w:t>O INSERT</w:t>
                        </w:r>
                        <w:r>
                          <w:rPr>
                            <w:spacing w:val="-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IN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sz w:val="22"/>
                            <w:szCs w:val="22"/>
                          </w:rPr>
                          <w:t>O INSERT</w:t>
                        </w:r>
                        <w:r>
                          <w:rPr>
                            <w:spacing w:val="-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IN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sz w:val="22"/>
                            <w:szCs w:val="22"/>
                          </w:rPr>
                          <w:t>O INSERT</w:t>
                        </w:r>
                        <w:r>
                          <w:rPr>
                            <w:spacing w:val="-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IN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sz w:val="22"/>
                            <w:szCs w:val="22"/>
                          </w:rPr>
                          <w:t>O</w:t>
                        </w:r>
                      </w:p>
                    </w:tc>
                    <w:tc>
                      <w:tcPr>
                        <w:tcW w:w="57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before="4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AC78D2" w:rsidRDefault="00AC78D2">
                        <w:pPr>
                          <w:ind w:left="6" w:right="15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SUBJECT</w:t>
                        </w:r>
                        <w:r>
                          <w:rPr>
                            <w:spacing w:val="-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VALUES</w:t>
                        </w:r>
                        <w:r>
                          <w:rPr>
                            <w:spacing w:val="-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sz w:val="22"/>
                            <w:szCs w:val="22"/>
                          </w:rPr>
                          <w:t>5C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pacing w:val="-1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sz w:val="22"/>
                            <w:szCs w:val="22"/>
                          </w:rPr>
                          <w:t>); SUBJECT</w:t>
                        </w:r>
                        <w:r>
                          <w:rPr>
                            <w:spacing w:val="-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VALUES</w:t>
                        </w:r>
                        <w:r>
                          <w:rPr>
                            <w:spacing w:val="-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sz w:val="22"/>
                            <w:szCs w:val="22"/>
                          </w:rPr>
                          <w:t>5C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spacing w:val="3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pacing w:val="-1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4,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sz w:val="22"/>
                            <w:szCs w:val="22"/>
                          </w:rPr>
                          <w:t>); SUBJECT</w:t>
                        </w:r>
                        <w:r>
                          <w:rPr>
                            <w:spacing w:val="-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VALUES</w:t>
                        </w:r>
                        <w:r>
                          <w:rPr>
                            <w:spacing w:val="-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sz w:val="22"/>
                            <w:szCs w:val="22"/>
                          </w:rPr>
                          <w:t>5C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z w:val="22"/>
                            <w:szCs w:val="22"/>
                          </w:rPr>
                          <w:t>,'DA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pacing w:val="-1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sz w:val="22"/>
                            <w:szCs w:val="22"/>
                          </w:rPr>
                          <w:t>); SUBJECT</w:t>
                        </w:r>
                        <w:r>
                          <w:rPr>
                            <w:spacing w:val="-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VALUES</w:t>
                        </w:r>
                        <w:r>
                          <w:rPr>
                            <w:spacing w:val="-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sz w:val="22"/>
                            <w:szCs w:val="22"/>
                          </w:rPr>
                          <w:t>5C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sz w:val="22"/>
                            <w:szCs w:val="22"/>
                          </w:rPr>
                          <w:t>MC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pacing w:val="-1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sz w:val="22"/>
                            <w:szCs w:val="22"/>
                          </w:rPr>
                          <w:t>); SUBJECT</w:t>
                        </w:r>
                        <w:r>
                          <w:rPr>
                            <w:spacing w:val="-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VALUES</w:t>
                        </w:r>
                        <w:r>
                          <w:rPr>
                            <w:spacing w:val="-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sz w:val="22"/>
                            <w:szCs w:val="22"/>
                          </w:rPr>
                          <w:t>5C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z w:val="22"/>
                            <w:szCs w:val="22"/>
                          </w:rPr>
                          <w:t>,'OO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pacing w:val="-1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sz w:val="22"/>
                            <w:szCs w:val="22"/>
                          </w:rPr>
                          <w:t>);</w:t>
                        </w:r>
                      </w:p>
                    </w:tc>
                    <w:tc>
                      <w:tcPr>
                        <w:tcW w:w="1866" w:type="dxa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/>
                    </w:tc>
                  </w:tr>
                  <w:tr w:rsidR="00AC78D2">
                    <w:trPr>
                      <w:trHeight w:hRule="exact" w:val="469"/>
                    </w:trPr>
                    <w:tc>
                      <w:tcPr>
                        <w:tcW w:w="14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before="98"/>
                          <w:ind w:left="40" w:right="-5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Depar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sz w:val="24"/>
                            <w:szCs w:val="24"/>
                          </w:rPr>
                          <w:t>ent of</w:t>
                        </w:r>
                      </w:p>
                    </w:tc>
                    <w:tc>
                      <w:tcPr>
                        <w:tcW w:w="57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before="98"/>
                          <w:ind w:left="5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sz w:val="24"/>
                            <w:szCs w:val="24"/>
                          </w:rPr>
                          <w:t>mputer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Science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&amp;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Engg.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sz w:val="24"/>
                            <w:szCs w:val="24"/>
                          </w:rPr>
                          <w:t>IT</w:t>
                        </w:r>
                        <w:proofErr w:type="spellEnd"/>
                      </w:p>
                    </w:tc>
                    <w:tc>
                      <w:tcPr>
                        <w:tcW w:w="18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before="98"/>
                          <w:ind w:right="40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23</w:t>
                        </w:r>
                      </w:p>
                    </w:tc>
                  </w:tr>
                </w:tbl>
                <w:p w:rsidR="00AC78D2" w:rsidRDefault="00AC78D2"/>
              </w:txbxContent>
            </v:textbox>
            <w10:wrap anchorx="page"/>
          </v:shape>
        </w:pict>
      </w:r>
      <w:r w:rsidR="008B7BF5">
        <w:rPr>
          <w:sz w:val="22"/>
          <w:szCs w:val="22"/>
        </w:rPr>
        <w:t>SQL&gt;</w:t>
      </w:r>
      <w:r w:rsidR="008B7BF5">
        <w:rPr>
          <w:spacing w:val="-5"/>
          <w:sz w:val="22"/>
          <w:szCs w:val="22"/>
        </w:rPr>
        <w:t xml:space="preserve"> </w:t>
      </w:r>
      <w:r w:rsidR="008B7BF5">
        <w:rPr>
          <w:sz w:val="22"/>
          <w:szCs w:val="22"/>
        </w:rPr>
        <w:t>SELECT</w:t>
      </w:r>
      <w:r w:rsidR="008B7BF5">
        <w:rPr>
          <w:spacing w:val="-8"/>
          <w:sz w:val="22"/>
          <w:szCs w:val="22"/>
        </w:rPr>
        <w:t xml:space="preserve"> </w:t>
      </w:r>
      <w:r w:rsidR="008B7BF5">
        <w:rPr>
          <w:sz w:val="22"/>
          <w:szCs w:val="22"/>
        </w:rPr>
        <w:t>* FROM</w:t>
      </w:r>
      <w:r w:rsidR="008B7BF5">
        <w:rPr>
          <w:spacing w:val="-6"/>
          <w:sz w:val="22"/>
          <w:szCs w:val="22"/>
        </w:rPr>
        <w:t xml:space="preserve"> </w:t>
      </w:r>
      <w:r w:rsidR="008B7BF5">
        <w:rPr>
          <w:sz w:val="22"/>
          <w:szCs w:val="22"/>
        </w:rPr>
        <w:t>CLAS</w:t>
      </w:r>
      <w:r w:rsidR="008B7BF5">
        <w:rPr>
          <w:spacing w:val="1"/>
          <w:sz w:val="22"/>
          <w:szCs w:val="22"/>
        </w:rPr>
        <w:t>S</w:t>
      </w:r>
      <w:r w:rsidR="008B7BF5">
        <w:rPr>
          <w:sz w:val="22"/>
          <w:szCs w:val="22"/>
        </w:rPr>
        <w:t>;</w:t>
      </w:r>
    </w:p>
    <w:p w:rsidR="00FC0662" w:rsidRDefault="0044275E">
      <w:pPr>
        <w:spacing w:before="86" w:line="180" w:lineRule="exact"/>
        <w:ind w:left="5871"/>
        <w:rPr>
          <w:sz w:val="16"/>
          <w:szCs w:val="16"/>
        </w:rPr>
      </w:pPr>
      <w:r>
        <w:lastRenderedPageBreak/>
        <w:pict>
          <v:group id="_x0000_s1356" style="position:absolute;left:0;text-align:left;margin-left:53.3pt;margin-top:33.5pt;width:501.95pt;height:774.75pt;z-index:-7044;mso-position-horizontal-relative:page;mso-position-vertical-relative:page" coordorigin="1066,670" coordsize="10039,15495">
            <v:group id="_x0000_s1357" style="position:absolute;left:1072;top:676;width:29;height:0" coordorigin="1072,676" coordsize="29,0">
              <v:shape id="_x0000_s1396" style="position:absolute;left:1072;top:676;width:29;height:0" coordorigin="1072,676" coordsize="29,0" path="m1072,676r28,e" filled="f" strokeweight=".58pt">
                <v:path arrowok="t"/>
              </v:shape>
              <v:group id="_x0000_s1358" style="position:absolute;left:1081;top:690;width:10;height:0" coordorigin="1081,690" coordsize="10,0">
                <v:shape id="_x0000_s1395" style="position:absolute;left:1081;top:690;width:10;height:0" coordorigin="1081,690" coordsize="10,0" path="m1081,690r10,e" filled="f" strokecolor="white" strokeweight="1.06pt">
                  <v:path arrowok="t"/>
                </v:shape>
                <v:group id="_x0000_s1359" style="position:absolute;left:1081;top:685;width:19;height:0" coordorigin="1081,685" coordsize="19,0">
                  <v:shape id="_x0000_s1394" style="position:absolute;left:1081;top:685;width:19;height:0" coordorigin="1081,685" coordsize="19,0" path="m1081,685r19,e" filled="f" strokecolor="white" strokeweight=".58pt">
                    <v:path arrowok="t"/>
                  </v:shape>
                  <v:group id="_x0000_s1360" style="position:absolute;left:1100;top:676;width:9970;height:0" coordorigin="1100,676" coordsize="9970,0">
                    <v:shape id="_x0000_s1393" style="position:absolute;left:1100;top:676;width:9970;height:0" coordorigin="1100,676" coordsize="9970,0" path="m1100,676r9970,e" filled="f" strokeweight=".58pt">
                      <v:path arrowok="t"/>
                    </v:shape>
                    <v:group id="_x0000_s1361" style="position:absolute;left:1100;top:695;width:9970;height:0" coordorigin="1100,695" coordsize="9970,0">
                      <v:shape id="_x0000_s1392" style="position:absolute;left:1100;top:695;width:9970;height:0" coordorigin="1100,695" coordsize="9970,0" path="m1100,695r9970,e" filled="f" strokeweight=".58pt">
                        <v:path arrowok="t"/>
                      </v:shape>
                      <v:group id="_x0000_s1362" style="position:absolute;left:11070;top:676;width:29;height:0" coordorigin="11070,676" coordsize="29,0">
                        <v:shape id="_x0000_s1391" style="position:absolute;left:11070;top:676;width:29;height:0" coordorigin="11070,676" coordsize="29,0" path="m11070,676r29,e" filled="f" strokeweight=".58pt">
                          <v:path arrowok="t"/>
                        </v:shape>
                        <v:group id="_x0000_s1363" style="position:absolute;left:11080;top:690;width:10;height:0" coordorigin="11080,690" coordsize="10,0">
                          <v:shape id="_x0000_s1390" style="position:absolute;left:11080;top:690;width:10;height:0" coordorigin="11080,690" coordsize="10,0" path="m11080,690r9,e" filled="f" strokecolor="white" strokeweight="1.06pt">
                            <v:path arrowok="t"/>
                          </v:shape>
                          <v:group id="_x0000_s1364" style="position:absolute;left:11070;top:685;width:19;height:0" coordorigin="11070,685" coordsize="19,0">
                            <v:shape id="_x0000_s1389" style="position:absolute;left:11070;top:685;width:19;height:0" coordorigin="11070,685" coordsize="19,0" path="m11070,685r19,e" filled="f" strokecolor="white" strokeweight=".58pt">
                              <v:path arrowok="t"/>
                            </v:shape>
                            <v:group id="_x0000_s1365" style="position:absolute;left:1092;top:680;width:0;height:15474" coordorigin="1092,680" coordsize="0,15474">
                              <v:shape id="_x0000_s1388" style="position:absolute;left:1092;top:680;width:0;height:15474" coordorigin="1092,680" coordsize="0,15474" path="m1092,680r,15474e" filled="f" strokeweight=".58pt">
                                <v:path arrowok="t"/>
                              </v:shape>
                              <v:group id="_x0000_s1366" style="position:absolute;left:1096;top:700;width:0;height:15436" coordorigin="1096,700" coordsize="0,15436">
                                <v:shape id="_x0000_s1387" style="position:absolute;left:1096;top:700;width:0;height:15436" coordorigin="1096,700" coordsize="0,15436" path="m1096,700r,15435e" filled="f" strokeweight=".58pt">
                                  <v:path arrowok="t"/>
                                </v:shape>
                                <v:group id="_x0000_s1367" style="position:absolute;left:11079;top:680;width:0;height:15474" coordorigin="11079,680" coordsize="0,15474">
                                  <v:shape id="_x0000_s1386" style="position:absolute;left:11079;top:680;width:0;height:15474" coordorigin="11079,680" coordsize="0,15474" path="m11079,680r,15474e" filled="f" strokeweight=".20464mm">
                                    <v:path arrowok="t"/>
                                  </v:shape>
                                  <v:group id="_x0000_s1368" style="position:absolute;left:11075;top:700;width:0;height:15436" coordorigin="11075,700" coordsize="0,15436">
                                    <v:shape id="_x0000_s1385" style="position:absolute;left:11075;top:700;width:0;height:15436" coordorigin="11075,700" coordsize="0,15436" path="m11075,700r,15435e" filled="f" strokeweight=".58pt">
                                      <v:path arrowok="t"/>
                                    </v:shape>
                                    <v:group id="_x0000_s1369" style="position:absolute;left:1072;top:16159;width:29;height:0" coordorigin="1072,16159" coordsize="29,0">
                                      <v:shape id="_x0000_s1384" style="position:absolute;left:1072;top:16159;width:29;height:0" coordorigin="1072,16159" coordsize="29,0" path="m1072,16159r28,e" filled="f" strokeweight=".20464mm">
                                        <v:path arrowok="t"/>
                                      </v:shape>
                                      <v:group id="_x0000_s1370" style="position:absolute;left:1081;top:16145;width:10;height:0" coordorigin="1081,16145" coordsize="10,0">
                                        <v:shape id="_x0000_s1383" style="position:absolute;left:1081;top:16145;width:10;height:0" coordorigin="1081,16145" coordsize="10,0" path="m1081,16145r10,e" filled="f" strokecolor="white" strokeweight=".37392mm">
                                          <v:path arrowok="t"/>
                                        </v:shape>
                                        <v:group id="_x0000_s1371" style="position:absolute;left:1081;top:16150;width:19;height:0" coordorigin="1081,16150" coordsize="19,0">
                                          <v:shape id="_x0000_s1382" style="position:absolute;left:1081;top:16150;width:19;height:0" coordorigin="1081,16150" coordsize="19,0" path="m1081,16150r19,e" filled="f" strokecolor="white" strokeweight=".58pt">
                                            <v:path arrowok="t"/>
                                          </v:shape>
                                          <v:group id="_x0000_s1372" style="position:absolute;left:1100;top:16159;width:9970;height:0" coordorigin="1100,16159" coordsize="9970,0">
                                            <v:shape id="_x0000_s1381" style="position:absolute;left:1100;top:16159;width:9970;height:0" coordorigin="1100,16159" coordsize="9970,0" path="m1100,16159r9970,e" filled="f" strokeweight=".20464mm">
                                              <v:path arrowok="t"/>
                                            </v:shape>
                                            <v:group id="_x0000_s1373" style="position:absolute;left:1100;top:16140;width:9970;height:0" coordorigin="1100,16140" coordsize="9970,0">
                                              <v:shape id="_x0000_s1380" style="position:absolute;left:1100;top:16140;width:9970;height:0" coordorigin="1100,16140" coordsize="9970,0" path="m1100,16140r9970,e" filled="f" strokeweight=".58pt">
                                                <v:path arrowok="t"/>
                                              </v:shape>
                                              <v:group id="_x0000_s1374" style="position:absolute;left:11070;top:16159;width:29;height:0" coordorigin="11070,16159" coordsize="29,0">
                                                <v:shape id="_x0000_s1379" style="position:absolute;left:11070;top:16159;width:29;height:0" coordorigin="11070,16159" coordsize="29,0" path="m11070,16159r29,e" filled="f" strokeweight=".20464mm">
                                                  <v:path arrowok="t"/>
                                                </v:shape>
                                                <v:group id="_x0000_s1375" style="position:absolute;left:11080;top:16145;width:10;height:0" coordorigin="11080,16145" coordsize="10,0">
                                                  <v:shape id="_x0000_s1378" style="position:absolute;left:11080;top:16145;width:10;height:0" coordorigin="11080,16145" coordsize="10,0" path="m11080,16145r9,e" filled="f" strokecolor="white" strokeweight=".37392mm">
                                                    <v:path arrowok="t"/>
                                                  </v:shape>
                                                  <v:group id="_x0000_s1376" style="position:absolute;left:11070;top:16150;width:19;height:0" coordorigin="11070,16150" coordsize="19,0">
                                                    <v:shape id="_x0000_s1377" style="position:absolute;left:11070;top:16150;width:19;height:0" coordorigin="11070,16150" coordsize="19,0" path="m11070,16150r19,e" filled="f" strokecolor="white" strokeweight=".58pt">
                                                      <v:path arrowok="t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="008B7BF5">
        <w:rPr>
          <w:b/>
          <w:position w:val="-1"/>
          <w:sz w:val="16"/>
          <w:szCs w:val="16"/>
        </w:rPr>
        <w:t>DB</w:t>
      </w:r>
      <w:r w:rsidR="008B7BF5">
        <w:rPr>
          <w:b/>
          <w:spacing w:val="1"/>
          <w:position w:val="-1"/>
          <w:sz w:val="16"/>
          <w:szCs w:val="16"/>
        </w:rPr>
        <w:t>M</w:t>
      </w:r>
      <w:r w:rsidR="008B7BF5">
        <w:rPr>
          <w:b/>
          <w:position w:val="-1"/>
          <w:sz w:val="16"/>
          <w:szCs w:val="16"/>
        </w:rPr>
        <w:t>S</w:t>
      </w:r>
      <w:r w:rsidR="008B7BF5">
        <w:rPr>
          <w:b/>
          <w:spacing w:val="-5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LAB</w:t>
      </w:r>
      <w:r w:rsidR="008B7BF5">
        <w:rPr>
          <w:b/>
          <w:spacing w:val="1"/>
          <w:position w:val="-1"/>
          <w:sz w:val="16"/>
          <w:szCs w:val="16"/>
        </w:rPr>
        <w:t>O</w:t>
      </w:r>
      <w:r w:rsidR="008B7BF5">
        <w:rPr>
          <w:b/>
          <w:position w:val="-1"/>
          <w:sz w:val="16"/>
          <w:szCs w:val="16"/>
        </w:rPr>
        <w:t>R</w:t>
      </w:r>
      <w:r w:rsidR="008B7BF5">
        <w:rPr>
          <w:b/>
          <w:spacing w:val="1"/>
          <w:position w:val="-1"/>
          <w:sz w:val="16"/>
          <w:szCs w:val="16"/>
        </w:rPr>
        <w:t>A</w:t>
      </w:r>
      <w:r w:rsidR="008B7BF5">
        <w:rPr>
          <w:b/>
          <w:position w:val="-1"/>
          <w:sz w:val="16"/>
          <w:szCs w:val="16"/>
        </w:rPr>
        <w:t>TORY</w:t>
      </w:r>
      <w:r w:rsidR="008B7BF5">
        <w:rPr>
          <w:b/>
          <w:spacing w:val="-10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WITH</w:t>
      </w:r>
      <w:r w:rsidR="008B7BF5">
        <w:rPr>
          <w:b/>
          <w:spacing w:val="-4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MINI</w:t>
      </w:r>
      <w:r w:rsidR="008B7BF5">
        <w:rPr>
          <w:b/>
          <w:spacing w:val="-4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P</w:t>
      </w:r>
      <w:r w:rsidR="008B7BF5">
        <w:rPr>
          <w:b/>
          <w:spacing w:val="1"/>
          <w:position w:val="-1"/>
          <w:sz w:val="16"/>
          <w:szCs w:val="16"/>
        </w:rPr>
        <w:t>R</w:t>
      </w:r>
      <w:r w:rsidR="008B7BF5">
        <w:rPr>
          <w:b/>
          <w:spacing w:val="-1"/>
          <w:position w:val="-1"/>
          <w:sz w:val="16"/>
          <w:szCs w:val="16"/>
        </w:rPr>
        <w:t>O</w:t>
      </w:r>
      <w:r w:rsidR="008B7BF5">
        <w:rPr>
          <w:b/>
          <w:position w:val="-1"/>
          <w:sz w:val="16"/>
          <w:szCs w:val="16"/>
        </w:rPr>
        <w:t>JECT</w:t>
      </w:r>
    </w:p>
    <w:p w:rsidR="00FC0662" w:rsidRDefault="00FC0662">
      <w:pPr>
        <w:spacing w:before="6" w:line="100" w:lineRule="exact"/>
        <w:rPr>
          <w:sz w:val="10"/>
          <w:szCs w:val="10"/>
        </w:rPr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8B7BF5">
      <w:pPr>
        <w:spacing w:before="31" w:line="480" w:lineRule="auto"/>
        <w:ind w:left="140" w:right="3965"/>
        <w:rPr>
          <w:sz w:val="22"/>
          <w:szCs w:val="22"/>
        </w:rPr>
      </w:pPr>
      <w:r>
        <w:rPr>
          <w:sz w:val="22"/>
          <w:szCs w:val="22"/>
        </w:rPr>
        <w:t>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SUBJECT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-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2"/>
          <w:sz w:val="22"/>
          <w:szCs w:val="22"/>
        </w:rPr>
        <w:t>1</w:t>
      </w:r>
      <w:r>
        <w:rPr>
          <w:sz w:val="22"/>
          <w:szCs w:val="22"/>
        </w:rPr>
        <w:t>5C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4</w:t>
      </w:r>
      <w:r>
        <w:rPr>
          <w:spacing w:val="1"/>
          <w:sz w:val="22"/>
          <w:szCs w:val="22"/>
        </w:rPr>
        <w:t>6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,'D</w:t>
      </w:r>
      <w:r>
        <w:rPr>
          <w:spacing w:val="1"/>
          <w:sz w:val="22"/>
          <w:szCs w:val="22"/>
        </w:rPr>
        <w:t>C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1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4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3</w:t>
      </w:r>
      <w:r>
        <w:rPr>
          <w:sz w:val="22"/>
          <w:szCs w:val="22"/>
        </w:rPr>
        <w:t>); SQL&gt;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SELECT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* FROM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SUBJECT;</w:t>
      </w:r>
    </w:p>
    <w:p w:rsidR="00FC0662" w:rsidRDefault="0044275E">
      <w:pPr>
        <w:spacing w:before="8"/>
        <w:ind w:left="140"/>
        <w:rPr>
          <w:sz w:val="22"/>
          <w:szCs w:val="22"/>
        </w:rPr>
      </w:pPr>
      <w:r>
        <w:pict>
          <v:shape id="_x0000_s1355" type="#_x0000_t202" style="position:absolute;left:0;text-align:left;margin-left:70pt;margin-top:12.8pt;width:272.05pt;height:207.4pt;z-index:-7043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15"/>
                    <w:gridCol w:w="2272"/>
                    <w:gridCol w:w="1199"/>
                    <w:gridCol w:w="855"/>
                  </w:tblGrid>
                  <w:tr w:rsidR="00AC78D2">
                    <w:trPr>
                      <w:trHeight w:hRule="exact" w:val="270"/>
                    </w:trPr>
                    <w:tc>
                      <w:tcPr>
                        <w:tcW w:w="11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before="5"/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--------</w:t>
                        </w:r>
                      </w:p>
                    </w:tc>
                    <w:tc>
                      <w:tcPr>
                        <w:tcW w:w="22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before="5"/>
                          <w:ind w:left="421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---------------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sz w:val="22"/>
                            <w:szCs w:val="22"/>
                          </w:rPr>
                          <w:t>----</w:t>
                        </w:r>
                      </w:p>
                    </w:tc>
                    <w:tc>
                      <w:tcPr>
                        <w:tcW w:w="11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before="5"/>
                          <w:ind w:left="38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sz w:val="22"/>
                            <w:szCs w:val="22"/>
                          </w:rPr>
                          <w:t>--------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before="5"/>
                          <w:ind w:left="83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----------</w:t>
                        </w:r>
                      </w:p>
                    </w:tc>
                  </w:tr>
                  <w:tr w:rsidR="00AC78D2">
                    <w:trPr>
                      <w:trHeight w:hRule="exact" w:val="253"/>
                    </w:trPr>
                    <w:tc>
                      <w:tcPr>
                        <w:tcW w:w="11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sz w:val="22"/>
                            <w:szCs w:val="22"/>
                          </w:rPr>
                          <w:t>CS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8</w:t>
                        </w:r>
                        <w:r>
                          <w:rPr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22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36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SA</w:t>
                        </w:r>
                      </w:p>
                    </w:tc>
                    <w:tc>
                      <w:tcPr>
                        <w:tcW w:w="11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603" w:right="414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w w:val="99"/>
                            <w:sz w:val="22"/>
                            <w:szCs w:val="22"/>
                          </w:rPr>
                          <w:t>8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495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4</w:t>
                        </w:r>
                      </w:p>
                    </w:tc>
                  </w:tr>
                  <w:tr w:rsidR="00AC78D2">
                    <w:trPr>
                      <w:trHeight w:hRule="exact" w:val="253"/>
                    </w:trPr>
                    <w:tc>
                      <w:tcPr>
                        <w:tcW w:w="11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sz w:val="22"/>
                            <w:szCs w:val="22"/>
                          </w:rPr>
                          <w:t>CS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8</w:t>
                        </w:r>
                        <w:r>
                          <w:rPr>
                            <w:sz w:val="22"/>
                            <w:szCs w:val="22"/>
                          </w:rPr>
                          <w:t>2</w:t>
                        </w:r>
                      </w:p>
                    </w:tc>
                    <w:tc>
                      <w:tcPr>
                        <w:tcW w:w="22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36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SMAD</w:t>
                        </w:r>
                      </w:p>
                    </w:tc>
                    <w:tc>
                      <w:tcPr>
                        <w:tcW w:w="11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603" w:right="414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w w:val="99"/>
                            <w:sz w:val="22"/>
                            <w:szCs w:val="22"/>
                          </w:rPr>
                          <w:t>8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495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4</w:t>
                        </w:r>
                      </w:p>
                    </w:tc>
                  </w:tr>
                  <w:tr w:rsidR="00AC78D2">
                    <w:trPr>
                      <w:trHeight w:hRule="exact" w:val="253"/>
                    </w:trPr>
                    <w:tc>
                      <w:tcPr>
                        <w:tcW w:w="11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sz w:val="22"/>
                            <w:szCs w:val="22"/>
                          </w:rPr>
                          <w:t>CS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8</w:t>
                        </w:r>
                        <w:r>
                          <w:rPr>
                            <w:sz w:val="22"/>
                            <w:szCs w:val="22"/>
                          </w:rPr>
                          <w:t>3</w:t>
                        </w:r>
                      </w:p>
                    </w:tc>
                    <w:tc>
                      <w:tcPr>
                        <w:tcW w:w="22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36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WNMC</w:t>
                        </w:r>
                      </w:p>
                    </w:tc>
                    <w:tc>
                      <w:tcPr>
                        <w:tcW w:w="11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603" w:right="414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w w:val="99"/>
                            <w:sz w:val="22"/>
                            <w:szCs w:val="22"/>
                          </w:rPr>
                          <w:t>8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495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4</w:t>
                        </w:r>
                      </w:p>
                    </w:tc>
                  </w:tr>
                  <w:tr w:rsidR="00AC78D2">
                    <w:trPr>
                      <w:trHeight w:hRule="exact" w:val="253"/>
                    </w:trPr>
                    <w:tc>
                      <w:tcPr>
                        <w:tcW w:w="11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sz w:val="22"/>
                            <w:szCs w:val="22"/>
                          </w:rPr>
                          <w:t>CS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8</w:t>
                        </w:r>
                        <w:r>
                          <w:rPr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22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36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WEB</w:t>
                        </w:r>
                      </w:p>
                    </w:tc>
                    <w:tc>
                      <w:tcPr>
                        <w:tcW w:w="11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603" w:right="414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w w:val="99"/>
                            <w:sz w:val="22"/>
                            <w:szCs w:val="22"/>
                          </w:rPr>
                          <w:t>8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495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4</w:t>
                        </w:r>
                      </w:p>
                    </w:tc>
                  </w:tr>
                  <w:tr w:rsidR="00AC78D2">
                    <w:trPr>
                      <w:trHeight w:hRule="exact" w:val="253"/>
                    </w:trPr>
                    <w:tc>
                      <w:tcPr>
                        <w:tcW w:w="11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sz w:val="22"/>
                            <w:szCs w:val="22"/>
                          </w:rPr>
                          <w:t>CS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22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36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ME</w:t>
                        </w:r>
                      </w:p>
                    </w:tc>
                    <w:tc>
                      <w:tcPr>
                        <w:tcW w:w="11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603" w:right="414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w w:val="99"/>
                            <w:sz w:val="22"/>
                            <w:szCs w:val="22"/>
                          </w:rPr>
                          <w:t>6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495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4</w:t>
                        </w:r>
                      </w:p>
                    </w:tc>
                  </w:tr>
                  <w:tr w:rsidR="00AC78D2">
                    <w:trPr>
                      <w:trHeight w:hRule="exact" w:val="253"/>
                    </w:trPr>
                    <w:tc>
                      <w:tcPr>
                        <w:tcW w:w="11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sz w:val="22"/>
                            <w:szCs w:val="22"/>
                          </w:rPr>
                          <w:t>CS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sz w:val="22"/>
                            <w:szCs w:val="22"/>
                          </w:rPr>
                          <w:t>2</w:t>
                        </w:r>
                      </w:p>
                    </w:tc>
                    <w:tc>
                      <w:tcPr>
                        <w:tcW w:w="22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36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USP</w:t>
                        </w:r>
                      </w:p>
                    </w:tc>
                    <w:tc>
                      <w:tcPr>
                        <w:tcW w:w="11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603" w:right="414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w w:val="99"/>
                            <w:sz w:val="22"/>
                            <w:szCs w:val="22"/>
                          </w:rPr>
                          <w:t>6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495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4</w:t>
                        </w:r>
                      </w:p>
                    </w:tc>
                  </w:tr>
                  <w:tr w:rsidR="00AC78D2">
                    <w:trPr>
                      <w:trHeight w:hRule="exact" w:val="253"/>
                    </w:trPr>
                    <w:tc>
                      <w:tcPr>
                        <w:tcW w:w="11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sz w:val="22"/>
                            <w:szCs w:val="22"/>
                          </w:rPr>
                          <w:t>CS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sz w:val="22"/>
                            <w:szCs w:val="22"/>
                          </w:rPr>
                          <w:t>3</w:t>
                        </w:r>
                      </w:p>
                    </w:tc>
                    <w:tc>
                      <w:tcPr>
                        <w:tcW w:w="22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36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SD</w:t>
                        </w:r>
                      </w:p>
                    </w:tc>
                    <w:tc>
                      <w:tcPr>
                        <w:tcW w:w="11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603" w:right="414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w w:val="99"/>
                            <w:sz w:val="22"/>
                            <w:szCs w:val="22"/>
                          </w:rPr>
                          <w:t>6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495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4</w:t>
                        </w:r>
                      </w:p>
                    </w:tc>
                  </w:tr>
                  <w:tr w:rsidR="00AC78D2">
                    <w:trPr>
                      <w:trHeight w:hRule="exact" w:val="253"/>
                    </w:trPr>
                    <w:tc>
                      <w:tcPr>
                        <w:tcW w:w="11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sz w:val="22"/>
                            <w:szCs w:val="22"/>
                          </w:rPr>
                          <w:t>CS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22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36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CNII</w:t>
                        </w:r>
                      </w:p>
                    </w:tc>
                    <w:tc>
                      <w:tcPr>
                        <w:tcW w:w="11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603" w:right="414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w w:val="99"/>
                            <w:sz w:val="22"/>
                            <w:szCs w:val="22"/>
                          </w:rPr>
                          <w:t>6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495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4</w:t>
                        </w:r>
                      </w:p>
                    </w:tc>
                  </w:tr>
                  <w:tr w:rsidR="00AC78D2">
                    <w:trPr>
                      <w:trHeight w:hRule="exact" w:val="253"/>
                    </w:trPr>
                    <w:tc>
                      <w:tcPr>
                        <w:tcW w:w="11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sz w:val="22"/>
                            <w:szCs w:val="22"/>
                          </w:rPr>
                          <w:t>CS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sz w:val="22"/>
                            <w:szCs w:val="22"/>
                          </w:rPr>
                          <w:t>5</w:t>
                        </w:r>
                      </w:p>
                    </w:tc>
                    <w:tc>
                      <w:tcPr>
                        <w:tcW w:w="22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421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CG</w:t>
                        </w:r>
                      </w:p>
                    </w:tc>
                    <w:tc>
                      <w:tcPr>
                        <w:tcW w:w="11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603" w:right="414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w w:val="99"/>
                            <w:sz w:val="22"/>
                            <w:szCs w:val="22"/>
                          </w:rPr>
                          <w:t>6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495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3</w:t>
                        </w:r>
                      </w:p>
                    </w:tc>
                  </w:tr>
                  <w:tr w:rsidR="00AC78D2">
                    <w:trPr>
                      <w:trHeight w:hRule="exact" w:val="253"/>
                    </w:trPr>
                    <w:tc>
                      <w:tcPr>
                        <w:tcW w:w="11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sz w:val="22"/>
                            <w:szCs w:val="22"/>
                          </w:rPr>
                          <w:t>CS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22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36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M4</w:t>
                        </w:r>
                      </w:p>
                    </w:tc>
                    <w:tc>
                      <w:tcPr>
                        <w:tcW w:w="11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603" w:right="414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w w:val="99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495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4</w:t>
                        </w:r>
                      </w:p>
                    </w:tc>
                  </w:tr>
                  <w:tr w:rsidR="00AC78D2">
                    <w:trPr>
                      <w:trHeight w:hRule="exact" w:val="253"/>
                    </w:trPr>
                    <w:tc>
                      <w:tcPr>
                        <w:tcW w:w="11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sz w:val="22"/>
                            <w:szCs w:val="22"/>
                          </w:rPr>
                          <w:t>CS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sz w:val="22"/>
                            <w:szCs w:val="22"/>
                          </w:rPr>
                          <w:t>2</w:t>
                        </w:r>
                      </w:p>
                    </w:tc>
                    <w:tc>
                      <w:tcPr>
                        <w:tcW w:w="22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36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SE</w:t>
                        </w:r>
                      </w:p>
                    </w:tc>
                    <w:tc>
                      <w:tcPr>
                        <w:tcW w:w="11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603" w:right="414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w w:val="99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495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4</w:t>
                        </w:r>
                      </w:p>
                    </w:tc>
                  </w:tr>
                  <w:tr w:rsidR="00AC78D2">
                    <w:trPr>
                      <w:trHeight w:hRule="exact" w:val="253"/>
                    </w:trPr>
                    <w:tc>
                      <w:tcPr>
                        <w:tcW w:w="11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sz w:val="22"/>
                            <w:szCs w:val="22"/>
                          </w:rPr>
                          <w:t>CS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sz w:val="22"/>
                            <w:szCs w:val="22"/>
                          </w:rPr>
                          <w:t>3</w:t>
                        </w:r>
                      </w:p>
                    </w:tc>
                    <w:tc>
                      <w:tcPr>
                        <w:tcW w:w="22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36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DAA</w:t>
                        </w:r>
                      </w:p>
                    </w:tc>
                    <w:tc>
                      <w:tcPr>
                        <w:tcW w:w="11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603" w:right="414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w w:val="99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495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4</w:t>
                        </w:r>
                      </w:p>
                    </w:tc>
                  </w:tr>
                  <w:tr w:rsidR="00AC78D2">
                    <w:trPr>
                      <w:trHeight w:hRule="exact" w:val="253"/>
                    </w:trPr>
                    <w:tc>
                      <w:tcPr>
                        <w:tcW w:w="11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sz w:val="22"/>
                            <w:szCs w:val="22"/>
                          </w:rPr>
                          <w:t>CS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22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36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MPMC</w:t>
                        </w:r>
                      </w:p>
                    </w:tc>
                    <w:tc>
                      <w:tcPr>
                        <w:tcW w:w="11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603" w:right="414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w w:val="99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495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4</w:t>
                        </w:r>
                      </w:p>
                    </w:tc>
                  </w:tr>
                  <w:tr w:rsidR="00AC78D2">
                    <w:trPr>
                      <w:trHeight w:hRule="exact" w:val="253"/>
                    </w:trPr>
                    <w:tc>
                      <w:tcPr>
                        <w:tcW w:w="11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sz w:val="22"/>
                            <w:szCs w:val="22"/>
                          </w:rPr>
                          <w:t>CS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sz w:val="22"/>
                            <w:szCs w:val="22"/>
                          </w:rPr>
                          <w:t>5</w:t>
                        </w:r>
                      </w:p>
                    </w:tc>
                    <w:tc>
                      <w:tcPr>
                        <w:tcW w:w="22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36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OOC</w:t>
                        </w:r>
                      </w:p>
                    </w:tc>
                    <w:tc>
                      <w:tcPr>
                        <w:tcW w:w="11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603" w:right="414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w w:val="99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495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3</w:t>
                        </w:r>
                      </w:p>
                    </w:tc>
                  </w:tr>
                  <w:tr w:rsidR="00AC78D2">
                    <w:trPr>
                      <w:trHeight w:hRule="exact" w:val="336"/>
                    </w:trPr>
                    <w:tc>
                      <w:tcPr>
                        <w:tcW w:w="11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sz w:val="22"/>
                            <w:szCs w:val="22"/>
                          </w:rPr>
                          <w:t>CS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sz w:val="22"/>
                            <w:szCs w:val="22"/>
                          </w:rPr>
                          <w:t>6</w:t>
                        </w:r>
                      </w:p>
                    </w:tc>
                    <w:tc>
                      <w:tcPr>
                        <w:tcW w:w="22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36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DC</w:t>
                        </w:r>
                      </w:p>
                    </w:tc>
                    <w:tc>
                      <w:tcPr>
                        <w:tcW w:w="11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603" w:right="414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w w:val="99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line="240" w:lineRule="exact"/>
                          <w:ind w:left="495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3</w:t>
                        </w:r>
                      </w:p>
                    </w:tc>
                  </w:tr>
                </w:tbl>
                <w:p w:rsidR="00AC78D2" w:rsidRDefault="00AC78D2"/>
              </w:txbxContent>
            </v:textbox>
            <w10:wrap anchorx="page"/>
          </v:shape>
        </w:pict>
      </w:r>
      <w:r w:rsidR="008B7BF5">
        <w:rPr>
          <w:sz w:val="22"/>
          <w:szCs w:val="22"/>
        </w:rPr>
        <w:t>SUBC</w:t>
      </w:r>
      <w:r w:rsidR="008B7BF5">
        <w:rPr>
          <w:spacing w:val="1"/>
          <w:sz w:val="22"/>
          <w:szCs w:val="22"/>
        </w:rPr>
        <w:t>O</w:t>
      </w:r>
      <w:r w:rsidR="008B7BF5">
        <w:rPr>
          <w:sz w:val="22"/>
          <w:szCs w:val="22"/>
        </w:rPr>
        <w:t xml:space="preserve">DE      </w:t>
      </w:r>
      <w:r w:rsidR="008B7BF5">
        <w:rPr>
          <w:spacing w:val="20"/>
          <w:sz w:val="22"/>
          <w:szCs w:val="22"/>
        </w:rPr>
        <w:t xml:space="preserve"> </w:t>
      </w:r>
      <w:r w:rsidR="008B7BF5">
        <w:rPr>
          <w:sz w:val="22"/>
          <w:szCs w:val="22"/>
        </w:rPr>
        <w:t xml:space="preserve">TITLE                                </w:t>
      </w:r>
      <w:r w:rsidR="008B7BF5">
        <w:rPr>
          <w:spacing w:val="5"/>
          <w:sz w:val="22"/>
          <w:szCs w:val="22"/>
        </w:rPr>
        <w:t xml:space="preserve"> </w:t>
      </w:r>
      <w:r w:rsidR="008B7BF5">
        <w:rPr>
          <w:sz w:val="22"/>
          <w:szCs w:val="22"/>
        </w:rPr>
        <w:t xml:space="preserve">SEM  </w:t>
      </w:r>
      <w:r w:rsidR="008B7BF5">
        <w:rPr>
          <w:spacing w:val="50"/>
          <w:sz w:val="22"/>
          <w:szCs w:val="22"/>
        </w:rPr>
        <w:t xml:space="preserve"> </w:t>
      </w:r>
      <w:r w:rsidR="008B7BF5">
        <w:rPr>
          <w:sz w:val="22"/>
          <w:szCs w:val="22"/>
        </w:rPr>
        <w:t>CREDITS</w:t>
      </w: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before="15" w:line="200" w:lineRule="exact"/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3"/>
        <w:gridCol w:w="688"/>
      </w:tblGrid>
      <w:tr w:rsidR="00FC0662">
        <w:trPr>
          <w:trHeight w:hRule="exact" w:val="2740"/>
        </w:trPr>
        <w:tc>
          <w:tcPr>
            <w:tcW w:w="839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40" w:right="3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IAMA</w:t>
            </w:r>
            <w:r>
              <w:rPr>
                <w:spacing w:val="1"/>
                <w:sz w:val="22"/>
                <w:szCs w:val="22"/>
              </w:rPr>
              <w:t>RK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(USN,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SU</w:t>
            </w:r>
            <w:r>
              <w:rPr>
                <w:sz w:val="22"/>
                <w:szCs w:val="22"/>
              </w:rPr>
              <w:t>BCODE,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D,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TEST1,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EST2,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3)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VALUES </w:t>
            </w:r>
            <w:r>
              <w:rPr>
                <w:w w:val="99"/>
                <w:sz w:val="22"/>
                <w:szCs w:val="22"/>
              </w:rPr>
              <w:t>(</w:t>
            </w:r>
            <w:r>
              <w:rPr>
                <w:spacing w:val="-1"/>
                <w:w w:val="99"/>
                <w:sz w:val="22"/>
                <w:szCs w:val="22"/>
              </w:rPr>
              <w:t>'</w:t>
            </w:r>
            <w:r w:rsidR="00FF4A83">
              <w:rPr>
                <w:w w:val="99"/>
                <w:sz w:val="22"/>
                <w:szCs w:val="22"/>
              </w:rPr>
              <w:t>1V</w:t>
            </w:r>
            <w:r>
              <w:rPr>
                <w:w w:val="99"/>
                <w:sz w:val="22"/>
                <w:szCs w:val="22"/>
              </w:rPr>
              <w:t>I</w:t>
            </w:r>
            <w:r>
              <w:rPr>
                <w:spacing w:val="1"/>
                <w:w w:val="99"/>
                <w:sz w:val="22"/>
                <w:szCs w:val="22"/>
              </w:rPr>
              <w:t>1</w:t>
            </w:r>
            <w:r>
              <w:rPr>
                <w:w w:val="99"/>
                <w:sz w:val="22"/>
                <w:szCs w:val="22"/>
              </w:rPr>
              <w:t>5C</w:t>
            </w:r>
            <w:r>
              <w:rPr>
                <w:spacing w:val="1"/>
                <w:w w:val="99"/>
                <w:sz w:val="22"/>
                <w:szCs w:val="22"/>
              </w:rPr>
              <w:t>S</w:t>
            </w:r>
            <w:r>
              <w:rPr>
                <w:w w:val="99"/>
                <w:sz w:val="22"/>
                <w:szCs w:val="22"/>
              </w:rPr>
              <w:t>1</w:t>
            </w:r>
            <w:r>
              <w:rPr>
                <w:spacing w:val="1"/>
                <w:w w:val="99"/>
                <w:sz w:val="22"/>
                <w:szCs w:val="22"/>
              </w:rPr>
              <w:t>0</w:t>
            </w:r>
            <w:r>
              <w:rPr>
                <w:w w:val="99"/>
                <w:sz w:val="22"/>
                <w:szCs w:val="22"/>
              </w:rPr>
              <w:t>1'</w:t>
            </w:r>
            <w:r>
              <w:rPr>
                <w:spacing w:val="1"/>
                <w:w w:val="99"/>
                <w:sz w:val="22"/>
                <w:szCs w:val="22"/>
              </w:rPr>
              <w:t>,</w:t>
            </w:r>
            <w:r>
              <w:rPr>
                <w:spacing w:val="-1"/>
                <w:w w:val="99"/>
                <w:sz w:val="22"/>
                <w:szCs w:val="22"/>
              </w:rPr>
              <w:t>'</w:t>
            </w:r>
            <w:r>
              <w:rPr>
                <w:w w:val="99"/>
                <w:sz w:val="22"/>
                <w:szCs w:val="22"/>
              </w:rPr>
              <w:t>1</w:t>
            </w:r>
            <w:r>
              <w:rPr>
                <w:spacing w:val="1"/>
                <w:w w:val="99"/>
                <w:sz w:val="22"/>
                <w:szCs w:val="22"/>
              </w:rPr>
              <w:t>0</w:t>
            </w:r>
            <w:r>
              <w:rPr>
                <w:w w:val="99"/>
                <w:sz w:val="22"/>
                <w:szCs w:val="22"/>
              </w:rPr>
              <w:t>CS</w:t>
            </w:r>
            <w:r>
              <w:rPr>
                <w:spacing w:val="1"/>
                <w:w w:val="99"/>
                <w:sz w:val="22"/>
                <w:szCs w:val="22"/>
              </w:rPr>
              <w:t>6</w:t>
            </w:r>
            <w:r>
              <w:rPr>
                <w:w w:val="99"/>
                <w:sz w:val="22"/>
                <w:szCs w:val="22"/>
              </w:rPr>
              <w:t>1','CSE</w:t>
            </w:r>
            <w:r>
              <w:rPr>
                <w:spacing w:val="1"/>
                <w:w w:val="99"/>
                <w:sz w:val="22"/>
                <w:szCs w:val="22"/>
              </w:rPr>
              <w:t>6</w:t>
            </w:r>
            <w:r>
              <w:rPr>
                <w:w w:val="99"/>
                <w:sz w:val="22"/>
                <w:szCs w:val="22"/>
              </w:rPr>
              <w:t>B</w:t>
            </w:r>
            <w:r>
              <w:rPr>
                <w:spacing w:val="-1"/>
                <w:w w:val="99"/>
                <w:sz w:val="22"/>
                <w:szCs w:val="22"/>
              </w:rPr>
              <w:t>'</w:t>
            </w:r>
            <w:r>
              <w:rPr>
                <w:w w:val="99"/>
                <w:sz w:val="22"/>
                <w:szCs w:val="22"/>
              </w:rPr>
              <w:t>,</w:t>
            </w:r>
            <w:r>
              <w:rPr>
                <w:spacing w:val="1"/>
                <w:w w:val="9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3,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20);</w:t>
            </w:r>
          </w:p>
          <w:p w:rsidR="00FC0662" w:rsidRDefault="008B7BF5">
            <w:pPr>
              <w:ind w:left="40" w:right="3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IAMA</w:t>
            </w:r>
            <w:r>
              <w:rPr>
                <w:spacing w:val="1"/>
                <w:sz w:val="22"/>
                <w:szCs w:val="22"/>
              </w:rPr>
              <w:t>RK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(USN,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SU</w:t>
            </w:r>
            <w:r>
              <w:rPr>
                <w:sz w:val="22"/>
                <w:szCs w:val="22"/>
              </w:rPr>
              <w:t>BCODE,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D,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TEST1,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EST2,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3)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VALUES </w:t>
            </w:r>
            <w:r>
              <w:rPr>
                <w:w w:val="99"/>
                <w:sz w:val="22"/>
                <w:szCs w:val="22"/>
              </w:rPr>
              <w:t>(</w:t>
            </w:r>
            <w:r>
              <w:rPr>
                <w:spacing w:val="-1"/>
                <w:w w:val="99"/>
                <w:sz w:val="22"/>
                <w:szCs w:val="22"/>
              </w:rPr>
              <w:t>'</w:t>
            </w:r>
            <w:r w:rsidR="00FF4A83">
              <w:rPr>
                <w:w w:val="99"/>
                <w:sz w:val="22"/>
                <w:szCs w:val="22"/>
              </w:rPr>
              <w:t>1V</w:t>
            </w:r>
            <w:r>
              <w:rPr>
                <w:w w:val="99"/>
                <w:sz w:val="22"/>
                <w:szCs w:val="22"/>
              </w:rPr>
              <w:t>I</w:t>
            </w:r>
            <w:r>
              <w:rPr>
                <w:spacing w:val="1"/>
                <w:w w:val="99"/>
                <w:sz w:val="22"/>
                <w:szCs w:val="22"/>
              </w:rPr>
              <w:t>1</w:t>
            </w:r>
            <w:r>
              <w:rPr>
                <w:w w:val="99"/>
                <w:sz w:val="22"/>
                <w:szCs w:val="22"/>
              </w:rPr>
              <w:t>5C</w:t>
            </w:r>
            <w:r>
              <w:rPr>
                <w:spacing w:val="1"/>
                <w:w w:val="99"/>
                <w:sz w:val="22"/>
                <w:szCs w:val="22"/>
              </w:rPr>
              <w:t>S</w:t>
            </w:r>
            <w:r>
              <w:rPr>
                <w:w w:val="99"/>
                <w:sz w:val="22"/>
                <w:szCs w:val="22"/>
              </w:rPr>
              <w:t>1</w:t>
            </w:r>
            <w:r>
              <w:rPr>
                <w:spacing w:val="1"/>
                <w:w w:val="99"/>
                <w:sz w:val="22"/>
                <w:szCs w:val="22"/>
              </w:rPr>
              <w:t>0</w:t>
            </w:r>
            <w:r>
              <w:rPr>
                <w:w w:val="99"/>
                <w:sz w:val="22"/>
                <w:szCs w:val="22"/>
              </w:rPr>
              <w:t>1'</w:t>
            </w:r>
            <w:r>
              <w:rPr>
                <w:spacing w:val="1"/>
                <w:w w:val="99"/>
                <w:sz w:val="22"/>
                <w:szCs w:val="22"/>
              </w:rPr>
              <w:t>,</w:t>
            </w:r>
            <w:r>
              <w:rPr>
                <w:spacing w:val="-1"/>
                <w:w w:val="99"/>
                <w:sz w:val="22"/>
                <w:szCs w:val="22"/>
              </w:rPr>
              <w:t>'</w:t>
            </w:r>
            <w:r>
              <w:rPr>
                <w:w w:val="99"/>
                <w:sz w:val="22"/>
                <w:szCs w:val="22"/>
              </w:rPr>
              <w:t>1</w:t>
            </w:r>
            <w:r>
              <w:rPr>
                <w:spacing w:val="1"/>
                <w:w w:val="99"/>
                <w:sz w:val="22"/>
                <w:szCs w:val="22"/>
              </w:rPr>
              <w:t>0</w:t>
            </w:r>
            <w:r>
              <w:rPr>
                <w:w w:val="99"/>
                <w:sz w:val="22"/>
                <w:szCs w:val="22"/>
              </w:rPr>
              <w:t>CS</w:t>
            </w:r>
            <w:r>
              <w:rPr>
                <w:spacing w:val="1"/>
                <w:w w:val="99"/>
                <w:sz w:val="22"/>
                <w:szCs w:val="22"/>
              </w:rPr>
              <w:t>6</w:t>
            </w:r>
            <w:r>
              <w:rPr>
                <w:w w:val="99"/>
                <w:sz w:val="22"/>
                <w:szCs w:val="22"/>
              </w:rPr>
              <w:t>2','CSE</w:t>
            </w:r>
            <w:r>
              <w:rPr>
                <w:spacing w:val="1"/>
                <w:w w:val="99"/>
                <w:sz w:val="22"/>
                <w:szCs w:val="22"/>
              </w:rPr>
              <w:t>6</w:t>
            </w:r>
            <w:r>
              <w:rPr>
                <w:w w:val="99"/>
                <w:sz w:val="22"/>
                <w:szCs w:val="22"/>
              </w:rPr>
              <w:t>B</w:t>
            </w:r>
            <w:r>
              <w:rPr>
                <w:spacing w:val="-1"/>
                <w:w w:val="99"/>
                <w:sz w:val="22"/>
                <w:szCs w:val="22"/>
              </w:rPr>
              <w:t>'</w:t>
            </w:r>
            <w:r>
              <w:rPr>
                <w:w w:val="99"/>
                <w:sz w:val="22"/>
                <w:szCs w:val="22"/>
              </w:rPr>
              <w:t>,</w:t>
            </w:r>
            <w:r>
              <w:rPr>
                <w:spacing w:val="1"/>
                <w:w w:val="9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8,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9,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19);</w:t>
            </w:r>
          </w:p>
          <w:p w:rsidR="00FC0662" w:rsidRDefault="008B7BF5">
            <w:pPr>
              <w:spacing w:before="3" w:line="240" w:lineRule="exact"/>
              <w:ind w:left="40" w:right="37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IAMA</w:t>
            </w:r>
            <w:r>
              <w:rPr>
                <w:spacing w:val="1"/>
                <w:sz w:val="22"/>
                <w:szCs w:val="22"/>
              </w:rPr>
              <w:t>RK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(USN,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SU</w:t>
            </w:r>
            <w:r>
              <w:rPr>
                <w:sz w:val="22"/>
                <w:szCs w:val="22"/>
              </w:rPr>
              <w:t>BCODE,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D,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TEST1,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EST2,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3)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VALUES </w:t>
            </w:r>
            <w:r>
              <w:rPr>
                <w:w w:val="99"/>
                <w:sz w:val="22"/>
                <w:szCs w:val="22"/>
              </w:rPr>
              <w:t>(</w:t>
            </w:r>
            <w:r>
              <w:rPr>
                <w:spacing w:val="-1"/>
                <w:w w:val="99"/>
                <w:sz w:val="22"/>
                <w:szCs w:val="22"/>
              </w:rPr>
              <w:t>'</w:t>
            </w:r>
            <w:r w:rsidR="00FF4A83">
              <w:rPr>
                <w:w w:val="99"/>
                <w:sz w:val="22"/>
                <w:szCs w:val="22"/>
              </w:rPr>
              <w:t>1V</w:t>
            </w:r>
            <w:r>
              <w:rPr>
                <w:w w:val="99"/>
                <w:sz w:val="22"/>
                <w:szCs w:val="22"/>
              </w:rPr>
              <w:t>I</w:t>
            </w:r>
            <w:r>
              <w:rPr>
                <w:spacing w:val="1"/>
                <w:w w:val="99"/>
                <w:sz w:val="22"/>
                <w:szCs w:val="22"/>
              </w:rPr>
              <w:t>1</w:t>
            </w:r>
            <w:r>
              <w:rPr>
                <w:w w:val="99"/>
                <w:sz w:val="22"/>
                <w:szCs w:val="22"/>
              </w:rPr>
              <w:t>5C</w:t>
            </w:r>
            <w:r>
              <w:rPr>
                <w:spacing w:val="1"/>
                <w:w w:val="99"/>
                <w:sz w:val="22"/>
                <w:szCs w:val="22"/>
              </w:rPr>
              <w:t>S</w:t>
            </w:r>
            <w:r>
              <w:rPr>
                <w:w w:val="99"/>
                <w:sz w:val="22"/>
                <w:szCs w:val="22"/>
              </w:rPr>
              <w:t>1</w:t>
            </w:r>
            <w:r>
              <w:rPr>
                <w:spacing w:val="1"/>
                <w:w w:val="99"/>
                <w:sz w:val="22"/>
                <w:szCs w:val="22"/>
              </w:rPr>
              <w:t>0</w:t>
            </w:r>
            <w:r>
              <w:rPr>
                <w:w w:val="99"/>
                <w:sz w:val="22"/>
                <w:szCs w:val="22"/>
              </w:rPr>
              <w:t>1'</w:t>
            </w:r>
            <w:r>
              <w:rPr>
                <w:spacing w:val="1"/>
                <w:w w:val="99"/>
                <w:sz w:val="22"/>
                <w:szCs w:val="22"/>
              </w:rPr>
              <w:t>,</w:t>
            </w:r>
            <w:r>
              <w:rPr>
                <w:spacing w:val="-1"/>
                <w:w w:val="99"/>
                <w:sz w:val="22"/>
                <w:szCs w:val="22"/>
              </w:rPr>
              <w:t>'</w:t>
            </w:r>
            <w:r>
              <w:rPr>
                <w:w w:val="99"/>
                <w:sz w:val="22"/>
                <w:szCs w:val="22"/>
              </w:rPr>
              <w:t>1</w:t>
            </w:r>
            <w:r>
              <w:rPr>
                <w:spacing w:val="1"/>
                <w:w w:val="99"/>
                <w:sz w:val="22"/>
                <w:szCs w:val="22"/>
              </w:rPr>
              <w:t>0</w:t>
            </w:r>
            <w:r>
              <w:rPr>
                <w:w w:val="99"/>
                <w:sz w:val="22"/>
                <w:szCs w:val="22"/>
              </w:rPr>
              <w:t>CS</w:t>
            </w:r>
            <w:r>
              <w:rPr>
                <w:spacing w:val="1"/>
                <w:w w:val="99"/>
                <w:sz w:val="22"/>
                <w:szCs w:val="22"/>
              </w:rPr>
              <w:t>6</w:t>
            </w:r>
            <w:r>
              <w:rPr>
                <w:w w:val="99"/>
                <w:sz w:val="22"/>
                <w:szCs w:val="22"/>
              </w:rPr>
              <w:t>3','CSE</w:t>
            </w:r>
            <w:r>
              <w:rPr>
                <w:spacing w:val="1"/>
                <w:w w:val="99"/>
                <w:sz w:val="22"/>
                <w:szCs w:val="22"/>
              </w:rPr>
              <w:t>6</w:t>
            </w:r>
            <w:r>
              <w:rPr>
                <w:w w:val="99"/>
                <w:sz w:val="22"/>
                <w:szCs w:val="22"/>
              </w:rPr>
              <w:t>B</w:t>
            </w:r>
            <w:r>
              <w:rPr>
                <w:spacing w:val="-1"/>
                <w:w w:val="99"/>
                <w:sz w:val="22"/>
                <w:szCs w:val="22"/>
              </w:rPr>
              <w:t>'</w:t>
            </w:r>
            <w:r>
              <w:rPr>
                <w:w w:val="99"/>
                <w:sz w:val="22"/>
                <w:szCs w:val="22"/>
              </w:rPr>
              <w:t>,</w:t>
            </w:r>
            <w:r>
              <w:rPr>
                <w:spacing w:val="1"/>
                <w:w w:val="9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9,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20);</w:t>
            </w:r>
          </w:p>
          <w:p w:rsidR="00FC0662" w:rsidRDefault="008B7BF5">
            <w:pPr>
              <w:spacing w:line="240" w:lineRule="exact"/>
              <w:ind w:left="40" w:right="3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IAMA</w:t>
            </w:r>
            <w:r>
              <w:rPr>
                <w:spacing w:val="1"/>
                <w:sz w:val="22"/>
                <w:szCs w:val="22"/>
              </w:rPr>
              <w:t>RK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(USN,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SU</w:t>
            </w:r>
            <w:r>
              <w:rPr>
                <w:sz w:val="22"/>
                <w:szCs w:val="22"/>
              </w:rPr>
              <w:t>BCODE,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D,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TEST1,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EST2,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3)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VALUES </w:t>
            </w:r>
            <w:r>
              <w:rPr>
                <w:w w:val="99"/>
                <w:sz w:val="22"/>
                <w:szCs w:val="22"/>
              </w:rPr>
              <w:t>(</w:t>
            </w:r>
            <w:r>
              <w:rPr>
                <w:spacing w:val="-1"/>
                <w:w w:val="99"/>
                <w:sz w:val="22"/>
                <w:szCs w:val="22"/>
              </w:rPr>
              <w:t>'</w:t>
            </w:r>
            <w:r w:rsidR="00FF4A83">
              <w:rPr>
                <w:w w:val="99"/>
                <w:sz w:val="22"/>
                <w:szCs w:val="22"/>
              </w:rPr>
              <w:t>1V</w:t>
            </w:r>
            <w:r>
              <w:rPr>
                <w:w w:val="99"/>
                <w:sz w:val="22"/>
                <w:szCs w:val="22"/>
              </w:rPr>
              <w:t>I</w:t>
            </w:r>
            <w:r>
              <w:rPr>
                <w:spacing w:val="1"/>
                <w:w w:val="99"/>
                <w:sz w:val="22"/>
                <w:szCs w:val="22"/>
              </w:rPr>
              <w:t>1</w:t>
            </w:r>
            <w:r>
              <w:rPr>
                <w:w w:val="99"/>
                <w:sz w:val="22"/>
                <w:szCs w:val="22"/>
              </w:rPr>
              <w:t>5C</w:t>
            </w:r>
            <w:r>
              <w:rPr>
                <w:spacing w:val="1"/>
                <w:w w:val="99"/>
                <w:sz w:val="22"/>
                <w:szCs w:val="22"/>
              </w:rPr>
              <w:t>S</w:t>
            </w:r>
            <w:r>
              <w:rPr>
                <w:w w:val="99"/>
                <w:sz w:val="22"/>
                <w:szCs w:val="22"/>
              </w:rPr>
              <w:t>1</w:t>
            </w:r>
            <w:r>
              <w:rPr>
                <w:spacing w:val="1"/>
                <w:w w:val="99"/>
                <w:sz w:val="22"/>
                <w:szCs w:val="22"/>
              </w:rPr>
              <w:t>0</w:t>
            </w:r>
            <w:r>
              <w:rPr>
                <w:w w:val="99"/>
                <w:sz w:val="22"/>
                <w:szCs w:val="22"/>
              </w:rPr>
              <w:t>1'</w:t>
            </w:r>
            <w:r>
              <w:rPr>
                <w:spacing w:val="1"/>
                <w:w w:val="99"/>
                <w:sz w:val="22"/>
                <w:szCs w:val="22"/>
              </w:rPr>
              <w:t>,</w:t>
            </w:r>
            <w:r>
              <w:rPr>
                <w:spacing w:val="-1"/>
                <w:w w:val="99"/>
                <w:sz w:val="22"/>
                <w:szCs w:val="22"/>
              </w:rPr>
              <w:t>'</w:t>
            </w:r>
            <w:r>
              <w:rPr>
                <w:w w:val="99"/>
                <w:sz w:val="22"/>
                <w:szCs w:val="22"/>
              </w:rPr>
              <w:t>1</w:t>
            </w:r>
            <w:r>
              <w:rPr>
                <w:spacing w:val="1"/>
                <w:w w:val="99"/>
                <w:sz w:val="22"/>
                <w:szCs w:val="22"/>
              </w:rPr>
              <w:t>0</w:t>
            </w:r>
            <w:r>
              <w:rPr>
                <w:w w:val="99"/>
                <w:sz w:val="22"/>
                <w:szCs w:val="22"/>
              </w:rPr>
              <w:t>CS</w:t>
            </w:r>
            <w:r>
              <w:rPr>
                <w:spacing w:val="1"/>
                <w:w w:val="99"/>
                <w:sz w:val="22"/>
                <w:szCs w:val="22"/>
              </w:rPr>
              <w:t>6</w:t>
            </w:r>
            <w:r>
              <w:rPr>
                <w:w w:val="99"/>
                <w:sz w:val="22"/>
                <w:szCs w:val="22"/>
              </w:rPr>
              <w:t>4','CSE</w:t>
            </w:r>
            <w:r>
              <w:rPr>
                <w:spacing w:val="1"/>
                <w:w w:val="99"/>
                <w:sz w:val="22"/>
                <w:szCs w:val="22"/>
              </w:rPr>
              <w:t>6</w:t>
            </w:r>
            <w:r>
              <w:rPr>
                <w:w w:val="99"/>
                <w:sz w:val="22"/>
                <w:szCs w:val="22"/>
              </w:rPr>
              <w:t>B</w:t>
            </w:r>
            <w:r>
              <w:rPr>
                <w:spacing w:val="-1"/>
                <w:w w:val="99"/>
                <w:sz w:val="22"/>
                <w:szCs w:val="22"/>
              </w:rPr>
              <w:t>'</w:t>
            </w:r>
            <w:r>
              <w:rPr>
                <w:w w:val="99"/>
                <w:sz w:val="22"/>
                <w:szCs w:val="22"/>
              </w:rPr>
              <w:t>,</w:t>
            </w:r>
            <w:r>
              <w:rPr>
                <w:spacing w:val="1"/>
                <w:w w:val="9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19);</w:t>
            </w:r>
          </w:p>
          <w:p w:rsidR="00FC0662" w:rsidRDefault="008B7BF5">
            <w:pPr>
              <w:spacing w:line="240" w:lineRule="exact"/>
              <w:ind w:left="40" w:right="3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IAMA</w:t>
            </w:r>
            <w:r>
              <w:rPr>
                <w:spacing w:val="1"/>
                <w:sz w:val="22"/>
                <w:szCs w:val="22"/>
              </w:rPr>
              <w:t>RK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(USN,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SU</w:t>
            </w:r>
            <w:r>
              <w:rPr>
                <w:sz w:val="22"/>
                <w:szCs w:val="22"/>
              </w:rPr>
              <w:t>BCODE,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3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D,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TEST1,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EST2,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3)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VALUES </w:t>
            </w:r>
            <w:r>
              <w:rPr>
                <w:w w:val="99"/>
                <w:sz w:val="22"/>
                <w:szCs w:val="22"/>
              </w:rPr>
              <w:t>(</w:t>
            </w:r>
            <w:r>
              <w:rPr>
                <w:spacing w:val="-1"/>
                <w:w w:val="99"/>
                <w:sz w:val="22"/>
                <w:szCs w:val="22"/>
              </w:rPr>
              <w:t>'</w:t>
            </w:r>
            <w:r w:rsidR="00FF4A83">
              <w:rPr>
                <w:w w:val="99"/>
                <w:sz w:val="22"/>
                <w:szCs w:val="22"/>
              </w:rPr>
              <w:t>1V</w:t>
            </w:r>
            <w:r>
              <w:rPr>
                <w:w w:val="99"/>
                <w:sz w:val="22"/>
                <w:szCs w:val="22"/>
              </w:rPr>
              <w:t>I</w:t>
            </w:r>
            <w:r>
              <w:rPr>
                <w:spacing w:val="1"/>
                <w:w w:val="99"/>
                <w:sz w:val="22"/>
                <w:szCs w:val="22"/>
              </w:rPr>
              <w:t>1</w:t>
            </w:r>
            <w:r>
              <w:rPr>
                <w:w w:val="99"/>
                <w:sz w:val="22"/>
                <w:szCs w:val="22"/>
              </w:rPr>
              <w:t>5C</w:t>
            </w:r>
            <w:r>
              <w:rPr>
                <w:spacing w:val="1"/>
                <w:w w:val="99"/>
                <w:sz w:val="22"/>
                <w:szCs w:val="22"/>
              </w:rPr>
              <w:t>S</w:t>
            </w:r>
            <w:r>
              <w:rPr>
                <w:w w:val="99"/>
                <w:sz w:val="22"/>
                <w:szCs w:val="22"/>
              </w:rPr>
              <w:t>1</w:t>
            </w:r>
            <w:r>
              <w:rPr>
                <w:spacing w:val="1"/>
                <w:w w:val="99"/>
                <w:sz w:val="22"/>
                <w:szCs w:val="22"/>
              </w:rPr>
              <w:t>0</w:t>
            </w:r>
            <w:r>
              <w:rPr>
                <w:w w:val="99"/>
                <w:sz w:val="22"/>
                <w:szCs w:val="22"/>
              </w:rPr>
              <w:t>1'</w:t>
            </w:r>
            <w:r>
              <w:rPr>
                <w:spacing w:val="1"/>
                <w:w w:val="99"/>
                <w:sz w:val="22"/>
                <w:szCs w:val="22"/>
              </w:rPr>
              <w:t>,</w:t>
            </w:r>
            <w:r>
              <w:rPr>
                <w:spacing w:val="-1"/>
                <w:w w:val="99"/>
                <w:sz w:val="22"/>
                <w:szCs w:val="22"/>
              </w:rPr>
              <w:t>'</w:t>
            </w:r>
            <w:r>
              <w:rPr>
                <w:w w:val="99"/>
                <w:sz w:val="22"/>
                <w:szCs w:val="22"/>
              </w:rPr>
              <w:t>1</w:t>
            </w:r>
            <w:r>
              <w:rPr>
                <w:spacing w:val="1"/>
                <w:w w:val="99"/>
                <w:sz w:val="22"/>
                <w:szCs w:val="22"/>
              </w:rPr>
              <w:t>0</w:t>
            </w:r>
            <w:r>
              <w:rPr>
                <w:w w:val="99"/>
                <w:sz w:val="22"/>
                <w:szCs w:val="22"/>
              </w:rPr>
              <w:t>CS</w:t>
            </w:r>
            <w:r>
              <w:rPr>
                <w:spacing w:val="1"/>
                <w:w w:val="99"/>
                <w:sz w:val="22"/>
                <w:szCs w:val="22"/>
              </w:rPr>
              <w:t>6</w:t>
            </w:r>
            <w:r>
              <w:rPr>
                <w:w w:val="99"/>
                <w:sz w:val="22"/>
                <w:szCs w:val="22"/>
              </w:rPr>
              <w:t>5','CSE</w:t>
            </w:r>
            <w:r>
              <w:rPr>
                <w:spacing w:val="1"/>
                <w:w w:val="99"/>
                <w:sz w:val="22"/>
                <w:szCs w:val="22"/>
              </w:rPr>
              <w:t>6</w:t>
            </w:r>
            <w:r>
              <w:rPr>
                <w:w w:val="99"/>
                <w:sz w:val="22"/>
                <w:szCs w:val="22"/>
              </w:rPr>
              <w:t>B</w:t>
            </w:r>
            <w:r>
              <w:rPr>
                <w:spacing w:val="-1"/>
                <w:w w:val="99"/>
                <w:sz w:val="22"/>
                <w:szCs w:val="22"/>
              </w:rPr>
              <w:t>'</w:t>
            </w:r>
            <w:r>
              <w:rPr>
                <w:w w:val="99"/>
                <w:sz w:val="22"/>
                <w:szCs w:val="22"/>
              </w:rPr>
              <w:t>,</w:t>
            </w:r>
            <w:r>
              <w:rPr>
                <w:spacing w:val="1"/>
                <w:w w:val="9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8,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19);</w:t>
            </w:r>
          </w:p>
        </w:tc>
        <w:tc>
          <w:tcPr>
            <w:tcW w:w="688" w:type="dxa"/>
            <w:vMerge w:val="restart"/>
            <w:tcBorders>
              <w:top w:val="nil"/>
              <w:left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2277"/>
        </w:trPr>
        <w:tc>
          <w:tcPr>
            <w:tcW w:w="839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>
            <w:pPr>
              <w:spacing w:before="4" w:line="100" w:lineRule="exact"/>
              <w:rPr>
                <w:sz w:val="11"/>
                <w:szCs w:val="11"/>
              </w:rPr>
            </w:pPr>
          </w:p>
          <w:p w:rsidR="00FC0662" w:rsidRDefault="008B7BF5">
            <w:pPr>
              <w:ind w:left="40" w:right="3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IAMA</w:t>
            </w:r>
            <w:r>
              <w:rPr>
                <w:spacing w:val="1"/>
                <w:sz w:val="22"/>
                <w:szCs w:val="22"/>
              </w:rPr>
              <w:t>RK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(USN,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SU</w:t>
            </w:r>
            <w:r>
              <w:rPr>
                <w:sz w:val="22"/>
                <w:szCs w:val="22"/>
              </w:rPr>
              <w:t>BCODE,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D,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TEST1,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EST2,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3)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VALUES </w:t>
            </w:r>
            <w:r>
              <w:rPr>
                <w:w w:val="99"/>
                <w:sz w:val="22"/>
                <w:szCs w:val="22"/>
              </w:rPr>
              <w:t>(</w:t>
            </w:r>
            <w:r>
              <w:rPr>
                <w:spacing w:val="-1"/>
                <w:w w:val="99"/>
                <w:sz w:val="22"/>
                <w:szCs w:val="22"/>
              </w:rPr>
              <w:t>'</w:t>
            </w:r>
            <w:r w:rsidR="00FF4A83">
              <w:rPr>
                <w:w w:val="99"/>
                <w:sz w:val="22"/>
                <w:szCs w:val="22"/>
              </w:rPr>
              <w:t>1V</w:t>
            </w:r>
            <w:r>
              <w:rPr>
                <w:w w:val="99"/>
                <w:sz w:val="22"/>
                <w:szCs w:val="22"/>
              </w:rPr>
              <w:t>I</w:t>
            </w:r>
            <w:r>
              <w:rPr>
                <w:spacing w:val="1"/>
                <w:w w:val="99"/>
                <w:sz w:val="22"/>
                <w:szCs w:val="22"/>
              </w:rPr>
              <w:t>1</w:t>
            </w:r>
            <w:r>
              <w:rPr>
                <w:w w:val="99"/>
                <w:sz w:val="22"/>
                <w:szCs w:val="22"/>
              </w:rPr>
              <w:t>4C</w:t>
            </w:r>
            <w:r>
              <w:rPr>
                <w:spacing w:val="1"/>
                <w:w w:val="99"/>
                <w:sz w:val="22"/>
                <w:szCs w:val="22"/>
              </w:rPr>
              <w:t>S</w:t>
            </w:r>
            <w:r>
              <w:rPr>
                <w:w w:val="99"/>
                <w:sz w:val="22"/>
                <w:szCs w:val="22"/>
              </w:rPr>
              <w:t>0</w:t>
            </w:r>
            <w:r>
              <w:rPr>
                <w:spacing w:val="1"/>
                <w:w w:val="99"/>
                <w:sz w:val="22"/>
                <w:szCs w:val="22"/>
              </w:rPr>
              <w:t>0</w:t>
            </w:r>
            <w:r>
              <w:rPr>
                <w:w w:val="99"/>
                <w:sz w:val="22"/>
                <w:szCs w:val="22"/>
              </w:rPr>
              <w:t>7'</w:t>
            </w:r>
            <w:r>
              <w:rPr>
                <w:spacing w:val="1"/>
                <w:w w:val="99"/>
                <w:sz w:val="22"/>
                <w:szCs w:val="22"/>
              </w:rPr>
              <w:t>,</w:t>
            </w:r>
            <w:r>
              <w:rPr>
                <w:spacing w:val="-1"/>
                <w:w w:val="99"/>
                <w:sz w:val="22"/>
                <w:szCs w:val="22"/>
              </w:rPr>
              <w:t>'</w:t>
            </w:r>
            <w:r>
              <w:rPr>
                <w:w w:val="99"/>
                <w:sz w:val="22"/>
                <w:szCs w:val="22"/>
              </w:rPr>
              <w:t>1</w:t>
            </w:r>
            <w:r>
              <w:rPr>
                <w:spacing w:val="1"/>
                <w:w w:val="99"/>
                <w:sz w:val="22"/>
                <w:szCs w:val="22"/>
              </w:rPr>
              <w:t>0</w:t>
            </w:r>
            <w:r>
              <w:rPr>
                <w:w w:val="99"/>
                <w:sz w:val="22"/>
                <w:szCs w:val="22"/>
              </w:rPr>
              <w:t>CS</w:t>
            </w:r>
            <w:r>
              <w:rPr>
                <w:spacing w:val="1"/>
                <w:w w:val="99"/>
                <w:sz w:val="22"/>
                <w:szCs w:val="22"/>
              </w:rPr>
              <w:t>8</w:t>
            </w:r>
            <w:r>
              <w:rPr>
                <w:w w:val="99"/>
                <w:sz w:val="22"/>
                <w:szCs w:val="22"/>
              </w:rPr>
              <w:t>1','CSE</w:t>
            </w:r>
            <w:r>
              <w:rPr>
                <w:spacing w:val="1"/>
                <w:w w:val="99"/>
                <w:sz w:val="22"/>
                <w:szCs w:val="22"/>
              </w:rPr>
              <w:t>8</w:t>
            </w:r>
            <w:r>
              <w:rPr>
                <w:w w:val="99"/>
                <w:sz w:val="22"/>
                <w:szCs w:val="22"/>
              </w:rPr>
              <w:t>A</w:t>
            </w:r>
            <w:r>
              <w:rPr>
                <w:spacing w:val="-1"/>
                <w:w w:val="99"/>
                <w:sz w:val="22"/>
                <w:szCs w:val="22"/>
              </w:rPr>
              <w:t>'</w:t>
            </w:r>
            <w:r>
              <w:rPr>
                <w:w w:val="99"/>
                <w:sz w:val="22"/>
                <w:szCs w:val="22"/>
              </w:rPr>
              <w:t>,</w:t>
            </w:r>
            <w:r>
              <w:rPr>
                <w:spacing w:val="1"/>
                <w:w w:val="9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12);</w:t>
            </w:r>
          </w:p>
          <w:p w:rsidR="00FC0662" w:rsidRDefault="008B7BF5">
            <w:pPr>
              <w:ind w:left="40" w:right="3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IAMA</w:t>
            </w:r>
            <w:r>
              <w:rPr>
                <w:spacing w:val="1"/>
                <w:sz w:val="22"/>
                <w:szCs w:val="22"/>
              </w:rPr>
              <w:t>RK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(USN,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SU</w:t>
            </w:r>
            <w:r>
              <w:rPr>
                <w:sz w:val="22"/>
                <w:szCs w:val="22"/>
              </w:rPr>
              <w:t>BCODE,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D,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TEST1,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EST2,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3)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</w:t>
            </w:r>
            <w:r>
              <w:rPr>
                <w:spacing w:val="5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LUES </w:t>
            </w:r>
            <w:r>
              <w:rPr>
                <w:w w:val="99"/>
                <w:sz w:val="22"/>
                <w:szCs w:val="22"/>
              </w:rPr>
              <w:t>(</w:t>
            </w:r>
            <w:r>
              <w:rPr>
                <w:spacing w:val="-1"/>
                <w:w w:val="99"/>
                <w:sz w:val="22"/>
                <w:szCs w:val="22"/>
              </w:rPr>
              <w:t>'</w:t>
            </w:r>
            <w:r w:rsidR="00FF4A83">
              <w:rPr>
                <w:w w:val="99"/>
                <w:sz w:val="22"/>
                <w:szCs w:val="22"/>
              </w:rPr>
              <w:t>1V</w:t>
            </w:r>
            <w:r>
              <w:rPr>
                <w:w w:val="99"/>
                <w:sz w:val="22"/>
                <w:szCs w:val="22"/>
              </w:rPr>
              <w:t>I</w:t>
            </w:r>
            <w:r>
              <w:rPr>
                <w:spacing w:val="1"/>
                <w:w w:val="99"/>
                <w:sz w:val="22"/>
                <w:szCs w:val="22"/>
              </w:rPr>
              <w:t>1</w:t>
            </w:r>
            <w:r>
              <w:rPr>
                <w:w w:val="99"/>
                <w:sz w:val="22"/>
                <w:szCs w:val="22"/>
              </w:rPr>
              <w:t>4C</w:t>
            </w:r>
            <w:r>
              <w:rPr>
                <w:spacing w:val="1"/>
                <w:w w:val="99"/>
                <w:sz w:val="22"/>
                <w:szCs w:val="22"/>
              </w:rPr>
              <w:t>S</w:t>
            </w:r>
            <w:r>
              <w:rPr>
                <w:w w:val="99"/>
                <w:sz w:val="22"/>
                <w:szCs w:val="22"/>
              </w:rPr>
              <w:t>0</w:t>
            </w:r>
            <w:r>
              <w:rPr>
                <w:spacing w:val="1"/>
                <w:w w:val="99"/>
                <w:sz w:val="22"/>
                <w:szCs w:val="22"/>
              </w:rPr>
              <w:t>0</w:t>
            </w:r>
            <w:r>
              <w:rPr>
                <w:w w:val="99"/>
                <w:sz w:val="22"/>
                <w:szCs w:val="22"/>
              </w:rPr>
              <w:t>7'</w:t>
            </w:r>
            <w:r>
              <w:rPr>
                <w:spacing w:val="1"/>
                <w:w w:val="99"/>
                <w:sz w:val="22"/>
                <w:szCs w:val="22"/>
              </w:rPr>
              <w:t>,</w:t>
            </w:r>
            <w:r>
              <w:rPr>
                <w:spacing w:val="-1"/>
                <w:w w:val="99"/>
                <w:sz w:val="22"/>
                <w:szCs w:val="22"/>
              </w:rPr>
              <w:t>'</w:t>
            </w:r>
            <w:r>
              <w:rPr>
                <w:w w:val="99"/>
                <w:sz w:val="22"/>
                <w:szCs w:val="22"/>
              </w:rPr>
              <w:t>1</w:t>
            </w:r>
            <w:r>
              <w:rPr>
                <w:spacing w:val="1"/>
                <w:w w:val="99"/>
                <w:sz w:val="22"/>
                <w:szCs w:val="22"/>
              </w:rPr>
              <w:t>0</w:t>
            </w:r>
            <w:r>
              <w:rPr>
                <w:w w:val="99"/>
                <w:sz w:val="22"/>
                <w:szCs w:val="22"/>
              </w:rPr>
              <w:t>CS</w:t>
            </w:r>
            <w:r>
              <w:rPr>
                <w:spacing w:val="1"/>
                <w:w w:val="99"/>
                <w:sz w:val="22"/>
                <w:szCs w:val="22"/>
              </w:rPr>
              <w:t>8</w:t>
            </w:r>
            <w:r>
              <w:rPr>
                <w:w w:val="99"/>
                <w:sz w:val="22"/>
                <w:szCs w:val="22"/>
              </w:rPr>
              <w:t>2','CSE</w:t>
            </w:r>
            <w:r>
              <w:rPr>
                <w:spacing w:val="1"/>
                <w:w w:val="99"/>
                <w:sz w:val="22"/>
                <w:szCs w:val="22"/>
              </w:rPr>
              <w:t>8</w:t>
            </w:r>
            <w:r>
              <w:rPr>
                <w:w w:val="99"/>
                <w:sz w:val="22"/>
                <w:szCs w:val="22"/>
              </w:rPr>
              <w:t>A</w:t>
            </w:r>
            <w:r>
              <w:rPr>
                <w:spacing w:val="-1"/>
                <w:w w:val="99"/>
                <w:sz w:val="22"/>
                <w:szCs w:val="22"/>
              </w:rPr>
              <w:t>'</w:t>
            </w:r>
            <w:r>
              <w:rPr>
                <w:w w:val="99"/>
                <w:sz w:val="22"/>
                <w:szCs w:val="22"/>
              </w:rPr>
              <w:t>,</w:t>
            </w:r>
            <w:r>
              <w:rPr>
                <w:spacing w:val="1"/>
                <w:w w:val="9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12);</w:t>
            </w:r>
          </w:p>
          <w:p w:rsidR="00FC0662" w:rsidRDefault="008B7BF5">
            <w:pPr>
              <w:spacing w:before="3" w:line="240" w:lineRule="exact"/>
              <w:ind w:left="40" w:right="3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IAMA</w:t>
            </w:r>
            <w:r>
              <w:rPr>
                <w:spacing w:val="1"/>
                <w:sz w:val="22"/>
                <w:szCs w:val="22"/>
              </w:rPr>
              <w:t>RK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(USN,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SU</w:t>
            </w:r>
            <w:r>
              <w:rPr>
                <w:sz w:val="22"/>
                <w:szCs w:val="22"/>
              </w:rPr>
              <w:t>BCODE,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D,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TEST1,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EST2,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3)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VALUES </w:t>
            </w:r>
            <w:r>
              <w:rPr>
                <w:w w:val="99"/>
                <w:sz w:val="22"/>
                <w:szCs w:val="22"/>
              </w:rPr>
              <w:t>(</w:t>
            </w:r>
            <w:r>
              <w:rPr>
                <w:spacing w:val="-1"/>
                <w:w w:val="99"/>
                <w:sz w:val="22"/>
                <w:szCs w:val="22"/>
              </w:rPr>
              <w:t>'</w:t>
            </w:r>
            <w:r w:rsidR="00FF4A83">
              <w:rPr>
                <w:w w:val="99"/>
                <w:sz w:val="22"/>
                <w:szCs w:val="22"/>
              </w:rPr>
              <w:t>1V</w:t>
            </w:r>
            <w:r>
              <w:rPr>
                <w:w w:val="99"/>
                <w:sz w:val="22"/>
                <w:szCs w:val="22"/>
              </w:rPr>
              <w:t>I</w:t>
            </w:r>
            <w:r>
              <w:rPr>
                <w:spacing w:val="1"/>
                <w:w w:val="99"/>
                <w:sz w:val="22"/>
                <w:szCs w:val="22"/>
              </w:rPr>
              <w:t>1</w:t>
            </w:r>
            <w:r>
              <w:rPr>
                <w:w w:val="99"/>
                <w:sz w:val="22"/>
                <w:szCs w:val="22"/>
              </w:rPr>
              <w:t>4C</w:t>
            </w:r>
            <w:r>
              <w:rPr>
                <w:spacing w:val="1"/>
                <w:w w:val="99"/>
                <w:sz w:val="22"/>
                <w:szCs w:val="22"/>
              </w:rPr>
              <w:t>S</w:t>
            </w:r>
            <w:r>
              <w:rPr>
                <w:w w:val="99"/>
                <w:sz w:val="22"/>
                <w:szCs w:val="22"/>
              </w:rPr>
              <w:t>0</w:t>
            </w:r>
            <w:r>
              <w:rPr>
                <w:spacing w:val="1"/>
                <w:w w:val="99"/>
                <w:sz w:val="22"/>
                <w:szCs w:val="22"/>
              </w:rPr>
              <w:t>0</w:t>
            </w:r>
            <w:r>
              <w:rPr>
                <w:w w:val="99"/>
                <w:sz w:val="22"/>
                <w:szCs w:val="22"/>
              </w:rPr>
              <w:t>7'</w:t>
            </w:r>
            <w:r>
              <w:rPr>
                <w:spacing w:val="1"/>
                <w:w w:val="99"/>
                <w:sz w:val="22"/>
                <w:szCs w:val="22"/>
              </w:rPr>
              <w:t>,</w:t>
            </w:r>
            <w:r>
              <w:rPr>
                <w:spacing w:val="-1"/>
                <w:w w:val="99"/>
                <w:sz w:val="22"/>
                <w:szCs w:val="22"/>
              </w:rPr>
              <w:t>'</w:t>
            </w:r>
            <w:r>
              <w:rPr>
                <w:w w:val="99"/>
                <w:sz w:val="22"/>
                <w:szCs w:val="22"/>
              </w:rPr>
              <w:t>1</w:t>
            </w:r>
            <w:r>
              <w:rPr>
                <w:spacing w:val="1"/>
                <w:w w:val="99"/>
                <w:sz w:val="22"/>
                <w:szCs w:val="22"/>
              </w:rPr>
              <w:t>0</w:t>
            </w:r>
            <w:r>
              <w:rPr>
                <w:w w:val="99"/>
                <w:sz w:val="22"/>
                <w:szCs w:val="22"/>
              </w:rPr>
              <w:t>CS</w:t>
            </w:r>
            <w:r>
              <w:rPr>
                <w:spacing w:val="1"/>
                <w:w w:val="99"/>
                <w:sz w:val="22"/>
                <w:szCs w:val="22"/>
              </w:rPr>
              <w:t>8</w:t>
            </w:r>
            <w:r>
              <w:rPr>
                <w:w w:val="99"/>
                <w:sz w:val="22"/>
                <w:szCs w:val="22"/>
              </w:rPr>
              <w:t>3','CSE</w:t>
            </w:r>
            <w:r>
              <w:rPr>
                <w:spacing w:val="1"/>
                <w:w w:val="99"/>
                <w:sz w:val="22"/>
                <w:szCs w:val="22"/>
              </w:rPr>
              <w:t>8</w:t>
            </w:r>
            <w:r>
              <w:rPr>
                <w:w w:val="99"/>
                <w:sz w:val="22"/>
                <w:szCs w:val="22"/>
              </w:rPr>
              <w:t>A</w:t>
            </w:r>
            <w:r>
              <w:rPr>
                <w:spacing w:val="-1"/>
                <w:w w:val="99"/>
                <w:sz w:val="22"/>
                <w:szCs w:val="22"/>
              </w:rPr>
              <w:t>'</w:t>
            </w:r>
            <w:r>
              <w:rPr>
                <w:w w:val="99"/>
                <w:sz w:val="22"/>
                <w:szCs w:val="22"/>
              </w:rPr>
              <w:t>,</w:t>
            </w:r>
            <w:r>
              <w:rPr>
                <w:spacing w:val="1"/>
                <w:w w:val="9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);</w:t>
            </w:r>
          </w:p>
          <w:p w:rsidR="00FC0662" w:rsidRDefault="008B7BF5">
            <w:pPr>
              <w:spacing w:line="240" w:lineRule="exact"/>
              <w:ind w:left="40" w:right="3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IAMA</w:t>
            </w:r>
            <w:r>
              <w:rPr>
                <w:spacing w:val="1"/>
                <w:sz w:val="22"/>
                <w:szCs w:val="22"/>
              </w:rPr>
              <w:t>RK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(USN,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SU</w:t>
            </w:r>
            <w:r>
              <w:rPr>
                <w:sz w:val="22"/>
                <w:szCs w:val="22"/>
              </w:rPr>
              <w:t>BCODE,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D,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TEST1,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EST2,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3)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VALUES </w:t>
            </w:r>
            <w:r>
              <w:rPr>
                <w:w w:val="99"/>
                <w:sz w:val="22"/>
                <w:szCs w:val="22"/>
              </w:rPr>
              <w:t>(</w:t>
            </w:r>
            <w:r>
              <w:rPr>
                <w:spacing w:val="-1"/>
                <w:w w:val="99"/>
                <w:sz w:val="22"/>
                <w:szCs w:val="22"/>
              </w:rPr>
              <w:t>'</w:t>
            </w:r>
            <w:r w:rsidR="00FF4A83">
              <w:rPr>
                <w:w w:val="99"/>
                <w:sz w:val="22"/>
                <w:szCs w:val="22"/>
              </w:rPr>
              <w:t>1V</w:t>
            </w:r>
            <w:r>
              <w:rPr>
                <w:w w:val="99"/>
                <w:sz w:val="22"/>
                <w:szCs w:val="22"/>
              </w:rPr>
              <w:t>I</w:t>
            </w:r>
            <w:r>
              <w:rPr>
                <w:spacing w:val="1"/>
                <w:w w:val="99"/>
                <w:sz w:val="22"/>
                <w:szCs w:val="22"/>
              </w:rPr>
              <w:t>1</w:t>
            </w:r>
            <w:r>
              <w:rPr>
                <w:w w:val="99"/>
                <w:sz w:val="22"/>
                <w:szCs w:val="22"/>
              </w:rPr>
              <w:t>4C</w:t>
            </w:r>
            <w:r>
              <w:rPr>
                <w:spacing w:val="1"/>
                <w:w w:val="99"/>
                <w:sz w:val="22"/>
                <w:szCs w:val="22"/>
              </w:rPr>
              <w:t>S</w:t>
            </w:r>
            <w:r>
              <w:rPr>
                <w:w w:val="99"/>
                <w:sz w:val="22"/>
                <w:szCs w:val="22"/>
              </w:rPr>
              <w:t>0</w:t>
            </w:r>
            <w:r>
              <w:rPr>
                <w:spacing w:val="1"/>
                <w:w w:val="99"/>
                <w:sz w:val="22"/>
                <w:szCs w:val="22"/>
              </w:rPr>
              <w:t>0</w:t>
            </w:r>
            <w:r>
              <w:rPr>
                <w:w w:val="99"/>
                <w:sz w:val="22"/>
                <w:szCs w:val="22"/>
              </w:rPr>
              <w:t>7'</w:t>
            </w:r>
            <w:r>
              <w:rPr>
                <w:spacing w:val="1"/>
                <w:w w:val="99"/>
                <w:sz w:val="22"/>
                <w:szCs w:val="22"/>
              </w:rPr>
              <w:t>,</w:t>
            </w:r>
            <w:r>
              <w:rPr>
                <w:spacing w:val="-1"/>
                <w:w w:val="99"/>
                <w:sz w:val="22"/>
                <w:szCs w:val="22"/>
              </w:rPr>
              <w:t>'</w:t>
            </w:r>
            <w:r>
              <w:rPr>
                <w:w w:val="99"/>
                <w:sz w:val="22"/>
                <w:szCs w:val="22"/>
              </w:rPr>
              <w:t>1</w:t>
            </w:r>
            <w:r>
              <w:rPr>
                <w:spacing w:val="1"/>
                <w:w w:val="99"/>
                <w:sz w:val="22"/>
                <w:szCs w:val="22"/>
              </w:rPr>
              <w:t>0</w:t>
            </w:r>
            <w:r>
              <w:rPr>
                <w:w w:val="99"/>
                <w:sz w:val="22"/>
                <w:szCs w:val="22"/>
              </w:rPr>
              <w:t>CS</w:t>
            </w:r>
            <w:r>
              <w:rPr>
                <w:spacing w:val="1"/>
                <w:w w:val="99"/>
                <w:sz w:val="22"/>
                <w:szCs w:val="22"/>
              </w:rPr>
              <w:t>8</w:t>
            </w:r>
            <w:r>
              <w:rPr>
                <w:w w:val="99"/>
                <w:sz w:val="22"/>
                <w:szCs w:val="22"/>
              </w:rPr>
              <w:t>4','</w:t>
            </w:r>
            <w:r>
              <w:rPr>
                <w:spacing w:val="2"/>
                <w:w w:val="99"/>
                <w:sz w:val="22"/>
                <w:szCs w:val="22"/>
              </w:rPr>
              <w:t>C</w:t>
            </w:r>
            <w:r>
              <w:rPr>
                <w:w w:val="99"/>
                <w:sz w:val="22"/>
                <w:szCs w:val="22"/>
              </w:rPr>
              <w:t>SE</w:t>
            </w:r>
            <w:r>
              <w:rPr>
                <w:spacing w:val="1"/>
                <w:w w:val="99"/>
                <w:sz w:val="22"/>
                <w:szCs w:val="22"/>
              </w:rPr>
              <w:t>8</w:t>
            </w:r>
            <w:r>
              <w:rPr>
                <w:w w:val="99"/>
                <w:sz w:val="22"/>
                <w:szCs w:val="22"/>
              </w:rPr>
              <w:t>A</w:t>
            </w:r>
            <w:r>
              <w:rPr>
                <w:spacing w:val="-1"/>
                <w:w w:val="99"/>
                <w:sz w:val="22"/>
                <w:szCs w:val="22"/>
              </w:rPr>
              <w:t>'</w:t>
            </w:r>
            <w:r>
              <w:rPr>
                <w:w w:val="99"/>
                <w:sz w:val="22"/>
                <w:szCs w:val="22"/>
              </w:rPr>
              <w:t>,</w:t>
            </w:r>
            <w:r>
              <w:rPr>
                <w:spacing w:val="1"/>
                <w:w w:val="9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12);</w:t>
            </w:r>
          </w:p>
        </w:tc>
        <w:tc>
          <w:tcPr>
            <w:tcW w:w="688" w:type="dxa"/>
            <w:vMerge/>
            <w:tcBorders>
              <w:left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2277"/>
        </w:trPr>
        <w:tc>
          <w:tcPr>
            <w:tcW w:w="839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>
            <w:pPr>
              <w:spacing w:before="9" w:line="100" w:lineRule="exact"/>
              <w:rPr>
                <w:sz w:val="11"/>
                <w:szCs w:val="11"/>
              </w:rPr>
            </w:pPr>
          </w:p>
          <w:p w:rsidR="00FC0662" w:rsidRDefault="008B7BF5">
            <w:pPr>
              <w:spacing w:line="240" w:lineRule="exact"/>
              <w:ind w:left="40" w:right="3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IAMA</w:t>
            </w:r>
            <w:r>
              <w:rPr>
                <w:spacing w:val="1"/>
                <w:sz w:val="22"/>
                <w:szCs w:val="22"/>
              </w:rPr>
              <w:t>RK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(USN,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SU</w:t>
            </w:r>
            <w:r>
              <w:rPr>
                <w:sz w:val="22"/>
                <w:szCs w:val="22"/>
              </w:rPr>
              <w:t>BCODE,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D,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TEST1,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EST2,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3)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VALUES </w:t>
            </w:r>
            <w:r>
              <w:rPr>
                <w:w w:val="99"/>
                <w:sz w:val="22"/>
                <w:szCs w:val="22"/>
              </w:rPr>
              <w:t>(</w:t>
            </w:r>
            <w:r>
              <w:rPr>
                <w:spacing w:val="-1"/>
                <w:w w:val="99"/>
                <w:sz w:val="22"/>
                <w:szCs w:val="22"/>
              </w:rPr>
              <w:t>'</w:t>
            </w:r>
            <w:r w:rsidR="00FF4A83">
              <w:rPr>
                <w:w w:val="99"/>
                <w:sz w:val="22"/>
                <w:szCs w:val="22"/>
              </w:rPr>
              <w:t>1V</w:t>
            </w:r>
            <w:r>
              <w:rPr>
                <w:w w:val="99"/>
                <w:sz w:val="22"/>
                <w:szCs w:val="22"/>
              </w:rPr>
              <w:t>I</w:t>
            </w:r>
            <w:r>
              <w:rPr>
                <w:spacing w:val="1"/>
                <w:w w:val="99"/>
                <w:sz w:val="22"/>
                <w:szCs w:val="22"/>
              </w:rPr>
              <w:t>1</w:t>
            </w:r>
            <w:r>
              <w:rPr>
                <w:w w:val="99"/>
                <w:sz w:val="22"/>
                <w:szCs w:val="22"/>
              </w:rPr>
              <w:t>4C</w:t>
            </w:r>
            <w:r>
              <w:rPr>
                <w:spacing w:val="1"/>
                <w:w w:val="99"/>
                <w:sz w:val="22"/>
                <w:szCs w:val="22"/>
              </w:rPr>
              <w:t>S</w:t>
            </w:r>
            <w:r>
              <w:rPr>
                <w:w w:val="99"/>
                <w:sz w:val="22"/>
                <w:szCs w:val="22"/>
              </w:rPr>
              <w:t>0</w:t>
            </w:r>
            <w:r>
              <w:rPr>
                <w:spacing w:val="1"/>
                <w:w w:val="99"/>
                <w:sz w:val="22"/>
                <w:szCs w:val="22"/>
              </w:rPr>
              <w:t>7</w:t>
            </w:r>
            <w:r>
              <w:rPr>
                <w:w w:val="99"/>
                <w:sz w:val="22"/>
                <w:szCs w:val="22"/>
              </w:rPr>
              <w:t>8'</w:t>
            </w:r>
            <w:r>
              <w:rPr>
                <w:spacing w:val="1"/>
                <w:w w:val="99"/>
                <w:sz w:val="22"/>
                <w:szCs w:val="22"/>
              </w:rPr>
              <w:t>,</w:t>
            </w:r>
            <w:r>
              <w:rPr>
                <w:spacing w:val="-1"/>
                <w:w w:val="99"/>
                <w:sz w:val="22"/>
                <w:szCs w:val="22"/>
              </w:rPr>
              <w:t>'</w:t>
            </w:r>
            <w:r>
              <w:rPr>
                <w:w w:val="99"/>
                <w:sz w:val="22"/>
                <w:szCs w:val="22"/>
              </w:rPr>
              <w:t>1</w:t>
            </w:r>
            <w:r>
              <w:rPr>
                <w:spacing w:val="1"/>
                <w:w w:val="99"/>
                <w:sz w:val="22"/>
                <w:szCs w:val="22"/>
              </w:rPr>
              <w:t>0</w:t>
            </w:r>
            <w:r>
              <w:rPr>
                <w:w w:val="99"/>
                <w:sz w:val="22"/>
                <w:szCs w:val="22"/>
              </w:rPr>
              <w:t>CS</w:t>
            </w:r>
            <w:r>
              <w:rPr>
                <w:spacing w:val="1"/>
                <w:w w:val="99"/>
                <w:sz w:val="22"/>
                <w:szCs w:val="22"/>
              </w:rPr>
              <w:t>8</w:t>
            </w:r>
            <w:r>
              <w:rPr>
                <w:w w:val="99"/>
                <w:sz w:val="22"/>
                <w:szCs w:val="22"/>
              </w:rPr>
              <w:t>1','CSE</w:t>
            </w:r>
            <w:r>
              <w:rPr>
                <w:spacing w:val="1"/>
                <w:w w:val="99"/>
                <w:sz w:val="22"/>
                <w:szCs w:val="22"/>
              </w:rPr>
              <w:t>8</w:t>
            </w:r>
            <w:r>
              <w:rPr>
                <w:w w:val="99"/>
                <w:sz w:val="22"/>
                <w:szCs w:val="22"/>
              </w:rPr>
              <w:t>B</w:t>
            </w:r>
            <w:r>
              <w:rPr>
                <w:spacing w:val="-1"/>
                <w:w w:val="99"/>
                <w:sz w:val="22"/>
                <w:szCs w:val="22"/>
              </w:rPr>
              <w:t>'</w:t>
            </w:r>
            <w:r>
              <w:rPr>
                <w:w w:val="99"/>
                <w:sz w:val="22"/>
                <w:szCs w:val="22"/>
              </w:rPr>
              <w:t>,</w:t>
            </w:r>
            <w:r>
              <w:rPr>
                <w:spacing w:val="1"/>
                <w:w w:val="9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12);</w:t>
            </w:r>
          </w:p>
          <w:p w:rsidR="00FC0662" w:rsidRDefault="008B7BF5">
            <w:pPr>
              <w:spacing w:line="240" w:lineRule="exact"/>
              <w:ind w:left="40" w:right="3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IAMA</w:t>
            </w:r>
            <w:r>
              <w:rPr>
                <w:spacing w:val="1"/>
                <w:sz w:val="22"/>
                <w:szCs w:val="22"/>
              </w:rPr>
              <w:t>RK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(USN,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SU</w:t>
            </w:r>
            <w:r>
              <w:rPr>
                <w:sz w:val="22"/>
                <w:szCs w:val="22"/>
              </w:rPr>
              <w:t>BCODE,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D,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TEST1,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EST2,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3)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VALUES </w:t>
            </w:r>
            <w:r>
              <w:rPr>
                <w:w w:val="99"/>
                <w:sz w:val="22"/>
                <w:szCs w:val="22"/>
              </w:rPr>
              <w:t>(</w:t>
            </w:r>
            <w:r>
              <w:rPr>
                <w:spacing w:val="-1"/>
                <w:w w:val="99"/>
                <w:sz w:val="22"/>
                <w:szCs w:val="22"/>
              </w:rPr>
              <w:t>'</w:t>
            </w:r>
            <w:r w:rsidR="00FF4A83">
              <w:rPr>
                <w:w w:val="99"/>
                <w:sz w:val="22"/>
                <w:szCs w:val="22"/>
              </w:rPr>
              <w:t>1V</w:t>
            </w:r>
            <w:r>
              <w:rPr>
                <w:w w:val="99"/>
                <w:sz w:val="22"/>
                <w:szCs w:val="22"/>
              </w:rPr>
              <w:t>I</w:t>
            </w:r>
            <w:r>
              <w:rPr>
                <w:spacing w:val="1"/>
                <w:w w:val="99"/>
                <w:sz w:val="22"/>
                <w:szCs w:val="22"/>
              </w:rPr>
              <w:t>1</w:t>
            </w:r>
            <w:r>
              <w:rPr>
                <w:w w:val="99"/>
                <w:sz w:val="22"/>
                <w:szCs w:val="22"/>
              </w:rPr>
              <w:t>4C</w:t>
            </w:r>
            <w:r>
              <w:rPr>
                <w:spacing w:val="1"/>
                <w:w w:val="99"/>
                <w:sz w:val="22"/>
                <w:szCs w:val="22"/>
              </w:rPr>
              <w:t>S</w:t>
            </w:r>
            <w:r>
              <w:rPr>
                <w:w w:val="99"/>
                <w:sz w:val="22"/>
                <w:szCs w:val="22"/>
              </w:rPr>
              <w:t>0</w:t>
            </w:r>
            <w:r>
              <w:rPr>
                <w:spacing w:val="1"/>
                <w:w w:val="99"/>
                <w:sz w:val="22"/>
                <w:szCs w:val="22"/>
              </w:rPr>
              <w:t>7</w:t>
            </w:r>
            <w:r>
              <w:rPr>
                <w:w w:val="99"/>
                <w:sz w:val="22"/>
                <w:szCs w:val="22"/>
              </w:rPr>
              <w:t>8'</w:t>
            </w:r>
            <w:r>
              <w:rPr>
                <w:spacing w:val="1"/>
                <w:w w:val="99"/>
                <w:sz w:val="22"/>
                <w:szCs w:val="22"/>
              </w:rPr>
              <w:t>,</w:t>
            </w:r>
            <w:r>
              <w:rPr>
                <w:spacing w:val="-1"/>
                <w:w w:val="99"/>
                <w:sz w:val="22"/>
                <w:szCs w:val="22"/>
              </w:rPr>
              <w:t>'</w:t>
            </w:r>
            <w:r>
              <w:rPr>
                <w:w w:val="99"/>
                <w:sz w:val="22"/>
                <w:szCs w:val="22"/>
              </w:rPr>
              <w:t>1</w:t>
            </w:r>
            <w:r>
              <w:rPr>
                <w:spacing w:val="1"/>
                <w:w w:val="99"/>
                <w:sz w:val="22"/>
                <w:szCs w:val="22"/>
              </w:rPr>
              <w:t>0</w:t>
            </w:r>
            <w:r>
              <w:rPr>
                <w:w w:val="99"/>
                <w:sz w:val="22"/>
                <w:szCs w:val="22"/>
              </w:rPr>
              <w:t>CS</w:t>
            </w:r>
            <w:r>
              <w:rPr>
                <w:spacing w:val="1"/>
                <w:w w:val="99"/>
                <w:sz w:val="22"/>
                <w:szCs w:val="22"/>
              </w:rPr>
              <w:t>8</w:t>
            </w:r>
            <w:r>
              <w:rPr>
                <w:w w:val="99"/>
                <w:sz w:val="22"/>
                <w:szCs w:val="22"/>
              </w:rPr>
              <w:t>2','CSE</w:t>
            </w:r>
            <w:r>
              <w:rPr>
                <w:spacing w:val="1"/>
                <w:w w:val="99"/>
                <w:sz w:val="22"/>
                <w:szCs w:val="22"/>
              </w:rPr>
              <w:t>8</w:t>
            </w:r>
            <w:r>
              <w:rPr>
                <w:w w:val="99"/>
                <w:sz w:val="22"/>
                <w:szCs w:val="22"/>
              </w:rPr>
              <w:t>B</w:t>
            </w:r>
            <w:r>
              <w:rPr>
                <w:spacing w:val="-1"/>
                <w:w w:val="99"/>
                <w:sz w:val="22"/>
                <w:szCs w:val="22"/>
              </w:rPr>
              <w:t>'</w:t>
            </w:r>
            <w:r>
              <w:rPr>
                <w:w w:val="99"/>
                <w:sz w:val="22"/>
                <w:szCs w:val="22"/>
              </w:rPr>
              <w:t>,</w:t>
            </w:r>
            <w:r>
              <w:rPr>
                <w:spacing w:val="1"/>
                <w:w w:val="9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12);</w:t>
            </w:r>
          </w:p>
          <w:p w:rsidR="00FC0662" w:rsidRDefault="008B7BF5">
            <w:pPr>
              <w:spacing w:line="240" w:lineRule="exact"/>
              <w:ind w:left="40" w:right="37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IAMA</w:t>
            </w:r>
            <w:r>
              <w:rPr>
                <w:spacing w:val="1"/>
                <w:sz w:val="22"/>
                <w:szCs w:val="22"/>
              </w:rPr>
              <w:t>RK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(USN,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SU</w:t>
            </w:r>
            <w:r>
              <w:rPr>
                <w:sz w:val="22"/>
                <w:szCs w:val="22"/>
              </w:rPr>
              <w:t>BCODE,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D,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TEST1,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EST2,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3)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VALUES </w:t>
            </w:r>
            <w:r>
              <w:rPr>
                <w:w w:val="99"/>
                <w:sz w:val="22"/>
                <w:szCs w:val="22"/>
              </w:rPr>
              <w:t>(</w:t>
            </w:r>
            <w:r>
              <w:rPr>
                <w:spacing w:val="-1"/>
                <w:w w:val="99"/>
                <w:sz w:val="22"/>
                <w:szCs w:val="22"/>
              </w:rPr>
              <w:t>'</w:t>
            </w:r>
            <w:r w:rsidR="00FF4A83">
              <w:rPr>
                <w:w w:val="99"/>
                <w:sz w:val="22"/>
                <w:szCs w:val="22"/>
              </w:rPr>
              <w:t>1V</w:t>
            </w:r>
            <w:r>
              <w:rPr>
                <w:w w:val="99"/>
                <w:sz w:val="22"/>
                <w:szCs w:val="22"/>
              </w:rPr>
              <w:t>I</w:t>
            </w:r>
            <w:r>
              <w:rPr>
                <w:spacing w:val="1"/>
                <w:w w:val="99"/>
                <w:sz w:val="22"/>
                <w:szCs w:val="22"/>
              </w:rPr>
              <w:t>1</w:t>
            </w:r>
            <w:r>
              <w:rPr>
                <w:w w:val="99"/>
                <w:sz w:val="22"/>
                <w:szCs w:val="22"/>
              </w:rPr>
              <w:t>4C</w:t>
            </w:r>
            <w:r>
              <w:rPr>
                <w:spacing w:val="1"/>
                <w:w w:val="99"/>
                <w:sz w:val="22"/>
                <w:szCs w:val="22"/>
              </w:rPr>
              <w:t>S</w:t>
            </w:r>
            <w:r>
              <w:rPr>
                <w:w w:val="99"/>
                <w:sz w:val="22"/>
                <w:szCs w:val="22"/>
              </w:rPr>
              <w:t>0</w:t>
            </w:r>
            <w:r>
              <w:rPr>
                <w:spacing w:val="1"/>
                <w:w w:val="99"/>
                <w:sz w:val="22"/>
                <w:szCs w:val="22"/>
              </w:rPr>
              <w:t>7</w:t>
            </w:r>
            <w:r>
              <w:rPr>
                <w:w w:val="99"/>
                <w:sz w:val="22"/>
                <w:szCs w:val="22"/>
              </w:rPr>
              <w:t>8'</w:t>
            </w:r>
            <w:r>
              <w:rPr>
                <w:spacing w:val="1"/>
                <w:w w:val="99"/>
                <w:sz w:val="22"/>
                <w:szCs w:val="22"/>
              </w:rPr>
              <w:t>,</w:t>
            </w:r>
            <w:r>
              <w:rPr>
                <w:spacing w:val="-1"/>
                <w:w w:val="99"/>
                <w:sz w:val="22"/>
                <w:szCs w:val="22"/>
              </w:rPr>
              <w:t>'</w:t>
            </w:r>
            <w:r>
              <w:rPr>
                <w:w w:val="99"/>
                <w:sz w:val="22"/>
                <w:szCs w:val="22"/>
              </w:rPr>
              <w:t>1</w:t>
            </w:r>
            <w:r>
              <w:rPr>
                <w:spacing w:val="1"/>
                <w:w w:val="99"/>
                <w:sz w:val="22"/>
                <w:szCs w:val="22"/>
              </w:rPr>
              <w:t>0</w:t>
            </w:r>
            <w:r>
              <w:rPr>
                <w:w w:val="99"/>
                <w:sz w:val="22"/>
                <w:szCs w:val="22"/>
              </w:rPr>
              <w:t>CS</w:t>
            </w:r>
            <w:r>
              <w:rPr>
                <w:spacing w:val="1"/>
                <w:w w:val="99"/>
                <w:sz w:val="22"/>
                <w:szCs w:val="22"/>
              </w:rPr>
              <w:t>8</w:t>
            </w:r>
            <w:r>
              <w:rPr>
                <w:w w:val="99"/>
                <w:sz w:val="22"/>
                <w:szCs w:val="22"/>
              </w:rPr>
              <w:t>3','CSE</w:t>
            </w:r>
            <w:r>
              <w:rPr>
                <w:spacing w:val="1"/>
                <w:w w:val="99"/>
                <w:sz w:val="22"/>
                <w:szCs w:val="22"/>
              </w:rPr>
              <w:t>8</w:t>
            </w:r>
            <w:r>
              <w:rPr>
                <w:w w:val="99"/>
                <w:sz w:val="22"/>
                <w:szCs w:val="22"/>
              </w:rPr>
              <w:t>B</w:t>
            </w:r>
            <w:r>
              <w:rPr>
                <w:spacing w:val="-1"/>
                <w:w w:val="99"/>
                <w:sz w:val="22"/>
                <w:szCs w:val="22"/>
              </w:rPr>
              <w:t>'</w:t>
            </w:r>
            <w:r>
              <w:rPr>
                <w:w w:val="99"/>
                <w:sz w:val="22"/>
                <w:szCs w:val="22"/>
              </w:rPr>
              <w:t>,</w:t>
            </w:r>
            <w:r>
              <w:rPr>
                <w:spacing w:val="1"/>
                <w:w w:val="9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0);</w:t>
            </w:r>
          </w:p>
          <w:p w:rsidR="00FC0662" w:rsidRDefault="008B7BF5">
            <w:pPr>
              <w:spacing w:line="240" w:lineRule="exact"/>
              <w:ind w:left="40" w:right="3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IAMA</w:t>
            </w:r>
            <w:r>
              <w:rPr>
                <w:spacing w:val="1"/>
                <w:sz w:val="22"/>
                <w:szCs w:val="22"/>
              </w:rPr>
              <w:t>RK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(USN,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SU</w:t>
            </w:r>
            <w:r>
              <w:rPr>
                <w:sz w:val="22"/>
                <w:szCs w:val="22"/>
              </w:rPr>
              <w:t>BCODE,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D,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TEST1,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EST2,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3)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VALUES </w:t>
            </w:r>
            <w:r>
              <w:rPr>
                <w:w w:val="99"/>
                <w:sz w:val="22"/>
                <w:szCs w:val="22"/>
              </w:rPr>
              <w:t>(</w:t>
            </w:r>
            <w:r>
              <w:rPr>
                <w:spacing w:val="-1"/>
                <w:w w:val="99"/>
                <w:sz w:val="22"/>
                <w:szCs w:val="22"/>
              </w:rPr>
              <w:t>'</w:t>
            </w:r>
            <w:r w:rsidR="00FF4A83">
              <w:rPr>
                <w:w w:val="99"/>
                <w:sz w:val="22"/>
                <w:szCs w:val="22"/>
              </w:rPr>
              <w:t>1V</w:t>
            </w:r>
            <w:r>
              <w:rPr>
                <w:w w:val="99"/>
                <w:sz w:val="22"/>
                <w:szCs w:val="22"/>
              </w:rPr>
              <w:t>I</w:t>
            </w:r>
            <w:r>
              <w:rPr>
                <w:spacing w:val="1"/>
                <w:w w:val="99"/>
                <w:sz w:val="22"/>
                <w:szCs w:val="22"/>
              </w:rPr>
              <w:t>1</w:t>
            </w:r>
            <w:r>
              <w:rPr>
                <w:w w:val="99"/>
                <w:sz w:val="22"/>
                <w:szCs w:val="22"/>
              </w:rPr>
              <w:t>4C</w:t>
            </w:r>
            <w:r>
              <w:rPr>
                <w:spacing w:val="1"/>
                <w:w w:val="99"/>
                <w:sz w:val="22"/>
                <w:szCs w:val="22"/>
              </w:rPr>
              <w:t>S</w:t>
            </w:r>
            <w:r>
              <w:rPr>
                <w:w w:val="99"/>
                <w:sz w:val="22"/>
                <w:szCs w:val="22"/>
              </w:rPr>
              <w:t>0</w:t>
            </w:r>
            <w:r>
              <w:rPr>
                <w:spacing w:val="1"/>
                <w:w w:val="99"/>
                <w:sz w:val="22"/>
                <w:szCs w:val="22"/>
              </w:rPr>
              <w:t>7</w:t>
            </w:r>
            <w:r>
              <w:rPr>
                <w:w w:val="99"/>
                <w:sz w:val="22"/>
                <w:szCs w:val="22"/>
              </w:rPr>
              <w:t>8'</w:t>
            </w:r>
            <w:r>
              <w:rPr>
                <w:spacing w:val="1"/>
                <w:w w:val="99"/>
                <w:sz w:val="22"/>
                <w:szCs w:val="22"/>
              </w:rPr>
              <w:t>,</w:t>
            </w:r>
            <w:r>
              <w:rPr>
                <w:spacing w:val="-1"/>
                <w:w w:val="99"/>
                <w:sz w:val="22"/>
                <w:szCs w:val="22"/>
              </w:rPr>
              <w:t>'</w:t>
            </w:r>
            <w:r>
              <w:rPr>
                <w:w w:val="99"/>
                <w:sz w:val="22"/>
                <w:szCs w:val="22"/>
              </w:rPr>
              <w:t>1</w:t>
            </w:r>
            <w:r>
              <w:rPr>
                <w:spacing w:val="1"/>
                <w:w w:val="99"/>
                <w:sz w:val="22"/>
                <w:szCs w:val="22"/>
              </w:rPr>
              <w:t>0</w:t>
            </w:r>
            <w:r>
              <w:rPr>
                <w:w w:val="99"/>
                <w:sz w:val="22"/>
                <w:szCs w:val="22"/>
              </w:rPr>
              <w:t>CS</w:t>
            </w:r>
            <w:r>
              <w:rPr>
                <w:spacing w:val="1"/>
                <w:w w:val="99"/>
                <w:sz w:val="22"/>
                <w:szCs w:val="22"/>
              </w:rPr>
              <w:t>8</w:t>
            </w:r>
            <w:r>
              <w:rPr>
                <w:w w:val="99"/>
                <w:sz w:val="22"/>
                <w:szCs w:val="22"/>
              </w:rPr>
              <w:t>4','CSE</w:t>
            </w:r>
            <w:r>
              <w:rPr>
                <w:spacing w:val="1"/>
                <w:w w:val="99"/>
                <w:sz w:val="22"/>
                <w:szCs w:val="22"/>
              </w:rPr>
              <w:t>8</w:t>
            </w:r>
            <w:r>
              <w:rPr>
                <w:w w:val="99"/>
                <w:sz w:val="22"/>
                <w:szCs w:val="22"/>
              </w:rPr>
              <w:t>B</w:t>
            </w:r>
            <w:r>
              <w:rPr>
                <w:spacing w:val="-1"/>
                <w:w w:val="99"/>
                <w:sz w:val="22"/>
                <w:szCs w:val="22"/>
              </w:rPr>
              <w:t>'</w:t>
            </w:r>
            <w:r>
              <w:rPr>
                <w:w w:val="99"/>
                <w:sz w:val="22"/>
                <w:szCs w:val="22"/>
              </w:rPr>
              <w:t>,</w:t>
            </w:r>
            <w:r>
              <w:rPr>
                <w:spacing w:val="1"/>
                <w:w w:val="9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12);</w:t>
            </w:r>
          </w:p>
        </w:tc>
        <w:tc>
          <w:tcPr>
            <w:tcW w:w="688" w:type="dxa"/>
            <w:vMerge/>
            <w:tcBorders>
              <w:left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1251"/>
        </w:trPr>
        <w:tc>
          <w:tcPr>
            <w:tcW w:w="839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>
            <w:pPr>
              <w:spacing w:before="5" w:line="100" w:lineRule="exact"/>
              <w:rPr>
                <w:sz w:val="11"/>
                <w:szCs w:val="11"/>
              </w:rPr>
            </w:pPr>
          </w:p>
          <w:p w:rsidR="00FC0662" w:rsidRDefault="008B7BF5">
            <w:pPr>
              <w:ind w:left="40" w:right="3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IAMA</w:t>
            </w:r>
            <w:r>
              <w:rPr>
                <w:spacing w:val="1"/>
                <w:sz w:val="22"/>
                <w:szCs w:val="22"/>
              </w:rPr>
              <w:t>RK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(USN,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SU</w:t>
            </w:r>
            <w:r>
              <w:rPr>
                <w:sz w:val="22"/>
                <w:szCs w:val="22"/>
              </w:rPr>
              <w:t>BCODE,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SS</w:t>
            </w:r>
            <w:r>
              <w:rPr>
                <w:spacing w:val="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D,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TEST1,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EST2,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3)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VALUES </w:t>
            </w:r>
            <w:r>
              <w:rPr>
                <w:w w:val="99"/>
                <w:sz w:val="22"/>
                <w:szCs w:val="22"/>
              </w:rPr>
              <w:t>(</w:t>
            </w:r>
            <w:r>
              <w:rPr>
                <w:spacing w:val="-1"/>
                <w:w w:val="99"/>
                <w:sz w:val="22"/>
                <w:szCs w:val="22"/>
              </w:rPr>
              <w:t>'</w:t>
            </w:r>
            <w:r w:rsidR="00FF4A83">
              <w:rPr>
                <w:w w:val="99"/>
                <w:sz w:val="22"/>
                <w:szCs w:val="22"/>
              </w:rPr>
              <w:t>1V</w:t>
            </w:r>
            <w:r>
              <w:rPr>
                <w:w w:val="99"/>
                <w:sz w:val="22"/>
                <w:szCs w:val="22"/>
              </w:rPr>
              <w:t>I</w:t>
            </w:r>
            <w:r>
              <w:rPr>
                <w:spacing w:val="1"/>
                <w:w w:val="99"/>
                <w:sz w:val="22"/>
                <w:szCs w:val="22"/>
              </w:rPr>
              <w:t>1</w:t>
            </w:r>
            <w:r>
              <w:rPr>
                <w:w w:val="99"/>
                <w:sz w:val="22"/>
                <w:szCs w:val="22"/>
              </w:rPr>
              <w:t>4C</w:t>
            </w:r>
            <w:r>
              <w:rPr>
                <w:spacing w:val="1"/>
                <w:w w:val="99"/>
                <w:sz w:val="22"/>
                <w:szCs w:val="22"/>
              </w:rPr>
              <w:t>S</w:t>
            </w:r>
            <w:r>
              <w:rPr>
                <w:w w:val="99"/>
                <w:sz w:val="22"/>
                <w:szCs w:val="22"/>
              </w:rPr>
              <w:t>0</w:t>
            </w:r>
            <w:r>
              <w:rPr>
                <w:spacing w:val="1"/>
                <w:w w:val="99"/>
                <w:sz w:val="22"/>
                <w:szCs w:val="22"/>
              </w:rPr>
              <w:t>6</w:t>
            </w:r>
            <w:r>
              <w:rPr>
                <w:w w:val="99"/>
                <w:sz w:val="22"/>
                <w:szCs w:val="22"/>
              </w:rPr>
              <w:t>6'</w:t>
            </w:r>
            <w:r>
              <w:rPr>
                <w:spacing w:val="1"/>
                <w:w w:val="99"/>
                <w:sz w:val="22"/>
                <w:szCs w:val="22"/>
              </w:rPr>
              <w:t>,</w:t>
            </w:r>
            <w:r>
              <w:rPr>
                <w:spacing w:val="-1"/>
                <w:w w:val="99"/>
                <w:sz w:val="22"/>
                <w:szCs w:val="22"/>
              </w:rPr>
              <w:t>'</w:t>
            </w:r>
            <w:r>
              <w:rPr>
                <w:w w:val="99"/>
                <w:sz w:val="22"/>
                <w:szCs w:val="22"/>
              </w:rPr>
              <w:t>1</w:t>
            </w:r>
            <w:r>
              <w:rPr>
                <w:spacing w:val="1"/>
                <w:w w:val="99"/>
                <w:sz w:val="22"/>
                <w:szCs w:val="22"/>
              </w:rPr>
              <w:t>0</w:t>
            </w:r>
            <w:r>
              <w:rPr>
                <w:w w:val="99"/>
                <w:sz w:val="22"/>
                <w:szCs w:val="22"/>
              </w:rPr>
              <w:t>CS</w:t>
            </w:r>
            <w:r>
              <w:rPr>
                <w:spacing w:val="1"/>
                <w:w w:val="99"/>
                <w:sz w:val="22"/>
                <w:szCs w:val="22"/>
              </w:rPr>
              <w:t>8</w:t>
            </w:r>
            <w:r>
              <w:rPr>
                <w:w w:val="99"/>
                <w:sz w:val="22"/>
                <w:szCs w:val="22"/>
              </w:rPr>
              <w:t>1','CSE</w:t>
            </w:r>
            <w:r>
              <w:rPr>
                <w:spacing w:val="1"/>
                <w:w w:val="99"/>
                <w:sz w:val="22"/>
                <w:szCs w:val="22"/>
              </w:rPr>
              <w:t>8</w:t>
            </w:r>
            <w:r>
              <w:rPr>
                <w:w w:val="99"/>
                <w:sz w:val="22"/>
                <w:szCs w:val="22"/>
              </w:rPr>
              <w:t>C</w:t>
            </w:r>
            <w:r>
              <w:rPr>
                <w:spacing w:val="-1"/>
                <w:w w:val="99"/>
                <w:sz w:val="22"/>
                <w:szCs w:val="22"/>
              </w:rPr>
              <w:t>'</w:t>
            </w:r>
            <w:r>
              <w:rPr>
                <w:w w:val="99"/>
                <w:sz w:val="22"/>
                <w:szCs w:val="22"/>
              </w:rPr>
              <w:t>,</w:t>
            </w:r>
            <w:r>
              <w:rPr>
                <w:spacing w:val="1"/>
                <w:w w:val="9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12);</w:t>
            </w:r>
          </w:p>
          <w:p w:rsidR="00FC0662" w:rsidRDefault="008B7BF5">
            <w:pPr>
              <w:spacing w:before="3" w:line="240" w:lineRule="exact"/>
              <w:ind w:left="40" w:right="3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IAMA</w:t>
            </w:r>
            <w:r>
              <w:rPr>
                <w:spacing w:val="1"/>
                <w:sz w:val="22"/>
                <w:szCs w:val="22"/>
              </w:rPr>
              <w:t>RK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(USN,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SU</w:t>
            </w:r>
            <w:r>
              <w:rPr>
                <w:sz w:val="22"/>
                <w:szCs w:val="22"/>
              </w:rPr>
              <w:t>BCODE,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D,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TEST1,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EST2,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3)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VALUES </w:t>
            </w:r>
            <w:r>
              <w:rPr>
                <w:w w:val="99"/>
                <w:sz w:val="22"/>
                <w:szCs w:val="22"/>
              </w:rPr>
              <w:t>(</w:t>
            </w:r>
            <w:r>
              <w:rPr>
                <w:spacing w:val="-1"/>
                <w:w w:val="99"/>
                <w:sz w:val="22"/>
                <w:szCs w:val="22"/>
              </w:rPr>
              <w:t>'</w:t>
            </w:r>
            <w:r w:rsidR="00FF4A83">
              <w:rPr>
                <w:w w:val="99"/>
                <w:sz w:val="22"/>
                <w:szCs w:val="22"/>
              </w:rPr>
              <w:t>1V</w:t>
            </w:r>
            <w:r>
              <w:rPr>
                <w:w w:val="99"/>
                <w:sz w:val="22"/>
                <w:szCs w:val="22"/>
              </w:rPr>
              <w:t>I</w:t>
            </w:r>
            <w:r>
              <w:rPr>
                <w:spacing w:val="1"/>
                <w:w w:val="99"/>
                <w:sz w:val="22"/>
                <w:szCs w:val="22"/>
              </w:rPr>
              <w:t>1</w:t>
            </w:r>
            <w:r>
              <w:rPr>
                <w:w w:val="99"/>
                <w:sz w:val="22"/>
                <w:szCs w:val="22"/>
              </w:rPr>
              <w:t>4C</w:t>
            </w:r>
            <w:r>
              <w:rPr>
                <w:spacing w:val="1"/>
                <w:w w:val="99"/>
                <w:sz w:val="22"/>
                <w:szCs w:val="22"/>
              </w:rPr>
              <w:t>S</w:t>
            </w:r>
            <w:r>
              <w:rPr>
                <w:w w:val="99"/>
                <w:sz w:val="22"/>
                <w:szCs w:val="22"/>
              </w:rPr>
              <w:t>0</w:t>
            </w:r>
            <w:r>
              <w:rPr>
                <w:spacing w:val="1"/>
                <w:w w:val="99"/>
                <w:sz w:val="22"/>
                <w:szCs w:val="22"/>
              </w:rPr>
              <w:t>6</w:t>
            </w:r>
            <w:r>
              <w:rPr>
                <w:w w:val="99"/>
                <w:sz w:val="22"/>
                <w:szCs w:val="22"/>
              </w:rPr>
              <w:t>6'</w:t>
            </w:r>
            <w:r>
              <w:rPr>
                <w:spacing w:val="1"/>
                <w:w w:val="99"/>
                <w:sz w:val="22"/>
                <w:szCs w:val="22"/>
              </w:rPr>
              <w:t>,</w:t>
            </w:r>
            <w:r>
              <w:rPr>
                <w:spacing w:val="-1"/>
                <w:w w:val="99"/>
                <w:sz w:val="22"/>
                <w:szCs w:val="22"/>
              </w:rPr>
              <w:t>'</w:t>
            </w:r>
            <w:r>
              <w:rPr>
                <w:w w:val="99"/>
                <w:sz w:val="22"/>
                <w:szCs w:val="22"/>
              </w:rPr>
              <w:t>1</w:t>
            </w:r>
            <w:r>
              <w:rPr>
                <w:spacing w:val="1"/>
                <w:w w:val="99"/>
                <w:sz w:val="22"/>
                <w:szCs w:val="22"/>
              </w:rPr>
              <w:t>0</w:t>
            </w:r>
            <w:r>
              <w:rPr>
                <w:w w:val="99"/>
                <w:sz w:val="22"/>
                <w:szCs w:val="22"/>
              </w:rPr>
              <w:t>CS</w:t>
            </w:r>
            <w:r>
              <w:rPr>
                <w:spacing w:val="1"/>
                <w:w w:val="99"/>
                <w:sz w:val="22"/>
                <w:szCs w:val="22"/>
              </w:rPr>
              <w:t>8</w:t>
            </w:r>
            <w:r>
              <w:rPr>
                <w:w w:val="99"/>
                <w:sz w:val="22"/>
                <w:szCs w:val="22"/>
              </w:rPr>
              <w:t>2','CSE</w:t>
            </w:r>
            <w:r>
              <w:rPr>
                <w:spacing w:val="1"/>
                <w:w w:val="99"/>
                <w:sz w:val="22"/>
                <w:szCs w:val="22"/>
              </w:rPr>
              <w:t>8</w:t>
            </w:r>
            <w:r>
              <w:rPr>
                <w:w w:val="99"/>
                <w:sz w:val="22"/>
                <w:szCs w:val="22"/>
              </w:rPr>
              <w:t>C</w:t>
            </w:r>
            <w:r>
              <w:rPr>
                <w:spacing w:val="-1"/>
                <w:w w:val="99"/>
                <w:sz w:val="22"/>
                <w:szCs w:val="22"/>
              </w:rPr>
              <w:t>'</w:t>
            </w:r>
            <w:r>
              <w:rPr>
                <w:w w:val="99"/>
                <w:sz w:val="22"/>
                <w:szCs w:val="22"/>
              </w:rPr>
              <w:t>,</w:t>
            </w:r>
            <w:r>
              <w:rPr>
                <w:spacing w:val="1"/>
                <w:w w:val="9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3,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14);</w:t>
            </w:r>
          </w:p>
        </w:tc>
        <w:tc>
          <w:tcPr>
            <w:tcW w:w="688" w:type="dxa"/>
            <w:vMerge/>
            <w:tcBorders>
              <w:left w:val="nil"/>
              <w:bottom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469"/>
        </w:trPr>
        <w:tc>
          <w:tcPr>
            <w:tcW w:w="839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98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ent of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mputer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Science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&amp;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Engg.</w:t>
            </w:r>
            <w:r>
              <w:rPr>
                <w:spacing w:val="-1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IT</w:t>
            </w:r>
            <w:proofErr w:type="spellEnd"/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98"/>
              <w:ind w:left="4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</w:tbl>
    <w:p w:rsidR="00FC0662" w:rsidRDefault="00FC0662">
      <w:pPr>
        <w:sectPr w:rsidR="00FC0662">
          <w:headerReference w:type="default" r:id="rId26"/>
          <w:pgSz w:w="11920" w:h="16840"/>
          <w:pgMar w:top="620" w:right="1280" w:bottom="280" w:left="1300" w:header="0" w:footer="0" w:gutter="0"/>
          <w:cols w:space="720"/>
        </w:sectPr>
      </w:pPr>
    </w:p>
    <w:p w:rsidR="00FC0662" w:rsidRDefault="0044275E">
      <w:pPr>
        <w:spacing w:before="86"/>
        <w:ind w:left="5871"/>
        <w:rPr>
          <w:sz w:val="16"/>
          <w:szCs w:val="16"/>
        </w:rPr>
      </w:pPr>
      <w:r>
        <w:lastRenderedPageBreak/>
        <w:pict>
          <v:group id="_x0000_s1314" style="position:absolute;left:0;text-align:left;margin-left:53.3pt;margin-top:33.5pt;width:501.95pt;height:774.75pt;z-index:-7042;mso-position-horizontal-relative:page;mso-position-vertical-relative:page" coordorigin="1066,670" coordsize="10039,15495">
            <v:group id="_x0000_s1315" style="position:absolute;left:1072;top:676;width:29;height:0" coordorigin="1072,676" coordsize="29,0">
              <v:shape id="_x0000_s1354" style="position:absolute;left:1072;top:676;width:29;height:0" coordorigin="1072,676" coordsize="29,0" path="m1072,676r28,e" filled="f" strokeweight=".58pt">
                <v:path arrowok="t"/>
              </v:shape>
              <v:group id="_x0000_s1316" style="position:absolute;left:1081;top:690;width:10;height:0" coordorigin="1081,690" coordsize="10,0">
                <v:shape id="_x0000_s1353" style="position:absolute;left:1081;top:690;width:10;height:0" coordorigin="1081,690" coordsize="10,0" path="m1081,690r10,e" filled="f" strokecolor="white" strokeweight="1.06pt">
                  <v:path arrowok="t"/>
                </v:shape>
                <v:group id="_x0000_s1317" style="position:absolute;left:1081;top:685;width:19;height:0" coordorigin="1081,685" coordsize="19,0">
                  <v:shape id="_x0000_s1352" style="position:absolute;left:1081;top:685;width:19;height:0" coordorigin="1081,685" coordsize="19,0" path="m1081,685r19,e" filled="f" strokecolor="white" strokeweight=".58pt">
                    <v:path arrowok="t"/>
                  </v:shape>
                  <v:group id="_x0000_s1318" style="position:absolute;left:1100;top:676;width:9970;height:0" coordorigin="1100,676" coordsize="9970,0">
                    <v:shape id="_x0000_s1351" style="position:absolute;left:1100;top:676;width:9970;height:0" coordorigin="1100,676" coordsize="9970,0" path="m1100,676r9970,e" filled="f" strokeweight=".58pt">
                      <v:path arrowok="t"/>
                    </v:shape>
                    <v:group id="_x0000_s1319" style="position:absolute;left:1100;top:695;width:9970;height:0" coordorigin="1100,695" coordsize="9970,0">
                      <v:shape id="_x0000_s1350" style="position:absolute;left:1100;top:695;width:9970;height:0" coordorigin="1100,695" coordsize="9970,0" path="m1100,695r9970,e" filled="f" strokeweight=".58pt">
                        <v:path arrowok="t"/>
                      </v:shape>
                      <v:group id="_x0000_s1320" style="position:absolute;left:11070;top:676;width:29;height:0" coordorigin="11070,676" coordsize="29,0">
                        <v:shape id="_x0000_s1349" style="position:absolute;left:11070;top:676;width:29;height:0" coordorigin="11070,676" coordsize="29,0" path="m11070,676r29,e" filled="f" strokeweight=".58pt">
                          <v:path arrowok="t"/>
                        </v:shape>
                        <v:group id="_x0000_s1321" style="position:absolute;left:11080;top:690;width:10;height:0" coordorigin="11080,690" coordsize="10,0">
                          <v:shape id="_x0000_s1348" style="position:absolute;left:11080;top:690;width:10;height:0" coordorigin="11080,690" coordsize="10,0" path="m11080,690r9,e" filled="f" strokecolor="white" strokeweight="1.06pt">
                            <v:path arrowok="t"/>
                          </v:shape>
                          <v:group id="_x0000_s1322" style="position:absolute;left:11070;top:685;width:19;height:0" coordorigin="11070,685" coordsize="19,0">
                            <v:shape id="_x0000_s1347" style="position:absolute;left:11070;top:685;width:19;height:0" coordorigin="11070,685" coordsize="19,0" path="m11070,685r19,e" filled="f" strokecolor="white" strokeweight=".58pt">
                              <v:path arrowok="t"/>
                            </v:shape>
                            <v:group id="_x0000_s1323" style="position:absolute;left:1092;top:680;width:0;height:15474" coordorigin="1092,680" coordsize="0,15474">
                              <v:shape id="_x0000_s1346" style="position:absolute;left:1092;top:680;width:0;height:15474" coordorigin="1092,680" coordsize="0,15474" path="m1092,680r,15474e" filled="f" strokeweight=".58pt">
                                <v:path arrowok="t"/>
                              </v:shape>
                              <v:group id="_x0000_s1324" style="position:absolute;left:1096;top:700;width:0;height:15436" coordorigin="1096,700" coordsize="0,15436">
                                <v:shape id="_x0000_s1345" style="position:absolute;left:1096;top:700;width:0;height:15436" coordorigin="1096,700" coordsize="0,15436" path="m1096,700r,15435e" filled="f" strokeweight=".58pt">
                                  <v:path arrowok="t"/>
                                </v:shape>
                                <v:group id="_x0000_s1325" style="position:absolute;left:11079;top:680;width:0;height:15474" coordorigin="11079,680" coordsize="0,15474">
                                  <v:shape id="_x0000_s1344" style="position:absolute;left:11079;top:680;width:0;height:15474" coordorigin="11079,680" coordsize="0,15474" path="m11079,680r,15474e" filled="f" strokeweight=".20464mm">
                                    <v:path arrowok="t"/>
                                  </v:shape>
                                  <v:group id="_x0000_s1326" style="position:absolute;left:11075;top:700;width:0;height:15436" coordorigin="11075,700" coordsize="0,15436">
                                    <v:shape id="_x0000_s1343" style="position:absolute;left:11075;top:700;width:0;height:15436" coordorigin="11075,700" coordsize="0,15436" path="m11075,700r,15435e" filled="f" strokeweight=".58pt">
                                      <v:path arrowok="t"/>
                                    </v:shape>
                                    <v:group id="_x0000_s1327" style="position:absolute;left:1072;top:16159;width:29;height:0" coordorigin="1072,16159" coordsize="29,0">
                                      <v:shape id="_x0000_s1342" style="position:absolute;left:1072;top:16159;width:29;height:0" coordorigin="1072,16159" coordsize="29,0" path="m1072,16159r28,e" filled="f" strokeweight=".20464mm">
                                        <v:path arrowok="t"/>
                                      </v:shape>
                                      <v:group id="_x0000_s1328" style="position:absolute;left:1081;top:16145;width:10;height:0" coordorigin="1081,16145" coordsize="10,0">
                                        <v:shape id="_x0000_s1341" style="position:absolute;left:1081;top:16145;width:10;height:0" coordorigin="1081,16145" coordsize="10,0" path="m1081,16145r10,e" filled="f" strokecolor="white" strokeweight=".37392mm">
                                          <v:path arrowok="t"/>
                                        </v:shape>
                                        <v:group id="_x0000_s1329" style="position:absolute;left:1081;top:16150;width:19;height:0" coordorigin="1081,16150" coordsize="19,0">
                                          <v:shape id="_x0000_s1340" style="position:absolute;left:1081;top:16150;width:19;height:0" coordorigin="1081,16150" coordsize="19,0" path="m1081,16150r19,e" filled="f" strokecolor="white" strokeweight=".58pt">
                                            <v:path arrowok="t"/>
                                          </v:shape>
                                          <v:group id="_x0000_s1330" style="position:absolute;left:1100;top:16159;width:9970;height:0" coordorigin="1100,16159" coordsize="9970,0">
                                            <v:shape id="_x0000_s1339" style="position:absolute;left:1100;top:16159;width:9970;height:0" coordorigin="1100,16159" coordsize="9970,0" path="m1100,16159r9970,e" filled="f" strokeweight=".20464mm">
                                              <v:path arrowok="t"/>
                                            </v:shape>
                                            <v:group id="_x0000_s1331" style="position:absolute;left:1100;top:16140;width:9970;height:0" coordorigin="1100,16140" coordsize="9970,0">
                                              <v:shape id="_x0000_s1338" style="position:absolute;left:1100;top:16140;width:9970;height:0" coordorigin="1100,16140" coordsize="9970,0" path="m1100,16140r9970,e" filled="f" strokeweight=".58pt">
                                                <v:path arrowok="t"/>
                                              </v:shape>
                                              <v:group id="_x0000_s1332" style="position:absolute;left:11070;top:16159;width:29;height:0" coordorigin="11070,16159" coordsize="29,0">
                                                <v:shape id="_x0000_s1337" style="position:absolute;left:11070;top:16159;width:29;height:0" coordorigin="11070,16159" coordsize="29,0" path="m11070,16159r29,e" filled="f" strokeweight=".20464mm">
                                                  <v:path arrowok="t"/>
                                                </v:shape>
                                                <v:group id="_x0000_s1333" style="position:absolute;left:11080;top:16145;width:10;height:0" coordorigin="11080,16145" coordsize="10,0">
                                                  <v:shape id="_x0000_s1336" style="position:absolute;left:11080;top:16145;width:10;height:0" coordorigin="11080,16145" coordsize="10,0" path="m11080,16145r9,e" filled="f" strokecolor="white" strokeweight=".37392mm">
                                                    <v:path arrowok="t"/>
                                                  </v:shape>
                                                  <v:group id="_x0000_s1334" style="position:absolute;left:11070;top:16150;width:19;height:0" coordorigin="11070,16150" coordsize="19,0">
                                                    <v:shape id="_x0000_s1335" style="position:absolute;left:11070;top:16150;width:19;height:0" coordorigin="11070,16150" coordsize="19,0" path="m11070,16150r19,e" filled="f" strokecolor="white" strokeweight=".58pt">
                                                      <v:path arrowok="t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="008B7BF5">
        <w:rPr>
          <w:b/>
          <w:sz w:val="16"/>
          <w:szCs w:val="16"/>
        </w:rPr>
        <w:t>DB</w:t>
      </w:r>
      <w:r w:rsidR="008B7BF5">
        <w:rPr>
          <w:b/>
          <w:spacing w:val="1"/>
          <w:sz w:val="16"/>
          <w:szCs w:val="16"/>
        </w:rPr>
        <w:t>M</w:t>
      </w:r>
      <w:r w:rsidR="008B7BF5">
        <w:rPr>
          <w:b/>
          <w:sz w:val="16"/>
          <w:szCs w:val="16"/>
        </w:rPr>
        <w:t>S</w:t>
      </w:r>
      <w:r w:rsidR="008B7BF5">
        <w:rPr>
          <w:b/>
          <w:spacing w:val="-5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LAB</w:t>
      </w:r>
      <w:r w:rsidR="008B7BF5">
        <w:rPr>
          <w:b/>
          <w:spacing w:val="1"/>
          <w:sz w:val="16"/>
          <w:szCs w:val="16"/>
        </w:rPr>
        <w:t>O</w:t>
      </w:r>
      <w:r w:rsidR="008B7BF5">
        <w:rPr>
          <w:b/>
          <w:sz w:val="16"/>
          <w:szCs w:val="16"/>
        </w:rPr>
        <w:t>R</w:t>
      </w:r>
      <w:r w:rsidR="008B7BF5">
        <w:rPr>
          <w:b/>
          <w:spacing w:val="1"/>
          <w:sz w:val="16"/>
          <w:szCs w:val="16"/>
        </w:rPr>
        <w:t>A</w:t>
      </w:r>
      <w:r w:rsidR="008B7BF5">
        <w:rPr>
          <w:b/>
          <w:sz w:val="16"/>
          <w:szCs w:val="16"/>
        </w:rPr>
        <w:t>TORY</w:t>
      </w:r>
      <w:r w:rsidR="008B7BF5">
        <w:rPr>
          <w:b/>
          <w:spacing w:val="-10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WITH</w:t>
      </w:r>
      <w:r w:rsidR="008B7BF5">
        <w:rPr>
          <w:b/>
          <w:spacing w:val="-4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MINI</w:t>
      </w:r>
      <w:r w:rsidR="008B7BF5">
        <w:rPr>
          <w:b/>
          <w:spacing w:val="-4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P</w:t>
      </w:r>
      <w:r w:rsidR="008B7BF5">
        <w:rPr>
          <w:b/>
          <w:spacing w:val="1"/>
          <w:sz w:val="16"/>
          <w:szCs w:val="16"/>
        </w:rPr>
        <w:t>R</w:t>
      </w:r>
      <w:r w:rsidR="008B7BF5">
        <w:rPr>
          <w:b/>
          <w:spacing w:val="-1"/>
          <w:sz w:val="16"/>
          <w:szCs w:val="16"/>
        </w:rPr>
        <w:t>O</w:t>
      </w:r>
      <w:r w:rsidR="008B7BF5">
        <w:rPr>
          <w:b/>
          <w:sz w:val="16"/>
          <w:szCs w:val="16"/>
        </w:rPr>
        <w:t>JECT</w:t>
      </w:r>
    </w:p>
    <w:p w:rsidR="00FC0662" w:rsidRDefault="00FC0662">
      <w:pPr>
        <w:spacing w:before="4" w:line="120" w:lineRule="exact"/>
        <w:rPr>
          <w:sz w:val="13"/>
          <w:szCs w:val="13"/>
        </w:rPr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8B7BF5">
      <w:pPr>
        <w:ind w:left="140" w:right="1206"/>
        <w:rPr>
          <w:sz w:val="22"/>
          <w:szCs w:val="22"/>
        </w:rPr>
      </w:pPr>
      <w:r>
        <w:rPr>
          <w:sz w:val="22"/>
          <w:szCs w:val="22"/>
        </w:rPr>
        <w:t>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IAMA</w:t>
      </w:r>
      <w:r>
        <w:rPr>
          <w:spacing w:val="1"/>
          <w:sz w:val="22"/>
          <w:szCs w:val="22"/>
        </w:rPr>
        <w:t>RK</w:t>
      </w:r>
      <w:r>
        <w:rPr>
          <w:sz w:val="22"/>
          <w:szCs w:val="22"/>
        </w:rPr>
        <w:t>S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(USN,</w:t>
      </w:r>
      <w:r>
        <w:rPr>
          <w:spacing w:val="-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SU</w:t>
      </w:r>
      <w:r>
        <w:rPr>
          <w:sz w:val="22"/>
          <w:szCs w:val="22"/>
        </w:rPr>
        <w:t>BCODE,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SS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TEST1,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EST2,</w:t>
      </w:r>
      <w:r>
        <w:rPr>
          <w:spacing w:val="-6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TES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3</w:t>
      </w:r>
      <w:proofErr w:type="gramEnd"/>
      <w:r>
        <w:rPr>
          <w:sz w:val="22"/>
          <w:szCs w:val="22"/>
        </w:rPr>
        <w:t>)</w:t>
      </w:r>
      <w:r>
        <w:rPr>
          <w:spacing w:val="-7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V</w:t>
      </w:r>
      <w:r>
        <w:rPr>
          <w:sz w:val="22"/>
          <w:szCs w:val="22"/>
        </w:rPr>
        <w:t xml:space="preserve">ALUES </w:t>
      </w:r>
      <w:r>
        <w:rPr>
          <w:w w:val="99"/>
          <w:sz w:val="22"/>
          <w:szCs w:val="22"/>
        </w:rPr>
        <w:t>(</w:t>
      </w:r>
      <w:r>
        <w:rPr>
          <w:spacing w:val="-1"/>
          <w:w w:val="99"/>
          <w:sz w:val="22"/>
          <w:szCs w:val="22"/>
        </w:rPr>
        <w:t>'</w:t>
      </w:r>
      <w:r w:rsidR="00FF4A83">
        <w:rPr>
          <w:w w:val="99"/>
          <w:sz w:val="22"/>
          <w:szCs w:val="22"/>
        </w:rPr>
        <w:t>1V</w:t>
      </w:r>
      <w:r>
        <w:rPr>
          <w:w w:val="99"/>
          <w:sz w:val="22"/>
          <w:szCs w:val="22"/>
        </w:rPr>
        <w:t>I</w:t>
      </w:r>
      <w:r>
        <w:rPr>
          <w:spacing w:val="1"/>
          <w:w w:val="99"/>
          <w:sz w:val="22"/>
          <w:szCs w:val="22"/>
        </w:rPr>
        <w:t>1</w:t>
      </w:r>
      <w:r>
        <w:rPr>
          <w:w w:val="99"/>
          <w:sz w:val="22"/>
          <w:szCs w:val="22"/>
        </w:rPr>
        <w:t>4C</w:t>
      </w:r>
      <w:r>
        <w:rPr>
          <w:spacing w:val="1"/>
          <w:w w:val="99"/>
          <w:sz w:val="22"/>
          <w:szCs w:val="22"/>
        </w:rPr>
        <w:t>S</w:t>
      </w:r>
      <w:r>
        <w:rPr>
          <w:w w:val="99"/>
          <w:sz w:val="22"/>
          <w:szCs w:val="22"/>
        </w:rPr>
        <w:t>0</w:t>
      </w:r>
      <w:r>
        <w:rPr>
          <w:spacing w:val="1"/>
          <w:w w:val="99"/>
          <w:sz w:val="22"/>
          <w:szCs w:val="22"/>
        </w:rPr>
        <w:t>6</w:t>
      </w:r>
      <w:r>
        <w:rPr>
          <w:w w:val="99"/>
          <w:sz w:val="22"/>
          <w:szCs w:val="22"/>
        </w:rPr>
        <w:t>6'</w:t>
      </w:r>
      <w:r>
        <w:rPr>
          <w:spacing w:val="1"/>
          <w:w w:val="99"/>
          <w:sz w:val="22"/>
          <w:szCs w:val="22"/>
        </w:rPr>
        <w:t>,</w:t>
      </w:r>
      <w:r>
        <w:rPr>
          <w:spacing w:val="-1"/>
          <w:w w:val="99"/>
          <w:sz w:val="22"/>
          <w:szCs w:val="22"/>
        </w:rPr>
        <w:t>'</w:t>
      </w:r>
      <w:r>
        <w:rPr>
          <w:w w:val="99"/>
          <w:sz w:val="22"/>
          <w:szCs w:val="22"/>
        </w:rPr>
        <w:t>1</w:t>
      </w:r>
      <w:r>
        <w:rPr>
          <w:spacing w:val="1"/>
          <w:w w:val="99"/>
          <w:sz w:val="22"/>
          <w:szCs w:val="22"/>
        </w:rPr>
        <w:t>0</w:t>
      </w:r>
      <w:r>
        <w:rPr>
          <w:w w:val="99"/>
          <w:sz w:val="22"/>
          <w:szCs w:val="22"/>
        </w:rPr>
        <w:t>CS</w:t>
      </w:r>
      <w:r>
        <w:rPr>
          <w:spacing w:val="1"/>
          <w:w w:val="99"/>
          <w:sz w:val="22"/>
          <w:szCs w:val="22"/>
        </w:rPr>
        <w:t>8</w:t>
      </w:r>
      <w:r>
        <w:rPr>
          <w:w w:val="99"/>
          <w:sz w:val="22"/>
          <w:szCs w:val="22"/>
        </w:rPr>
        <w:t>3','CSE</w:t>
      </w:r>
      <w:r>
        <w:rPr>
          <w:spacing w:val="1"/>
          <w:w w:val="99"/>
          <w:sz w:val="22"/>
          <w:szCs w:val="22"/>
        </w:rPr>
        <w:t>8</w:t>
      </w:r>
      <w:r>
        <w:rPr>
          <w:w w:val="99"/>
          <w:sz w:val="22"/>
          <w:szCs w:val="22"/>
        </w:rPr>
        <w:t>C</w:t>
      </w:r>
      <w:r>
        <w:rPr>
          <w:spacing w:val="-1"/>
          <w:w w:val="99"/>
          <w:sz w:val="22"/>
          <w:szCs w:val="22"/>
        </w:rPr>
        <w:t>'</w:t>
      </w:r>
      <w:r>
        <w:rPr>
          <w:w w:val="99"/>
          <w:sz w:val="22"/>
          <w:szCs w:val="22"/>
        </w:rPr>
        <w:t>,</w:t>
      </w:r>
      <w:r>
        <w:rPr>
          <w:spacing w:val="1"/>
          <w:w w:val="9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5,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2</w:t>
      </w:r>
      <w:r>
        <w:rPr>
          <w:sz w:val="22"/>
          <w:szCs w:val="22"/>
        </w:rPr>
        <w:t>0,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12);</w:t>
      </w:r>
    </w:p>
    <w:p w:rsidR="00FC0662" w:rsidRDefault="008B7BF5">
      <w:pPr>
        <w:spacing w:before="3" w:line="240" w:lineRule="exact"/>
        <w:ind w:left="140" w:right="1211"/>
        <w:rPr>
          <w:sz w:val="22"/>
          <w:szCs w:val="22"/>
        </w:rPr>
      </w:pPr>
      <w:r>
        <w:rPr>
          <w:sz w:val="22"/>
          <w:szCs w:val="22"/>
        </w:rPr>
        <w:t>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IAMA</w:t>
      </w:r>
      <w:r>
        <w:rPr>
          <w:spacing w:val="1"/>
          <w:sz w:val="22"/>
          <w:szCs w:val="22"/>
        </w:rPr>
        <w:t>RK</w:t>
      </w:r>
      <w:r>
        <w:rPr>
          <w:sz w:val="22"/>
          <w:szCs w:val="22"/>
        </w:rPr>
        <w:t>S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(USN,</w:t>
      </w:r>
      <w:r>
        <w:rPr>
          <w:spacing w:val="-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SU</w:t>
      </w:r>
      <w:r>
        <w:rPr>
          <w:sz w:val="22"/>
          <w:szCs w:val="22"/>
        </w:rPr>
        <w:t>BCODE,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SS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TEST1,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EST2,</w:t>
      </w:r>
      <w:r>
        <w:rPr>
          <w:spacing w:val="-6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TES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3</w:t>
      </w:r>
      <w:proofErr w:type="gramEnd"/>
      <w:r>
        <w:rPr>
          <w:sz w:val="22"/>
          <w:szCs w:val="22"/>
        </w:rPr>
        <w:t>)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 xml:space="preserve">VALUES </w:t>
      </w:r>
      <w:r>
        <w:rPr>
          <w:w w:val="99"/>
          <w:sz w:val="22"/>
          <w:szCs w:val="22"/>
        </w:rPr>
        <w:t>(</w:t>
      </w:r>
      <w:r>
        <w:rPr>
          <w:spacing w:val="-1"/>
          <w:w w:val="99"/>
          <w:sz w:val="22"/>
          <w:szCs w:val="22"/>
        </w:rPr>
        <w:t>'</w:t>
      </w:r>
      <w:r w:rsidR="00FF4A83">
        <w:rPr>
          <w:w w:val="99"/>
          <w:sz w:val="22"/>
          <w:szCs w:val="22"/>
        </w:rPr>
        <w:t>1V</w:t>
      </w:r>
      <w:r>
        <w:rPr>
          <w:w w:val="99"/>
          <w:sz w:val="22"/>
          <w:szCs w:val="22"/>
        </w:rPr>
        <w:t>I</w:t>
      </w:r>
      <w:r>
        <w:rPr>
          <w:spacing w:val="1"/>
          <w:w w:val="99"/>
          <w:sz w:val="22"/>
          <w:szCs w:val="22"/>
        </w:rPr>
        <w:t>1</w:t>
      </w:r>
      <w:r>
        <w:rPr>
          <w:w w:val="99"/>
          <w:sz w:val="22"/>
          <w:szCs w:val="22"/>
        </w:rPr>
        <w:t>4C</w:t>
      </w:r>
      <w:r>
        <w:rPr>
          <w:spacing w:val="1"/>
          <w:w w:val="99"/>
          <w:sz w:val="22"/>
          <w:szCs w:val="22"/>
        </w:rPr>
        <w:t>S</w:t>
      </w:r>
      <w:r>
        <w:rPr>
          <w:w w:val="99"/>
          <w:sz w:val="22"/>
          <w:szCs w:val="22"/>
        </w:rPr>
        <w:t>0</w:t>
      </w:r>
      <w:r>
        <w:rPr>
          <w:spacing w:val="1"/>
          <w:w w:val="99"/>
          <w:sz w:val="22"/>
          <w:szCs w:val="22"/>
        </w:rPr>
        <w:t>6</w:t>
      </w:r>
      <w:r>
        <w:rPr>
          <w:w w:val="99"/>
          <w:sz w:val="22"/>
          <w:szCs w:val="22"/>
        </w:rPr>
        <w:t>6'</w:t>
      </w:r>
      <w:r>
        <w:rPr>
          <w:spacing w:val="1"/>
          <w:w w:val="99"/>
          <w:sz w:val="22"/>
          <w:szCs w:val="22"/>
        </w:rPr>
        <w:t>,</w:t>
      </w:r>
      <w:r>
        <w:rPr>
          <w:spacing w:val="-1"/>
          <w:w w:val="99"/>
          <w:sz w:val="22"/>
          <w:szCs w:val="22"/>
        </w:rPr>
        <w:t>'</w:t>
      </w:r>
      <w:r>
        <w:rPr>
          <w:w w:val="99"/>
          <w:sz w:val="22"/>
          <w:szCs w:val="22"/>
        </w:rPr>
        <w:t>1</w:t>
      </w:r>
      <w:r>
        <w:rPr>
          <w:spacing w:val="1"/>
          <w:w w:val="99"/>
          <w:sz w:val="22"/>
          <w:szCs w:val="22"/>
        </w:rPr>
        <w:t>0</w:t>
      </w:r>
      <w:r>
        <w:rPr>
          <w:w w:val="99"/>
          <w:sz w:val="22"/>
          <w:szCs w:val="22"/>
        </w:rPr>
        <w:t>CS</w:t>
      </w:r>
      <w:r>
        <w:rPr>
          <w:spacing w:val="1"/>
          <w:w w:val="99"/>
          <w:sz w:val="22"/>
          <w:szCs w:val="22"/>
        </w:rPr>
        <w:t>8</w:t>
      </w:r>
      <w:r>
        <w:rPr>
          <w:w w:val="99"/>
          <w:sz w:val="22"/>
          <w:szCs w:val="22"/>
        </w:rPr>
        <w:t>4','CSE</w:t>
      </w:r>
      <w:r>
        <w:rPr>
          <w:spacing w:val="1"/>
          <w:w w:val="99"/>
          <w:sz w:val="22"/>
          <w:szCs w:val="22"/>
        </w:rPr>
        <w:t>8</w:t>
      </w:r>
      <w:r>
        <w:rPr>
          <w:w w:val="99"/>
          <w:sz w:val="22"/>
          <w:szCs w:val="22"/>
        </w:rPr>
        <w:t>C</w:t>
      </w:r>
      <w:r>
        <w:rPr>
          <w:spacing w:val="-1"/>
          <w:w w:val="99"/>
          <w:sz w:val="22"/>
          <w:szCs w:val="22"/>
        </w:rPr>
        <w:t>'</w:t>
      </w:r>
      <w:r>
        <w:rPr>
          <w:w w:val="99"/>
          <w:sz w:val="22"/>
          <w:szCs w:val="22"/>
        </w:rPr>
        <w:t>,</w:t>
      </w:r>
      <w:r>
        <w:rPr>
          <w:spacing w:val="1"/>
          <w:w w:val="9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5,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2</w:t>
      </w:r>
      <w:r>
        <w:rPr>
          <w:sz w:val="22"/>
          <w:szCs w:val="22"/>
        </w:rPr>
        <w:t>0,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12);</w:t>
      </w:r>
    </w:p>
    <w:p w:rsidR="00FC0662" w:rsidRDefault="00FC0662">
      <w:pPr>
        <w:spacing w:before="17" w:line="220" w:lineRule="exact"/>
        <w:rPr>
          <w:sz w:val="22"/>
          <w:szCs w:val="22"/>
        </w:rPr>
      </w:pPr>
    </w:p>
    <w:p w:rsidR="00FC0662" w:rsidRDefault="008B7BF5">
      <w:pPr>
        <w:spacing w:line="240" w:lineRule="exact"/>
        <w:ind w:left="140"/>
        <w:rPr>
          <w:sz w:val="22"/>
          <w:szCs w:val="22"/>
        </w:rPr>
      </w:pPr>
      <w:r>
        <w:rPr>
          <w:position w:val="-1"/>
          <w:sz w:val="22"/>
          <w:szCs w:val="22"/>
        </w:rPr>
        <w:t>SQL&gt;</w:t>
      </w:r>
      <w:r>
        <w:rPr>
          <w:spacing w:val="-5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SELECT</w:t>
      </w:r>
      <w:r>
        <w:rPr>
          <w:spacing w:val="-8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* FROM</w:t>
      </w:r>
      <w:r>
        <w:rPr>
          <w:spacing w:val="-6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IAMA</w:t>
      </w:r>
      <w:r>
        <w:rPr>
          <w:spacing w:val="1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KS;</w:t>
      </w:r>
    </w:p>
    <w:p w:rsidR="00FC0662" w:rsidRDefault="00FC0662">
      <w:pPr>
        <w:spacing w:before="6" w:line="180" w:lineRule="exact"/>
        <w:rPr>
          <w:sz w:val="18"/>
          <w:szCs w:val="1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3"/>
        <w:gridCol w:w="1095"/>
        <w:gridCol w:w="878"/>
        <w:gridCol w:w="1079"/>
        <w:gridCol w:w="981"/>
        <w:gridCol w:w="927"/>
        <w:gridCol w:w="1029"/>
      </w:tblGrid>
      <w:tr w:rsidR="00FC0662">
        <w:trPr>
          <w:trHeight w:hRule="exact" w:val="336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USN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SUBCODE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7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SID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16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19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1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11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ALIA</w:t>
            </w:r>
          </w:p>
        </w:tc>
      </w:tr>
      <w:tr w:rsidR="00FC0662">
        <w:trPr>
          <w:trHeight w:hRule="exact" w:val="253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</w:t>
            </w:r>
            <w:r>
              <w:rPr>
                <w:spacing w:val="-1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------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6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6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</w:t>
            </w:r>
          </w:p>
        </w:tc>
      </w:tr>
      <w:tr w:rsidR="00FC0662">
        <w:trPr>
          <w:trHeight w:hRule="exact" w:val="253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15396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5C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1</w:t>
            </w:r>
            <w:r w:rsidR="008B7BF5">
              <w:rPr>
                <w:spacing w:val="1"/>
                <w:sz w:val="22"/>
                <w:szCs w:val="22"/>
              </w:rPr>
              <w:t>0</w:t>
            </w:r>
            <w:r w:rsidR="008B7BF5">
              <w:rPr>
                <w:sz w:val="22"/>
                <w:szCs w:val="22"/>
              </w:rPr>
              <w:t>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5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CSE6B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56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26" w:right="362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23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46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253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15396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5C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1</w:t>
            </w:r>
            <w:r w:rsidR="008B7BF5">
              <w:rPr>
                <w:spacing w:val="1"/>
                <w:sz w:val="22"/>
                <w:szCs w:val="22"/>
              </w:rPr>
              <w:t>0</w:t>
            </w:r>
            <w:r w:rsidR="008B7BF5">
              <w:rPr>
                <w:sz w:val="22"/>
                <w:szCs w:val="22"/>
              </w:rPr>
              <w:t>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5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CSE6B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56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18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26" w:right="362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19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46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19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253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15396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5C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1</w:t>
            </w:r>
            <w:r w:rsidR="008B7BF5">
              <w:rPr>
                <w:spacing w:val="1"/>
                <w:sz w:val="22"/>
                <w:szCs w:val="22"/>
              </w:rPr>
              <w:t>0</w:t>
            </w:r>
            <w:r w:rsidR="008B7BF5">
              <w:rPr>
                <w:sz w:val="22"/>
                <w:szCs w:val="22"/>
              </w:rPr>
              <w:t>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5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CSE6B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56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19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26" w:right="362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20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46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253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15396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pacing w:val="1"/>
                <w:sz w:val="22"/>
                <w:szCs w:val="22"/>
              </w:rPr>
              <w:t>I</w:t>
            </w:r>
            <w:r w:rsidR="008B7BF5">
              <w:rPr>
                <w:sz w:val="22"/>
                <w:szCs w:val="22"/>
              </w:rPr>
              <w:t>1</w:t>
            </w:r>
            <w:r w:rsidR="008B7BF5">
              <w:rPr>
                <w:spacing w:val="1"/>
                <w:sz w:val="22"/>
                <w:szCs w:val="22"/>
              </w:rPr>
              <w:t>5</w:t>
            </w:r>
            <w:r w:rsidR="008B7BF5">
              <w:rPr>
                <w:sz w:val="22"/>
                <w:szCs w:val="22"/>
              </w:rPr>
              <w:t>CS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01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5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CSE6B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56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26" w:right="362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20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46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19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253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15396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5C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1</w:t>
            </w:r>
            <w:r w:rsidR="008B7BF5">
              <w:rPr>
                <w:spacing w:val="1"/>
                <w:sz w:val="22"/>
                <w:szCs w:val="22"/>
              </w:rPr>
              <w:t>0</w:t>
            </w:r>
            <w:r w:rsidR="008B7BF5">
              <w:rPr>
                <w:sz w:val="22"/>
                <w:szCs w:val="22"/>
              </w:rPr>
              <w:t>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5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CSE6B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56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18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26" w:right="362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20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46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19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253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15396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4C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0</w:t>
            </w:r>
            <w:r w:rsidR="008B7BF5">
              <w:rPr>
                <w:sz w:val="22"/>
                <w:szCs w:val="22"/>
              </w:rPr>
              <w:t>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5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CSE8A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56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15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26" w:right="362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10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46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253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15396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4C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0</w:t>
            </w:r>
            <w:r w:rsidR="008B7BF5">
              <w:rPr>
                <w:sz w:val="22"/>
                <w:szCs w:val="22"/>
              </w:rPr>
              <w:t>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5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CSE8A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56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15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26" w:right="362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20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46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253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15396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4C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0</w:t>
            </w:r>
            <w:r w:rsidR="008B7BF5">
              <w:rPr>
                <w:sz w:val="22"/>
                <w:szCs w:val="22"/>
              </w:rPr>
              <w:t>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5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CSE8A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6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26" w:right="362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10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right="161"/>
              <w:jc w:val="right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5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253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15396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4C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0</w:t>
            </w:r>
            <w:r w:rsidR="008B7BF5">
              <w:rPr>
                <w:sz w:val="22"/>
                <w:szCs w:val="22"/>
              </w:rPr>
              <w:t>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5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CSE8A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56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15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26" w:right="362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20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46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253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15396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4C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7</w:t>
            </w:r>
            <w:r w:rsidR="008B7BF5">
              <w:rPr>
                <w:sz w:val="22"/>
                <w:szCs w:val="22"/>
              </w:rPr>
              <w:t>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5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CSE8B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56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15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26" w:right="362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20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46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253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15396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4C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7</w:t>
            </w:r>
            <w:r w:rsidR="008B7BF5">
              <w:rPr>
                <w:sz w:val="22"/>
                <w:szCs w:val="22"/>
              </w:rPr>
              <w:t>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5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CSE8B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56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15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26" w:right="362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20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46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253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15396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4C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7</w:t>
            </w:r>
            <w:r w:rsidR="008B7BF5">
              <w:rPr>
                <w:sz w:val="22"/>
                <w:szCs w:val="22"/>
              </w:rPr>
              <w:t>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5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CSE8B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56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36" w:right="363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46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253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15396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4C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7</w:t>
            </w:r>
            <w:r w:rsidR="008B7BF5">
              <w:rPr>
                <w:sz w:val="22"/>
                <w:szCs w:val="22"/>
              </w:rPr>
              <w:t>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5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CSE8B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56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15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26" w:right="362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20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46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253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15396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4C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6</w:t>
            </w:r>
            <w:r w:rsidR="008B7BF5">
              <w:rPr>
                <w:sz w:val="22"/>
                <w:szCs w:val="22"/>
              </w:rPr>
              <w:t>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5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CSE8C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56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15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26" w:right="362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20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46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253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15396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4C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6</w:t>
            </w:r>
            <w:r w:rsidR="008B7BF5">
              <w:rPr>
                <w:sz w:val="22"/>
                <w:szCs w:val="22"/>
              </w:rPr>
              <w:t>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5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82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CSE8C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56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26" w:right="362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13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46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14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253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15396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4C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6</w:t>
            </w:r>
            <w:r w:rsidR="008B7BF5">
              <w:rPr>
                <w:sz w:val="22"/>
                <w:szCs w:val="22"/>
              </w:rPr>
              <w:t>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5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CSE8C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56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15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26" w:right="362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20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46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271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15396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4C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6</w:t>
            </w:r>
            <w:r w:rsidR="008B7BF5">
              <w:rPr>
                <w:sz w:val="22"/>
                <w:szCs w:val="22"/>
              </w:rPr>
              <w:t>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5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CSE8C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56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15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26" w:right="362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20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46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/>
        </w:tc>
      </w:tr>
    </w:tbl>
    <w:p w:rsidR="00FC0662" w:rsidRDefault="008B7BF5">
      <w:pPr>
        <w:spacing w:line="280" w:lineRule="exact"/>
        <w:ind w:left="1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position w:val="3"/>
          <w:sz w:val="28"/>
          <w:szCs w:val="28"/>
        </w:rPr>
        <w:t>Qu</w:t>
      </w:r>
      <w:bookmarkStart w:id="0" w:name="_GoBack"/>
      <w:bookmarkEnd w:id="0"/>
      <w:r>
        <w:rPr>
          <w:rFonts w:ascii="Courier New" w:eastAsia="Courier New" w:hAnsi="Courier New" w:cs="Courier New"/>
          <w:b/>
          <w:position w:val="3"/>
          <w:sz w:val="28"/>
          <w:szCs w:val="28"/>
        </w:rPr>
        <w:t>eries:</w:t>
      </w:r>
    </w:p>
    <w:p w:rsidR="00FC0662" w:rsidRDefault="008B7BF5">
      <w:pPr>
        <w:ind w:left="140"/>
        <w:rPr>
          <w:sz w:val="21"/>
          <w:szCs w:val="21"/>
        </w:rPr>
      </w:pPr>
      <w:proofErr w:type="gramStart"/>
      <w:r>
        <w:rPr>
          <w:b/>
          <w:spacing w:val="1"/>
        </w:rPr>
        <w:t>1</w:t>
      </w:r>
      <w:r>
        <w:rPr>
          <w:b/>
        </w:rPr>
        <w:t>.</w:t>
      </w:r>
      <w:r>
        <w:rPr>
          <w:b/>
          <w:spacing w:val="-1"/>
          <w:sz w:val="21"/>
          <w:szCs w:val="21"/>
        </w:rPr>
        <w:t>L</w:t>
      </w:r>
      <w:r>
        <w:rPr>
          <w:b/>
          <w:sz w:val="21"/>
          <w:szCs w:val="21"/>
        </w:rPr>
        <w:t>ist</w:t>
      </w:r>
      <w:proofErr w:type="gramEnd"/>
      <w:r>
        <w:rPr>
          <w:b/>
          <w:sz w:val="21"/>
          <w:szCs w:val="21"/>
        </w:rPr>
        <w:t xml:space="preserve"> </w:t>
      </w:r>
      <w:r>
        <w:rPr>
          <w:b/>
          <w:spacing w:val="1"/>
          <w:sz w:val="21"/>
          <w:szCs w:val="21"/>
        </w:rPr>
        <w:t>a</w:t>
      </w:r>
      <w:r>
        <w:rPr>
          <w:b/>
          <w:spacing w:val="-1"/>
          <w:sz w:val="21"/>
          <w:szCs w:val="21"/>
        </w:rPr>
        <w:t>l</w:t>
      </w:r>
      <w:r>
        <w:rPr>
          <w:b/>
          <w:sz w:val="21"/>
          <w:szCs w:val="21"/>
        </w:rPr>
        <w:t>l t</w:t>
      </w:r>
      <w:r>
        <w:rPr>
          <w:b/>
          <w:spacing w:val="-1"/>
          <w:sz w:val="21"/>
          <w:szCs w:val="21"/>
        </w:rPr>
        <w:t>h</w:t>
      </w:r>
      <w:r>
        <w:rPr>
          <w:b/>
          <w:sz w:val="21"/>
          <w:szCs w:val="21"/>
        </w:rPr>
        <w:t xml:space="preserve">e </w:t>
      </w:r>
      <w:r>
        <w:rPr>
          <w:b/>
          <w:spacing w:val="-1"/>
          <w:sz w:val="21"/>
          <w:szCs w:val="21"/>
        </w:rPr>
        <w:t>s</w:t>
      </w:r>
      <w:r>
        <w:rPr>
          <w:b/>
          <w:sz w:val="21"/>
          <w:szCs w:val="21"/>
        </w:rPr>
        <w:t>t</w:t>
      </w:r>
      <w:r>
        <w:rPr>
          <w:b/>
          <w:spacing w:val="-1"/>
          <w:sz w:val="21"/>
          <w:szCs w:val="21"/>
        </w:rPr>
        <w:t>u</w:t>
      </w:r>
      <w:r>
        <w:rPr>
          <w:b/>
          <w:sz w:val="21"/>
          <w:szCs w:val="21"/>
        </w:rPr>
        <w:t>dent</w:t>
      </w:r>
      <w:r>
        <w:rPr>
          <w:b/>
          <w:spacing w:val="-1"/>
          <w:sz w:val="21"/>
          <w:szCs w:val="21"/>
        </w:rPr>
        <w:t xml:space="preserve"> </w:t>
      </w:r>
      <w:r>
        <w:rPr>
          <w:b/>
          <w:sz w:val="21"/>
          <w:szCs w:val="21"/>
        </w:rPr>
        <w:t>deta</w:t>
      </w:r>
      <w:r>
        <w:rPr>
          <w:b/>
          <w:spacing w:val="1"/>
          <w:sz w:val="21"/>
          <w:szCs w:val="21"/>
        </w:rPr>
        <w:t>i</w:t>
      </w:r>
      <w:r>
        <w:rPr>
          <w:b/>
          <w:sz w:val="21"/>
          <w:szCs w:val="21"/>
        </w:rPr>
        <w:t>ls st</w:t>
      </w:r>
      <w:r>
        <w:rPr>
          <w:b/>
          <w:spacing w:val="-1"/>
          <w:sz w:val="21"/>
          <w:szCs w:val="21"/>
        </w:rPr>
        <w:t>u</w:t>
      </w:r>
      <w:r>
        <w:rPr>
          <w:b/>
          <w:sz w:val="21"/>
          <w:szCs w:val="21"/>
        </w:rPr>
        <w:t xml:space="preserve">dying </w:t>
      </w:r>
      <w:r>
        <w:rPr>
          <w:b/>
          <w:spacing w:val="1"/>
          <w:sz w:val="21"/>
          <w:szCs w:val="21"/>
        </w:rPr>
        <w:t>i</w:t>
      </w:r>
      <w:r>
        <w:rPr>
          <w:b/>
          <w:sz w:val="21"/>
          <w:szCs w:val="21"/>
        </w:rPr>
        <w:t>n</w:t>
      </w:r>
      <w:r>
        <w:rPr>
          <w:b/>
          <w:spacing w:val="-1"/>
          <w:sz w:val="21"/>
          <w:szCs w:val="21"/>
        </w:rPr>
        <w:t xml:space="preserve"> </w:t>
      </w:r>
      <w:r>
        <w:rPr>
          <w:b/>
          <w:sz w:val="21"/>
          <w:szCs w:val="21"/>
        </w:rPr>
        <w:t>fourth sem</w:t>
      </w:r>
      <w:r>
        <w:rPr>
          <w:b/>
          <w:spacing w:val="1"/>
          <w:sz w:val="21"/>
          <w:szCs w:val="21"/>
        </w:rPr>
        <w:t>e</w:t>
      </w:r>
      <w:r>
        <w:rPr>
          <w:b/>
          <w:sz w:val="21"/>
          <w:szCs w:val="21"/>
        </w:rPr>
        <w:t>ster ‘C’ secti</w:t>
      </w:r>
      <w:r>
        <w:rPr>
          <w:b/>
          <w:spacing w:val="1"/>
          <w:sz w:val="21"/>
          <w:szCs w:val="21"/>
        </w:rPr>
        <w:t>o</w:t>
      </w:r>
      <w:r>
        <w:rPr>
          <w:b/>
          <w:spacing w:val="-1"/>
          <w:sz w:val="21"/>
          <w:szCs w:val="21"/>
        </w:rPr>
        <w:t>n</w:t>
      </w:r>
      <w:r>
        <w:rPr>
          <w:b/>
          <w:sz w:val="21"/>
          <w:szCs w:val="21"/>
        </w:rPr>
        <w:t>.</w:t>
      </w:r>
    </w:p>
    <w:p w:rsidR="00FC0662" w:rsidRDefault="008B7BF5">
      <w:pPr>
        <w:spacing w:line="240" w:lineRule="exact"/>
        <w:ind w:left="246"/>
        <w:rPr>
          <w:sz w:val="21"/>
          <w:szCs w:val="21"/>
        </w:rPr>
      </w:pPr>
      <w:r>
        <w:rPr>
          <w:sz w:val="21"/>
          <w:szCs w:val="21"/>
        </w:rPr>
        <w:t xml:space="preserve">SELECT         </w:t>
      </w:r>
      <w:r>
        <w:rPr>
          <w:spacing w:val="40"/>
          <w:sz w:val="21"/>
          <w:szCs w:val="21"/>
        </w:rPr>
        <w:t xml:space="preserve"> </w:t>
      </w:r>
      <w:r>
        <w:rPr>
          <w:sz w:val="21"/>
          <w:szCs w:val="21"/>
        </w:rPr>
        <w:t>S.*,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 xml:space="preserve">SS.SEM, 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S.SEC</w:t>
      </w:r>
    </w:p>
    <w:p w:rsidR="00FC0662" w:rsidRDefault="008B7BF5">
      <w:pPr>
        <w:spacing w:before="2" w:line="240" w:lineRule="exact"/>
        <w:ind w:left="246" w:right="4427"/>
        <w:rPr>
          <w:sz w:val="21"/>
          <w:szCs w:val="21"/>
        </w:rPr>
      </w:pPr>
      <w:r>
        <w:rPr>
          <w:sz w:val="21"/>
          <w:szCs w:val="21"/>
        </w:rPr>
        <w:t xml:space="preserve">FROM             </w:t>
      </w:r>
      <w:r>
        <w:rPr>
          <w:spacing w:val="5"/>
          <w:sz w:val="21"/>
          <w:szCs w:val="21"/>
        </w:rPr>
        <w:t xml:space="preserve"> </w:t>
      </w:r>
      <w:r>
        <w:rPr>
          <w:sz w:val="21"/>
          <w:szCs w:val="21"/>
        </w:rPr>
        <w:t>ST</w:t>
      </w:r>
      <w:r>
        <w:rPr>
          <w:spacing w:val="-1"/>
          <w:sz w:val="21"/>
          <w:szCs w:val="21"/>
        </w:rPr>
        <w:t>U</w:t>
      </w:r>
      <w:r>
        <w:rPr>
          <w:sz w:val="21"/>
          <w:szCs w:val="21"/>
        </w:rPr>
        <w:t>DE</w:t>
      </w:r>
      <w:r>
        <w:rPr>
          <w:spacing w:val="-1"/>
          <w:sz w:val="21"/>
          <w:szCs w:val="21"/>
        </w:rPr>
        <w:t>N</w:t>
      </w:r>
      <w:r>
        <w:rPr>
          <w:sz w:val="21"/>
          <w:szCs w:val="21"/>
        </w:rPr>
        <w:t>T S,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SEMSEC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 xml:space="preserve">SS, </w:t>
      </w:r>
      <w:r>
        <w:rPr>
          <w:spacing w:val="1"/>
          <w:sz w:val="21"/>
          <w:szCs w:val="21"/>
        </w:rPr>
        <w:t>C</w:t>
      </w:r>
      <w:r>
        <w:rPr>
          <w:sz w:val="21"/>
          <w:szCs w:val="21"/>
        </w:rPr>
        <w:t>LA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S C W</w:t>
      </w:r>
      <w:r>
        <w:rPr>
          <w:spacing w:val="-1"/>
          <w:sz w:val="21"/>
          <w:szCs w:val="21"/>
        </w:rPr>
        <w:t>H</w:t>
      </w:r>
      <w:r>
        <w:rPr>
          <w:sz w:val="21"/>
          <w:szCs w:val="21"/>
        </w:rPr>
        <w:t xml:space="preserve">ERE          </w:t>
      </w:r>
      <w:r>
        <w:rPr>
          <w:spacing w:val="11"/>
          <w:sz w:val="21"/>
          <w:szCs w:val="21"/>
        </w:rPr>
        <w:t xml:space="preserve"> </w:t>
      </w:r>
      <w:r>
        <w:rPr>
          <w:sz w:val="21"/>
          <w:szCs w:val="21"/>
        </w:rPr>
        <w:t>S.U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 xml:space="preserve">N = </w:t>
      </w:r>
      <w:r>
        <w:rPr>
          <w:spacing w:val="1"/>
          <w:sz w:val="21"/>
          <w:szCs w:val="21"/>
        </w:rPr>
        <w:t>C</w:t>
      </w:r>
      <w:r>
        <w:rPr>
          <w:sz w:val="21"/>
          <w:szCs w:val="21"/>
        </w:rPr>
        <w:t>.USN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AND</w:t>
      </w:r>
    </w:p>
    <w:p w:rsidR="00FC0662" w:rsidRDefault="008B7BF5">
      <w:pPr>
        <w:spacing w:line="240" w:lineRule="exact"/>
        <w:ind w:left="1580" w:right="5594"/>
        <w:rPr>
          <w:sz w:val="21"/>
          <w:szCs w:val="21"/>
        </w:rPr>
      </w:pPr>
      <w:r>
        <w:rPr>
          <w:sz w:val="21"/>
          <w:szCs w:val="21"/>
        </w:rPr>
        <w:t>S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.SSID = C</w:t>
      </w:r>
      <w:r>
        <w:rPr>
          <w:spacing w:val="-1"/>
          <w:sz w:val="21"/>
          <w:szCs w:val="21"/>
        </w:rPr>
        <w:t>.</w:t>
      </w:r>
      <w:r>
        <w:rPr>
          <w:sz w:val="21"/>
          <w:szCs w:val="21"/>
        </w:rPr>
        <w:t>S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ID</w:t>
      </w:r>
      <w:r>
        <w:rPr>
          <w:spacing w:val="-1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ND S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.SEM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 xml:space="preserve">= 4 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ND S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.SEC</w:t>
      </w:r>
      <w:r>
        <w:rPr>
          <w:spacing w:val="2"/>
          <w:sz w:val="21"/>
          <w:szCs w:val="21"/>
        </w:rPr>
        <w:t>=</w:t>
      </w:r>
      <w:r>
        <w:rPr>
          <w:spacing w:val="-2"/>
          <w:sz w:val="21"/>
          <w:szCs w:val="21"/>
        </w:rPr>
        <w:t>'</w:t>
      </w:r>
      <w:r>
        <w:rPr>
          <w:spacing w:val="1"/>
          <w:sz w:val="21"/>
          <w:szCs w:val="21"/>
        </w:rPr>
        <w:t>C</w:t>
      </w:r>
      <w:r>
        <w:rPr>
          <w:spacing w:val="-2"/>
          <w:sz w:val="21"/>
          <w:szCs w:val="21"/>
        </w:rPr>
        <w:t>'</w:t>
      </w:r>
      <w:r>
        <w:rPr>
          <w:sz w:val="21"/>
          <w:szCs w:val="21"/>
        </w:rPr>
        <w:t>;</w:t>
      </w:r>
    </w:p>
    <w:p w:rsidR="00FC0662" w:rsidRDefault="00FC0662">
      <w:pPr>
        <w:spacing w:before="7" w:line="160" w:lineRule="exact"/>
        <w:rPr>
          <w:sz w:val="16"/>
          <w:szCs w:val="1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8"/>
        <w:gridCol w:w="1403"/>
        <w:gridCol w:w="1738"/>
        <w:gridCol w:w="1303"/>
        <w:gridCol w:w="461"/>
        <w:gridCol w:w="910"/>
        <w:gridCol w:w="395"/>
      </w:tblGrid>
      <w:tr w:rsidR="00FC0662">
        <w:trPr>
          <w:trHeight w:hRule="exact" w:val="807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3"/>
              <w:ind w:left="40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OUTPUT:</w:t>
            </w:r>
          </w:p>
          <w:p w:rsidR="00FC0662" w:rsidRDefault="00FC0662">
            <w:pPr>
              <w:spacing w:before="20" w:line="220" w:lineRule="exact"/>
              <w:rPr>
                <w:sz w:val="22"/>
                <w:szCs w:val="22"/>
              </w:rPr>
            </w:pPr>
          </w:p>
          <w:p w:rsidR="00FC0662" w:rsidRDefault="008B7BF5">
            <w:pPr>
              <w:ind w:left="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USN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>
            <w:pPr>
              <w:spacing w:before="4" w:line="140" w:lineRule="exact"/>
              <w:rPr>
                <w:sz w:val="15"/>
                <w:szCs w:val="15"/>
              </w:rPr>
            </w:pPr>
          </w:p>
          <w:p w:rsidR="00FC0662" w:rsidRDefault="00FC0662">
            <w:pPr>
              <w:spacing w:line="200" w:lineRule="exact"/>
            </w:pPr>
          </w:p>
          <w:p w:rsidR="00FC0662" w:rsidRDefault="00FC0662">
            <w:pPr>
              <w:spacing w:line="200" w:lineRule="exact"/>
            </w:pPr>
          </w:p>
          <w:p w:rsidR="00FC0662" w:rsidRDefault="008B7BF5">
            <w:pPr>
              <w:ind w:left="14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spacing w:val="-1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AME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>
            <w:pPr>
              <w:spacing w:before="4" w:line="140" w:lineRule="exact"/>
              <w:rPr>
                <w:sz w:val="15"/>
                <w:szCs w:val="15"/>
              </w:rPr>
            </w:pPr>
          </w:p>
          <w:p w:rsidR="00FC0662" w:rsidRDefault="00FC0662">
            <w:pPr>
              <w:spacing w:line="200" w:lineRule="exact"/>
            </w:pPr>
          </w:p>
          <w:p w:rsidR="00FC0662" w:rsidRDefault="00FC0662">
            <w:pPr>
              <w:spacing w:line="200" w:lineRule="exact"/>
            </w:pPr>
          </w:p>
          <w:p w:rsidR="00FC0662" w:rsidRDefault="008B7BF5">
            <w:pPr>
              <w:ind w:left="2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  <w:r>
              <w:rPr>
                <w:spacing w:val="-1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DRESS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>
            <w:pPr>
              <w:spacing w:before="4" w:line="140" w:lineRule="exact"/>
              <w:rPr>
                <w:sz w:val="15"/>
                <w:szCs w:val="15"/>
              </w:rPr>
            </w:pPr>
          </w:p>
          <w:p w:rsidR="00FC0662" w:rsidRDefault="00FC0662">
            <w:pPr>
              <w:spacing w:line="200" w:lineRule="exact"/>
            </w:pPr>
          </w:p>
          <w:p w:rsidR="00FC0662" w:rsidRDefault="00FC0662">
            <w:pPr>
              <w:spacing w:line="200" w:lineRule="exact"/>
            </w:pPr>
          </w:p>
          <w:p w:rsidR="00FC0662" w:rsidRDefault="008B7BF5">
            <w:pPr>
              <w:ind w:left="29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spacing w:val="-1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ONE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>
            <w:pPr>
              <w:spacing w:before="4" w:line="140" w:lineRule="exact"/>
              <w:rPr>
                <w:sz w:val="15"/>
                <w:szCs w:val="15"/>
              </w:rPr>
            </w:pPr>
          </w:p>
          <w:p w:rsidR="00FC0662" w:rsidRDefault="00FC0662">
            <w:pPr>
              <w:spacing w:line="200" w:lineRule="exact"/>
            </w:pPr>
          </w:p>
          <w:p w:rsidR="00FC0662" w:rsidRDefault="00FC0662">
            <w:pPr>
              <w:spacing w:line="200" w:lineRule="exact"/>
            </w:pPr>
          </w:p>
          <w:p w:rsidR="00FC0662" w:rsidRDefault="008B7BF5">
            <w:pPr>
              <w:ind w:left="4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>
            <w:pPr>
              <w:spacing w:before="4" w:line="140" w:lineRule="exact"/>
              <w:rPr>
                <w:sz w:val="15"/>
                <w:szCs w:val="15"/>
              </w:rPr>
            </w:pPr>
          </w:p>
          <w:p w:rsidR="00FC0662" w:rsidRDefault="00FC0662">
            <w:pPr>
              <w:spacing w:line="200" w:lineRule="exact"/>
            </w:pPr>
          </w:p>
          <w:p w:rsidR="00FC0662" w:rsidRDefault="00FC0662">
            <w:pPr>
              <w:spacing w:line="200" w:lineRule="exact"/>
            </w:pPr>
          </w:p>
          <w:p w:rsidR="00FC0662" w:rsidRDefault="008B7BF5">
            <w:pPr>
              <w:ind w:left="39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SEM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>
            <w:pPr>
              <w:spacing w:before="4" w:line="140" w:lineRule="exact"/>
              <w:rPr>
                <w:sz w:val="15"/>
                <w:szCs w:val="15"/>
              </w:rPr>
            </w:pPr>
          </w:p>
          <w:p w:rsidR="00FC0662" w:rsidRDefault="00FC0662">
            <w:pPr>
              <w:spacing w:line="200" w:lineRule="exact"/>
            </w:pPr>
          </w:p>
          <w:p w:rsidR="00FC0662" w:rsidRDefault="00FC0662">
            <w:pPr>
              <w:spacing w:line="200" w:lineRule="exact"/>
            </w:pPr>
          </w:p>
          <w:p w:rsidR="00FC0662" w:rsidRDefault="008B7BF5">
            <w:pPr>
              <w:ind w:left="17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</w:p>
        </w:tc>
      </w:tr>
      <w:tr w:rsidR="00FC0662">
        <w:trPr>
          <w:trHeight w:hRule="exact" w:val="242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0"/>
            </w:pPr>
            <w:r>
              <w:t>-----</w:t>
            </w:r>
            <w:r>
              <w:rPr>
                <w:spacing w:val="-1"/>
              </w:rPr>
              <w:t>-</w:t>
            </w:r>
            <w:r>
              <w:t>-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253"/>
            </w:pPr>
            <w:r>
              <w:t>-----</w:t>
            </w:r>
            <w:r>
              <w:rPr>
                <w:spacing w:val="-1"/>
              </w:rPr>
              <w:t>-</w:t>
            </w:r>
            <w:r>
              <w:t>-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2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  <w:r>
              <w:rPr>
                <w:spacing w:val="-1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-</w:t>
            </w:r>
            <w:r>
              <w:rPr>
                <w:spacing w:val="-1"/>
                <w:sz w:val="21"/>
                <w:szCs w:val="21"/>
              </w:rPr>
              <w:t>-</w:t>
            </w:r>
            <w:r>
              <w:rPr>
                <w:spacing w:val="1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-</w:t>
            </w:r>
            <w:r>
              <w:rPr>
                <w:spacing w:val="-1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----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14"/>
            </w:pPr>
            <w:r>
              <w:t>-----</w:t>
            </w:r>
            <w:r>
              <w:rPr>
                <w:spacing w:val="-1"/>
              </w:rPr>
              <w:t>-</w:t>
            </w:r>
            <w: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78"/>
            </w:pPr>
            <w:r>
              <w:rPr>
                <w:spacing w:val="-1"/>
              </w:rPr>
              <w:t>-</w:t>
            </w:r>
            <w:r>
              <w:t>--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166"/>
            </w:pPr>
            <w:r>
              <w:rPr>
                <w:spacing w:val="-1"/>
              </w:rPr>
              <w:t>-</w:t>
            </w:r>
            <w:r>
              <w:t>----</w:t>
            </w:r>
            <w:r>
              <w:rPr>
                <w:spacing w:val="-1"/>
              </w:rPr>
              <w:t>-</w:t>
            </w:r>
            <w:r>
              <w:t>--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89"/>
            </w:pPr>
            <w:r>
              <w:t>----</w:t>
            </w:r>
          </w:p>
        </w:tc>
      </w:tr>
      <w:tr w:rsidR="00FC0662">
        <w:trPr>
          <w:trHeight w:hRule="exact" w:val="241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 w:rsidR="00153965">
              <w:rPr>
                <w:spacing w:val="1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>I</w:t>
            </w:r>
            <w:r>
              <w:rPr>
                <w:spacing w:val="-1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6</w:t>
            </w:r>
            <w:r>
              <w:rPr>
                <w:spacing w:val="1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S009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25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</w:t>
            </w:r>
            <w:r>
              <w:rPr>
                <w:spacing w:val="-1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RAN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2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BENG</w:t>
            </w:r>
            <w:r>
              <w:rPr>
                <w:spacing w:val="-1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LU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U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20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7894737377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10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60" w:right="274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14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</w:p>
        </w:tc>
      </w:tr>
      <w:tr w:rsidR="00FC0662">
        <w:trPr>
          <w:trHeight w:hRule="exact" w:val="241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 w:rsidR="00153965">
              <w:rPr>
                <w:spacing w:val="1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>I</w:t>
            </w:r>
            <w:r>
              <w:rPr>
                <w:spacing w:val="-1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6</w:t>
            </w:r>
            <w:r>
              <w:rPr>
                <w:spacing w:val="1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S021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25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spacing w:val="-1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YANA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2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BENG</w:t>
            </w:r>
            <w:r>
              <w:rPr>
                <w:spacing w:val="-1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LU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U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20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7894737377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10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60" w:right="274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14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</w:p>
        </w:tc>
      </w:tr>
      <w:tr w:rsidR="00FC0662">
        <w:trPr>
          <w:trHeight w:hRule="exact" w:val="241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 w:rsidR="00153965">
              <w:rPr>
                <w:spacing w:val="1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>I</w:t>
            </w:r>
            <w:r>
              <w:rPr>
                <w:spacing w:val="-1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6</w:t>
            </w:r>
            <w:r>
              <w:rPr>
                <w:spacing w:val="1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S093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20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</w:t>
            </w:r>
            <w:r>
              <w:rPr>
                <w:spacing w:val="-1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MAR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2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BENG</w:t>
            </w:r>
            <w:r>
              <w:rPr>
                <w:spacing w:val="-1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LU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U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20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7894737377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10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60" w:right="274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14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</w:p>
        </w:tc>
      </w:tr>
      <w:tr w:rsidR="00FC0662">
        <w:trPr>
          <w:trHeight w:hRule="exact" w:val="326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 w:rsidR="00153965">
              <w:rPr>
                <w:spacing w:val="1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>I</w:t>
            </w:r>
            <w:r>
              <w:rPr>
                <w:spacing w:val="-1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6</w:t>
            </w:r>
            <w:r>
              <w:rPr>
                <w:spacing w:val="1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S100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20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SWET</w:t>
            </w:r>
            <w:r>
              <w:rPr>
                <w:spacing w:val="-1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A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2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BENG</w:t>
            </w:r>
            <w:r>
              <w:rPr>
                <w:spacing w:val="-1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LU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U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20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7894737377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10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60" w:right="274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14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</w:p>
        </w:tc>
      </w:tr>
    </w:tbl>
    <w:p w:rsidR="00FC0662" w:rsidRDefault="00FC0662">
      <w:pPr>
        <w:spacing w:before="1" w:line="100" w:lineRule="exact"/>
        <w:rPr>
          <w:sz w:val="11"/>
          <w:szCs w:val="11"/>
        </w:rPr>
      </w:pPr>
    </w:p>
    <w:p w:rsidR="00FC0662" w:rsidRDefault="008B7BF5">
      <w:pPr>
        <w:spacing w:before="35" w:line="240" w:lineRule="exact"/>
        <w:ind w:left="298" w:right="1466" w:hanging="158"/>
        <w:rPr>
          <w:sz w:val="21"/>
          <w:szCs w:val="21"/>
        </w:rPr>
      </w:pPr>
      <w:proofErr w:type="gramStart"/>
      <w:r>
        <w:rPr>
          <w:b/>
          <w:spacing w:val="1"/>
        </w:rPr>
        <w:t>2</w:t>
      </w:r>
      <w:r>
        <w:rPr>
          <w:b/>
        </w:rPr>
        <w:t>.</w:t>
      </w:r>
      <w:r>
        <w:rPr>
          <w:b/>
          <w:sz w:val="21"/>
          <w:szCs w:val="21"/>
        </w:rPr>
        <w:t>Compute</w:t>
      </w:r>
      <w:proofErr w:type="gramEnd"/>
      <w:r>
        <w:rPr>
          <w:b/>
          <w:sz w:val="21"/>
          <w:szCs w:val="21"/>
        </w:rPr>
        <w:t xml:space="preserve"> t</w:t>
      </w:r>
      <w:r>
        <w:rPr>
          <w:b/>
          <w:spacing w:val="-1"/>
          <w:sz w:val="21"/>
          <w:szCs w:val="21"/>
        </w:rPr>
        <w:t>h</w:t>
      </w:r>
      <w:r>
        <w:rPr>
          <w:b/>
          <w:sz w:val="21"/>
          <w:szCs w:val="21"/>
        </w:rPr>
        <w:t xml:space="preserve">e total number </w:t>
      </w:r>
      <w:r>
        <w:rPr>
          <w:b/>
          <w:spacing w:val="1"/>
          <w:sz w:val="21"/>
          <w:szCs w:val="21"/>
        </w:rPr>
        <w:t>o</w:t>
      </w:r>
      <w:r>
        <w:rPr>
          <w:b/>
          <w:sz w:val="21"/>
          <w:szCs w:val="21"/>
        </w:rPr>
        <w:t xml:space="preserve">f </w:t>
      </w:r>
      <w:r>
        <w:rPr>
          <w:b/>
          <w:spacing w:val="-1"/>
          <w:sz w:val="21"/>
          <w:szCs w:val="21"/>
        </w:rPr>
        <w:t>m</w:t>
      </w:r>
      <w:r>
        <w:rPr>
          <w:b/>
          <w:sz w:val="21"/>
          <w:szCs w:val="21"/>
        </w:rPr>
        <w:t xml:space="preserve">ale </w:t>
      </w:r>
      <w:r>
        <w:rPr>
          <w:b/>
          <w:spacing w:val="1"/>
          <w:sz w:val="21"/>
          <w:szCs w:val="21"/>
        </w:rPr>
        <w:t>a</w:t>
      </w:r>
      <w:r>
        <w:rPr>
          <w:b/>
          <w:sz w:val="21"/>
          <w:szCs w:val="21"/>
        </w:rPr>
        <w:t>nd</w:t>
      </w:r>
      <w:r>
        <w:rPr>
          <w:b/>
          <w:spacing w:val="-2"/>
          <w:sz w:val="21"/>
          <w:szCs w:val="21"/>
        </w:rPr>
        <w:t xml:space="preserve"> </w:t>
      </w:r>
      <w:r>
        <w:rPr>
          <w:b/>
          <w:sz w:val="21"/>
          <w:szCs w:val="21"/>
        </w:rPr>
        <w:t>fem</w:t>
      </w:r>
      <w:r>
        <w:rPr>
          <w:b/>
          <w:spacing w:val="1"/>
          <w:sz w:val="21"/>
          <w:szCs w:val="21"/>
        </w:rPr>
        <w:t>a</w:t>
      </w:r>
      <w:r>
        <w:rPr>
          <w:b/>
          <w:spacing w:val="-1"/>
          <w:sz w:val="21"/>
          <w:szCs w:val="21"/>
        </w:rPr>
        <w:t>l</w:t>
      </w:r>
      <w:r>
        <w:rPr>
          <w:b/>
          <w:sz w:val="21"/>
          <w:szCs w:val="21"/>
        </w:rPr>
        <w:t>e st</w:t>
      </w:r>
      <w:r>
        <w:rPr>
          <w:b/>
          <w:spacing w:val="-1"/>
          <w:sz w:val="21"/>
          <w:szCs w:val="21"/>
        </w:rPr>
        <w:t>u</w:t>
      </w:r>
      <w:r>
        <w:rPr>
          <w:b/>
          <w:sz w:val="21"/>
          <w:szCs w:val="21"/>
        </w:rPr>
        <w:t>den</w:t>
      </w:r>
      <w:r>
        <w:rPr>
          <w:b/>
          <w:spacing w:val="-1"/>
          <w:sz w:val="21"/>
          <w:szCs w:val="21"/>
        </w:rPr>
        <w:t>t</w:t>
      </w:r>
      <w:r>
        <w:rPr>
          <w:b/>
          <w:sz w:val="21"/>
          <w:szCs w:val="21"/>
        </w:rPr>
        <w:t>s in e</w:t>
      </w:r>
      <w:r>
        <w:rPr>
          <w:b/>
          <w:spacing w:val="1"/>
          <w:sz w:val="21"/>
          <w:szCs w:val="21"/>
        </w:rPr>
        <w:t>a</w:t>
      </w:r>
      <w:r>
        <w:rPr>
          <w:b/>
          <w:sz w:val="21"/>
          <w:szCs w:val="21"/>
        </w:rPr>
        <w:t>ch s</w:t>
      </w:r>
      <w:r>
        <w:rPr>
          <w:b/>
          <w:spacing w:val="-1"/>
          <w:sz w:val="21"/>
          <w:szCs w:val="21"/>
        </w:rPr>
        <w:t>e</w:t>
      </w:r>
      <w:r>
        <w:rPr>
          <w:b/>
          <w:sz w:val="21"/>
          <w:szCs w:val="21"/>
        </w:rPr>
        <w:t>mester and</w:t>
      </w:r>
      <w:r>
        <w:rPr>
          <w:b/>
          <w:spacing w:val="-1"/>
          <w:sz w:val="21"/>
          <w:szCs w:val="21"/>
        </w:rPr>
        <w:t xml:space="preserve"> </w:t>
      </w:r>
      <w:r>
        <w:rPr>
          <w:b/>
          <w:sz w:val="21"/>
          <w:szCs w:val="21"/>
        </w:rPr>
        <w:t>in e</w:t>
      </w:r>
      <w:r>
        <w:rPr>
          <w:b/>
          <w:spacing w:val="1"/>
          <w:sz w:val="21"/>
          <w:szCs w:val="21"/>
        </w:rPr>
        <w:t>a</w:t>
      </w:r>
      <w:r>
        <w:rPr>
          <w:b/>
          <w:sz w:val="21"/>
          <w:szCs w:val="21"/>
        </w:rPr>
        <w:t>ch sect</w:t>
      </w:r>
      <w:r>
        <w:rPr>
          <w:b/>
          <w:spacing w:val="-1"/>
          <w:sz w:val="21"/>
          <w:szCs w:val="21"/>
        </w:rPr>
        <w:t>i</w:t>
      </w:r>
      <w:r>
        <w:rPr>
          <w:b/>
          <w:sz w:val="21"/>
          <w:szCs w:val="21"/>
        </w:rPr>
        <w:t>on.</w:t>
      </w:r>
    </w:p>
    <w:p w:rsidR="00FC0662" w:rsidRDefault="008B7BF5">
      <w:pPr>
        <w:spacing w:line="220" w:lineRule="exact"/>
        <w:ind w:left="193"/>
        <w:rPr>
          <w:sz w:val="21"/>
          <w:szCs w:val="21"/>
        </w:rPr>
      </w:pPr>
      <w:r>
        <w:rPr>
          <w:sz w:val="21"/>
          <w:szCs w:val="21"/>
        </w:rPr>
        <w:t xml:space="preserve">SELECT          </w:t>
      </w:r>
      <w:r>
        <w:rPr>
          <w:spacing w:val="41"/>
          <w:sz w:val="21"/>
          <w:szCs w:val="21"/>
        </w:rPr>
        <w:t xml:space="preserve"> </w:t>
      </w:r>
      <w:r>
        <w:rPr>
          <w:sz w:val="21"/>
          <w:szCs w:val="21"/>
        </w:rPr>
        <w:t>S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.SEM,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SS.SEC, S.GEN</w:t>
      </w:r>
      <w:r>
        <w:rPr>
          <w:spacing w:val="-1"/>
          <w:sz w:val="21"/>
          <w:szCs w:val="21"/>
        </w:rPr>
        <w:t>D</w:t>
      </w:r>
      <w:r>
        <w:rPr>
          <w:sz w:val="21"/>
          <w:szCs w:val="21"/>
        </w:rPr>
        <w:t>ER, CO</w:t>
      </w:r>
      <w:r>
        <w:rPr>
          <w:spacing w:val="-1"/>
          <w:sz w:val="21"/>
          <w:szCs w:val="21"/>
        </w:rPr>
        <w:t>U</w:t>
      </w:r>
      <w:r>
        <w:rPr>
          <w:sz w:val="21"/>
          <w:szCs w:val="21"/>
        </w:rPr>
        <w:t>NT (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.GEN</w:t>
      </w:r>
      <w:r>
        <w:rPr>
          <w:spacing w:val="-1"/>
          <w:sz w:val="21"/>
          <w:szCs w:val="21"/>
        </w:rPr>
        <w:t>D</w:t>
      </w:r>
      <w:r>
        <w:rPr>
          <w:sz w:val="21"/>
          <w:szCs w:val="21"/>
        </w:rPr>
        <w:t>ER)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AS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CO</w:t>
      </w:r>
      <w:r>
        <w:rPr>
          <w:spacing w:val="-1"/>
          <w:sz w:val="21"/>
          <w:szCs w:val="21"/>
        </w:rPr>
        <w:t>U</w:t>
      </w:r>
      <w:r>
        <w:rPr>
          <w:sz w:val="21"/>
          <w:szCs w:val="21"/>
        </w:rPr>
        <w:t>NT</w:t>
      </w:r>
    </w:p>
    <w:p w:rsidR="00FC0662" w:rsidRDefault="008B7BF5">
      <w:pPr>
        <w:spacing w:before="3" w:line="240" w:lineRule="exact"/>
        <w:ind w:left="193" w:right="4063"/>
        <w:rPr>
          <w:sz w:val="21"/>
          <w:szCs w:val="21"/>
        </w:rPr>
      </w:pPr>
      <w:r>
        <w:rPr>
          <w:sz w:val="21"/>
          <w:szCs w:val="21"/>
        </w:rPr>
        <w:t xml:space="preserve">FROM              </w:t>
      </w:r>
      <w:r>
        <w:rPr>
          <w:spacing w:val="5"/>
          <w:sz w:val="21"/>
          <w:szCs w:val="21"/>
        </w:rPr>
        <w:t xml:space="preserve"> </w:t>
      </w:r>
      <w:r>
        <w:rPr>
          <w:sz w:val="21"/>
          <w:szCs w:val="21"/>
        </w:rPr>
        <w:t>ST</w:t>
      </w:r>
      <w:r>
        <w:rPr>
          <w:spacing w:val="-1"/>
          <w:sz w:val="21"/>
          <w:szCs w:val="21"/>
        </w:rPr>
        <w:t>U</w:t>
      </w:r>
      <w:r>
        <w:rPr>
          <w:sz w:val="21"/>
          <w:szCs w:val="21"/>
        </w:rPr>
        <w:t>DE</w:t>
      </w:r>
      <w:r>
        <w:rPr>
          <w:spacing w:val="-1"/>
          <w:sz w:val="21"/>
          <w:szCs w:val="21"/>
        </w:rPr>
        <w:t>N</w:t>
      </w:r>
      <w:r>
        <w:rPr>
          <w:sz w:val="21"/>
          <w:szCs w:val="21"/>
        </w:rPr>
        <w:t>T S,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SEMSEC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S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 xml:space="preserve">, </w:t>
      </w:r>
      <w:r>
        <w:rPr>
          <w:spacing w:val="1"/>
          <w:sz w:val="21"/>
          <w:szCs w:val="21"/>
        </w:rPr>
        <w:t>C</w:t>
      </w:r>
      <w:r>
        <w:rPr>
          <w:sz w:val="21"/>
          <w:szCs w:val="21"/>
        </w:rPr>
        <w:t>LA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S C W</w:t>
      </w:r>
      <w:r>
        <w:rPr>
          <w:spacing w:val="-1"/>
          <w:sz w:val="21"/>
          <w:szCs w:val="21"/>
        </w:rPr>
        <w:t>H</w:t>
      </w:r>
      <w:r>
        <w:rPr>
          <w:sz w:val="21"/>
          <w:szCs w:val="21"/>
        </w:rPr>
        <w:t xml:space="preserve">ERE           </w:t>
      </w:r>
      <w:r>
        <w:rPr>
          <w:spacing w:val="12"/>
          <w:sz w:val="21"/>
          <w:szCs w:val="21"/>
        </w:rPr>
        <w:t xml:space="preserve"> </w:t>
      </w:r>
      <w:r>
        <w:rPr>
          <w:sz w:val="21"/>
          <w:szCs w:val="21"/>
        </w:rPr>
        <w:t>S.U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 xml:space="preserve">N = </w:t>
      </w:r>
      <w:r>
        <w:rPr>
          <w:spacing w:val="1"/>
          <w:sz w:val="21"/>
          <w:szCs w:val="21"/>
        </w:rPr>
        <w:t>C</w:t>
      </w:r>
      <w:r>
        <w:rPr>
          <w:sz w:val="21"/>
          <w:szCs w:val="21"/>
        </w:rPr>
        <w:t>.USN</w:t>
      </w:r>
      <w:r>
        <w:rPr>
          <w:spacing w:val="-1"/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 xml:space="preserve">AND 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S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.SS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D</w:t>
      </w:r>
      <w:proofErr w:type="gramEnd"/>
      <w:r>
        <w:rPr>
          <w:sz w:val="21"/>
          <w:szCs w:val="21"/>
        </w:rPr>
        <w:t xml:space="preserve"> = </w:t>
      </w:r>
      <w:r>
        <w:rPr>
          <w:spacing w:val="1"/>
          <w:sz w:val="21"/>
          <w:szCs w:val="21"/>
        </w:rPr>
        <w:t>C</w:t>
      </w:r>
      <w:r>
        <w:rPr>
          <w:sz w:val="21"/>
          <w:szCs w:val="21"/>
        </w:rPr>
        <w:t>.SSID GRO</w:t>
      </w:r>
      <w:r>
        <w:rPr>
          <w:spacing w:val="-1"/>
          <w:sz w:val="21"/>
          <w:szCs w:val="21"/>
        </w:rPr>
        <w:t>U</w:t>
      </w:r>
      <w:r>
        <w:rPr>
          <w:sz w:val="21"/>
          <w:szCs w:val="21"/>
        </w:rPr>
        <w:t xml:space="preserve">P BY     </w:t>
      </w:r>
      <w:r>
        <w:rPr>
          <w:spacing w:val="18"/>
          <w:sz w:val="21"/>
          <w:szCs w:val="21"/>
        </w:rPr>
        <w:t xml:space="preserve"> </w:t>
      </w:r>
      <w:r>
        <w:rPr>
          <w:sz w:val="21"/>
          <w:szCs w:val="21"/>
        </w:rPr>
        <w:t>S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.SEM,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SS.SEC, S.GEN</w:t>
      </w:r>
      <w:r>
        <w:rPr>
          <w:spacing w:val="-1"/>
          <w:sz w:val="21"/>
          <w:szCs w:val="21"/>
        </w:rPr>
        <w:t>D</w:t>
      </w:r>
      <w:r>
        <w:rPr>
          <w:sz w:val="21"/>
          <w:szCs w:val="21"/>
        </w:rPr>
        <w:t>ER</w:t>
      </w:r>
    </w:p>
    <w:p w:rsidR="00FC0662" w:rsidRDefault="008B7BF5">
      <w:pPr>
        <w:spacing w:line="220" w:lineRule="exact"/>
        <w:ind w:left="193"/>
        <w:rPr>
          <w:sz w:val="21"/>
          <w:szCs w:val="21"/>
        </w:rPr>
      </w:pPr>
      <w:r>
        <w:rPr>
          <w:position w:val="-1"/>
          <w:sz w:val="21"/>
          <w:szCs w:val="21"/>
        </w:rPr>
        <w:t xml:space="preserve">ORDER </w:t>
      </w:r>
      <w:r>
        <w:rPr>
          <w:spacing w:val="1"/>
          <w:position w:val="-1"/>
          <w:sz w:val="21"/>
          <w:szCs w:val="21"/>
        </w:rPr>
        <w:t>B</w:t>
      </w:r>
      <w:r>
        <w:rPr>
          <w:position w:val="-1"/>
          <w:sz w:val="21"/>
          <w:szCs w:val="21"/>
        </w:rPr>
        <w:t xml:space="preserve">Y     </w:t>
      </w:r>
      <w:r>
        <w:rPr>
          <w:spacing w:val="16"/>
          <w:position w:val="-1"/>
          <w:sz w:val="21"/>
          <w:szCs w:val="21"/>
        </w:rPr>
        <w:t xml:space="preserve"> </w:t>
      </w:r>
      <w:r>
        <w:rPr>
          <w:position w:val="-1"/>
          <w:sz w:val="21"/>
          <w:szCs w:val="21"/>
        </w:rPr>
        <w:t>SEM;</w:t>
      </w: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before="5" w:line="220" w:lineRule="exact"/>
        <w:rPr>
          <w:sz w:val="22"/>
          <w:szCs w:val="22"/>
        </w:rPr>
      </w:pPr>
    </w:p>
    <w:p w:rsidR="00FC0662" w:rsidRDefault="008B7BF5">
      <w:pPr>
        <w:spacing w:before="29"/>
        <w:ind w:left="140"/>
        <w:rPr>
          <w:sz w:val="24"/>
          <w:szCs w:val="24"/>
        </w:rPr>
        <w:sectPr w:rsidR="00FC0662">
          <w:headerReference w:type="default" r:id="rId27"/>
          <w:pgSz w:w="11920" w:h="16840"/>
          <w:pgMar w:top="620" w:right="1280" w:bottom="280" w:left="1300" w:header="0" w:footer="0" w:gutter="0"/>
          <w:cols w:space="720"/>
        </w:sectPr>
      </w:pPr>
      <w:r>
        <w:rPr>
          <w:sz w:val="24"/>
          <w:szCs w:val="24"/>
        </w:rPr>
        <w:t>Depar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ent of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mputer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Science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Engg.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                                                                    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25</w:t>
      </w:r>
    </w:p>
    <w:p w:rsidR="00FC0662" w:rsidRDefault="0044275E">
      <w:pPr>
        <w:spacing w:before="86" w:line="180" w:lineRule="exact"/>
        <w:ind w:left="5831"/>
        <w:rPr>
          <w:sz w:val="16"/>
          <w:szCs w:val="16"/>
        </w:rPr>
      </w:pPr>
      <w:r>
        <w:lastRenderedPageBreak/>
        <w:pict>
          <v:group id="_x0000_s1273" style="position:absolute;left:0;text-align:left;margin-left:53.3pt;margin-top:33.5pt;width:501.95pt;height:774.75pt;z-index:-7041;mso-position-horizontal-relative:page;mso-position-vertical-relative:page" coordorigin="1066,670" coordsize="10039,15495">
            <v:group id="_x0000_s1274" style="position:absolute;left:1072;top:676;width:29;height:0" coordorigin="1072,676" coordsize="29,0">
              <v:shape id="_x0000_s1313" style="position:absolute;left:1072;top:676;width:29;height:0" coordorigin="1072,676" coordsize="29,0" path="m1072,676r28,e" filled="f" strokeweight=".58pt">
                <v:path arrowok="t"/>
              </v:shape>
              <v:group id="_x0000_s1275" style="position:absolute;left:1081;top:690;width:10;height:0" coordorigin="1081,690" coordsize="10,0">
                <v:shape id="_x0000_s1312" style="position:absolute;left:1081;top:690;width:10;height:0" coordorigin="1081,690" coordsize="10,0" path="m1081,690r10,e" filled="f" strokecolor="white" strokeweight="1.06pt">
                  <v:path arrowok="t"/>
                </v:shape>
                <v:group id="_x0000_s1276" style="position:absolute;left:1081;top:685;width:19;height:0" coordorigin="1081,685" coordsize="19,0">
                  <v:shape id="_x0000_s1311" style="position:absolute;left:1081;top:685;width:19;height:0" coordorigin="1081,685" coordsize="19,0" path="m1081,685r19,e" filled="f" strokecolor="white" strokeweight=".58pt">
                    <v:path arrowok="t"/>
                  </v:shape>
                  <v:group id="_x0000_s1277" style="position:absolute;left:1100;top:676;width:9970;height:0" coordorigin="1100,676" coordsize="9970,0">
                    <v:shape id="_x0000_s1310" style="position:absolute;left:1100;top:676;width:9970;height:0" coordorigin="1100,676" coordsize="9970,0" path="m1100,676r9970,e" filled="f" strokeweight=".58pt">
                      <v:path arrowok="t"/>
                    </v:shape>
                    <v:group id="_x0000_s1278" style="position:absolute;left:1100;top:695;width:9970;height:0" coordorigin="1100,695" coordsize="9970,0">
                      <v:shape id="_x0000_s1309" style="position:absolute;left:1100;top:695;width:9970;height:0" coordorigin="1100,695" coordsize="9970,0" path="m1100,695r9970,e" filled="f" strokeweight=".58pt">
                        <v:path arrowok="t"/>
                      </v:shape>
                      <v:group id="_x0000_s1279" style="position:absolute;left:11070;top:676;width:29;height:0" coordorigin="11070,676" coordsize="29,0">
                        <v:shape id="_x0000_s1308" style="position:absolute;left:11070;top:676;width:29;height:0" coordorigin="11070,676" coordsize="29,0" path="m11070,676r29,e" filled="f" strokeweight=".58pt">
                          <v:path arrowok="t"/>
                        </v:shape>
                        <v:group id="_x0000_s1280" style="position:absolute;left:11080;top:690;width:10;height:0" coordorigin="11080,690" coordsize="10,0">
                          <v:shape id="_x0000_s1307" style="position:absolute;left:11080;top:690;width:10;height:0" coordorigin="11080,690" coordsize="10,0" path="m11080,690r9,e" filled="f" strokecolor="white" strokeweight="1.06pt">
                            <v:path arrowok="t"/>
                          </v:shape>
                          <v:group id="_x0000_s1281" style="position:absolute;left:11070;top:685;width:19;height:0" coordorigin="11070,685" coordsize="19,0">
                            <v:shape id="_x0000_s1306" style="position:absolute;left:11070;top:685;width:19;height:0" coordorigin="11070,685" coordsize="19,0" path="m11070,685r19,e" filled="f" strokecolor="white" strokeweight=".58pt">
                              <v:path arrowok="t"/>
                            </v:shape>
                            <v:group id="_x0000_s1282" style="position:absolute;left:1092;top:680;width:0;height:15474" coordorigin="1092,680" coordsize="0,15474">
                              <v:shape id="_x0000_s1305" style="position:absolute;left:1092;top:680;width:0;height:15474" coordorigin="1092,680" coordsize="0,15474" path="m1092,680r,15474e" filled="f" strokeweight=".58pt">
                                <v:path arrowok="t"/>
                              </v:shape>
                              <v:group id="_x0000_s1283" style="position:absolute;left:1096;top:700;width:0;height:15436" coordorigin="1096,700" coordsize="0,15436">
                                <v:shape id="_x0000_s1304" style="position:absolute;left:1096;top:700;width:0;height:15436" coordorigin="1096,700" coordsize="0,15436" path="m1096,700r,15435e" filled="f" strokeweight=".58pt">
                                  <v:path arrowok="t"/>
                                </v:shape>
                                <v:group id="_x0000_s1284" style="position:absolute;left:11079;top:680;width:0;height:15474" coordorigin="11079,680" coordsize="0,15474">
                                  <v:shape id="_x0000_s1303" style="position:absolute;left:11079;top:680;width:0;height:15474" coordorigin="11079,680" coordsize="0,15474" path="m11079,680r,15474e" filled="f" strokeweight=".20464mm">
                                    <v:path arrowok="t"/>
                                  </v:shape>
                                  <v:group id="_x0000_s1285" style="position:absolute;left:11075;top:700;width:0;height:15436" coordorigin="11075,700" coordsize="0,15436">
                                    <v:shape id="_x0000_s1302" style="position:absolute;left:11075;top:700;width:0;height:15436" coordorigin="11075,700" coordsize="0,15436" path="m11075,700r,15435e" filled="f" strokeweight=".58pt">
                                      <v:path arrowok="t"/>
                                    </v:shape>
                                    <v:group id="_x0000_s1286" style="position:absolute;left:1072;top:16159;width:29;height:0" coordorigin="1072,16159" coordsize="29,0">
                                      <v:shape id="_x0000_s1301" style="position:absolute;left:1072;top:16159;width:29;height:0" coordorigin="1072,16159" coordsize="29,0" path="m1072,16159r28,e" filled="f" strokeweight=".20464mm">
                                        <v:path arrowok="t"/>
                                      </v:shape>
                                      <v:group id="_x0000_s1287" style="position:absolute;left:1081;top:16145;width:10;height:0" coordorigin="1081,16145" coordsize="10,0">
                                        <v:shape id="_x0000_s1300" style="position:absolute;left:1081;top:16145;width:10;height:0" coordorigin="1081,16145" coordsize="10,0" path="m1081,16145r10,e" filled="f" strokecolor="white" strokeweight=".37392mm">
                                          <v:path arrowok="t"/>
                                        </v:shape>
                                        <v:group id="_x0000_s1288" style="position:absolute;left:1081;top:16150;width:19;height:0" coordorigin="1081,16150" coordsize="19,0">
                                          <v:shape id="_x0000_s1299" style="position:absolute;left:1081;top:16150;width:19;height:0" coordorigin="1081,16150" coordsize="19,0" path="m1081,16150r19,e" filled="f" strokecolor="white" strokeweight=".58pt">
                                            <v:path arrowok="t"/>
                                          </v:shape>
                                          <v:group id="_x0000_s1289" style="position:absolute;left:1100;top:16159;width:9970;height:0" coordorigin="1100,16159" coordsize="9970,0">
                                            <v:shape id="_x0000_s1298" style="position:absolute;left:1100;top:16159;width:9970;height:0" coordorigin="1100,16159" coordsize="9970,0" path="m1100,16159r9970,e" filled="f" strokeweight=".20464mm">
                                              <v:path arrowok="t"/>
                                            </v:shape>
                                            <v:group id="_x0000_s1290" style="position:absolute;left:1100;top:16140;width:9970;height:0" coordorigin="1100,16140" coordsize="9970,0">
                                              <v:shape id="_x0000_s1297" style="position:absolute;left:1100;top:16140;width:9970;height:0" coordorigin="1100,16140" coordsize="9970,0" path="m1100,16140r9970,e" filled="f" strokeweight=".58pt">
                                                <v:path arrowok="t"/>
                                              </v:shape>
                                              <v:group id="_x0000_s1291" style="position:absolute;left:11070;top:16159;width:29;height:0" coordorigin="11070,16159" coordsize="29,0">
                                                <v:shape id="_x0000_s1296" style="position:absolute;left:11070;top:16159;width:29;height:0" coordorigin="11070,16159" coordsize="29,0" path="m11070,16159r29,e" filled="f" strokeweight=".20464mm">
                                                  <v:path arrowok="t"/>
                                                </v:shape>
                                                <v:group id="_x0000_s1292" style="position:absolute;left:11080;top:16145;width:10;height:0" coordorigin="11080,16145" coordsize="10,0">
                                                  <v:shape id="_x0000_s1295" style="position:absolute;left:11080;top:16145;width:10;height:0" coordorigin="11080,16145" coordsize="10,0" path="m11080,16145r9,e" filled="f" strokecolor="white" strokeweight=".37392mm">
                                                    <v:path arrowok="t"/>
                                                  </v:shape>
                                                  <v:group id="_x0000_s1293" style="position:absolute;left:11070;top:16150;width:19;height:0" coordorigin="11070,16150" coordsize="19,0">
                                                    <v:shape id="_x0000_s1294" style="position:absolute;left:11070;top:16150;width:19;height:0" coordorigin="11070,16150" coordsize="19,0" path="m11070,16150r19,e" filled="f" strokecolor="white" strokeweight=".58pt">
                                                      <v:path arrowok="t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="008B7BF5">
        <w:rPr>
          <w:b/>
          <w:position w:val="-1"/>
          <w:sz w:val="16"/>
          <w:szCs w:val="16"/>
        </w:rPr>
        <w:t>DB</w:t>
      </w:r>
      <w:r w:rsidR="008B7BF5">
        <w:rPr>
          <w:b/>
          <w:spacing w:val="1"/>
          <w:position w:val="-1"/>
          <w:sz w:val="16"/>
          <w:szCs w:val="16"/>
        </w:rPr>
        <w:t>M</w:t>
      </w:r>
      <w:r w:rsidR="008B7BF5">
        <w:rPr>
          <w:b/>
          <w:position w:val="-1"/>
          <w:sz w:val="16"/>
          <w:szCs w:val="16"/>
        </w:rPr>
        <w:t>S</w:t>
      </w:r>
      <w:r w:rsidR="008B7BF5">
        <w:rPr>
          <w:b/>
          <w:spacing w:val="-5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LAB</w:t>
      </w:r>
      <w:r w:rsidR="008B7BF5">
        <w:rPr>
          <w:b/>
          <w:spacing w:val="1"/>
          <w:position w:val="-1"/>
          <w:sz w:val="16"/>
          <w:szCs w:val="16"/>
        </w:rPr>
        <w:t>O</w:t>
      </w:r>
      <w:r w:rsidR="008B7BF5">
        <w:rPr>
          <w:b/>
          <w:position w:val="-1"/>
          <w:sz w:val="16"/>
          <w:szCs w:val="16"/>
        </w:rPr>
        <w:t>R</w:t>
      </w:r>
      <w:r w:rsidR="008B7BF5">
        <w:rPr>
          <w:b/>
          <w:spacing w:val="1"/>
          <w:position w:val="-1"/>
          <w:sz w:val="16"/>
          <w:szCs w:val="16"/>
        </w:rPr>
        <w:t>A</w:t>
      </w:r>
      <w:r w:rsidR="008B7BF5">
        <w:rPr>
          <w:b/>
          <w:position w:val="-1"/>
          <w:sz w:val="16"/>
          <w:szCs w:val="16"/>
        </w:rPr>
        <w:t>TORY</w:t>
      </w:r>
      <w:r w:rsidR="008B7BF5">
        <w:rPr>
          <w:b/>
          <w:spacing w:val="-10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WITH</w:t>
      </w:r>
      <w:r w:rsidR="008B7BF5">
        <w:rPr>
          <w:b/>
          <w:spacing w:val="-4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MINI</w:t>
      </w:r>
      <w:r w:rsidR="008B7BF5">
        <w:rPr>
          <w:b/>
          <w:spacing w:val="-4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P</w:t>
      </w:r>
      <w:r w:rsidR="008B7BF5">
        <w:rPr>
          <w:b/>
          <w:spacing w:val="1"/>
          <w:position w:val="-1"/>
          <w:sz w:val="16"/>
          <w:szCs w:val="16"/>
        </w:rPr>
        <w:t>R</w:t>
      </w:r>
      <w:r w:rsidR="008B7BF5">
        <w:rPr>
          <w:b/>
          <w:spacing w:val="-1"/>
          <w:position w:val="-1"/>
          <w:sz w:val="16"/>
          <w:szCs w:val="16"/>
        </w:rPr>
        <w:t>O</w:t>
      </w:r>
      <w:r w:rsidR="008B7BF5">
        <w:rPr>
          <w:b/>
          <w:position w:val="-1"/>
          <w:sz w:val="16"/>
          <w:szCs w:val="16"/>
        </w:rPr>
        <w:t>JECT</w:t>
      </w:r>
    </w:p>
    <w:p w:rsidR="00FC0662" w:rsidRDefault="00FC0662">
      <w:pPr>
        <w:spacing w:before="7" w:line="100" w:lineRule="exact"/>
        <w:rPr>
          <w:sz w:val="10"/>
          <w:szCs w:val="10"/>
        </w:rPr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8B7BF5">
      <w:pPr>
        <w:spacing w:before="31" w:line="240" w:lineRule="exact"/>
        <w:ind w:left="100"/>
        <w:rPr>
          <w:sz w:val="22"/>
          <w:szCs w:val="22"/>
        </w:rPr>
      </w:pPr>
      <w:r>
        <w:rPr>
          <w:b/>
          <w:position w:val="-1"/>
          <w:sz w:val="22"/>
          <w:szCs w:val="22"/>
        </w:rPr>
        <w:t>OU</w:t>
      </w:r>
      <w:r>
        <w:rPr>
          <w:b/>
          <w:spacing w:val="-1"/>
          <w:position w:val="-1"/>
          <w:sz w:val="22"/>
          <w:szCs w:val="22"/>
        </w:rPr>
        <w:t>T</w:t>
      </w:r>
      <w:r>
        <w:rPr>
          <w:b/>
          <w:spacing w:val="1"/>
          <w:position w:val="-1"/>
          <w:sz w:val="22"/>
          <w:szCs w:val="22"/>
        </w:rPr>
        <w:t>P</w:t>
      </w:r>
      <w:r>
        <w:rPr>
          <w:b/>
          <w:position w:val="-1"/>
          <w:sz w:val="22"/>
          <w:szCs w:val="22"/>
        </w:rPr>
        <w:t>UT:</w:t>
      </w:r>
    </w:p>
    <w:p w:rsidR="00FC0662" w:rsidRDefault="00FC0662">
      <w:pPr>
        <w:spacing w:before="6" w:line="180" w:lineRule="exact"/>
        <w:rPr>
          <w:sz w:val="18"/>
          <w:szCs w:val="18"/>
        </w:rPr>
      </w:pPr>
    </w:p>
    <w:tbl>
      <w:tblPr>
        <w:tblW w:w="0" w:type="auto"/>
        <w:tblInd w:w="3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628"/>
        <w:gridCol w:w="766"/>
        <w:gridCol w:w="1105"/>
      </w:tblGrid>
      <w:tr w:rsidR="00FC0662">
        <w:trPr>
          <w:trHeight w:hRule="exact"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9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SEM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1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299" w:right="235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G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2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COUNT</w:t>
            </w:r>
          </w:p>
        </w:tc>
      </w:tr>
      <w:tr w:rsidR="00FC0662">
        <w:trPr>
          <w:trHeight w:hRule="exact" w:val="25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07" w:right="274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44" w:right="229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---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</w:t>
            </w:r>
          </w:p>
        </w:tc>
      </w:tr>
      <w:tr w:rsidR="00FC0662">
        <w:trPr>
          <w:trHeight w:hRule="exact" w:val="25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48" w:right="330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4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44" w:right="327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F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right="40"/>
              <w:jc w:val="right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1</w:t>
            </w:r>
          </w:p>
        </w:tc>
      </w:tr>
      <w:tr w:rsidR="00FC0662">
        <w:trPr>
          <w:trHeight w:hRule="exact" w:val="25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48" w:right="330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4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44" w:right="254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M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right="40"/>
              <w:jc w:val="right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2</w:t>
            </w:r>
          </w:p>
        </w:tc>
      </w:tr>
      <w:tr w:rsidR="00FC0662">
        <w:trPr>
          <w:trHeight w:hRule="exact" w:val="25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48" w:right="330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4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44" w:right="327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F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right="40"/>
              <w:jc w:val="right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2</w:t>
            </w:r>
          </w:p>
        </w:tc>
      </w:tr>
      <w:tr w:rsidR="00FC0662">
        <w:trPr>
          <w:trHeight w:hRule="exact" w:val="25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48" w:right="330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4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44" w:right="254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M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right="40"/>
              <w:jc w:val="right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2</w:t>
            </w:r>
          </w:p>
        </w:tc>
      </w:tr>
      <w:tr w:rsidR="00FC0662">
        <w:trPr>
          <w:trHeight w:hRule="exact" w:val="25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48" w:right="330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4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44" w:right="327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F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right="40"/>
              <w:jc w:val="right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2</w:t>
            </w:r>
          </w:p>
        </w:tc>
      </w:tr>
      <w:tr w:rsidR="00FC0662">
        <w:trPr>
          <w:trHeight w:hRule="exact" w:val="25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48" w:right="330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4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44" w:right="254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M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right="40"/>
              <w:jc w:val="right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2</w:t>
            </w:r>
          </w:p>
        </w:tc>
      </w:tr>
      <w:tr w:rsidR="00FC0662">
        <w:trPr>
          <w:trHeight w:hRule="exact" w:val="25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48" w:right="330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6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44" w:right="327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F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right="40"/>
              <w:jc w:val="right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2</w:t>
            </w:r>
          </w:p>
        </w:tc>
      </w:tr>
      <w:tr w:rsidR="00FC0662">
        <w:trPr>
          <w:trHeight w:hRule="exact" w:val="25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48" w:right="330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6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44" w:right="254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M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right="40"/>
              <w:jc w:val="right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1</w:t>
            </w:r>
          </w:p>
        </w:tc>
      </w:tr>
      <w:tr w:rsidR="00FC0662">
        <w:trPr>
          <w:trHeight w:hRule="exact" w:val="25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48" w:right="330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6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44" w:right="327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F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right="40"/>
              <w:jc w:val="right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1</w:t>
            </w:r>
          </w:p>
        </w:tc>
      </w:tr>
      <w:tr w:rsidR="00FC0662">
        <w:trPr>
          <w:trHeight w:hRule="exact" w:val="25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48" w:right="330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6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44" w:right="254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M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right="40"/>
              <w:jc w:val="right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2</w:t>
            </w:r>
          </w:p>
        </w:tc>
      </w:tr>
      <w:tr w:rsidR="00FC0662">
        <w:trPr>
          <w:trHeight w:hRule="exact" w:val="25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48" w:right="330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8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44" w:right="327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F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right="40"/>
              <w:jc w:val="right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1</w:t>
            </w:r>
          </w:p>
        </w:tc>
      </w:tr>
      <w:tr w:rsidR="00FC0662">
        <w:trPr>
          <w:trHeight w:hRule="exact" w:val="25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48" w:right="330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8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44" w:right="254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M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right="40"/>
              <w:jc w:val="right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3</w:t>
            </w:r>
          </w:p>
        </w:tc>
      </w:tr>
      <w:tr w:rsidR="00FC0662">
        <w:trPr>
          <w:trHeight w:hRule="exact" w:val="25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48" w:right="330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8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44" w:right="327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F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right="40"/>
              <w:jc w:val="right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2</w:t>
            </w:r>
          </w:p>
        </w:tc>
      </w:tr>
      <w:tr w:rsidR="00FC0662">
        <w:trPr>
          <w:trHeight w:hRule="exact" w:val="25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48" w:right="330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8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44" w:right="254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M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right="40"/>
              <w:jc w:val="right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1</w:t>
            </w:r>
          </w:p>
        </w:tc>
      </w:tr>
      <w:tr w:rsidR="00FC0662">
        <w:trPr>
          <w:trHeight w:hRule="exact" w:val="25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48" w:right="330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8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44" w:right="327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F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right="40"/>
              <w:jc w:val="right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2</w:t>
            </w:r>
          </w:p>
        </w:tc>
      </w:tr>
      <w:tr w:rsidR="00FC0662">
        <w:trPr>
          <w:trHeight w:hRule="exact"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48" w:right="330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8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3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right="40"/>
              <w:jc w:val="right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1</w:t>
            </w:r>
          </w:p>
        </w:tc>
      </w:tr>
    </w:tbl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before="14" w:line="220" w:lineRule="exact"/>
        <w:rPr>
          <w:sz w:val="22"/>
          <w:szCs w:val="22"/>
        </w:rPr>
      </w:pPr>
    </w:p>
    <w:p w:rsidR="00FC0662" w:rsidRDefault="008B7BF5">
      <w:pPr>
        <w:spacing w:before="31"/>
        <w:ind w:left="100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3</w:t>
      </w:r>
      <w:r>
        <w:rPr>
          <w:b/>
          <w:spacing w:val="1"/>
          <w:sz w:val="22"/>
          <w:szCs w:val="22"/>
        </w:rPr>
        <w:t>.</w:t>
      </w:r>
      <w:r>
        <w:rPr>
          <w:b/>
          <w:sz w:val="22"/>
          <w:szCs w:val="22"/>
        </w:rPr>
        <w:t>Cr</w:t>
      </w:r>
      <w:r>
        <w:rPr>
          <w:b/>
          <w:spacing w:val="-1"/>
          <w:sz w:val="22"/>
          <w:szCs w:val="22"/>
        </w:rPr>
        <w:t>e</w:t>
      </w:r>
      <w:r>
        <w:rPr>
          <w:b/>
          <w:sz w:val="22"/>
          <w:szCs w:val="22"/>
        </w:rPr>
        <w:t>ate</w:t>
      </w:r>
      <w:proofErr w:type="gramEnd"/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a view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of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Test1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marks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of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st</w:t>
      </w:r>
      <w:r>
        <w:rPr>
          <w:b/>
          <w:spacing w:val="2"/>
          <w:sz w:val="22"/>
          <w:szCs w:val="22"/>
        </w:rPr>
        <w:t>u</w:t>
      </w:r>
      <w:r>
        <w:rPr>
          <w:b/>
          <w:sz w:val="22"/>
          <w:szCs w:val="22"/>
        </w:rPr>
        <w:t>dent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USN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‘</w:t>
      </w:r>
      <w:r>
        <w:rPr>
          <w:b/>
          <w:spacing w:val="1"/>
          <w:sz w:val="22"/>
          <w:szCs w:val="22"/>
        </w:rPr>
        <w:t>1</w:t>
      </w:r>
      <w:r>
        <w:rPr>
          <w:b/>
          <w:sz w:val="22"/>
          <w:szCs w:val="22"/>
        </w:rPr>
        <w:t>BI1</w:t>
      </w:r>
      <w:r>
        <w:rPr>
          <w:b/>
          <w:spacing w:val="1"/>
          <w:sz w:val="22"/>
          <w:szCs w:val="22"/>
        </w:rPr>
        <w:t>5</w:t>
      </w:r>
      <w:r>
        <w:rPr>
          <w:b/>
          <w:sz w:val="22"/>
          <w:szCs w:val="22"/>
        </w:rPr>
        <w:t>CS10</w:t>
      </w:r>
      <w:r>
        <w:rPr>
          <w:b/>
          <w:spacing w:val="1"/>
          <w:sz w:val="22"/>
          <w:szCs w:val="22"/>
        </w:rPr>
        <w:t>1</w:t>
      </w:r>
      <w:r>
        <w:rPr>
          <w:b/>
          <w:sz w:val="22"/>
          <w:szCs w:val="22"/>
        </w:rPr>
        <w:t>’</w:t>
      </w:r>
      <w:r>
        <w:rPr>
          <w:b/>
          <w:spacing w:val="-14"/>
          <w:sz w:val="22"/>
          <w:szCs w:val="22"/>
        </w:rPr>
        <w:t xml:space="preserve"> </w:t>
      </w:r>
      <w:r>
        <w:rPr>
          <w:b/>
          <w:sz w:val="22"/>
          <w:szCs w:val="22"/>
        </w:rPr>
        <w:t>in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all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su</w:t>
      </w:r>
      <w:r>
        <w:rPr>
          <w:b/>
          <w:spacing w:val="1"/>
          <w:sz w:val="22"/>
          <w:szCs w:val="22"/>
        </w:rPr>
        <w:t>b</w:t>
      </w:r>
      <w:r>
        <w:rPr>
          <w:b/>
          <w:sz w:val="22"/>
          <w:szCs w:val="22"/>
        </w:rPr>
        <w:t>ject</w:t>
      </w:r>
      <w:r>
        <w:rPr>
          <w:b/>
          <w:spacing w:val="-1"/>
          <w:sz w:val="22"/>
          <w:szCs w:val="22"/>
        </w:rPr>
        <w:t>s</w:t>
      </w:r>
      <w:r>
        <w:rPr>
          <w:b/>
          <w:sz w:val="22"/>
          <w:szCs w:val="22"/>
        </w:rPr>
        <w:t>.</w:t>
      </w:r>
    </w:p>
    <w:p w:rsidR="00FC0662" w:rsidRDefault="008B7BF5">
      <w:pPr>
        <w:spacing w:before="3" w:line="240" w:lineRule="exact"/>
        <w:ind w:left="266" w:right="4712"/>
        <w:rPr>
          <w:sz w:val="22"/>
          <w:szCs w:val="22"/>
        </w:rPr>
      </w:pPr>
      <w:r>
        <w:rPr>
          <w:sz w:val="22"/>
          <w:szCs w:val="22"/>
        </w:rPr>
        <w:t>CREATE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VIEW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STU</w:t>
      </w:r>
      <w:r>
        <w:rPr>
          <w:spacing w:val="1"/>
          <w:sz w:val="22"/>
          <w:szCs w:val="22"/>
        </w:rPr>
        <w:t>_</w:t>
      </w:r>
      <w:r>
        <w:rPr>
          <w:sz w:val="22"/>
          <w:szCs w:val="22"/>
        </w:rPr>
        <w:t>TEST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_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ARKS_VIEW AS</w:t>
      </w:r>
    </w:p>
    <w:p w:rsidR="00FC0662" w:rsidRDefault="008B7BF5">
      <w:pPr>
        <w:spacing w:line="240" w:lineRule="exact"/>
        <w:ind w:left="266" w:right="5940"/>
        <w:rPr>
          <w:sz w:val="22"/>
          <w:szCs w:val="22"/>
        </w:rPr>
      </w:pPr>
      <w:r>
        <w:rPr>
          <w:sz w:val="22"/>
          <w:szCs w:val="22"/>
        </w:rPr>
        <w:t xml:space="preserve">SELECT      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TEST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,</w:t>
      </w:r>
      <w:r>
        <w:rPr>
          <w:spacing w:val="-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UBCODE FROM          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IAMA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KS</w:t>
      </w:r>
    </w:p>
    <w:p w:rsidR="00FC0662" w:rsidRDefault="008B7BF5">
      <w:pPr>
        <w:spacing w:line="240" w:lineRule="exact"/>
        <w:ind w:left="266"/>
        <w:rPr>
          <w:sz w:val="22"/>
          <w:szCs w:val="22"/>
        </w:rPr>
      </w:pPr>
      <w:r>
        <w:rPr>
          <w:sz w:val="22"/>
          <w:szCs w:val="22"/>
        </w:rPr>
        <w:t xml:space="preserve">WHERE       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USN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 xml:space="preserve">= </w:t>
      </w:r>
      <w:r>
        <w:rPr>
          <w:spacing w:val="-1"/>
          <w:sz w:val="22"/>
          <w:szCs w:val="22"/>
        </w:rPr>
        <w:t>'</w:t>
      </w:r>
      <w:r w:rsidR="00153965">
        <w:rPr>
          <w:sz w:val="22"/>
          <w:szCs w:val="22"/>
        </w:rPr>
        <w:t>1V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5C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1';</w:t>
      </w:r>
    </w:p>
    <w:p w:rsidR="00FC0662" w:rsidRDefault="00FC0662">
      <w:pPr>
        <w:spacing w:before="13" w:line="240" w:lineRule="exact"/>
        <w:rPr>
          <w:sz w:val="24"/>
          <w:szCs w:val="24"/>
        </w:rPr>
      </w:pPr>
    </w:p>
    <w:p w:rsidR="00FC0662" w:rsidRDefault="008B7BF5">
      <w:pPr>
        <w:ind w:left="100"/>
        <w:rPr>
          <w:sz w:val="22"/>
          <w:szCs w:val="22"/>
        </w:rPr>
      </w:pPr>
      <w:r>
        <w:rPr>
          <w:b/>
          <w:sz w:val="22"/>
          <w:szCs w:val="22"/>
        </w:rPr>
        <w:t>OU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P</w:t>
      </w:r>
      <w:r>
        <w:rPr>
          <w:b/>
          <w:sz w:val="22"/>
          <w:szCs w:val="22"/>
        </w:rPr>
        <w:t>UT:</w:t>
      </w:r>
    </w:p>
    <w:p w:rsidR="00FC0662" w:rsidRDefault="008B7BF5">
      <w:pPr>
        <w:tabs>
          <w:tab w:val="left" w:pos="1580"/>
        </w:tabs>
        <w:spacing w:before="53" w:line="500" w:lineRule="exact"/>
        <w:ind w:left="376" w:right="4053" w:hanging="276"/>
        <w:rPr>
          <w:sz w:val="22"/>
          <w:szCs w:val="22"/>
        </w:rPr>
      </w:pPr>
      <w:r>
        <w:rPr>
          <w:sz w:val="22"/>
          <w:szCs w:val="22"/>
        </w:rPr>
        <w:t>SQL&gt;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SELECT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* FROM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2"/>
          <w:sz w:val="22"/>
          <w:szCs w:val="22"/>
        </w:rPr>
        <w:t>_</w:t>
      </w:r>
      <w:r>
        <w:rPr>
          <w:sz w:val="22"/>
          <w:szCs w:val="22"/>
        </w:rPr>
        <w:t>TEST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_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ARKS_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IEW; TEST1</w:t>
      </w:r>
      <w:r>
        <w:rPr>
          <w:sz w:val="22"/>
          <w:szCs w:val="22"/>
        </w:rPr>
        <w:tab/>
        <w:t>SUBC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DE</w:t>
      </w:r>
    </w:p>
    <w:p w:rsidR="00FC0662" w:rsidRDefault="008B7BF5">
      <w:pPr>
        <w:spacing w:line="200" w:lineRule="exact"/>
        <w:ind w:left="376"/>
        <w:rPr>
          <w:sz w:val="22"/>
          <w:szCs w:val="22"/>
        </w:rPr>
      </w:pPr>
      <w:r>
        <w:rPr>
          <w:position w:val="1"/>
          <w:sz w:val="22"/>
          <w:szCs w:val="22"/>
        </w:rPr>
        <w:t xml:space="preserve">----------      </w:t>
      </w:r>
      <w:r>
        <w:rPr>
          <w:spacing w:val="40"/>
          <w:position w:val="1"/>
          <w:sz w:val="22"/>
          <w:szCs w:val="22"/>
        </w:rPr>
        <w:t xml:space="preserve"> </w:t>
      </w:r>
      <w:r>
        <w:rPr>
          <w:position w:val="1"/>
          <w:sz w:val="22"/>
          <w:szCs w:val="22"/>
        </w:rPr>
        <w:t>--------</w:t>
      </w:r>
    </w:p>
    <w:p w:rsidR="00FC0662" w:rsidRDefault="008B7BF5">
      <w:pPr>
        <w:spacing w:line="240" w:lineRule="exact"/>
        <w:ind w:left="820"/>
        <w:rPr>
          <w:sz w:val="22"/>
          <w:szCs w:val="22"/>
        </w:rPr>
      </w:pPr>
      <w:r>
        <w:rPr>
          <w:spacing w:val="1"/>
          <w:sz w:val="22"/>
          <w:szCs w:val="22"/>
        </w:rPr>
        <w:t>2</w:t>
      </w:r>
      <w:r>
        <w:rPr>
          <w:sz w:val="22"/>
          <w:szCs w:val="22"/>
        </w:rPr>
        <w:t xml:space="preserve">0       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CS</w:t>
      </w:r>
      <w:r>
        <w:rPr>
          <w:spacing w:val="1"/>
          <w:sz w:val="22"/>
          <w:szCs w:val="22"/>
        </w:rPr>
        <w:t>6</w:t>
      </w:r>
      <w:r>
        <w:rPr>
          <w:sz w:val="22"/>
          <w:szCs w:val="22"/>
        </w:rPr>
        <w:t>1</w:t>
      </w:r>
    </w:p>
    <w:p w:rsidR="00FC0662" w:rsidRDefault="008B7BF5">
      <w:pPr>
        <w:ind w:left="820"/>
        <w:rPr>
          <w:sz w:val="22"/>
          <w:szCs w:val="22"/>
        </w:rPr>
      </w:pP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 xml:space="preserve">2       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CS</w:t>
      </w:r>
      <w:r>
        <w:rPr>
          <w:spacing w:val="1"/>
          <w:sz w:val="22"/>
          <w:szCs w:val="22"/>
        </w:rPr>
        <w:t>6</w:t>
      </w:r>
      <w:r>
        <w:rPr>
          <w:sz w:val="22"/>
          <w:szCs w:val="22"/>
        </w:rPr>
        <w:t>2</w:t>
      </w:r>
    </w:p>
    <w:p w:rsidR="00FC0662" w:rsidRDefault="008B7BF5">
      <w:pPr>
        <w:ind w:left="820"/>
        <w:rPr>
          <w:sz w:val="22"/>
          <w:szCs w:val="22"/>
        </w:rPr>
      </w:pP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 xml:space="preserve">9       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CS</w:t>
      </w:r>
      <w:r>
        <w:rPr>
          <w:spacing w:val="1"/>
          <w:sz w:val="22"/>
          <w:szCs w:val="22"/>
        </w:rPr>
        <w:t>6</w:t>
      </w:r>
      <w:r>
        <w:rPr>
          <w:sz w:val="22"/>
          <w:szCs w:val="22"/>
        </w:rPr>
        <w:t>3</w:t>
      </w:r>
    </w:p>
    <w:p w:rsidR="00FC0662" w:rsidRDefault="008B7BF5">
      <w:pPr>
        <w:ind w:left="820"/>
        <w:rPr>
          <w:sz w:val="22"/>
          <w:szCs w:val="22"/>
        </w:rPr>
      </w:pPr>
      <w:r>
        <w:rPr>
          <w:spacing w:val="1"/>
          <w:sz w:val="22"/>
          <w:szCs w:val="22"/>
        </w:rPr>
        <w:t>2</w:t>
      </w:r>
      <w:r>
        <w:rPr>
          <w:sz w:val="22"/>
          <w:szCs w:val="22"/>
        </w:rPr>
        <w:t xml:space="preserve">0       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CS</w:t>
      </w:r>
      <w:r>
        <w:rPr>
          <w:spacing w:val="1"/>
          <w:sz w:val="22"/>
          <w:szCs w:val="22"/>
        </w:rPr>
        <w:t>6</w:t>
      </w:r>
      <w:r>
        <w:rPr>
          <w:sz w:val="22"/>
          <w:szCs w:val="22"/>
        </w:rPr>
        <w:t>4</w:t>
      </w:r>
    </w:p>
    <w:p w:rsidR="00FC0662" w:rsidRDefault="008B7BF5">
      <w:pPr>
        <w:ind w:left="820"/>
        <w:rPr>
          <w:sz w:val="22"/>
          <w:szCs w:val="22"/>
        </w:rPr>
      </w:pP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 xml:space="preserve">5       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CS</w:t>
      </w:r>
      <w:r>
        <w:rPr>
          <w:spacing w:val="1"/>
          <w:sz w:val="22"/>
          <w:szCs w:val="22"/>
        </w:rPr>
        <w:t>6</w:t>
      </w:r>
      <w:r>
        <w:rPr>
          <w:sz w:val="22"/>
          <w:szCs w:val="22"/>
        </w:rPr>
        <w:t>5</w:t>
      </w:r>
    </w:p>
    <w:p w:rsidR="00FC0662" w:rsidRDefault="00FC0662">
      <w:pPr>
        <w:spacing w:before="4" w:line="140" w:lineRule="exact"/>
        <w:rPr>
          <w:sz w:val="14"/>
          <w:szCs w:val="14"/>
        </w:rPr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8B7BF5">
      <w:pPr>
        <w:ind w:left="210" w:right="2459" w:hanging="110"/>
        <w:rPr>
          <w:sz w:val="22"/>
          <w:szCs w:val="22"/>
        </w:rPr>
      </w:pPr>
      <w:r>
        <w:rPr>
          <w:b/>
          <w:sz w:val="22"/>
          <w:szCs w:val="22"/>
        </w:rPr>
        <w:t>4</w:t>
      </w:r>
      <w:r>
        <w:rPr>
          <w:b/>
          <w:spacing w:val="1"/>
          <w:sz w:val="22"/>
          <w:szCs w:val="22"/>
        </w:rPr>
        <w:t>.</w:t>
      </w:r>
      <w:r w:rsidR="00153965"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Calculate</w:t>
      </w:r>
      <w:r>
        <w:rPr>
          <w:b/>
          <w:spacing w:val="-10"/>
          <w:sz w:val="22"/>
          <w:szCs w:val="22"/>
        </w:rPr>
        <w:t xml:space="preserve"> </w:t>
      </w:r>
      <w:r>
        <w:rPr>
          <w:b/>
          <w:sz w:val="22"/>
          <w:szCs w:val="22"/>
        </w:rPr>
        <w:t>the</w:t>
      </w:r>
      <w:r>
        <w:rPr>
          <w:b/>
          <w:spacing w:val="-3"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Fin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lIA</w:t>
      </w:r>
      <w:proofErr w:type="spellEnd"/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(avera</w:t>
      </w:r>
      <w:r>
        <w:rPr>
          <w:b/>
          <w:spacing w:val="1"/>
          <w:sz w:val="22"/>
          <w:szCs w:val="22"/>
        </w:rPr>
        <w:t>g</w:t>
      </w:r>
      <w:r>
        <w:rPr>
          <w:b/>
          <w:sz w:val="22"/>
          <w:szCs w:val="22"/>
        </w:rPr>
        <w:t>e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of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b</w:t>
      </w:r>
      <w:r>
        <w:rPr>
          <w:b/>
          <w:spacing w:val="-1"/>
          <w:sz w:val="22"/>
          <w:szCs w:val="22"/>
        </w:rPr>
        <w:t>e</w:t>
      </w:r>
      <w:r>
        <w:rPr>
          <w:b/>
          <w:sz w:val="22"/>
          <w:szCs w:val="22"/>
        </w:rPr>
        <w:t>st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two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test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marks)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nd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up</w:t>
      </w:r>
      <w:r>
        <w:rPr>
          <w:b/>
          <w:spacing w:val="1"/>
          <w:sz w:val="22"/>
          <w:szCs w:val="22"/>
        </w:rPr>
        <w:t>d</w:t>
      </w:r>
      <w:r>
        <w:rPr>
          <w:b/>
          <w:sz w:val="22"/>
          <w:szCs w:val="22"/>
        </w:rPr>
        <w:t>ate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the corre</w:t>
      </w:r>
      <w:r>
        <w:rPr>
          <w:b/>
          <w:spacing w:val="-1"/>
          <w:sz w:val="22"/>
          <w:szCs w:val="22"/>
        </w:rPr>
        <w:t>s</w:t>
      </w:r>
      <w:r>
        <w:rPr>
          <w:b/>
          <w:sz w:val="22"/>
          <w:szCs w:val="22"/>
        </w:rPr>
        <w:t>p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n</w:t>
      </w:r>
      <w:r>
        <w:rPr>
          <w:b/>
          <w:spacing w:val="2"/>
          <w:sz w:val="22"/>
          <w:szCs w:val="22"/>
        </w:rPr>
        <w:t>d</w:t>
      </w:r>
      <w:r>
        <w:rPr>
          <w:b/>
          <w:sz w:val="22"/>
          <w:szCs w:val="22"/>
        </w:rPr>
        <w:t>ing</w:t>
      </w:r>
      <w:r>
        <w:rPr>
          <w:b/>
          <w:spacing w:val="-13"/>
          <w:sz w:val="22"/>
          <w:szCs w:val="22"/>
        </w:rPr>
        <w:t xml:space="preserve"> </w:t>
      </w:r>
      <w:r>
        <w:rPr>
          <w:b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ble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f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r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all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stu</w:t>
      </w:r>
      <w:r>
        <w:rPr>
          <w:b/>
          <w:spacing w:val="1"/>
          <w:sz w:val="22"/>
          <w:szCs w:val="22"/>
        </w:rPr>
        <w:t>d</w:t>
      </w:r>
      <w:r>
        <w:rPr>
          <w:b/>
          <w:sz w:val="22"/>
          <w:szCs w:val="22"/>
        </w:rPr>
        <w:t>ents.</w:t>
      </w:r>
    </w:p>
    <w:p w:rsidR="00FC0662" w:rsidRDefault="00FC0662">
      <w:pPr>
        <w:spacing w:before="12" w:line="240" w:lineRule="exact"/>
        <w:rPr>
          <w:sz w:val="24"/>
          <w:szCs w:val="24"/>
        </w:rPr>
      </w:pPr>
    </w:p>
    <w:p w:rsidR="00FC0662" w:rsidRDefault="008B7BF5">
      <w:pPr>
        <w:ind w:left="100" w:right="3261"/>
        <w:rPr>
          <w:sz w:val="22"/>
          <w:szCs w:val="22"/>
        </w:rPr>
      </w:pPr>
      <w:r>
        <w:rPr>
          <w:sz w:val="22"/>
          <w:szCs w:val="22"/>
        </w:rPr>
        <w:t>UPDATE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MARKS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INALIA</w:t>
      </w:r>
      <w:proofErr w:type="gramStart"/>
      <w:r>
        <w:rPr>
          <w:spacing w:val="1"/>
          <w:sz w:val="22"/>
          <w:szCs w:val="22"/>
        </w:rPr>
        <w:t>=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(TE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+TEST2+T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ST</w:t>
      </w:r>
      <w:r>
        <w:rPr>
          <w:spacing w:val="1"/>
          <w:sz w:val="22"/>
          <w:szCs w:val="22"/>
        </w:rPr>
        <w:t>3</w:t>
      </w:r>
      <w:r>
        <w:rPr>
          <w:spacing w:val="2"/>
          <w:sz w:val="22"/>
          <w:szCs w:val="22"/>
        </w:rPr>
        <w:t>)</w:t>
      </w:r>
      <w:r>
        <w:rPr>
          <w:sz w:val="22"/>
          <w:szCs w:val="22"/>
        </w:rPr>
        <w:t>- LEAS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(TE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,TEST</w:t>
      </w:r>
      <w:r>
        <w:rPr>
          <w:spacing w:val="1"/>
          <w:sz w:val="22"/>
          <w:szCs w:val="22"/>
        </w:rPr>
        <w:t>2</w:t>
      </w:r>
      <w:r>
        <w:rPr>
          <w:sz w:val="22"/>
          <w:szCs w:val="22"/>
        </w:rPr>
        <w:t>,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EST3))/</w:t>
      </w:r>
      <w:r>
        <w:rPr>
          <w:spacing w:val="1"/>
          <w:sz w:val="22"/>
          <w:szCs w:val="22"/>
        </w:rPr>
        <w:t>2</w:t>
      </w:r>
      <w:r>
        <w:rPr>
          <w:sz w:val="22"/>
          <w:szCs w:val="22"/>
        </w:rPr>
        <w:t>;</w:t>
      </w:r>
    </w:p>
    <w:p w:rsidR="00FC0662" w:rsidRDefault="00FC0662">
      <w:pPr>
        <w:spacing w:before="1" w:line="100" w:lineRule="exact"/>
        <w:rPr>
          <w:sz w:val="11"/>
          <w:szCs w:val="11"/>
        </w:rPr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8B7BF5">
      <w:pPr>
        <w:spacing w:before="29"/>
        <w:ind w:left="100"/>
        <w:rPr>
          <w:sz w:val="24"/>
          <w:szCs w:val="24"/>
        </w:rPr>
        <w:sectPr w:rsidR="00FC0662">
          <w:headerReference w:type="default" r:id="rId28"/>
          <w:pgSz w:w="11920" w:h="16840"/>
          <w:pgMar w:top="620" w:right="1280" w:bottom="280" w:left="1340" w:header="0" w:footer="0" w:gutter="0"/>
          <w:cols w:space="720"/>
        </w:sectPr>
      </w:pPr>
      <w:r>
        <w:rPr>
          <w:sz w:val="24"/>
          <w:szCs w:val="24"/>
        </w:rPr>
        <w:t>Depar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ent of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mputer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Science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Engg.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                                                                    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26</w:t>
      </w:r>
    </w:p>
    <w:p w:rsidR="00FC0662" w:rsidRDefault="0044275E">
      <w:pPr>
        <w:spacing w:before="86" w:line="180" w:lineRule="exact"/>
        <w:ind w:left="5871"/>
        <w:rPr>
          <w:sz w:val="16"/>
          <w:szCs w:val="16"/>
        </w:rPr>
      </w:pPr>
      <w:r>
        <w:lastRenderedPageBreak/>
        <w:pict>
          <v:group id="_x0000_s1232" style="position:absolute;left:0;text-align:left;margin-left:53.3pt;margin-top:33.5pt;width:501.95pt;height:774.75pt;z-index:-7040;mso-position-horizontal-relative:page;mso-position-vertical-relative:page" coordorigin="1066,670" coordsize="10039,15495">
            <v:group id="_x0000_s1233" style="position:absolute;left:1072;top:676;width:29;height:0" coordorigin="1072,676" coordsize="29,0">
              <v:shape id="_x0000_s1272" style="position:absolute;left:1072;top:676;width:29;height:0" coordorigin="1072,676" coordsize="29,0" path="m1072,676r28,e" filled="f" strokeweight=".58pt">
                <v:path arrowok="t"/>
              </v:shape>
              <v:group id="_x0000_s1234" style="position:absolute;left:1081;top:690;width:10;height:0" coordorigin="1081,690" coordsize="10,0">
                <v:shape id="_x0000_s1271" style="position:absolute;left:1081;top:690;width:10;height:0" coordorigin="1081,690" coordsize="10,0" path="m1081,690r10,e" filled="f" strokecolor="white" strokeweight="1.06pt">
                  <v:path arrowok="t"/>
                </v:shape>
                <v:group id="_x0000_s1235" style="position:absolute;left:1081;top:685;width:19;height:0" coordorigin="1081,685" coordsize="19,0">
                  <v:shape id="_x0000_s1270" style="position:absolute;left:1081;top:685;width:19;height:0" coordorigin="1081,685" coordsize="19,0" path="m1081,685r19,e" filled="f" strokecolor="white" strokeweight=".58pt">
                    <v:path arrowok="t"/>
                  </v:shape>
                  <v:group id="_x0000_s1236" style="position:absolute;left:1100;top:676;width:9970;height:0" coordorigin="1100,676" coordsize="9970,0">
                    <v:shape id="_x0000_s1269" style="position:absolute;left:1100;top:676;width:9970;height:0" coordorigin="1100,676" coordsize="9970,0" path="m1100,676r9970,e" filled="f" strokeweight=".58pt">
                      <v:path arrowok="t"/>
                    </v:shape>
                    <v:group id="_x0000_s1237" style="position:absolute;left:1100;top:695;width:9970;height:0" coordorigin="1100,695" coordsize="9970,0">
                      <v:shape id="_x0000_s1268" style="position:absolute;left:1100;top:695;width:9970;height:0" coordorigin="1100,695" coordsize="9970,0" path="m1100,695r9970,e" filled="f" strokeweight=".58pt">
                        <v:path arrowok="t"/>
                      </v:shape>
                      <v:group id="_x0000_s1238" style="position:absolute;left:11070;top:676;width:29;height:0" coordorigin="11070,676" coordsize="29,0">
                        <v:shape id="_x0000_s1267" style="position:absolute;left:11070;top:676;width:29;height:0" coordorigin="11070,676" coordsize="29,0" path="m11070,676r29,e" filled="f" strokeweight=".58pt">
                          <v:path arrowok="t"/>
                        </v:shape>
                        <v:group id="_x0000_s1239" style="position:absolute;left:11080;top:690;width:10;height:0" coordorigin="11080,690" coordsize="10,0">
                          <v:shape id="_x0000_s1266" style="position:absolute;left:11080;top:690;width:10;height:0" coordorigin="11080,690" coordsize="10,0" path="m11080,690r9,e" filled="f" strokecolor="white" strokeweight="1.06pt">
                            <v:path arrowok="t"/>
                          </v:shape>
                          <v:group id="_x0000_s1240" style="position:absolute;left:11070;top:685;width:19;height:0" coordorigin="11070,685" coordsize="19,0">
                            <v:shape id="_x0000_s1265" style="position:absolute;left:11070;top:685;width:19;height:0" coordorigin="11070,685" coordsize="19,0" path="m11070,685r19,e" filled="f" strokecolor="white" strokeweight=".58pt">
                              <v:path arrowok="t"/>
                            </v:shape>
                            <v:group id="_x0000_s1241" style="position:absolute;left:1092;top:680;width:0;height:15474" coordorigin="1092,680" coordsize="0,15474">
                              <v:shape id="_x0000_s1264" style="position:absolute;left:1092;top:680;width:0;height:15474" coordorigin="1092,680" coordsize="0,15474" path="m1092,680r,15474e" filled="f" strokeweight=".58pt">
                                <v:path arrowok="t"/>
                              </v:shape>
                              <v:group id="_x0000_s1242" style="position:absolute;left:1096;top:700;width:0;height:15436" coordorigin="1096,700" coordsize="0,15436">
                                <v:shape id="_x0000_s1263" style="position:absolute;left:1096;top:700;width:0;height:15436" coordorigin="1096,700" coordsize="0,15436" path="m1096,700r,15435e" filled="f" strokeweight=".58pt">
                                  <v:path arrowok="t"/>
                                </v:shape>
                                <v:group id="_x0000_s1243" style="position:absolute;left:11079;top:680;width:0;height:15474" coordorigin="11079,680" coordsize="0,15474">
                                  <v:shape id="_x0000_s1262" style="position:absolute;left:11079;top:680;width:0;height:15474" coordorigin="11079,680" coordsize="0,15474" path="m11079,680r,15474e" filled="f" strokeweight=".20464mm">
                                    <v:path arrowok="t"/>
                                  </v:shape>
                                  <v:group id="_x0000_s1244" style="position:absolute;left:11075;top:700;width:0;height:15436" coordorigin="11075,700" coordsize="0,15436">
                                    <v:shape id="_x0000_s1261" style="position:absolute;left:11075;top:700;width:0;height:15436" coordorigin="11075,700" coordsize="0,15436" path="m11075,700r,15435e" filled="f" strokeweight=".58pt">
                                      <v:path arrowok="t"/>
                                    </v:shape>
                                    <v:group id="_x0000_s1245" style="position:absolute;left:1072;top:16159;width:29;height:0" coordorigin="1072,16159" coordsize="29,0">
                                      <v:shape id="_x0000_s1260" style="position:absolute;left:1072;top:16159;width:29;height:0" coordorigin="1072,16159" coordsize="29,0" path="m1072,16159r28,e" filled="f" strokeweight=".20464mm">
                                        <v:path arrowok="t"/>
                                      </v:shape>
                                      <v:group id="_x0000_s1246" style="position:absolute;left:1081;top:16145;width:10;height:0" coordorigin="1081,16145" coordsize="10,0">
                                        <v:shape id="_x0000_s1259" style="position:absolute;left:1081;top:16145;width:10;height:0" coordorigin="1081,16145" coordsize="10,0" path="m1081,16145r10,e" filled="f" strokecolor="white" strokeweight=".37392mm">
                                          <v:path arrowok="t"/>
                                        </v:shape>
                                        <v:group id="_x0000_s1247" style="position:absolute;left:1081;top:16150;width:19;height:0" coordorigin="1081,16150" coordsize="19,0">
                                          <v:shape id="_x0000_s1258" style="position:absolute;left:1081;top:16150;width:19;height:0" coordorigin="1081,16150" coordsize="19,0" path="m1081,16150r19,e" filled="f" strokecolor="white" strokeweight=".58pt">
                                            <v:path arrowok="t"/>
                                          </v:shape>
                                          <v:group id="_x0000_s1248" style="position:absolute;left:1100;top:16159;width:9970;height:0" coordorigin="1100,16159" coordsize="9970,0">
                                            <v:shape id="_x0000_s1257" style="position:absolute;left:1100;top:16159;width:9970;height:0" coordorigin="1100,16159" coordsize="9970,0" path="m1100,16159r9970,e" filled="f" strokeweight=".20464mm">
                                              <v:path arrowok="t"/>
                                            </v:shape>
                                            <v:group id="_x0000_s1249" style="position:absolute;left:1100;top:16140;width:9970;height:0" coordorigin="1100,16140" coordsize="9970,0">
                                              <v:shape id="_x0000_s1256" style="position:absolute;left:1100;top:16140;width:9970;height:0" coordorigin="1100,16140" coordsize="9970,0" path="m1100,16140r9970,e" filled="f" strokeweight=".58pt">
                                                <v:path arrowok="t"/>
                                              </v:shape>
                                              <v:group id="_x0000_s1250" style="position:absolute;left:11070;top:16159;width:29;height:0" coordorigin="11070,16159" coordsize="29,0">
                                                <v:shape id="_x0000_s1255" style="position:absolute;left:11070;top:16159;width:29;height:0" coordorigin="11070,16159" coordsize="29,0" path="m11070,16159r29,e" filled="f" strokeweight=".20464mm">
                                                  <v:path arrowok="t"/>
                                                </v:shape>
                                                <v:group id="_x0000_s1251" style="position:absolute;left:11080;top:16145;width:10;height:0" coordorigin="11080,16145" coordsize="10,0">
                                                  <v:shape id="_x0000_s1254" style="position:absolute;left:11080;top:16145;width:10;height:0" coordorigin="11080,16145" coordsize="10,0" path="m11080,16145r9,e" filled="f" strokecolor="white" strokeweight=".37392mm">
                                                    <v:path arrowok="t"/>
                                                  </v:shape>
                                                  <v:group id="_x0000_s1252" style="position:absolute;left:11070;top:16150;width:19;height:0" coordorigin="11070,16150" coordsize="19,0">
                                                    <v:shape id="_x0000_s1253" style="position:absolute;left:11070;top:16150;width:19;height:0" coordorigin="11070,16150" coordsize="19,0" path="m11070,16150r19,e" filled="f" strokecolor="white" strokeweight=".58pt">
                                                      <v:path arrowok="t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="008B7BF5">
        <w:rPr>
          <w:b/>
          <w:position w:val="-1"/>
          <w:sz w:val="16"/>
          <w:szCs w:val="16"/>
        </w:rPr>
        <w:t>DB</w:t>
      </w:r>
      <w:r w:rsidR="008B7BF5">
        <w:rPr>
          <w:b/>
          <w:spacing w:val="1"/>
          <w:position w:val="-1"/>
          <w:sz w:val="16"/>
          <w:szCs w:val="16"/>
        </w:rPr>
        <w:t>M</w:t>
      </w:r>
      <w:r w:rsidR="008B7BF5">
        <w:rPr>
          <w:b/>
          <w:position w:val="-1"/>
          <w:sz w:val="16"/>
          <w:szCs w:val="16"/>
        </w:rPr>
        <w:t>S</w:t>
      </w:r>
      <w:r w:rsidR="008B7BF5">
        <w:rPr>
          <w:b/>
          <w:spacing w:val="-5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LAB</w:t>
      </w:r>
      <w:r w:rsidR="008B7BF5">
        <w:rPr>
          <w:b/>
          <w:spacing w:val="1"/>
          <w:position w:val="-1"/>
          <w:sz w:val="16"/>
          <w:szCs w:val="16"/>
        </w:rPr>
        <w:t>O</w:t>
      </w:r>
      <w:r w:rsidR="008B7BF5">
        <w:rPr>
          <w:b/>
          <w:position w:val="-1"/>
          <w:sz w:val="16"/>
          <w:szCs w:val="16"/>
        </w:rPr>
        <w:t>R</w:t>
      </w:r>
      <w:r w:rsidR="008B7BF5">
        <w:rPr>
          <w:b/>
          <w:spacing w:val="1"/>
          <w:position w:val="-1"/>
          <w:sz w:val="16"/>
          <w:szCs w:val="16"/>
        </w:rPr>
        <w:t>A</w:t>
      </w:r>
      <w:r w:rsidR="008B7BF5">
        <w:rPr>
          <w:b/>
          <w:position w:val="-1"/>
          <w:sz w:val="16"/>
          <w:szCs w:val="16"/>
        </w:rPr>
        <w:t>TORY</w:t>
      </w:r>
      <w:r w:rsidR="008B7BF5">
        <w:rPr>
          <w:b/>
          <w:spacing w:val="-10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WITH</w:t>
      </w:r>
      <w:r w:rsidR="008B7BF5">
        <w:rPr>
          <w:b/>
          <w:spacing w:val="-4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MINI</w:t>
      </w:r>
      <w:r w:rsidR="008B7BF5">
        <w:rPr>
          <w:b/>
          <w:spacing w:val="-4"/>
          <w:position w:val="-1"/>
          <w:sz w:val="16"/>
          <w:szCs w:val="16"/>
        </w:rPr>
        <w:t xml:space="preserve"> </w:t>
      </w:r>
      <w:r w:rsidR="008B7BF5">
        <w:rPr>
          <w:b/>
          <w:position w:val="-1"/>
          <w:sz w:val="16"/>
          <w:szCs w:val="16"/>
        </w:rPr>
        <w:t>P</w:t>
      </w:r>
      <w:r w:rsidR="008B7BF5">
        <w:rPr>
          <w:b/>
          <w:spacing w:val="1"/>
          <w:position w:val="-1"/>
          <w:sz w:val="16"/>
          <w:szCs w:val="16"/>
        </w:rPr>
        <w:t>R</w:t>
      </w:r>
      <w:r w:rsidR="008B7BF5">
        <w:rPr>
          <w:b/>
          <w:spacing w:val="-1"/>
          <w:position w:val="-1"/>
          <w:sz w:val="16"/>
          <w:szCs w:val="16"/>
        </w:rPr>
        <w:t>O</w:t>
      </w:r>
      <w:r w:rsidR="008B7BF5">
        <w:rPr>
          <w:b/>
          <w:position w:val="-1"/>
          <w:sz w:val="16"/>
          <w:szCs w:val="16"/>
        </w:rPr>
        <w:t>JECT</w:t>
      </w: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before="14" w:line="200" w:lineRule="exact"/>
      </w:pPr>
    </w:p>
    <w:p w:rsidR="00FC0662" w:rsidRDefault="008B7BF5">
      <w:pPr>
        <w:spacing w:before="31"/>
        <w:ind w:left="140"/>
        <w:rPr>
          <w:sz w:val="22"/>
          <w:szCs w:val="22"/>
        </w:rPr>
      </w:pPr>
      <w:r>
        <w:rPr>
          <w:b/>
          <w:sz w:val="22"/>
          <w:szCs w:val="22"/>
        </w:rPr>
        <w:t>OU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P</w:t>
      </w:r>
      <w:r>
        <w:rPr>
          <w:b/>
          <w:sz w:val="22"/>
          <w:szCs w:val="22"/>
        </w:rPr>
        <w:t>UT:</w:t>
      </w:r>
    </w:p>
    <w:p w:rsidR="00FC0662" w:rsidRDefault="008B7BF5">
      <w:pPr>
        <w:spacing w:line="240" w:lineRule="exact"/>
        <w:ind w:left="140"/>
        <w:rPr>
          <w:sz w:val="22"/>
          <w:szCs w:val="22"/>
        </w:rPr>
      </w:pPr>
      <w:r>
        <w:rPr>
          <w:position w:val="-1"/>
          <w:sz w:val="22"/>
          <w:szCs w:val="22"/>
        </w:rPr>
        <w:t>SQL&gt;</w:t>
      </w:r>
      <w:r>
        <w:rPr>
          <w:spacing w:val="-5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SELECT</w:t>
      </w:r>
      <w:r>
        <w:rPr>
          <w:spacing w:val="-8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* FROM</w:t>
      </w:r>
      <w:r>
        <w:rPr>
          <w:spacing w:val="-6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IAMA</w:t>
      </w:r>
      <w:r>
        <w:rPr>
          <w:spacing w:val="1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KS;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5"/>
        <w:gridCol w:w="1378"/>
        <w:gridCol w:w="903"/>
        <w:gridCol w:w="1132"/>
        <w:gridCol w:w="1202"/>
        <w:gridCol w:w="883"/>
        <w:gridCol w:w="1035"/>
      </w:tblGrid>
      <w:tr w:rsidR="00FC0662">
        <w:trPr>
          <w:trHeight w:hRule="exact" w:val="270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5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USN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5"/>
              <w:ind w:left="1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SUBC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DE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5"/>
              <w:ind w:left="20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SSID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5"/>
              <w:ind w:left="16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5"/>
              <w:ind w:left="3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5"/>
              <w:ind w:left="96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EST3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5"/>
              <w:ind w:left="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ALIA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0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15396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15</w:t>
            </w:r>
            <w:r w:rsidR="008B7BF5">
              <w:rPr>
                <w:sz w:val="22"/>
                <w:szCs w:val="22"/>
              </w:rPr>
              <w:t>CS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01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0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B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35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3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7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.5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15396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5C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1</w:t>
            </w:r>
            <w:r w:rsidR="008B7BF5">
              <w:rPr>
                <w:spacing w:val="1"/>
                <w:sz w:val="22"/>
                <w:szCs w:val="22"/>
              </w:rPr>
              <w:t>0</w:t>
            </w:r>
            <w:r w:rsidR="008B7BF5">
              <w:rPr>
                <w:sz w:val="22"/>
                <w:szCs w:val="22"/>
              </w:rPr>
              <w:t>1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0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B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35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18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3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7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7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19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15396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5C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1</w:t>
            </w:r>
            <w:r w:rsidR="008B7BF5">
              <w:rPr>
                <w:spacing w:val="1"/>
                <w:sz w:val="22"/>
                <w:szCs w:val="22"/>
              </w:rPr>
              <w:t>0</w:t>
            </w:r>
            <w:r w:rsidR="008B7BF5">
              <w:rPr>
                <w:sz w:val="22"/>
                <w:szCs w:val="22"/>
              </w:rPr>
              <w:t>1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0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B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35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19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3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7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7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20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15396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5C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1</w:t>
            </w:r>
            <w:r w:rsidR="008B7BF5">
              <w:rPr>
                <w:spacing w:val="1"/>
                <w:sz w:val="22"/>
                <w:szCs w:val="22"/>
              </w:rPr>
              <w:t>0</w:t>
            </w:r>
            <w:r w:rsidR="008B7BF5">
              <w:rPr>
                <w:sz w:val="22"/>
                <w:szCs w:val="22"/>
              </w:rPr>
              <w:t>1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0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B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35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3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7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7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20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15396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5C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1</w:t>
            </w:r>
            <w:r w:rsidR="008B7BF5">
              <w:rPr>
                <w:spacing w:val="1"/>
                <w:sz w:val="22"/>
                <w:szCs w:val="22"/>
              </w:rPr>
              <w:t>0</w:t>
            </w:r>
            <w:r w:rsidR="008B7BF5">
              <w:rPr>
                <w:sz w:val="22"/>
                <w:szCs w:val="22"/>
              </w:rPr>
              <w:t>1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0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B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35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18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3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7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.5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15396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4C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0</w:t>
            </w:r>
            <w:r w:rsidR="008B7BF5">
              <w:rPr>
                <w:sz w:val="22"/>
                <w:szCs w:val="22"/>
              </w:rPr>
              <w:t>7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07" w:right="-2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</w:t>
            </w:r>
            <w:r>
              <w:rPr>
                <w:spacing w:val="1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35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15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3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7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.5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15396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4C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0</w:t>
            </w:r>
            <w:r w:rsidR="008B7BF5">
              <w:rPr>
                <w:sz w:val="22"/>
                <w:szCs w:val="22"/>
              </w:rPr>
              <w:t>7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07" w:right="-2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</w:t>
            </w:r>
            <w:r>
              <w:rPr>
                <w:spacing w:val="1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35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15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3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7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.5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15396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4C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0</w:t>
            </w:r>
            <w:r w:rsidR="008B7BF5">
              <w:rPr>
                <w:sz w:val="22"/>
                <w:szCs w:val="22"/>
              </w:rPr>
              <w:t>7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07" w:right="-2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</w:t>
            </w:r>
            <w:r>
              <w:rPr>
                <w:spacing w:val="1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3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>
              <w:rPr>
                <w:spacing w:val="1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5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15396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4C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0</w:t>
            </w:r>
            <w:r w:rsidR="008B7BF5">
              <w:rPr>
                <w:sz w:val="22"/>
                <w:szCs w:val="22"/>
              </w:rPr>
              <w:t>7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07" w:right="-2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</w:t>
            </w:r>
            <w:r>
              <w:rPr>
                <w:spacing w:val="1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35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15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3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7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.5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15396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4C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7</w:t>
            </w:r>
            <w:r w:rsidR="008B7BF5">
              <w:rPr>
                <w:sz w:val="22"/>
                <w:szCs w:val="22"/>
              </w:rPr>
              <w:t>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0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</w:t>
            </w:r>
            <w:r>
              <w:rPr>
                <w:spacing w:val="1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B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35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15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3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7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.5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15396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4C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7</w:t>
            </w:r>
            <w:r w:rsidR="008B7BF5">
              <w:rPr>
                <w:sz w:val="22"/>
                <w:szCs w:val="22"/>
              </w:rPr>
              <w:t>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0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</w:t>
            </w:r>
            <w:r>
              <w:rPr>
                <w:spacing w:val="1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B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35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15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3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7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.5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15396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4C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7</w:t>
            </w:r>
            <w:r w:rsidR="008B7BF5">
              <w:rPr>
                <w:sz w:val="22"/>
                <w:szCs w:val="22"/>
              </w:rPr>
              <w:t>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0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</w:t>
            </w:r>
            <w:r>
              <w:rPr>
                <w:spacing w:val="1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B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35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7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7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10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15396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4C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7</w:t>
            </w:r>
            <w:r w:rsidR="008B7BF5">
              <w:rPr>
                <w:sz w:val="22"/>
                <w:szCs w:val="22"/>
              </w:rPr>
              <w:t>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0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</w:t>
            </w:r>
            <w:r>
              <w:rPr>
                <w:spacing w:val="1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B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35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15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3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7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.5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15396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4C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6</w:t>
            </w:r>
            <w:r w:rsidR="008B7BF5">
              <w:rPr>
                <w:sz w:val="22"/>
                <w:szCs w:val="22"/>
              </w:rPr>
              <w:t>6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0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</w:t>
            </w:r>
            <w:r>
              <w:rPr>
                <w:spacing w:val="1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C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35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15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3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7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.5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15396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4C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6</w:t>
            </w:r>
            <w:r w:rsidR="008B7BF5">
              <w:rPr>
                <w:sz w:val="22"/>
                <w:szCs w:val="22"/>
              </w:rPr>
              <w:t>6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0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</w:t>
            </w:r>
            <w:r>
              <w:rPr>
                <w:spacing w:val="1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C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35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12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3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7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.5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15396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4C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6</w:t>
            </w:r>
            <w:r w:rsidR="008B7BF5">
              <w:rPr>
                <w:sz w:val="22"/>
                <w:szCs w:val="22"/>
              </w:rPr>
              <w:t>6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0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</w:t>
            </w:r>
            <w:r>
              <w:rPr>
                <w:spacing w:val="1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C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35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15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3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7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.5</w:t>
            </w:r>
          </w:p>
        </w:tc>
      </w:tr>
      <w:tr w:rsidR="00FC0662">
        <w:trPr>
          <w:trHeight w:hRule="exact" w:val="336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15396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4C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6</w:t>
            </w:r>
            <w:r w:rsidR="008B7BF5">
              <w:rPr>
                <w:sz w:val="22"/>
                <w:szCs w:val="22"/>
              </w:rPr>
              <w:t>6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CS</w:t>
            </w:r>
            <w:r>
              <w:rPr>
                <w:spacing w:val="1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0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</w:t>
            </w:r>
            <w:r>
              <w:rPr>
                <w:spacing w:val="1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C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35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15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3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7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.5</w:t>
            </w:r>
          </w:p>
        </w:tc>
      </w:tr>
    </w:tbl>
    <w:p w:rsidR="00FC0662" w:rsidRDefault="00FC0662">
      <w:pPr>
        <w:spacing w:before="8" w:line="120" w:lineRule="exact"/>
        <w:rPr>
          <w:sz w:val="12"/>
          <w:szCs w:val="12"/>
        </w:rPr>
      </w:pPr>
    </w:p>
    <w:p w:rsidR="00FC0662" w:rsidRDefault="008B7BF5">
      <w:pPr>
        <w:spacing w:before="31"/>
        <w:ind w:left="140"/>
        <w:rPr>
          <w:sz w:val="22"/>
          <w:szCs w:val="22"/>
        </w:rPr>
      </w:pPr>
      <w:r>
        <w:rPr>
          <w:b/>
          <w:spacing w:val="1"/>
          <w:sz w:val="22"/>
          <w:szCs w:val="22"/>
        </w:rPr>
        <w:t>5</w:t>
      </w:r>
      <w:r>
        <w:rPr>
          <w:b/>
          <w:sz w:val="22"/>
          <w:szCs w:val="22"/>
        </w:rPr>
        <w:t>.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Cate</w:t>
      </w:r>
      <w:r>
        <w:rPr>
          <w:b/>
          <w:spacing w:val="1"/>
          <w:sz w:val="22"/>
          <w:szCs w:val="22"/>
        </w:rPr>
        <w:t>g</w:t>
      </w:r>
      <w:r>
        <w:rPr>
          <w:b/>
          <w:sz w:val="22"/>
          <w:szCs w:val="22"/>
        </w:rPr>
        <w:t>orize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students</w:t>
      </w:r>
      <w:r>
        <w:rPr>
          <w:b/>
          <w:spacing w:val="-8"/>
          <w:sz w:val="22"/>
          <w:szCs w:val="22"/>
        </w:rPr>
        <w:t xml:space="preserve"> </w:t>
      </w:r>
      <w:r>
        <w:rPr>
          <w:b/>
          <w:sz w:val="22"/>
          <w:szCs w:val="22"/>
        </w:rPr>
        <w:t>b</w:t>
      </w:r>
      <w:r>
        <w:rPr>
          <w:b/>
          <w:spacing w:val="2"/>
          <w:sz w:val="22"/>
          <w:szCs w:val="22"/>
        </w:rPr>
        <w:t>a</w:t>
      </w:r>
      <w:r>
        <w:rPr>
          <w:b/>
          <w:sz w:val="22"/>
          <w:szCs w:val="22"/>
        </w:rPr>
        <w:t>sed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on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the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f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ll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wing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crite</w:t>
      </w:r>
      <w:r>
        <w:rPr>
          <w:b/>
          <w:spacing w:val="-1"/>
          <w:sz w:val="22"/>
          <w:szCs w:val="22"/>
        </w:rPr>
        <w:t>r</w:t>
      </w:r>
      <w:r>
        <w:rPr>
          <w:b/>
          <w:sz w:val="22"/>
          <w:szCs w:val="22"/>
        </w:rPr>
        <w:t>ion:</w:t>
      </w:r>
    </w:p>
    <w:p w:rsidR="00FC0662" w:rsidRDefault="008B7BF5">
      <w:pPr>
        <w:spacing w:line="240" w:lineRule="exact"/>
        <w:ind w:left="140"/>
        <w:rPr>
          <w:sz w:val="22"/>
          <w:szCs w:val="22"/>
        </w:rPr>
      </w:pPr>
      <w:r>
        <w:rPr>
          <w:b/>
          <w:sz w:val="22"/>
          <w:szCs w:val="22"/>
        </w:rPr>
        <w:t>If</w:t>
      </w:r>
      <w:r>
        <w:rPr>
          <w:b/>
          <w:spacing w:val="-2"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Fi</w:t>
      </w:r>
      <w:r>
        <w:rPr>
          <w:b/>
          <w:spacing w:val="1"/>
          <w:sz w:val="22"/>
          <w:szCs w:val="22"/>
        </w:rPr>
        <w:t>n</w:t>
      </w:r>
      <w:r>
        <w:rPr>
          <w:b/>
          <w:sz w:val="22"/>
          <w:szCs w:val="22"/>
        </w:rPr>
        <w:t>alIA</w:t>
      </w:r>
      <w:proofErr w:type="spellEnd"/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= 17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to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20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then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CAT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=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‘</w:t>
      </w:r>
      <w:r>
        <w:rPr>
          <w:b/>
          <w:sz w:val="22"/>
          <w:szCs w:val="22"/>
        </w:rPr>
        <w:t>Ou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>standing’</w:t>
      </w:r>
    </w:p>
    <w:p w:rsidR="00FC0662" w:rsidRDefault="008B7BF5">
      <w:pPr>
        <w:ind w:left="140" w:right="5082"/>
        <w:rPr>
          <w:sz w:val="22"/>
          <w:szCs w:val="22"/>
        </w:rPr>
      </w:pPr>
      <w:r>
        <w:rPr>
          <w:b/>
          <w:sz w:val="22"/>
          <w:szCs w:val="22"/>
        </w:rPr>
        <w:t>If</w:t>
      </w:r>
      <w:r>
        <w:rPr>
          <w:b/>
          <w:spacing w:val="-2"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Fi</w:t>
      </w:r>
      <w:r>
        <w:rPr>
          <w:b/>
          <w:spacing w:val="1"/>
          <w:sz w:val="22"/>
          <w:szCs w:val="22"/>
        </w:rPr>
        <w:t>n</w:t>
      </w:r>
      <w:r>
        <w:rPr>
          <w:b/>
          <w:sz w:val="22"/>
          <w:szCs w:val="22"/>
        </w:rPr>
        <w:t>alIA</w:t>
      </w:r>
      <w:proofErr w:type="spellEnd"/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= 12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to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16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then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CAT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=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‘Av</w:t>
      </w:r>
      <w:r>
        <w:rPr>
          <w:b/>
          <w:spacing w:val="1"/>
          <w:sz w:val="22"/>
          <w:szCs w:val="22"/>
        </w:rPr>
        <w:t>e</w:t>
      </w:r>
      <w:r>
        <w:rPr>
          <w:b/>
          <w:sz w:val="22"/>
          <w:szCs w:val="22"/>
        </w:rPr>
        <w:t>ra</w:t>
      </w:r>
      <w:r>
        <w:rPr>
          <w:b/>
          <w:spacing w:val="1"/>
          <w:sz w:val="22"/>
          <w:szCs w:val="22"/>
        </w:rPr>
        <w:t>g</w:t>
      </w:r>
      <w:r>
        <w:rPr>
          <w:b/>
          <w:sz w:val="22"/>
          <w:szCs w:val="22"/>
        </w:rPr>
        <w:t>e’ If</w:t>
      </w:r>
      <w:r>
        <w:rPr>
          <w:b/>
          <w:spacing w:val="-2"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Fi</w:t>
      </w:r>
      <w:r>
        <w:rPr>
          <w:b/>
          <w:spacing w:val="1"/>
          <w:sz w:val="22"/>
          <w:szCs w:val="22"/>
        </w:rPr>
        <w:t>n</w:t>
      </w:r>
      <w:r>
        <w:rPr>
          <w:b/>
          <w:sz w:val="22"/>
          <w:szCs w:val="22"/>
        </w:rPr>
        <w:t>alIA</w:t>
      </w:r>
      <w:proofErr w:type="spellEnd"/>
      <w:r>
        <w:rPr>
          <w:b/>
          <w:sz w:val="22"/>
          <w:szCs w:val="22"/>
        </w:rPr>
        <w:t>&lt;</w:t>
      </w:r>
      <w:r>
        <w:rPr>
          <w:b/>
          <w:spacing w:val="-8"/>
          <w:sz w:val="22"/>
          <w:szCs w:val="22"/>
        </w:rPr>
        <w:t xml:space="preserve"> </w:t>
      </w:r>
      <w:r>
        <w:rPr>
          <w:b/>
          <w:sz w:val="22"/>
          <w:szCs w:val="22"/>
        </w:rPr>
        <w:t>12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then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CAT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=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‘Wea</w:t>
      </w:r>
      <w:r>
        <w:rPr>
          <w:b/>
          <w:spacing w:val="1"/>
          <w:sz w:val="22"/>
          <w:szCs w:val="22"/>
        </w:rPr>
        <w:t>k</w:t>
      </w:r>
      <w:r>
        <w:rPr>
          <w:b/>
          <w:sz w:val="22"/>
          <w:szCs w:val="22"/>
        </w:rPr>
        <w:t>’</w:t>
      </w:r>
    </w:p>
    <w:p w:rsidR="00FC0662" w:rsidRDefault="008B7BF5">
      <w:pPr>
        <w:ind w:left="140"/>
        <w:rPr>
          <w:sz w:val="22"/>
          <w:szCs w:val="22"/>
        </w:rPr>
      </w:pPr>
      <w:r>
        <w:rPr>
          <w:b/>
          <w:sz w:val="22"/>
          <w:szCs w:val="22"/>
        </w:rPr>
        <w:t>Give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these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d</w:t>
      </w:r>
      <w:r>
        <w:rPr>
          <w:b/>
          <w:sz w:val="22"/>
          <w:szCs w:val="22"/>
        </w:rPr>
        <w:t>etails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only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for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8th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se</w:t>
      </w:r>
      <w:r>
        <w:rPr>
          <w:b/>
          <w:spacing w:val="-1"/>
          <w:sz w:val="22"/>
          <w:szCs w:val="22"/>
        </w:rPr>
        <w:t>m</w:t>
      </w:r>
      <w:r>
        <w:rPr>
          <w:b/>
          <w:spacing w:val="1"/>
          <w:sz w:val="22"/>
          <w:szCs w:val="22"/>
        </w:rPr>
        <w:t>e</w:t>
      </w:r>
      <w:r>
        <w:rPr>
          <w:b/>
          <w:sz w:val="22"/>
          <w:szCs w:val="22"/>
        </w:rPr>
        <w:t>s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>er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A,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B,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n</w:t>
      </w:r>
      <w:r>
        <w:rPr>
          <w:b/>
          <w:sz w:val="22"/>
          <w:szCs w:val="22"/>
        </w:rPr>
        <w:t>d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C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se</w:t>
      </w:r>
      <w:r>
        <w:rPr>
          <w:b/>
          <w:spacing w:val="-1"/>
          <w:sz w:val="22"/>
          <w:szCs w:val="22"/>
        </w:rPr>
        <w:t>c</w:t>
      </w:r>
      <w:r>
        <w:rPr>
          <w:b/>
          <w:sz w:val="22"/>
          <w:szCs w:val="22"/>
        </w:rPr>
        <w:t>ti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n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st</w:t>
      </w:r>
      <w:r>
        <w:rPr>
          <w:b/>
          <w:spacing w:val="2"/>
          <w:sz w:val="22"/>
          <w:szCs w:val="22"/>
        </w:rPr>
        <w:t>u</w:t>
      </w:r>
      <w:r>
        <w:rPr>
          <w:b/>
          <w:sz w:val="22"/>
          <w:szCs w:val="22"/>
        </w:rPr>
        <w:t>dents.</w:t>
      </w:r>
    </w:p>
    <w:p w:rsidR="00FC0662" w:rsidRDefault="008B7BF5">
      <w:pPr>
        <w:spacing w:before="3" w:line="240" w:lineRule="exact"/>
        <w:ind w:left="1466" w:right="1346" w:hanging="1050"/>
        <w:rPr>
          <w:sz w:val="22"/>
          <w:szCs w:val="22"/>
        </w:rPr>
      </w:pPr>
      <w:r>
        <w:rPr>
          <w:sz w:val="22"/>
          <w:szCs w:val="22"/>
        </w:rPr>
        <w:t xml:space="preserve">SELECT     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S.USN,S.S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AME,S.AD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RESS,S</w:t>
      </w:r>
      <w:r>
        <w:rPr>
          <w:spacing w:val="1"/>
          <w:sz w:val="22"/>
          <w:szCs w:val="22"/>
        </w:rPr>
        <w:t>.</w:t>
      </w:r>
      <w:r>
        <w:rPr>
          <w:sz w:val="22"/>
          <w:szCs w:val="22"/>
        </w:rPr>
        <w:t>PH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NE,S.GEN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ER,IA.SUB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ODE, (CASE</w:t>
      </w:r>
    </w:p>
    <w:p w:rsidR="00FC0662" w:rsidRDefault="008B7BF5">
      <w:pPr>
        <w:spacing w:line="240" w:lineRule="exact"/>
        <w:ind w:left="1577" w:right="1295"/>
        <w:rPr>
          <w:sz w:val="22"/>
          <w:szCs w:val="22"/>
        </w:rPr>
      </w:pPr>
      <w:r>
        <w:rPr>
          <w:sz w:val="22"/>
          <w:szCs w:val="22"/>
        </w:rPr>
        <w:t>WH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IA.FINAL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BET</w:t>
      </w:r>
      <w:r>
        <w:rPr>
          <w:spacing w:val="1"/>
          <w:sz w:val="22"/>
          <w:szCs w:val="22"/>
        </w:rPr>
        <w:t>W</w:t>
      </w:r>
      <w:r>
        <w:rPr>
          <w:sz w:val="22"/>
          <w:szCs w:val="22"/>
        </w:rPr>
        <w:t>EEN</w:t>
      </w:r>
      <w:r>
        <w:rPr>
          <w:spacing w:val="-1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7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20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THEN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O</w:t>
      </w:r>
      <w:r>
        <w:rPr>
          <w:spacing w:val="3"/>
          <w:sz w:val="22"/>
          <w:szCs w:val="22"/>
        </w:rPr>
        <w:t>U</w:t>
      </w:r>
      <w:r>
        <w:rPr>
          <w:sz w:val="22"/>
          <w:szCs w:val="22"/>
        </w:rPr>
        <w:t>TSTAND</w:t>
      </w:r>
      <w:r>
        <w:rPr>
          <w:spacing w:val="1"/>
          <w:sz w:val="22"/>
          <w:szCs w:val="22"/>
        </w:rPr>
        <w:t>IN</w:t>
      </w:r>
      <w:r>
        <w:rPr>
          <w:sz w:val="22"/>
          <w:szCs w:val="22"/>
        </w:rPr>
        <w:t>G' WH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IA.FINAL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BET</w:t>
      </w:r>
      <w:r>
        <w:rPr>
          <w:spacing w:val="1"/>
          <w:sz w:val="22"/>
          <w:szCs w:val="22"/>
        </w:rPr>
        <w:t>W</w:t>
      </w:r>
      <w:r>
        <w:rPr>
          <w:sz w:val="22"/>
          <w:szCs w:val="22"/>
        </w:rPr>
        <w:t>EEN</w:t>
      </w:r>
      <w:r>
        <w:rPr>
          <w:spacing w:val="-1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2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16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THEN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AV</w:t>
      </w:r>
      <w:r>
        <w:rPr>
          <w:sz w:val="22"/>
          <w:szCs w:val="22"/>
        </w:rPr>
        <w:t>ERAG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'</w:t>
      </w:r>
    </w:p>
    <w:p w:rsidR="00FC0662" w:rsidRDefault="008B7BF5">
      <w:pPr>
        <w:spacing w:line="240" w:lineRule="exact"/>
        <w:ind w:left="1466" w:right="6396" w:firstLine="110"/>
        <w:rPr>
          <w:sz w:val="22"/>
          <w:szCs w:val="22"/>
        </w:rPr>
      </w:pPr>
      <w:r>
        <w:rPr>
          <w:sz w:val="22"/>
          <w:szCs w:val="22"/>
        </w:rPr>
        <w:t>ELSE</w:t>
      </w:r>
      <w:r>
        <w:rPr>
          <w:spacing w:val="-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WE</w:t>
      </w:r>
      <w:r>
        <w:rPr>
          <w:spacing w:val="1"/>
          <w:sz w:val="22"/>
          <w:szCs w:val="22"/>
        </w:rPr>
        <w:t>AK</w:t>
      </w:r>
      <w:r>
        <w:rPr>
          <w:sz w:val="22"/>
          <w:szCs w:val="22"/>
        </w:rPr>
        <w:t>' END)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CAT</w:t>
      </w:r>
    </w:p>
    <w:p w:rsidR="00FC0662" w:rsidRDefault="008B7BF5">
      <w:pPr>
        <w:spacing w:before="1" w:line="240" w:lineRule="exact"/>
        <w:ind w:left="527" w:right="2335"/>
        <w:rPr>
          <w:sz w:val="22"/>
          <w:szCs w:val="22"/>
        </w:rPr>
      </w:pPr>
      <w:r>
        <w:rPr>
          <w:sz w:val="22"/>
          <w:szCs w:val="22"/>
        </w:rPr>
        <w:t xml:space="preserve">FROM      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STUDENT</w:t>
      </w:r>
      <w:r>
        <w:rPr>
          <w:spacing w:val="-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EM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EC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SS,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IAMAR</w:t>
      </w:r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S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IA,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SUBJ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CT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 xml:space="preserve">SUB WHERE   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S.USN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IA</w:t>
      </w:r>
      <w:r>
        <w:rPr>
          <w:spacing w:val="1"/>
          <w:sz w:val="22"/>
          <w:szCs w:val="22"/>
        </w:rPr>
        <w:t>.</w:t>
      </w:r>
      <w:r>
        <w:rPr>
          <w:sz w:val="22"/>
          <w:szCs w:val="22"/>
        </w:rPr>
        <w:t>USN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S.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SID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IA</w:t>
      </w:r>
      <w:r>
        <w:rPr>
          <w:spacing w:val="1"/>
          <w:sz w:val="22"/>
          <w:szCs w:val="22"/>
        </w:rPr>
        <w:t>.</w:t>
      </w:r>
      <w:r>
        <w:rPr>
          <w:sz w:val="22"/>
          <w:szCs w:val="22"/>
        </w:rPr>
        <w:t>SSID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</w:p>
    <w:p w:rsidR="00FC0662" w:rsidRDefault="008B7BF5">
      <w:pPr>
        <w:spacing w:line="240" w:lineRule="exact"/>
        <w:ind w:left="1580"/>
        <w:rPr>
          <w:sz w:val="22"/>
          <w:szCs w:val="22"/>
        </w:rPr>
      </w:pPr>
      <w:r>
        <w:rPr>
          <w:position w:val="-1"/>
          <w:sz w:val="22"/>
          <w:szCs w:val="22"/>
        </w:rPr>
        <w:t>SUB.SUB</w:t>
      </w:r>
      <w:r>
        <w:rPr>
          <w:spacing w:val="1"/>
          <w:position w:val="-1"/>
          <w:sz w:val="22"/>
          <w:szCs w:val="22"/>
        </w:rPr>
        <w:t>C</w:t>
      </w:r>
      <w:r>
        <w:rPr>
          <w:spacing w:val="2"/>
          <w:position w:val="-1"/>
          <w:sz w:val="22"/>
          <w:szCs w:val="22"/>
        </w:rPr>
        <w:t>O</w:t>
      </w:r>
      <w:r>
        <w:rPr>
          <w:position w:val="-1"/>
          <w:sz w:val="22"/>
          <w:szCs w:val="22"/>
        </w:rPr>
        <w:t>DE</w:t>
      </w:r>
      <w:r>
        <w:rPr>
          <w:spacing w:val="-15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=</w:t>
      </w:r>
      <w:r>
        <w:rPr>
          <w:spacing w:val="-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IA.</w:t>
      </w:r>
      <w:r>
        <w:rPr>
          <w:spacing w:val="1"/>
          <w:position w:val="-1"/>
          <w:sz w:val="22"/>
          <w:szCs w:val="22"/>
        </w:rPr>
        <w:t>SU</w:t>
      </w:r>
      <w:r>
        <w:rPr>
          <w:position w:val="-1"/>
          <w:sz w:val="22"/>
          <w:szCs w:val="22"/>
        </w:rPr>
        <w:t>BCODE</w:t>
      </w:r>
      <w:r>
        <w:rPr>
          <w:spacing w:val="-12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A</w:t>
      </w:r>
      <w:r>
        <w:rPr>
          <w:spacing w:val="1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>D</w:t>
      </w:r>
      <w:r>
        <w:rPr>
          <w:spacing w:val="-4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SUB.SEM</w:t>
      </w:r>
      <w:r>
        <w:rPr>
          <w:spacing w:val="-8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=</w:t>
      </w:r>
      <w:r>
        <w:rPr>
          <w:spacing w:val="-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8;</w:t>
      </w:r>
    </w:p>
    <w:p w:rsidR="00FC0662" w:rsidRDefault="008B7BF5">
      <w:pPr>
        <w:spacing w:before="6"/>
        <w:ind w:left="140"/>
        <w:rPr>
          <w:sz w:val="22"/>
          <w:szCs w:val="22"/>
        </w:rPr>
      </w:pPr>
      <w:r>
        <w:rPr>
          <w:b/>
          <w:sz w:val="22"/>
          <w:szCs w:val="22"/>
        </w:rPr>
        <w:t>OU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P</w:t>
      </w:r>
      <w:r>
        <w:rPr>
          <w:b/>
          <w:sz w:val="22"/>
          <w:szCs w:val="22"/>
        </w:rPr>
        <w:t>UT:</w:t>
      </w:r>
    </w:p>
    <w:p w:rsidR="00FC0662" w:rsidRDefault="008B7BF5">
      <w:pPr>
        <w:spacing w:line="240" w:lineRule="exact"/>
        <w:ind w:left="140"/>
        <w:rPr>
          <w:sz w:val="22"/>
          <w:szCs w:val="22"/>
        </w:rPr>
      </w:pPr>
      <w:r>
        <w:rPr>
          <w:sz w:val="22"/>
          <w:szCs w:val="22"/>
        </w:rPr>
        <w:t xml:space="preserve">USN                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 xml:space="preserve">SNAME            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 xml:space="preserve">ADDRESS              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PHONE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SUB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 xml:space="preserve">ODE  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CAT</w:t>
      </w:r>
    </w:p>
    <w:p w:rsidR="00FC0662" w:rsidRDefault="008B7BF5">
      <w:pPr>
        <w:spacing w:line="240" w:lineRule="exact"/>
        <w:ind w:left="140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------    </w:t>
      </w:r>
      <w:r>
        <w:rPr>
          <w:spacing w:val="2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 xml:space="preserve">`          </w:t>
      </w:r>
      <w:r>
        <w:rPr>
          <w:spacing w:val="4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 xml:space="preserve">---------              </w:t>
      </w:r>
      <w:r>
        <w:rPr>
          <w:spacing w:val="4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 xml:space="preserve">---------                   </w:t>
      </w:r>
      <w:r>
        <w:rPr>
          <w:spacing w:val="6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 xml:space="preserve">------         </w:t>
      </w:r>
      <w:r>
        <w:rPr>
          <w:spacing w:val="5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 xml:space="preserve">-     </w:t>
      </w:r>
      <w:r>
        <w:rPr>
          <w:spacing w:val="54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 xml:space="preserve">--------     </w:t>
      </w:r>
      <w:r>
        <w:rPr>
          <w:spacing w:val="5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----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5"/>
        <w:gridCol w:w="1473"/>
        <w:gridCol w:w="1566"/>
        <w:gridCol w:w="1417"/>
        <w:gridCol w:w="297"/>
        <w:gridCol w:w="846"/>
        <w:gridCol w:w="1708"/>
      </w:tblGrid>
      <w:tr w:rsidR="00FC0662">
        <w:trPr>
          <w:trHeight w:hRule="exact" w:val="269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153965">
            <w:pPr>
              <w:spacing w:before="3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4C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0</w:t>
            </w:r>
            <w:r w:rsidR="008B7BF5">
              <w:rPr>
                <w:sz w:val="22"/>
                <w:szCs w:val="22"/>
              </w:rPr>
              <w:t>7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3"/>
              <w:ind w:left="1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ADIT</w:t>
            </w:r>
            <w:r>
              <w:rPr>
                <w:spacing w:val="1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3"/>
              <w:ind w:left="27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SHIMOGA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3"/>
              <w:ind w:left="2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99055</w:t>
            </w:r>
            <w:r>
              <w:rPr>
                <w:spacing w:val="1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12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3"/>
              <w:ind w:left="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3"/>
              <w:ind w:left="6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84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3"/>
              <w:ind w:left="9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OUTSTAND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15396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4C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0</w:t>
            </w:r>
            <w:r w:rsidR="008B7BF5">
              <w:rPr>
                <w:sz w:val="22"/>
                <w:szCs w:val="22"/>
              </w:rPr>
              <w:t>7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ADIT</w:t>
            </w:r>
            <w:r>
              <w:rPr>
                <w:spacing w:val="1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7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SHIMOGA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99055</w:t>
            </w:r>
            <w:r>
              <w:rPr>
                <w:spacing w:val="1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12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6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83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WEAK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15396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4C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0</w:t>
            </w:r>
            <w:r w:rsidR="008B7BF5">
              <w:rPr>
                <w:sz w:val="22"/>
                <w:szCs w:val="22"/>
              </w:rPr>
              <w:t>7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ADIT</w:t>
            </w:r>
            <w:r>
              <w:rPr>
                <w:spacing w:val="1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7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SHIMOGA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99055</w:t>
            </w:r>
            <w:r>
              <w:rPr>
                <w:spacing w:val="1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12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6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82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OUTSTAND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15396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4C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0</w:t>
            </w:r>
            <w:r w:rsidR="008B7BF5">
              <w:rPr>
                <w:sz w:val="22"/>
                <w:szCs w:val="22"/>
              </w:rPr>
              <w:t>7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ADIT</w:t>
            </w:r>
            <w:r>
              <w:rPr>
                <w:spacing w:val="1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7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SHIMOGA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99055</w:t>
            </w:r>
            <w:r>
              <w:rPr>
                <w:spacing w:val="1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12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6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81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AVERAGE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15396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4C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7</w:t>
            </w:r>
            <w:r w:rsidR="008B7BF5">
              <w:rPr>
                <w:sz w:val="22"/>
                <w:szCs w:val="22"/>
              </w:rPr>
              <w:t>8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ULA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7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SHIMOGA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99055</w:t>
            </w:r>
            <w:r>
              <w:rPr>
                <w:spacing w:val="1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34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CS84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7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OUTSTANDING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15396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4C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7</w:t>
            </w:r>
            <w:r w:rsidR="008B7BF5">
              <w:rPr>
                <w:sz w:val="22"/>
                <w:szCs w:val="22"/>
              </w:rPr>
              <w:t>8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ULA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7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SHIMOGA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99055</w:t>
            </w:r>
            <w:r>
              <w:rPr>
                <w:spacing w:val="1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34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CS83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7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AK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15396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4C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7</w:t>
            </w:r>
            <w:r w:rsidR="008B7BF5">
              <w:rPr>
                <w:sz w:val="22"/>
                <w:szCs w:val="22"/>
              </w:rPr>
              <w:t>8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ULA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7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SHIMOGA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99055</w:t>
            </w:r>
            <w:r>
              <w:rPr>
                <w:spacing w:val="1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34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CS82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7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OUTSTANDING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15396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4C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7</w:t>
            </w:r>
            <w:r w:rsidR="008B7BF5">
              <w:rPr>
                <w:sz w:val="22"/>
                <w:szCs w:val="22"/>
              </w:rPr>
              <w:t>8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ULA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7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SHIMOGA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99055</w:t>
            </w:r>
            <w:r>
              <w:rPr>
                <w:spacing w:val="1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34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CS81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7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OUTSTAND</w:t>
            </w:r>
            <w:r>
              <w:rPr>
                <w:spacing w:val="1"/>
                <w:sz w:val="22"/>
                <w:szCs w:val="22"/>
              </w:rPr>
              <w:t>ING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15396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4C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6</w:t>
            </w:r>
            <w:r w:rsidR="008B7BF5">
              <w:rPr>
                <w:sz w:val="22"/>
                <w:szCs w:val="22"/>
              </w:rPr>
              <w:t>6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PRAKA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H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7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SHIMOGA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99012</w:t>
            </w:r>
            <w:r>
              <w:rPr>
                <w:spacing w:val="1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12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6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84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OUTSTAND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15396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4C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6</w:t>
            </w:r>
            <w:r w:rsidR="008B7BF5">
              <w:rPr>
                <w:sz w:val="22"/>
                <w:szCs w:val="22"/>
              </w:rPr>
              <w:t>6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PRAKA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H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7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SHIMOGA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99012</w:t>
            </w:r>
            <w:r>
              <w:rPr>
                <w:spacing w:val="1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12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6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83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OUTSTAND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</w:p>
        </w:tc>
      </w:tr>
      <w:tr w:rsidR="00FC0662">
        <w:trPr>
          <w:trHeight w:hRule="exact" w:val="25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15396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4C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6</w:t>
            </w:r>
            <w:r w:rsidR="008B7BF5">
              <w:rPr>
                <w:sz w:val="22"/>
                <w:szCs w:val="22"/>
              </w:rPr>
              <w:t>6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PRAKA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H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7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SHIMOGA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99012</w:t>
            </w:r>
            <w:r>
              <w:rPr>
                <w:spacing w:val="1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12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6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82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AVERAGE</w:t>
            </w:r>
          </w:p>
        </w:tc>
      </w:tr>
      <w:tr w:rsidR="00FC0662">
        <w:trPr>
          <w:trHeight w:hRule="exact" w:val="336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15396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1V</w:t>
            </w:r>
            <w:r w:rsidR="008B7BF5">
              <w:rPr>
                <w:sz w:val="22"/>
                <w:szCs w:val="22"/>
              </w:rPr>
              <w:t>I</w:t>
            </w:r>
            <w:r w:rsidR="008B7BF5">
              <w:rPr>
                <w:spacing w:val="1"/>
                <w:sz w:val="22"/>
                <w:szCs w:val="22"/>
              </w:rPr>
              <w:t>1</w:t>
            </w:r>
            <w:r w:rsidR="008B7BF5">
              <w:rPr>
                <w:sz w:val="22"/>
                <w:szCs w:val="22"/>
              </w:rPr>
              <w:t>4C</w:t>
            </w:r>
            <w:r w:rsidR="008B7BF5">
              <w:rPr>
                <w:spacing w:val="1"/>
                <w:sz w:val="22"/>
                <w:szCs w:val="22"/>
              </w:rPr>
              <w:t>S</w:t>
            </w:r>
            <w:r w:rsidR="008B7BF5">
              <w:rPr>
                <w:sz w:val="22"/>
                <w:szCs w:val="22"/>
              </w:rPr>
              <w:t>0</w:t>
            </w:r>
            <w:r w:rsidR="008B7BF5">
              <w:rPr>
                <w:spacing w:val="1"/>
                <w:sz w:val="22"/>
                <w:szCs w:val="22"/>
              </w:rPr>
              <w:t>6</w:t>
            </w:r>
            <w:r w:rsidR="008B7BF5">
              <w:rPr>
                <w:sz w:val="22"/>
                <w:szCs w:val="22"/>
              </w:rPr>
              <w:t>6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PRAKA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H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7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SHIMOGA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99012</w:t>
            </w:r>
            <w:r>
              <w:rPr>
                <w:spacing w:val="1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12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6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81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OUTSTAND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</w:p>
        </w:tc>
      </w:tr>
    </w:tbl>
    <w:p w:rsidR="00FC0662" w:rsidRDefault="00FC0662">
      <w:pPr>
        <w:spacing w:before="9" w:line="180" w:lineRule="exact"/>
        <w:rPr>
          <w:sz w:val="18"/>
          <w:szCs w:val="18"/>
        </w:rPr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8B7BF5">
      <w:pPr>
        <w:spacing w:before="29"/>
        <w:ind w:left="140"/>
        <w:rPr>
          <w:sz w:val="24"/>
          <w:szCs w:val="24"/>
        </w:rPr>
        <w:sectPr w:rsidR="00FC0662">
          <w:headerReference w:type="default" r:id="rId29"/>
          <w:pgSz w:w="11920" w:h="16840"/>
          <w:pgMar w:top="620" w:right="1280" w:bottom="280" w:left="1300" w:header="0" w:footer="0" w:gutter="0"/>
          <w:cols w:space="720"/>
        </w:sectPr>
      </w:pPr>
      <w:r>
        <w:rPr>
          <w:sz w:val="24"/>
          <w:szCs w:val="24"/>
        </w:rPr>
        <w:t>Depar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ent of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mputer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Science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Engg.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                                                                    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27</w:t>
      </w:r>
    </w:p>
    <w:p w:rsidR="00FC0662" w:rsidRDefault="0044275E">
      <w:pPr>
        <w:spacing w:before="86"/>
        <w:ind w:left="5871"/>
        <w:rPr>
          <w:sz w:val="16"/>
          <w:szCs w:val="16"/>
        </w:rPr>
      </w:pPr>
      <w:r>
        <w:lastRenderedPageBreak/>
        <w:pict>
          <v:group id="_x0000_s1191" style="position:absolute;left:0;text-align:left;margin-left:53.3pt;margin-top:33.5pt;width:501.95pt;height:774.75pt;z-index:-7039;mso-position-horizontal-relative:page;mso-position-vertical-relative:page" coordorigin="1066,670" coordsize="10039,15495">
            <v:group id="_x0000_s1192" style="position:absolute;left:1072;top:676;width:29;height:0" coordorigin="1072,676" coordsize="29,0">
              <v:shape id="_x0000_s1231" style="position:absolute;left:1072;top:676;width:29;height:0" coordorigin="1072,676" coordsize="29,0" path="m1072,676r28,e" filled="f" strokeweight=".58pt">
                <v:path arrowok="t"/>
              </v:shape>
              <v:group id="_x0000_s1193" style="position:absolute;left:1081;top:690;width:10;height:0" coordorigin="1081,690" coordsize="10,0">
                <v:shape id="_x0000_s1230" style="position:absolute;left:1081;top:690;width:10;height:0" coordorigin="1081,690" coordsize="10,0" path="m1081,690r10,e" filled="f" strokecolor="white" strokeweight="1.06pt">
                  <v:path arrowok="t"/>
                </v:shape>
                <v:group id="_x0000_s1194" style="position:absolute;left:1081;top:685;width:19;height:0" coordorigin="1081,685" coordsize="19,0">
                  <v:shape id="_x0000_s1229" style="position:absolute;left:1081;top:685;width:19;height:0" coordorigin="1081,685" coordsize="19,0" path="m1081,685r19,e" filled="f" strokecolor="white" strokeweight=".58pt">
                    <v:path arrowok="t"/>
                  </v:shape>
                  <v:group id="_x0000_s1195" style="position:absolute;left:1100;top:676;width:9970;height:0" coordorigin="1100,676" coordsize="9970,0">
                    <v:shape id="_x0000_s1228" style="position:absolute;left:1100;top:676;width:9970;height:0" coordorigin="1100,676" coordsize="9970,0" path="m1100,676r9970,e" filled="f" strokeweight=".58pt">
                      <v:path arrowok="t"/>
                    </v:shape>
                    <v:group id="_x0000_s1196" style="position:absolute;left:1100;top:695;width:9970;height:0" coordorigin="1100,695" coordsize="9970,0">
                      <v:shape id="_x0000_s1227" style="position:absolute;left:1100;top:695;width:9970;height:0" coordorigin="1100,695" coordsize="9970,0" path="m1100,695r9970,e" filled="f" strokeweight=".58pt">
                        <v:path arrowok="t"/>
                      </v:shape>
                      <v:group id="_x0000_s1197" style="position:absolute;left:11070;top:676;width:29;height:0" coordorigin="11070,676" coordsize="29,0">
                        <v:shape id="_x0000_s1226" style="position:absolute;left:11070;top:676;width:29;height:0" coordorigin="11070,676" coordsize="29,0" path="m11070,676r29,e" filled="f" strokeweight=".58pt">
                          <v:path arrowok="t"/>
                        </v:shape>
                        <v:group id="_x0000_s1198" style="position:absolute;left:11080;top:690;width:10;height:0" coordorigin="11080,690" coordsize="10,0">
                          <v:shape id="_x0000_s1225" style="position:absolute;left:11080;top:690;width:10;height:0" coordorigin="11080,690" coordsize="10,0" path="m11080,690r9,e" filled="f" strokecolor="white" strokeweight="1.06pt">
                            <v:path arrowok="t"/>
                          </v:shape>
                          <v:group id="_x0000_s1199" style="position:absolute;left:11070;top:685;width:19;height:0" coordorigin="11070,685" coordsize="19,0">
                            <v:shape id="_x0000_s1224" style="position:absolute;left:11070;top:685;width:19;height:0" coordorigin="11070,685" coordsize="19,0" path="m11070,685r19,e" filled="f" strokecolor="white" strokeweight=".58pt">
                              <v:path arrowok="t"/>
                            </v:shape>
                            <v:group id="_x0000_s1200" style="position:absolute;left:1092;top:680;width:0;height:15474" coordorigin="1092,680" coordsize="0,15474">
                              <v:shape id="_x0000_s1223" style="position:absolute;left:1092;top:680;width:0;height:15474" coordorigin="1092,680" coordsize="0,15474" path="m1092,680r,15474e" filled="f" strokeweight=".58pt">
                                <v:path arrowok="t"/>
                              </v:shape>
                              <v:group id="_x0000_s1201" style="position:absolute;left:1096;top:700;width:0;height:15436" coordorigin="1096,700" coordsize="0,15436">
                                <v:shape id="_x0000_s1222" style="position:absolute;left:1096;top:700;width:0;height:15436" coordorigin="1096,700" coordsize="0,15436" path="m1096,700r,15435e" filled="f" strokeweight=".58pt">
                                  <v:path arrowok="t"/>
                                </v:shape>
                                <v:group id="_x0000_s1202" style="position:absolute;left:11079;top:680;width:0;height:15474" coordorigin="11079,680" coordsize="0,15474">
                                  <v:shape id="_x0000_s1221" style="position:absolute;left:11079;top:680;width:0;height:15474" coordorigin="11079,680" coordsize="0,15474" path="m11079,680r,15474e" filled="f" strokeweight=".20464mm">
                                    <v:path arrowok="t"/>
                                  </v:shape>
                                  <v:group id="_x0000_s1203" style="position:absolute;left:11075;top:700;width:0;height:15436" coordorigin="11075,700" coordsize="0,15436">
                                    <v:shape id="_x0000_s1220" style="position:absolute;left:11075;top:700;width:0;height:15436" coordorigin="11075,700" coordsize="0,15436" path="m11075,700r,15435e" filled="f" strokeweight=".58pt">
                                      <v:path arrowok="t"/>
                                    </v:shape>
                                    <v:group id="_x0000_s1204" style="position:absolute;left:1072;top:16159;width:29;height:0" coordorigin="1072,16159" coordsize="29,0">
                                      <v:shape id="_x0000_s1219" style="position:absolute;left:1072;top:16159;width:29;height:0" coordorigin="1072,16159" coordsize="29,0" path="m1072,16159r28,e" filled="f" strokeweight=".20464mm">
                                        <v:path arrowok="t"/>
                                      </v:shape>
                                      <v:group id="_x0000_s1205" style="position:absolute;left:1081;top:16145;width:10;height:0" coordorigin="1081,16145" coordsize="10,0">
                                        <v:shape id="_x0000_s1218" style="position:absolute;left:1081;top:16145;width:10;height:0" coordorigin="1081,16145" coordsize="10,0" path="m1081,16145r10,e" filled="f" strokecolor="white" strokeweight=".37392mm">
                                          <v:path arrowok="t"/>
                                        </v:shape>
                                        <v:group id="_x0000_s1206" style="position:absolute;left:1081;top:16150;width:19;height:0" coordorigin="1081,16150" coordsize="19,0">
                                          <v:shape id="_x0000_s1217" style="position:absolute;left:1081;top:16150;width:19;height:0" coordorigin="1081,16150" coordsize="19,0" path="m1081,16150r19,e" filled="f" strokecolor="white" strokeweight=".58pt">
                                            <v:path arrowok="t"/>
                                          </v:shape>
                                          <v:group id="_x0000_s1207" style="position:absolute;left:1100;top:16159;width:9970;height:0" coordorigin="1100,16159" coordsize="9970,0">
                                            <v:shape id="_x0000_s1216" style="position:absolute;left:1100;top:16159;width:9970;height:0" coordorigin="1100,16159" coordsize="9970,0" path="m1100,16159r9970,e" filled="f" strokeweight=".20464mm">
                                              <v:path arrowok="t"/>
                                            </v:shape>
                                            <v:group id="_x0000_s1208" style="position:absolute;left:1100;top:16140;width:9970;height:0" coordorigin="1100,16140" coordsize="9970,0">
                                              <v:shape id="_x0000_s1215" style="position:absolute;left:1100;top:16140;width:9970;height:0" coordorigin="1100,16140" coordsize="9970,0" path="m1100,16140r9970,e" filled="f" strokeweight=".58pt">
                                                <v:path arrowok="t"/>
                                              </v:shape>
                                              <v:group id="_x0000_s1209" style="position:absolute;left:11070;top:16159;width:29;height:0" coordorigin="11070,16159" coordsize="29,0">
                                                <v:shape id="_x0000_s1214" style="position:absolute;left:11070;top:16159;width:29;height:0" coordorigin="11070,16159" coordsize="29,0" path="m11070,16159r29,e" filled="f" strokeweight=".20464mm">
                                                  <v:path arrowok="t"/>
                                                </v:shape>
                                                <v:group id="_x0000_s1210" style="position:absolute;left:11080;top:16145;width:10;height:0" coordorigin="11080,16145" coordsize="10,0">
                                                  <v:shape id="_x0000_s1213" style="position:absolute;left:11080;top:16145;width:10;height:0" coordorigin="11080,16145" coordsize="10,0" path="m11080,16145r9,e" filled="f" strokecolor="white" strokeweight=".37392mm">
                                                    <v:path arrowok="t"/>
                                                  </v:shape>
                                                  <v:group id="_x0000_s1211" style="position:absolute;left:11070;top:16150;width:19;height:0" coordorigin="11070,16150" coordsize="19,0">
                                                    <v:shape id="_x0000_s1212" style="position:absolute;left:11070;top:16150;width:19;height:0" coordorigin="11070,16150" coordsize="19,0" path="m11070,16150r19,e" filled="f" strokecolor="white" strokeweight=".58pt">
                                                      <v:path arrowok="t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="008B7BF5">
        <w:rPr>
          <w:b/>
          <w:sz w:val="16"/>
          <w:szCs w:val="16"/>
        </w:rPr>
        <w:t>DB</w:t>
      </w:r>
      <w:r w:rsidR="008B7BF5">
        <w:rPr>
          <w:b/>
          <w:spacing w:val="1"/>
          <w:sz w:val="16"/>
          <w:szCs w:val="16"/>
        </w:rPr>
        <w:t>M</w:t>
      </w:r>
      <w:r w:rsidR="008B7BF5">
        <w:rPr>
          <w:b/>
          <w:sz w:val="16"/>
          <w:szCs w:val="16"/>
        </w:rPr>
        <w:t>S</w:t>
      </w:r>
      <w:r w:rsidR="008B7BF5">
        <w:rPr>
          <w:b/>
          <w:spacing w:val="-5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LAB</w:t>
      </w:r>
      <w:r w:rsidR="008B7BF5">
        <w:rPr>
          <w:b/>
          <w:spacing w:val="1"/>
          <w:sz w:val="16"/>
          <w:szCs w:val="16"/>
        </w:rPr>
        <w:t>O</w:t>
      </w:r>
      <w:r w:rsidR="008B7BF5">
        <w:rPr>
          <w:b/>
          <w:sz w:val="16"/>
          <w:szCs w:val="16"/>
        </w:rPr>
        <w:t>R</w:t>
      </w:r>
      <w:r w:rsidR="008B7BF5">
        <w:rPr>
          <w:b/>
          <w:spacing w:val="1"/>
          <w:sz w:val="16"/>
          <w:szCs w:val="16"/>
        </w:rPr>
        <w:t>A</w:t>
      </w:r>
      <w:r w:rsidR="008B7BF5">
        <w:rPr>
          <w:b/>
          <w:sz w:val="16"/>
          <w:szCs w:val="16"/>
        </w:rPr>
        <w:t>TORY</w:t>
      </w:r>
      <w:r w:rsidR="008B7BF5">
        <w:rPr>
          <w:b/>
          <w:spacing w:val="-10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WITH</w:t>
      </w:r>
      <w:r w:rsidR="008B7BF5">
        <w:rPr>
          <w:b/>
          <w:spacing w:val="-4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MINI</w:t>
      </w:r>
      <w:r w:rsidR="008B7BF5">
        <w:rPr>
          <w:b/>
          <w:spacing w:val="-4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P</w:t>
      </w:r>
      <w:r w:rsidR="008B7BF5">
        <w:rPr>
          <w:b/>
          <w:spacing w:val="1"/>
          <w:sz w:val="16"/>
          <w:szCs w:val="16"/>
        </w:rPr>
        <w:t>R</w:t>
      </w:r>
      <w:r w:rsidR="008B7BF5">
        <w:rPr>
          <w:b/>
          <w:spacing w:val="-1"/>
          <w:sz w:val="16"/>
          <w:szCs w:val="16"/>
        </w:rPr>
        <w:t>O</w:t>
      </w:r>
      <w:r w:rsidR="008B7BF5">
        <w:rPr>
          <w:b/>
          <w:sz w:val="16"/>
          <w:szCs w:val="16"/>
        </w:rPr>
        <w:t>JECT</w:t>
      </w:r>
    </w:p>
    <w:p w:rsidR="00FC0662" w:rsidRDefault="00FC0662">
      <w:pPr>
        <w:spacing w:before="8" w:line="120" w:lineRule="exact"/>
        <w:rPr>
          <w:sz w:val="13"/>
          <w:szCs w:val="13"/>
        </w:rPr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8B7BF5">
      <w:pPr>
        <w:ind w:left="860" w:right="2031" w:hanging="360"/>
        <w:rPr>
          <w:sz w:val="24"/>
          <w:szCs w:val="24"/>
        </w:rPr>
      </w:pPr>
      <w:r>
        <w:rPr>
          <w:b/>
          <w:spacing w:val="1"/>
          <w:sz w:val="28"/>
          <w:szCs w:val="28"/>
        </w:rPr>
        <w:t>5</w:t>
      </w:r>
      <w:r>
        <w:rPr>
          <w:b/>
          <w:sz w:val="28"/>
          <w:szCs w:val="28"/>
        </w:rPr>
        <w:t xml:space="preserve">. </w:t>
      </w:r>
      <w:r>
        <w:rPr>
          <w:b/>
          <w:spacing w:val="8"/>
          <w:sz w:val="28"/>
          <w:szCs w:val="28"/>
        </w:rPr>
        <w:t xml:space="preserve"> </w:t>
      </w:r>
      <w:r>
        <w:rPr>
          <w:b/>
          <w:sz w:val="28"/>
          <w:szCs w:val="28"/>
        </w:rPr>
        <w:t>Co</w:t>
      </w:r>
      <w:r>
        <w:rPr>
          <w:b/>
          <w:spacing w:val="1"/>
          <w:sz w:val="28"/>
          <w:szCs w:val="28"/>
        </w:rPr>
        <w:t>n</w:t>
      </w:r>
      <w:r>
        <w:rPr>
          <w:b/>
          <w:sz w:val="28"/>
          <w:szCs w:val="28"/>
        </w:rPr>
        <w:t>si</w:t>
      </w:r>
      <w:r>
        <w:rPr>
          <w:b/>
          <w:spacing w:val="1"/>
          <w:sz w:val="28"/>
          <w:szCs w:val="28"/>
        </w:rPr>
        <w:t>d</w:t>
      </w:r>
      <w:r>
        <w:rPr>
          <w:b/>
          <w:sz w:val="28"/>
          <w:szCs w:val="28"/>
        </w:rPr>
        <w:t>er</w:t>
      </w:r>
      <w:r>
        <w:rPr>
          <w:b/>
          <w:spacing w:val="-8"/>
          <w:sz w:val="28"/>
          <w:szCs w:val="28"/>
        </w:rPr>
        <w:t xml:space="preserve"> 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h</w:t>
      </w:r>
      <w:r>
        <w:rPr>
          <w:b/>
          <w:sz w:val="28"/>
          <w:szCs w:val="28"/>
        </w:rPr>
        <w:t>e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sche</w:t>
      </w:r>
      <w:r>
        <w:rPr>
          <w:b/>
          <w:spacing w:val="1"/>
          <w:sz w:val="28"/>
          <w:szCs w:val="28"/>
        </w:rPr>
        <w:t>m</w:t>
      </w:r>
      <w:r>
        <w:rPr>
          <w:b/>
          <w:sz w:val="28"/>
          <w:szCs w:val="28"/>
        </w:rPr>
        <w:t>a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f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r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Co</w:t>
      </w:r>
      <w:r>
        <w:rPr>
          <w:b/>
          <w:spacing w:val="1"/>
          <w:sz w:val="28"/>
          <w:szCs w:val="28"/>
        </w:rPr>
        <w:t>m</w:t>
      </w:r>
      <w:r>
        <w:rPr>
          <w:b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ny</w:t>
      </w:r>
      <w:r>
        <w:rPr>
          <w:b/>
          <w:spacing w:val="-11"/>
          <w:sz w:val="28"/>
          <w:szCs w:val="28"/>
        </w:rPr>
        <w:t xml:space="preserve"> </w:t>
      </w:r>
      <w:r>
        <w:rPr>
          <w:b/>
          <w:sz w:val="28"/>
          <w:szCs w:val="28"/>
        </w:rPr>
        <w:t>Datab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 xml:space="preserve">se: </w:t>
      </w:r>
      <w:proofErr w:type="gramStart"/>
      <w:r>
        <w:rPr>
          <w:sz w:val="24"/>
          <w:szCs w:val="24"/>
        </w:rPr>
        <w:t>EMPL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YE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(</w:t>
      </w:r>
      <w:proofErr w:type="gramEnd"/>
      <w:r w:rsidRPr="008D45D9">
        <w:rPr>
          <w:sz w:val="24"/>
          <w:szCs w:val="24"/>
          <w:u w:val="single"/>
        </w:rPr>
        <w:t>S</w:t>
      </w:r>
      <w:r w:rsidRPr="008D45D9">
        <w:rPr>
          <w:spacing w:val="1"/>
          <w:sz w:val="24"/>
          <w:szCs w:val="24"/>
          <w:u w:val="single"/>
        </w:rPr>
        <w:t>S</w:t>
      </w:r>
      <w:r w:rsidRPr="008D45D9">
        <w:rPr>
          <w:sz w:val="24"/>
          <w:szCs w:val="24"/>
          <w:u w:val="single"/>
        </w:rPr>
        <w:t>N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e,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ddress, Sex,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alary, </w:t>
      </w:r>
      <w:proofErr w:type="spellStart"/>
      <w:r>
        <w:rPr>
          <w:sz w:val="24"/>
          <w:szCs w:val="24"/>
        </w:rPr>
        <w:t>Sup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rSSN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>) DEPA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TMEN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(</w:t>
      </w:r>
      <w:proofErr w:type="spellStart"/>
      <w:r w:rsidRPr="008D45D9">
        <w:rPr>
          <w:sz w:val="24"/>
          <w:szCs w:val="24"/>
          <w:u w:val="single"/>
        </w:rPr>
        <w:t>DNo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Mg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SSN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MgrStartDate</w:t>
      </w:r>
      <w:proofErr w:type="spellEnd"/>
      <w:r>
        <w:rPr>
          <w:sz w:val="24"/>
          <w:szCs w:val="24"/>
        </w:rPr>
        <w:t>) DLOC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(</w:t>
      </w:r>
      <w:proofErr w:type="spellStart"/>
      <w:r w:rsidRPr="008D45D9">
        <w:rPr>
          <w:spacing w:val="1"/>
          <w:sz w:val="24"/>
          <w:szCs w:val="24"/>
          <w:u w:val="single"/>
        </w:rPr>
        <w:t>D</w:t>
      </w:r>
      <w:r w:rsidRPr="008D45D9">
        <w:rPr>
          <w:sz w:val="24"/>
          <w:szCs w:val="24"/>
          <w:u w:val="single"/>
        </w:rPr>
        <w:t>No,</w:t>
      </w:r>
      <w:r w:rsidRPr="008D45D9">
        <w:rPr>
          <w:spacing w:val="-1"/>
          <w:sz w:val="24"/>
          <w:szCs w:val="24"/>
          <w:u w:val="single"/>
        </w:rPr>
        <w:t>D</w:t>
      </w:r>
      <w:r w:rsidRPr="008D45D9">
        <w:rPr>
          <w:sz w:val="24"/>
          <w:szCs w:val="24"/>
          <w:u w:val="single"/>
        </w:rPr>
        <w:t>Loc</w:t>
      </w:r>
      <w:proofErr w:type="spellEnd"/>
      <w:r>
        <w:rPr>
          <w:sz w:val="24"/>
          <w:szCs w:val="24"/>
        </w:rPr>
        <w:t>)</w:t>
      </w:r>
    </w:p>
    <w:p w:rsidR="00FC0662" w:rsidRDefault="008B7BF5">
      <w:pPr>
        <w:ind w:left="862" w:right="4307" w:hanging="1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T(</w:t>
      </w:r>
      <w:proofErr w:type="spellStart"/>
      <w:proofErr w:type="gramEnd"/>
      <w:r w:rsidRPr="008D45D9">
        <w:rPr>
          <w:sz w:val="24"/>
          <w:szCs w:val="24"/>
          <w:u w:val="single"/>
        </w:rPr>
        <w:t>PNo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PN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ca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DNo</w:t>
      </w:r>
      <w:proofErr w:type="spellEnd"/>
      <w:r>
        <w:rPr>
          <w:sz w:val="24"/>
          <w:szCs w:val="24"/>
        </w:rPr>
        <w:t xml:space="preserve">)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ORKS_ON(</w:t>
      </w:r>
      <w:r w:rsidRPr="008D45D9">
        <w:rPr>
          <w:spacing w:val="1"/>
          <w:sz w:val="24"/>
          <w:szCs w:val="24"/>
          <w:u w:val="single"/>
        </w:rPr>
        <w:t>S</w:t>
      </w:r>
      <w:r w:rsidRPr="008D45D9">
        <w:rPr>
          <w:sz w:val="24"/>
          <w:szCs w:val="24"/>
          <w:u w:val="single"/>
        </w:rPr>
        <w:t xml:space="preserve">SN, </w:t>
      </w:r>
      <w:proofErr w:type="spellStart"/>
      <w:r w:rsidRPr="008D45D9">
        <w:rPr>
          <w:spacing w:val="-1"/>
          <w:sz w:val="24"/>
          <w:szCs w:val="24"/>
          <w:u w:val="single"/>
        </w:rPr>
        <w:t>P</w:t>
      </w:r>
      <w:r w:rsidRPr="008D45D9">
        <w:rPr>
          <w:sz w:val="24"/>
          <w:szCs w:val="24"/>
          <w:u w:val="single"/>
        </w:rPr>
        <w:t>No</w:t>
      </w:r>
      <w:proofErr w:type="spellEnd"/>
      <w:r>
        <w:rPr>
          <w:sz w:val="24"/>
          <w:szCs w:val="24"/>
        </w:rPr>
        <w:t>, Hou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s)</w:t>
      </w:r>
    </w:p>
    <w:p w:rsidR="00FC0662" w:rsidRDefault="00FC0662">
      <w:pPr>
        <w:spacing w:before="16" w:line="260" w:lineRule="exact"/>
        <w:rPr>
          <w:sz w:val="26"/>
          <w:szCs w:val="26"/>
        </w:rPr>
      </w:pPr>
    </w:p>
    <w:p w:rsidR="00FC0662" w:rsidRDefault="008B7BF5">
      <w:pPr>
        <w:ind w:left="3020" w:right="3998" w:hanging="2880"/>
        <w:rPr>
          <w:sz w:val="22"/>
          <w:szCs w:val="22"/>
        </w:rPr>
      </w:pPr>
      <w:r>
        <w:rPr>
          <w:sz w:val="22"/>
          <w:szCs w:val="22"/>
        </w:rPr>
        <w:t>CREATE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BLE</w:t>
      </w:r>
      <w:r>
        <w:rPr>
          <w:spacing w:val="-7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EM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LOYEE(</w:t>
      </w:r>
      <w:proofErr w:type="gramEnd"/>
      <w:r>
        <w:rPr>
          <w:sz w:val="22"/>
          <w:szCs w:val="22"/>
        </w:rPr>
        <w:t>SSN</w:t>
      </w:r>
      <w:r>
        <w:rPr>
          <w:spacing w:val="-1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ARCHA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(8</w:t>
      </w:r>
      <w:r>
        <w:rPr>
          <w:spacing w:val="1"/>
          <w:sz w:val="22"/>
          <w:szCs w:val="22"/>
        </w:rPr>
        <w:t>)</w:t>
      </w:r>
      <w:r>
        <w:rPr>
          <w:sz w:val="22"/>
          <w:szCs w:val="22"/>
        </w:rPr>
        <w:t>, Na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VARCHAR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), Ad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ress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V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RCHAR(30), Sex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CHAR(</w:t>
      </w:r>
      <w:r>
        <w:rPr>
          <w:spacing w:val="2"/>
          <w:sz w:val="22"/>
          <w:szCs w:val="22"/>
        </w:rPr>
        <w:t>2</w:t>
      </w:r>
      <w:r>
        <w:rPr>
          <w:sz w:val="22"/>
          <w:szCs w:val="22"/>
        </w:rPr>
        <w:t>),</w:t>
      </w:r>
    </w:p>
    <w:p w:rsidR="00FC0662" w:rsidRDefault="008B7BF5">
      <w:pPr>
        <w:spacing w:before="1" w:line="240" w:lineRule="exact"/>
        <w:ind w:left="140" w:right="2942"/>
        <w:rPr>
          <w:sz w:val="22"/>
          <w:szCs w:val="22"/>
        </w:rPr>
      </w:pPr>
      <w:r>
        <w:rPr>
          <w:sz w:val="22"/>
          <w:szCs w:val="22"/>
        </w:rPr>
        <w:t>Salary</w:t>
      </w:r>
      <w:r>
        <w:rPr>
          <w:spacing w:val="-4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NUMBER(</w:t>
      </w:r>
      <w:proofErr w:type="gramEnd"/>
      <w:r>
        <w:rPr>
          <w:sz w:val="22"/>
          <w:szCs w:val="22"/>
        </w:rPr>
        <w:t>10),</w:t>
      </w:r>
      <w:proofErr w:type="spellStart"/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u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rSSN</w:t>
      </w:r>
      <w:proofErr w:type="spellEnd"/>
      <w:r>
        <w:rPr>
          <w:spacing w:val="-22"/>
          <w:sz w:val="22"/>
          <w:szCs w:val="22"/>
        </w:rPr>
        <w:t xml:space="preserve"> </w:t>
      </w:r>
      <w:r>
        <w:rPr>
          <w:sz w:val="22"/>
          <w:szCs w:val="22"/>
        </w:rPr>
        <w:t>V</w:t>
      </w:r>
      <w:r>
        <w:rPr>
          <w:spacing w:val="1"/>
          <w:sz w:val="22"/>
          <w:szCs w:val="22"/>
        </w:rPr>
        <w:t>AR</w:t>
      </w:r>
      <w:r>
        <w:rPr>
          <w:sz w:val="22"/>
          <w:szCs w:val="22"/>
        </w:rPr>
        <w:t>CH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R(8)</w:t>
      </w:r>
      <w:r>
        <w:rPr>
          <w:spacing w:val="1"/>
          <w:sz w:val="22"/>
          <w:szCs w:val="22"/>
        </w:rPr>
        <w:t>,</w:t>
      </w:r>
      <w:proofErr w:type="spellStart"/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No</w:t>
      </w:r>
      <w:proofErr w:type="spellEnd"/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VARC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AR(6), PRIMARY</w:t>
      </w:r>
      <w:r>
        <w:rPr>
          <w:spacing w:val="-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EY(SSN));</w:t>
      </w:r>
    </w:p>
    <w:p w:rsidR="00FC0662" w:rsidRDefault="00FC0662">
      <w:pPr>
        <w:spacing w:before="4" w:line="100" w:lineRule="exact"/>
        <w:rPr>
          <w:sz w:val="10"/>
          <w:szCs w:val="10"/>
        </w:rPr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8B7BF5">
      <w:pPr>
        <w:ind w:left="3352" w:right="3661" w:hanging="3212"/>
        <w:rPr>
          <w:sz w:val="22"/>
          <w:szCs w:val="22"/>
        </w:rPr>
      </w:pPr>
      <w:r>
        <w:rPr>
          <w:sz w:val="22"/>
          <w:szCs w:val="22"/>
        </w:rPr>
        <w:t>CREATE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BLE</w:t>
      </w:r>
      <w:r>
        <w:rPr>
          <w:spacing w:val="-7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DEPA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TM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NT(</w:t>
      </w:r>
      <w:proofErr w:type="spellStart"/>
      <w:proofErr w:type="gramEnd"/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o</w:t>
      </w:r>
      <w:proofErr w:type="spellEnd"/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VARCH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 xml:space="preserve">R(6), </w:t>
      </w:r>
      <w:proofErr w:type="spellStart"/>
      <w:r>
        <w:rPr>
          <w:sz w:val="22"/>
          <w:szCs w:val="22"/>
        </w:rPr>
        <w:t>DNa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e</w:t>
      </w:r>
      <w:proofErr w:type="spellEnd"/>
      <w:r>
        <w:rPr>
          <w:spacing w:val="-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 xml:space="preserve">ARCHAR(10), </w:t>
      </w:r>
      <w:proofErr w:type="spellStart"/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grSSN</w:t>
      </w:r>
      <w:proofErr w:type="spellEnd"/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VARCHAR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 xml:space="preserve">8), </w:t>
      </w:r>
      <w:proofErr w:type="spellStart"/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grStartDate</w:t>
      </w:r>
      <w:proofErr w:type="spellEnd"/>
      <w:r>
        <w:rPr>
          <w:spacing w:val="-1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ATE,</w:t>
      </w:r>
    </w:p>
    <w:p w:rsidR="00FC0662" w:rsidRDefault="008B7BF5">
      <w:pPr>
        <w:ind w:left="140"/>
        <w:rPr>
          <w:sz w:val="22"/>
          <w:szCs w:val="22"/>
        </w:rPr>
      </w:pPr>
      <w:r>
        <w:rPr>
          <w:sz w:val="22"/>
          <w:szCs w:val="22"/>
        </w:rPr>
        <w:t>PRI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ARY</w:t>
      </w:r>
      <w:r>
        <w:rPr>
          <w:spacing w:val="-9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EY(</w:t>
      </w:r>
      <w:proofErr w:type="spellStart"/>
      <w:proofErr w:type="gramEnd"/>
      <w:r>
        <w:rPr>
          <w:sz w:val="22"/>
          <w:szCs w:val="22"/>
        </w:rPr>
        <w:t>DNo</w:t>
      </w:r>
      <w:proofErr w:type="spellEnd"/>
      <w:r>
        <w:rPr>
          <w:sz w:val="22"/>
          <w:szCs w:val="22"/>
        </w:rPr>
        <w:t>),</w:t>
      </w:r>
    </w:p>
    <w:p w:rsidR="00FC0662" w:rsidRDefault="008B7BF5">
      <w:pPr>
        <w:ind w:left="140"/>
        <w:rPr>
          <w:sz w:val="22"/>
          <w:szCs w:val="22"/>
        </w:rPr>
      </w:pPr>
      <w:r>
        <w:rPr>
          <w:sz w:val="22"/>
          <w:szCs w:val="22"/>
        </w:rPr>
        <w:t>FORE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GN</w:t>
      </w:r>
      <w:r>
        <w:rPr>
          <w:spacing w:val="-10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KEY(</w:t>
      </w:r>
      <w:proofErr w:type="spellStart"/>
      <w:proofErr w:type="gramEnd"/>
      <w:r>
        <w:rPr>
          <w:sz w:val="22"/>
          <w:szCs w:val="22"/>
        </w:rPr>
        <w:t>M</w:t>
      </w:r>
      <w:r>
        <w:rPr>
          <w:spacing w:val="2"/>
          <w:sz w:val="22"/>
          <w:szCs w:val="22"/>
        </w:rPr>
        <w:t>g</w:t>
      </w:r>
      <w:r>
        <w:rPr>
          <w:sz w:val="22"/>
          <w:szCs w:val="22"/>
        </w:rPr>
        <w:t>rSSN</w:t>
      </w:r>
      <w:proofErr w:type="spellEnd"/>
      <w:r>
        <w:rPr>
          <w:sz w:val="22"/>
          <w:szCs w:val="22"/>
        </w:rPr>
        <w:t>)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REFERE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CES</w:t>
      </w:r>
      <w:r>
        <w:rPr>
          <w:spacing w:val="-1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MPLOYEE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SSN)</w:t>
      </w:r>
      <w:r w:rsidR="008D45D9" w:rsidRPr="008D45D9">
        <w:rPr>
          <w:sz w:val="22"/>
          <w:szCs w:val="22"/>
        </w:rPr>
        <w:t xml:space="preserve"> </w:t>
      </w:r>
      <w:r w:rsidR="008D45D9">
        <w:rPr>
          <w:sz w:val="22"/>
          <w:szCs w:val="22"/>
        </w:rPr>
        <w:t>ON DELETE CASCADE</w:t>
      </w:r>
      <w:r>
        <w:rPr>
          <w:sz w:val="22"/>
          <w:szCs w:val="22"/>
        </w:rPr>
        <w:t>);</w:t>
      </w:r>
    </w:p>
    <w:p w:rsidR="00FC0662" w:rsidRDefault="00FC0662">
      <w:pPr>
        <w:spacing w:before="5" w:line="100" w:lineRule="exact"/>
        <w:rPr>
          <w:sz w:val="10"/>
          <w:szCs w:val="10"/>
        </w:rPr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8B7BF5">
      <w:pPr>
        <w:ind w:left="3131" w:right="4108" w:hanging="2991"/>
        <w:rPr>
          <w:sz w:val="22"/>
          <w:szCs w:val="22"/>
        </w:rPr>
      </w:pPr>
      <w:r>
        <w:rPr>
          <w:sz w:val="22"/>
          <w:szCs w:val="22"/>
        </w:rPr>
        <w:t>CREATE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BLE</w:t>
      </w:r>
      <w:r>
        <w:rPr>
          <w:spacing w:val="-7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DLO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ATION</w:t>
      </w:r>
      <w:r>
        <w:rPr>
          <w:spacing w:val="1"/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DNo</w:t>
      </w:r>
      <w:proofErr w:type="spellEnd"/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VARCHAR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 xml:space="preserve">6), </w:t>
      </w:r>
      <w:proofErr w:type="spellStart"/>
      <w:r>
        <w:rPr>
          <w:sz w:val="22"/>
          <w:szCs w:val="22"/>
        </w:rPr>
        <w:t>DLoc</w:t>
      </w:r>
      <w:proofErr w:type="spellEnd"/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VA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CHAR(15),</w:t>
      </w:r>
    </w:p>
    <w:p w:rsidR="00FC0662" w:rsidRDefault="008B7BF5">
      <w:pPr>
        <w:ind w:left="140"/>
        <w:rPr>
          <w:sz w:val="22"/>
          <w:szCs w:val="22"/>
        </w:rPr>
      </w:pP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RIMARY</w:t>
      </w:r>
      <w:r>
        <w:rPr>
          <w:spacing w:val="-10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Y(</w:t>
      </w:r>
      <w:proofErr w:type="spellStart"/>
      <w:proofErr w:type="gramEnd"/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No,DLoc</w:t>
      </w:r>
      <w:proofErr w:type="spellEnd"/>
      <w:r>
        <w:rPr>
          <w:sz w:val="22"/>
          <w:szCs w:val="22"/>
        </w:rPr>
        <w:t>),</w:t>
      </w:r>
    </w:p>
    <w:p w:rsidR="00FC0662" w:rsidRDefault="008B7BF5">
      <w:pPr>
        <w:ind w:left="140"/>
        <w:rPr>
          <w:sz w:val="22"/>
          <w:szCs w:val="22"/>
        </w:rPr>
      </w:pPr>
      <w:r>
        <w:rPr>
          <w:sz w:val="22"/>
          <w:szCs w:val="22"/>
        </w:rPr>
        <w:t>FOREIGN</w:t>
      </w:r>
      <w:r>
        <w:rPr>
          <w:spacing w:val="-9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EY(</w:t>
      </w:r>
      <w:proofErr w:type="spellStart"/>
      <w:proofErr w:type="gramEnd"/>
      <w:r>
        <w:rPr>
          <w:sz w:val="22"/>
          <w:szCs w:val="22"/>
        </w:rPr>
        <w:t>DNo</w:t>
      </w:r>
      <w:proofErr w:type="spellEnd"/>
      <w:r>
        <w:rPr>
          <w:sz w:val="22"/>
          <w:szCs w:val="22"/>
        </w:rPr>
        <w:t>)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FERENCES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DEPARTM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NT(</w:t>
      </w:r>
      <w:proofErr w:type="spellStart"/>
      <w:r>
        <w:rPr>
          <w:sz w:val="22"/>
          <w:szCs w:val="22"/>
        </w:rPr>
        <w:t>DNo</w:t>
      </w:r>
      <w:proofErr w:type="spellEnd"/>
      <w:r>
        <w:rPr>
          <w:sz w:val="22"/>
          <w:szCs w:val="22"/>
        </w:rPr>
        <w:t>)</w:t>
      </w:r>
      <w:r w:rsidR="008D45D9" w:rsidRPr="008D45D9">
        <w:rPr>
          <w:sz w:val="22"/>
          <w:szCs w:val="22"/>
        </w:rPr>
        <w:t xml:space="preserve"> </w:t>
      </w:r>
      <w:r w:rsidR="008D45D9">
        <w:rPr>
          <w:sz w:val="22"/>
          <w:szCs w:val="22"/>
        </w:rPr>
        <w:t>ON DELETE CASCADE</w:t>
      </w:r>
      <w:r>
        <w:rPr>
          <w:sz w:val="22"/>
          <w:szCs w:val="22"/>
        </w:rPr>
        <w:t>);</w:t>
      </w:r>
    </w:p>
    <w:p w:rsidR="00FC0662" w:rsidRDefault="00FC0662">
      <w:pPr>
        <w:spacing w:before="13" w:line="240" w:lineRule="exact"/>
        <w:rPr>
          <w:sz w:val="24"/>
          <w:szCs w:val="24"/>
        </w:rPr>
      </w:pPr>
    </w:p>
    <w:p w:rsidR="00FC0662" w:rsidRDefault="008B7BF5">
      <w:pPr>
        <w:ind w:left="2742" w:right="4094" w:hanging="2602"/>
        <w:rPr>
          <w:sz w:val="22"/>
          <w:szCs w:val="22"/>
        </w:rPr>
      </w:pPr>
      <w:r>
        <w:rPr>
          <w:sz w:val="22"/>
          <w:szCs w:val="22"/>
        </w:rPr>
        <w:t>CREATE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BLE</w:t>
      </w:r>
      <w:r>
        <w:rPr>
          <w:spacing w:val="-7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PROJ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CT(</w:t>
      </w:r>
      <w:proofErr w:type="spellStart"/>
      <w:proofErr w:type="gramEnd"/>
      <w:r>
        <w:rPr>
          <w:sz w:val="22"/>
          <w:szCs w:val="22"/>
        </w:rPr>
        <w:t>PNo</w:t>
      </w:r>
      <w:proofErr w:type="spellEnd"/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V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RCHA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(5), </w:t>
      </w:r>
      <w:proofErr w:type="spellStart"/>
      <w:r>
        <w:rPr>
          <w:sz w:val="22"/>
          <w:szCs w:val="22"/>
        </w:rPr>
        <w:t>PNa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e</w:t>
      </w:r>
      <w:proofErr w:type="spellEnd"/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VARCHAR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 xml:space="preserve">), </w:t>
      </w:r>
      <w:proofErr w:type="spellStart"/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ocati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n</w:t>
      </w:r>
      <w:proofErr w:type="spellEnd"/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VARCH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R(14), </w:t>
      </w:r>
      <w:proofErr w:type="spellStart"/>
      <w:r>
        <w:rPr>
          <w:sz w:val="22"/>
          <w:szCs w:val="22"/>
        </w:rPr>
        <w:t>DNo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V</w:t>
      </w:r>
      <w:r>
        <w:rPr>
          <w:sz w:val="22"/>
          <w:szCs w:val="22"/>
        </w:rPr>
        <w:t>ARCH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r</w:t>
      </w:r>
      <w:proofErr w:type="spellEnd"/>
      <w:r>
        <w:rPr>
          <w:sz w:val="22"/>
          <w:szCs w:val="22"/>
        </w:rPr>
        <w:t>(6),</w:t>
      </w:r>
    </w:p>
    <w:p w:rsidR="00FC0662" w:rsidRDefault="008B7BF5">
      <w:pPr>
        <w:ind w:left="140"/>
        <w:rPr>
          <w:sz w:val="22"/>
          <w:szCs w:val="22"/>
        </w:rPr>
      </w:pPr>
      <w:r>
        <w:rPr>
          <w:sz w:val="22"/>
          <w:szCs w:val="22"/>
        </w:rPr>
        <w:t>PRIMARY</w:t>
      </w:r>
      <w:r>
        <w:rPr>
          <w:spacing w:val="-9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EY(</w:t>
      </w:r>
      <w:proofErr w:type="spellStart"/>
      <w:proofErr w:type="gramEnd"/>
      <w:r>
        <w:rPr>
          <w:sz w:val="22"/>
          <w:szCs w:val="22"/>
        </w:rPr>
        <w:t>PN</w:t>
      </w:r>
      <w:r>
        <w:rPr>
          <w:spacing w:val="1"/>
          <w:sz w:val="22"/>
          <w:szCs w:val="22"/>
        </w:rPr>
        <w:t>o</w:t>
      </w:r>
      <w:proofErr w:type="spellEnd"/>
      <w:r>
        <w:rPr>
          <w:sz w:val="22"/>
          <w:szCs w:val="22"/>
        </w:rPr>
        <w:t>),</w:t>
      </w:r>
    </w:p>
    <w:p w:rsidR="00FC0662" w:rsidRDefault="008B7BF5">
      <w:pPr>
        <w:spacing w:line="240" w:lineRule="exact"/>
        <w:ind w:left="140"/>
        <w:rPr>
          <w:sz w:val="22"/>
          <w:szCs w:val="22"/>
        </w:rPr>
      </w:pPr>
      <w:r>
        <w:rPr>
          <w:sz w:val="22"/>
          <w:szCs w:val="22"/>
        </w:rPr>
        <w:t>FOREIGN</w:t>
      </w:r>
      <w:r>
        <w:rPr>
          <w:spacing w:val="-9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KEY(</w:t>
      </w:r>
      <w:proofErr w:type="spellStart"/>
      <w:proofErr w:type="gramEnd"/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No</w:t>
      </w:r>
      <w:proofErr w:type="spellEnd"/>
      <w:r>
        <w:rPr>
          <w:sz w:val="22"/>
          <w:szCs w:val="22"/>
        </w:rPr>
        <w:t>)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REFERENC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DEPAR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MENT(</w:t>
      </w:r>
      <w:proofErr w:type="spellStart"/>
      <w:r>
        <w:rPr>
          <w:sz w:val="22"/>
          <w:szCs w:val="22"/>
        </w:rPr>
        <w:t>DNo</w:t>
      </w:r>
      <w:proofErr w:type="spellEnd"/>
      <w:r>
        <w:rPr>
          <w:spacing w:val="1"/>
          <w:sz w:val="22"/>
          <w:szCs w:val="22"/>
        </w:rPr>
        <w:t>)</w:t>
      </w:r>
      <w:r w:rsidR="008D45D9" w:rsidRPr="008D45D9">
        <w:rPr>
          <w:sz w:val="22"/>
          <w:szCs w:val="22"/>
        </w:rPr>
        <w:t xml:space="preserve"> </w:t>
      </w:r>
      <w:r w:rsidR="008D45D9">
        <w:rPr>
          <w:sz w:val="22"/>
          <w:szCs w:val="22"/>
        </w:rPr>
        <w:t>ON DELETE CASCADE</w:t>
      </w:r>
      <w:r>
        <w:rPr>
          <w:sz w:val="22"/>
          <w:szCs w:val="22"/>
        </w:rPr>
        <w:t>);</w:t>
      </w:r>
    </w:p>
    <w:p w:rsidR="00FC0662" w:rsidRDefault="00FC0662">
      <w:pPr>
        <w:spacing w:before="13" w:line="240" w:lineRule="exact"/>
        <w:rPr>
          <w:sz w:val="24"/>
          <w:szCs w:val="24"/>
        </w:rPr>
      </w:pPr>
    </w:p>
    <w:p w:rsidR="00FC0662" w:rsidRDefault="0044275E">
      <w:pPr>
        <w:ind w:left="3126" w:right="4319" w:hanging="2986"/>
        <w:jc w:val="both"/>
        <w:rPr>
          <w:sz w:val="22"/>
          <w:szCs w:val="22"/>
        </w:rPr>
        <w:sectPr w:rsidR="00FC0662">
          <w:headerReference w:type="default" r:id="rId30"/>
          <w:pgSz w:w="11920" w:h="16840"/>
          <w:pgMar w:top="620" w:right="1280" w:bottom="280" w:left="1300" w:header="0" w:footer="0" w:gutter="0"/>
          <w:cols w:space="720"/>
        </w:sectPr>
      </w:pPr>
      <w:r>
        <w:pict>
          <v:shape id="_x0000_s1190" type="#_x0000_t202" style="position:absolute;left:0;text-align:left;margin-left:70pt;margin-top:37.75pt;width:454.05pt;height:233.8pt;z-index:-703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473"/>
                    <w:gridCol w:w="608"/>
                  </w:tblGrid>
                  <w:tr w:rsidR="00AC78D2">
                    <w:trPr>
                      <w:trHeight w:hRule="exact" w:val="902"/>
                    </w:trPr>
                    <w:tc>
                      <w:tcPr>
                        <w:tcW w:w="84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before="3"/>
                          <w:ind w:left="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PRI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sz w:val="22"/>
                            <w:szCs w:val="22"/>
                          </w:rPr>
                          <w:t>ARY</w:t>
                        </w:r>
                        <w:r>
                          <w:rPr>
                            <w:spacing w:val="-1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sz w:val="22"/>
                            <w:szCs w:val="22"/>
                          </w:rPr>
                          <w:t>Y(</w:t>
                        </w:r>
                        <w:proofErr w:type="spellStart"/>
                        <w:r>
                          <w:rPr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sz w:val="22"/>
                            <w:szCs w:val="22"/>
                          </w:rPr>
                          <w:t>No,SSN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>),</w:t>
                        </w:r>
                      </w:p>
                      <w:p w:rsidR="00AC78D2" w:rsidRDefault="00AC78D2" w:rsidP="008D45D9">
                        <w:pPr>
                          <w:ind w:left="40" w:right="615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FOREI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spacing w:val="-1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KEY(SSN)</w:t>
                        </w:r>
                        <w:r>
                          <w:rPr>
                            <w:spacing w:val="-1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sz w:val="22"/>
                            <w:szCs w:val="22"/>
                          </w:rPr>
                          <w:t>EFERENC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spacing w:val="-1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sz w:val="22"/>
                            <w:szCs w:val="22"/>
                          </w:rPr>
                          <w:t>MPLOYEE(SSN)</w:t>
                        </w:r>
                        <w:r w:rsidR="008D45D9">
                          <w:rPr>
                            <w:sz w:val="22"/>
                            <w:szCs w:val="22"/>
                          </w:rPr>
                          <w:t xml:space="preserve"> ON DELETE CASCADE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, </w:t>
                        </w:r>
                        <w:r w:rsidR="008D45D9">
                          <w:rPr>
                            <w:sz w:val="22"/>
                            <w:szCs w:val="22"/>
                          </w:rPr>
                          <w:t xml:space="preserve">                               </w:t>
                        </w:r>
                        <w:r>
                          <w:rPr>
                            <w:sz w:val="22"/>
                            <w:szCs w:val="22"/>
                          </w:rPr>
                          <w:t>FOREIGN</w:t>
                        </w:r>
                        <w:r>
                          <w:rPr>
                            <w:spacing w:val="-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sz w:val="22"/>
                            <w:szCs w:val="22"/>
                          </w:rPr>
                          <w:t>EY(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PN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o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>)</w:t>
                        </w:r>
                        <w:r>
                          <w:rPr>
                            <w:spacing w:val="-1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sz w:val="22"/>
                            <w:szCs w:val="22"/>
                          </w:rPr>
                          <w:t>FERENCES</w:t>
                        </w:r>
                        <w:r>
                          <w:rPr>
                            <w:spacing w:val="-1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PROJECT(</w:t>
                        </w:r>
                        <w:proofErr w:type="spellStart"/>
                        <w:r>
                          <w:rPr>
                            <w:spacing w:val="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sz w:val="22"/>
                            <w:szCs w:val="22"/>
                          </w:rPr>
                          <w:t>No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>)</w:t>
                        </w:r>
                        <w:r w:rsidR="008D45D9">
                          <w:rPr>
                            <w:sz w:val="22"/>
                            <w:szCs w:val="22"/>
                          </w:rPr>
                          <w:t xml:space="preserve"> ON DELETE CASCADE</w:t>
                        </w:r>
                        <w:r>
                          <w:rPr>
                            <w:sz w:val="22"/>
                            <w:szCs w:val="22"/>
                          </w:rPr>
                          <w:t>);</w:t>
                        </w:r>
                      </w:p>
                    </w:tc>
                    <w:tc>
                      <w:tcPr>
                        <w:tcW w:w="608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AC78D2" w:rsidRDefault="00AC78D2"/>
                    </w:tc>
                  </w:tr>
                  <w:tr w:rsidR="00AC78D2">
                    <w:trPr>
                      <w:trHeight w:hRule="exact" w:val="759"/>
                    </w:trPr>
                    <w:tc>
                      <w:tcPr>
                        <w:tcW w:w="84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before="5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AC78D2" w:rsidRDefault="00AC78D2" w:rsidP="008D45D9">
                        <w:pPr>
                          <w:ind w:left="40" w:right="29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ALTER</w:t>
                        </w:r>
                        <w:r>
                          <w:rPr>
                            <w:spacing w:val="-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TA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sz w:val="22"/>
                            <w:szCs w:val="22"/>
                          </w:rPr>
                          <w:t>LE</w:t>
                        </w:r>
                        <w:r>
                          <w:rPr>
                            <w:spacing w:val="-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EM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sz w:val="22"/>
                            <w:szCs w:val="22"/>
                          </w:rPr>
                          <w:t>LOYEE</w:t>
                        </w:r>
                        <w:r>
                          <w:rPr>
                            <w:spacing w:val="-1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ADD</w:t>
                        </w:r>
                        <w:r>
                          <w:rPr>
                            <w:spacing w:val="-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FOREIGN</w:t>
                        </w:r>
                        <w:r>
                          <w:rPr>
                            <w:spacing w:val="-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sz w:val="22"/>
                            <w:szCs w:val="22"/>
                          </w:rPr>
                          <w:t>Y(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sz w:val="22"/>
                            <w:szCs w:val="22"/>
                          </w:rPr>
                          <w:t>perSSN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>) REFEREN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sz w:val="22"/>
                            <w:szCs w:val="22"/>
                          </w:rPr>
                          <w:t>ES</w:t>
                        </w:r>
                        <w:r>
                          <w:rPr>
                            <w:spacing w:val="-1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EM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sz w:val="22"/>
                            <w:szCs w:val="22"/>
                          </w:rPr>
                          <w:t>YEE(SSN)</w:t>
                        </w:r>
                        <w:r w:rsidR="008D45D9">
                          <w:rPr>
                            <w:sz w:val="22"/>
                            <w:szCs w:val="22"/>
                          </w:rPr>
                          <w:t xml:space="preserve"> ON DELETE CASCADE</w:t>
                        </w:r>
                        <w:r>
                          <w:rPr>
                            <w:sz w:val="22"/>
                            <w:szCs w:val="22"/>
                          </w:rPr>
                          <w:t>;</w:t>
                        </w:r>
                      </w:p>
                    </w:tc>
                    <w:tc>
                      <w:tcPr>
                        <w:tcW w:w="608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AC78D2" w:rsidRDefault="00AC78D2"/>
                    </w:tc>
                  </w:tr>
                  <w:tr w:rsidR="00AC78D2">
                    <w:trPr>
                      <w:trHeight w:hRule="exact" w:val="751"/>
                    </w:trPr>
                    <w:tc>
                      <w:tcPr>
                        <w:tcW w:w="84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before="4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AC78D2" w:rsidRDefault="00AC78D2" w:rsidP="008D45D9">
                        <w:pPr>
                          <w:ind w:left="40" w:right="621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ALTER</w:t>
                        </w:r>
                        <w:r>
                          <w:rPr>
                            <w:spacing w:val="-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TA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sz w:val="22"/>
                            <w:szCs w:val="22"/>
                          </w:rPr>
                          <w:t>LE</w:t>
                        </w:r>
                        <w:r>
                          <w:rPr>
                            <w:spacing w:val="-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EM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sz w:val="22"/>
                            <w:szCs w:val="22"/>
                          </w:rPr>
                          <w:t>LOYEE</w:t>
                        </w:r>
                        <w:r>
                          <w:rPr>
                            <w:spacing w:val="-1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ADD</w:t>
                        </w:r>
                        <w:r>
                          <w:rPr>
                            <w:spacing w:val="-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sz w:val="22"/>
                            <w:szCs w:val="22"/>
                          </w:rPr>
                          <w:t>OREIGN</w:t>
                        </w:r>
                        <w:r>
                          <w:rPr>
                            <w:spacing w:val="-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sz w:val="22"/>
                            <w:szCs w:val="22"/>
                          </w:rPr>
                          <w:t>EY(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DNo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>) REFEREN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sz w:val="22"/>
                            <w:szCs w:val="22"/>
                          </w:rPr>
                          <w:t>ES</w:t>
                        </w:r>
                        <w:r>
                          <w:rPr>
                            <w:spacing w:val="-1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DEPAR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sz w:val="22"/>
                            <w:szCs w:val="22"/>
                          </w:rPr>
                          <w:t>MENT(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DNo</w:t>
                        </w:r>
                        <w:proofErr w:type="spellEnd"/>
                        <w:r>
                          <w:rPr>
                            <w:spacing w:val="1"/>
                            <w:sz w:val="22"/>
                            <w:szCs w:val="22"/>
                          </w:rPr>
                          <w:t>)</w:t>
                        </w:r>
                        <w:r w:rsidR="008D45D9">
                          <w:rPr>
                            <w:sz w:val="22"/>
                            <w:szCs w:val="22"/>
                          </w:rPr>
                          <w:t xml:space="preserve"> ON DELETE CASCADE</w:t>
                        </w:r>
                        <w:r>
                          <w:rPr>
                            <w:sz w:val="22"/>
                            <w:szCs w:val="22"/>
                          </w:rPr>
                          <w:t>;</w:t>
                        </w:r>
                      </w:p>
                    </w:tc>
                    <w:tc>
                      <w:tcPr>
                        <w:tcW w:w="608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AC78D2" w:rsidRDefault="00AC78D2"/>
                    </w:tc>
                  </w:tr>
                  <w:tr w:rsidR="00AC78D2">
                    <w:trPr>
                      <w:trHeight w:hRule="exact" w:val="1772"/>
                    </w:trPr>
                    <w:tc>
                      <w:tcPr>
                        <w:tcW w:w="84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before="7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AC78D2" w:rsidRDefault="00AC78D2">
                        <w:pPr>
                          <w:ind w:left="40" w:right="38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INSERT</w:t>
                        </w:r>
                        <w:r>
                          <w:rPr>
                            <w:spacing w:val="-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IN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spacing w:val="-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EMPLO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sz w:val="22"/>
                            <w:szCs w:val="22"/>
                          </w:rPr>
                          <w:t>EE(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sz w:val="22"/>
                            <w:szCs w:val="22"/>
                          </w:rPr>
                          <w:t>SN,</w:t>
                        </w:r>
                        <w:r>
                          <w:rPr>
                            <w:spacing w:val="-1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Nam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pacing w:val="-6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sz w:val="22"/>
                            <w:szCs w:val="22"/>
                          </w:rPr>
                          <w:t>dres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pacing w:val="-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Sex,</w:t>
                        </w:r>
                        <w:r>
                          <w:rPr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Salar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)</w:t>
                        </w:r>
                        <w:r>
                          <w:rPr>
                            <w:sz w:val="22"/>
                            <w:szCs w:val="22"/>
                          </w:rPr>
                          <w:t>VALUES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sz w:val="22"/>
                            <w:szCs w:val="22"/>
                          </w:rPr>
                          <w:t>0'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z w:val="22"/>
                            <w:szCs w:val="22"/>
                          </w:rPr>
                          <w:t>Jo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sz w:val="22"/>
                            <w:szCs w:val="22"/>
                          </w:rPr>
                          <w:t>n'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sz w:val="22"/>
                            <w:szCs w:val="22"/>
                          </w:rPr>
                          <w:t>V P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spacing w:val="-2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sz w:val="22"/>
                            <w:szCs w:val="22"/>
                          </w:rPr>
                          <w:t>,Ban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ga</w:t>
                        </w:r>
                        <w:r>
                          <w:rPr>
                            <w:sz w:val="22"/>
                            <w:szCs w:val="22"/>
                          </w:rPr>
                          <w:t>lore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sz w:val="22"/>
                            <w:szCs w:val="22"/>
                          </w:rPr>
                          <w:t>000);</w:t>
                        </w:r>
                      </w:p>
                      <w:p w:rsidR="00AC78D2" w:rsidRDefault="00AC78D2">
                        <w:pPr>
                          <w:spacing w:before="3" w:line="240" w:lineRule="exact"/>
                          <w:ind w:left="40" w:right="303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INSERT</w:t>
                        </w:r>
                        <w:r>
                          <w:rPr>
                            <w:spacing w:val="-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IN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spacing w:val="-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EMPLO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sz w:val="22"/>
                            <w:szCs w:val="22"/>
                          </w:rPr>
                          <w:t>EE(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sz w:val="22"/>
                            <w:szCs w:val="22"/>
                          </w:rPr>
                          <w:t>SN,</w:t>
                        </w:r>
                        <w:r>
                          <w:rPr>
                            <w:spacing w:val="-1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Nam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pacing w:val="-6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sz w:val="22"/>
                            <w:szCs w:val="22"/>
                          </w:rPr>
                          <w:t>dres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pacing w:val="-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Sex,</w:t>
                        </w:r>
                        <w:r>
                          <w:rPr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spacing w:val="4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sz w:val="22"/>
                            <w:szCs w:val="22"/>
                          </w:rPr>
                          <w:t>lar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)</w:t>
                        </w:r>
                        <w:r>
                          <w:rPr>
                            <w:sz w:val="22"/>
                            <w:szCs w:val="22"/>
                          </w:rPr>
                          <w:t>VALUES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sz w:val="22"/>
                            <w:szCs w:val="22"/>
                          </w:rPr>
                          <w:t>0'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z w:val="22"/>
                            <w:szCs w:val="22"/>
                          </w:rPr>
                          <w:t>Scott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sz w:val="22"/>
                            <w:szCs w:val="22"/>
                          </w:rPr>
                          <w:t>G Roa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sz w:val="22"/>
                            <w:szCs w:val="22"/>
                          </w:rPr>
                          <w:t>,Ban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sz w:val="22"/>
                            <w:szCs w:val="22"/>
                          </w:rPr>
                          <w:t>alore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7</w:t>
                        </w:r>
                        <w:r>
                          <w:rPr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sz w:val="22"/>
                            <w:szCs w:val="22"/>
                          </w:rPr>
                          <w:t>500);</w:t>
                        </w:r>
                      </w:p>
                      <w:p w:rsidR="00AC78D2" w:rsidRDefault="00AC78D2">
                        <w:pPr>
                          <w:spacing w:line="240" w:lineRule="exact"/>
                          <w:ind w:left="40" w:right="2601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INSERT</w:t>
                        </w:r>
                        <w:r>
                          <w:rPr>
                            <w:spacing w:val="-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IN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spacing w:val="-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EMPLO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sz w:val="22"/>
                            <w:szCs w:val="22"/>
                          </w:rPr>
                          <w:t>EE(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sz w:val="22"/>
                            <w:szCs w:val="22"/>
                          </w:rPr>
                          <w:t>SN,</w:t>
                        </w:r>
                        <w:r>
                          <w:rPr>
                            <w:spacing w:val="-1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Nam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pacing w:val="-6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sz w:val="22"/>
                            <w:szCs w:val="22"/>
                          </w:rPr>
                          <w:t>dres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pacing w:val="-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Sex, Salar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sz w:val="22"/>
                            <w:szCs w:val="22"/>
                          </w:rPr>
                          <w:t>)VALUES(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sz w:val="22"/>
                            <w:szCs w:val="22"/>
                          </w:rPr>
                          <w:t>0'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sz w:val="22"/>
                            <w:szCs w:val="22"/>
                          </w:rPr>
                          <w:t>mith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J</w:t>
                        </w:r>
                        <w:r>
                          <w:rPr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sz w:val="22"/>
                            <w:szCs w:val="22"/>
                          </w:rPr>
                          <w:t>anagar,Ban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sz w:val="22"/>
                            <w:szCs w:val="22"/>
                          </w:rPr>
                          <w:t>alore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'</w:t>
                        </w:r>
                        <w:r>
                          <w:rPr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sz w:val="22"/>
                            <w:szCs w:val="22"/>
                          </w:rPr>
                          <w:t>0);</w:t>
                        </w:r>
                      </w:p>
                    </w:tc>
                    <w:tc>
                      <w:tcPr>
                        <w:tcW w:w="608" w:type="dxa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/>
                    </w:tc>
                  </w:tr>
                  <w:tr w:rsidR="00AC78D2">
                    <w:trPr>
                      <w:trHeight w:hRule="exact" w:val="492"/>
                    </w:trPr>
                    <w:tc>
                      <w:tcPr>
                        <w:tcW w:w="84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before="1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AC78D2" w:rsidRDefault="00AC78D2">
                        <w:pPr>
                          <w:ind w:left="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Depar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ent of 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sz w:val="24"/>
                            <w:szCs w:val="24"/>
                          </w:rPr>
                          <w:t>mputer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Science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&amp;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Engg.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sz w:val="24"/>
                            <w:szCs w:val="24"/>
                          </w:rPr>
                          <w:t>IT</w:t>
                        </w:r>
                        <w:proofErr w:type="spellEnd"/>
                      </w:p>
                    </w:tc>
                    <w:tc>
                      <w:tcPr>
                        <w:tcW w:w="6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C78D2" w:rsidRDefault="00AC78D2">
                        <w:pPr>
                          <w:spacing w:before="1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AC78D2" w:rsidRDefault="00AC78D2">
                        <w:pPr>
                          <w:ind w:left="32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28</w:t>
                        </w:r>
                      </w:p>
                    </w:tc>
                  </w:tr>
                </w:tbl>
                <w:p w:rsidR="00AC78D2" w:rsidRDefault="00AC78D2"/>
              </w:txbxContent>
            </v:textbox>
            <w10:wrap anchorx="page"/>
          </v:shape>
        </w:pict>
      </w:r>
      <w:r w:rsidR="008B7BF5">
        <w:rPr>
          <w:sz w:val="22"/>
          <w:szCs w:val="22"/>
        </w:rPr>
        <w:t>CREATE</w:t>
      </w:r>
      <w:r w:rsidR="008B7BF5">
        <w:rPr>
          <w:spacing w:val="-9"/>
          <w:sz w:val="22"/>
          <w:szCs w:val="22"/>
        </w:rPr>
        <w:t xml:space="preserve"> </w:t>
      </w:r>
      <w:r w:rsidR="008B7BF5">
        <w:rPr>
          <w:sz w:val="22"/>
          <w:szCs w:val="22"/>
        </w:rPr>
        <w:t>T</w:t>
      </w:r>
      <w:r w:rsidR="008B7BF5">
        <w:rPr>
          <w:spacing w:val="1"/>
          <w:sz w:val="22"/>
          <w:szCs w:val="22"/>
        </w:rPr>
        <w:t>A</w:t>
      </w:r>
      <w:r w:rsidR="008B7BF5">
        <w:rPr>
          <w:sz w:val="22"/>
          <w:szCs w:val="22"/>
        </w:rPr>
        <w:t>BLE</w:t>
      </w:r>
      <w:r w:rsidR="008B7BF5">
        <w:rPr>
          <w:spacing w:val="-7"/>
          <w:sz w:val="22"/>
          <w:szCs w:val="22"/>
        </w:rPr>
        <w:t xml:space="preserve"> </w:t>
      </w:r>
      <w:r w:rsidR="008B7BF5">
        <w:rPr>
          <w:sz w:val="22"/>
          <w:szCs w:val="22"/>
        </w:rPr>
        <w:t>WOR</w:t>
      </w:r>
      <w:r w:rsidR="008B7BF5">
        <w:rPr>
          <w:spacing w:val="1"/>
          <w:sz w:val="22"/>
          <w:szCs w:val="22"/>
        </w:rPr>
        <w:t>K</w:t>
      </w:r>
      <w:r w:rsidR="008B7BF5">
        <w:rPr>
          <w:sz w:val="22"/>
          <w:szCs w:val="22"/>
        </w:rPr>
        <w:t>S</w:t>
      </w:r>
      <w:r w:rsidR="008B7BF5">
        <w:rPr>
          <w:spacing w:val="1"/>
          <w:sz w:val="22"/>
          <w:szCs w:val="22"/>
        </w:rPr>
        <w:t>_</w:t>
      </w:r>
      <w:proofErr w:type="gramStart"/>
      <w:r w:rsidR="008B7BF5">
        <w:rPr>
          <w:sz w:val="22"/>
          <w:szCs w:val="22"/>
        </w:rPr>
        <w:t>ON(</w:t>
      </w:r>
      <w:proofErr w:type="gramEnd"/>
      <w:r w:rsidR="008B7BF5">
        <w:rPr>
          <w:sz w:val="22"/>
          <w:szCs w:val="22"/>
        </w:rPr>
        <w:t>SSN</w:t>
      </w:r>
      <w:r w:rsidR="008B7BF5">
        <w:rPr>
          <w:spacing w:val="-14"/>
          <w:sz w:val="22"/>
          <w:szCs w:val="22"/>
        </w:rPr>
        <w:t xml:space="preserve"> </w:t>
      </w:r>
      <w:r w:rsidR="008B7BF5">
        <w:rPr>
          <w:sz w:val="22"/>
          <w:szCs w:val="22"/>
        </w:rPr>
        <w:t>VARCHAR</w:t>
      </w:r>
      <w:r w:rsidR="008B7BF5">
        <w:rPr>
          <w:spacing w:val="1"/>
          <w:sz w:val="22"/>
          <w:szCs w:val="22"/>
        </w:rPr>
        <w:t>(</w:t>
      </w:r>
      <w:r w:rsidR="008B7BF5">
        <w:rPr>
          <w:sz w:val="22"/>
          <w:szCs w:val="22"/>
        </w:rPr>
        <w:t xml:space="preserve">8), </w:t>
      </w:r>
      <w:proofErr w:type="spellStart"/>
      <w:r w:rsidR="008B7BF5">
        <w:rPr>
          <w:sz w:val="22"/>
          <w:szCs w:val="22"/>
        </w:rPr>
        <w:t>PNo</w:t>
      </w:r>
      <w:proofErr w:type="spellEnd"/>
      <w:r w:rsidR="008B7BF5">
        <w:rPr>
          <w:spacing w:val="-4"/>
          <w:sz w:val="22"/>
          <w:szCs w:val="22"/>
        </w:rPr>
        <w:t xml:space="preserve"> </w:t>
      </w:r>
      <w:r w:rsidR="008B7BF5">
        <w:rPr>
          <w:sz w:val="22"/>
          <w:szCs w:val="22"/>
        </w:rPr>
        <w:t>VARCHAR</w:t>
      </w:r>
      <w:r w:rsidR="008B7BF5">
        <w:rPr>
          <w:spacing w:val="1"/>
          <w:sz w:val="22"/>
          <w:szCs w:val="22"/>
        </w:rPr>
        <w:t>(</w:t>
      </w:r>
      <w:r w:rsidR="008B7BF5">
        <w:rPr>
          <w:sz w:val="22"/>
          <w:szCs w:val="22"/>
        </w:rPr>
        <w:t>5), Hours</w:t>
      </w:r>
      <w:r w:rsidR="008B7BF5">
        <w:rPr>
          <w:spacing w:val="-5"/>
          <w:sz w:val="22"/>
          <w:szCs w:val="22"/>
        </w:rPr>
        <w:t xml:space="preserve"> </w:t>
      </w:r>
      <w:r w:rsidR="008B7BF5">
        <w:rPr>
          <w:sz w:val="22"/>
          <w:szCs w:val="22"/>
        </w:rPr>
        <w:t>NUMB</w:t>
      </w:r>
      <w:r w:rsidR="008B7BF5">
        <w:rPr>
          <w:spacing w:val="1"/>
          <w:sz w:val="22"/>
          <w:szCs w:val="22"/>
        </w:rPr>
        <w:t>ER</w:t>
      </w:r>
      <w:r w:rsidR="008B7BF5">
        <w:rPr>
          <w:sz w:val="22"/>
          <w:szCs w:val="22"/>
        </w:rPr>
        <w:t>(5),</w:t>
      </w:r>
    </w:p>
    <w:p w:rsidR="00FC0662" w:rsidRDefault="0044275E">
      <w:pPr>
        <w:spacing w:before="86"/>
        <w:ind w:left="5871"/>
        <w:rPr>
          <w:sz w:val="16"/>
          <w:szCs w:val="16"/>
        </w:rPr>
      </w:pPr>
      <w:r>
        <w:lastRenderedPageBreak/>
        <w:pict>
          <v:group id="_x0000_s1149" style="position:absolute;left:0;text-align:left;margin-left:53.3pt;margin-top:33.5pt;width:501.95pt;height:774.75pt;z-index:-7037;mso-position-horizontal-relative:page;mso-position-vertical-relative:page" coordorigin="1066,670" coordsize="10039,15495">
            <v:group id="_x0000_s1150" style="position:absolute;left:1072;top:676;width:29;height:0" coordorigin="1072,676" coordsize="29,0">
              <v:shape id="_x0000_s1189" style="position:absolute;left:1072;top:676;width:29;height:0" coordorigin="1072,676" coordsize="29,0" path="m1072,676r28,e" filled="f" strokeweight=".58pt">
                <v:path arrowok="t"/>
              </v:shape>
              <v:group id="_x0000_s1151" style="position:absolute;left:1081;top:690;width:10;height:0" coordorigin="1081,690" coordsize="10,0">
                <v:shape id="_x0000_s1188" style="position:absolute;left:1081;top:690;width:10;height:0" coordorigin="1081,690" coordsize="10,0" path="m1081,690r10,e" filled="f" strokecolor="white" strokeweight="1.06pt">
                  <v:path arrowok="t"/>
                </v:shape>
                <v:group id="_x0000_s1152" style="position:absolute;left:1081;top:685;width:19;height:0" coordorigin="1081,685" coordsize="19,0">
                  <v:shape id="_x0000_s1187" style="position:absolute;left:1081;top:685;width:19;height:0" coordorigin="1081,685" coordsize="19,0" path="m1081,685r19,e" filled="f" strokecolor="white" strokeweight=".58pt">
                    <v:path arrowok="t"/>
                  </v:shape>
                  <v:group id="_x0000_s1153" style="position:absolute;left:1100;top:676;width:9970;height:0" coordorigin="1100,676" coordsize="9970,0">
                    <v:shape id="_x0000_s1186" style="position:absolute;left:1100;top:676;width:9970;height:0" coordorigin="1100,676" coordsize="9970,0" path="m1100,676r9970,e" filled="f" strokeweight=".58pt">
                      <v:path arrowok="t"/>
                    </v:shape>
                    <v:group id="_x0000_s1154" style="position:absolute;left:1100;top:695;width:9970;height:0" coordorigin="1100,695" coordsize="9970,0">
                      <v:shape id="_x0000_s1185" style="position:absolute;left:1100;top:695;width:9970;height:0" coordorigin="1100,695" coordsize="9970,0" path="m1100,695r9970,e" filled="f" strokeweight=".58pt">
                        <v:path arrowok="t"/>
                      </v:shape>
                      <v:group id="_x0000_s1155" style="position:absolute;left:11070;top:676;width:29;height:0" coordorigin="11070,676" coordsize="29,0">
                        <v:shape id="_x0000_s1184" style="position:absolute;left:11070;top:676;width:29;height:0" coordorigin="11070,676" coordsize="29,0" path="m11070,676r29,e" filled="f" strokeweight=".58pt">
                          <v:path arrowok="t"/>
                        </v:shape>
                        <v:group id="_x0000_s1156" style="position:absolute;left:11080;top:690;width:10;height:0" coordorigin="11080,690" coordsize="10,0">
                          <v:shape id="_x0000_s1183" style="position:absolute;left:11080;top:690;width:10;height:0" coordorigin="11080,690" coordsize="10,0" path="m11080,690r9,e" filled="f" strokecolor="white" strokeweight="1.06pt">
                            <v:path arrowok="t"/>
                          </v:shape>
                          <v:group id="_x0000_s1157" style="position:absolute;left:11070;top:685;width:19;height:0" coordorigin="11070,685" coordsize="19,0">
                            <v:shape id="_x0000_s1182" style="position:absolute;left:11070;top:685;width:19;height:0" coordorigin="11070,685" coordsize="19,0" path="m11070,685r19,e" filled="f" strokecolor="white" strokeweight=".58pt">
                              <v:path arrowok="t"/>
                            </v:shape>
                            <v:group id="_x0000_s1158" style="position:absolute;left:1092;top:680;width:0;height:15474" coordorigin="1092,680" coordsize="0,15474">
                              <v:shape id="_x0000_s1181" style="position:absolute;left:1092;top:680;width:0;height:15474" coordorigin="1092,680" coordsize="0,15474" path="m1092,680r,15474e" filled="f" strokeweight=".58pt">
                                <v:path arrowok="t"/>
                              </v:shape>
                              <v:group id="_x0000_s1159" style="position:absolute;left:1096;top:700;width:0;height:15436" coordorigin="1096,700" coordsize="0,15436">
                                <v:shape id="_x0000_s1180" style="position:absolute;left:1096;top:700;width:0;height:15436" coordorigin="1096,700" coordsize="0,15436" path="m1096,700r,15435e" filled="f" strokeweight=".58pt">
                                  <v:path arrowok="t"/>
                                </v:shape>
                                <v:group id="_x0000_s1160" style="position:absolute;left:11079;top:680;width:0;height:15474" coordorigin="11079,680" coordsize="0,15474">
                                  <v:shape id="_x0000_s1179" style="position:absolute;left:11079;top:680;width:0;height:15474" coordorigin="11079,680" coordsize="0,15474" path="m11079,680r,15474e" filled="f" strokeweight=".20464mm">
                                    <v:path arrowok="t"/>
                                  </v:shape>
                                  <v:group id="_x0000_s1161" style="position:absolute;left:11075;top:700;width:0;height:15436" coordorigin="11075,700" coordsize="0,15436">
                                    <v:shape id="_x0000_s1178" style="position:absolute;left:11075;top:700;width:0;height:15436" coordorigin="11075,700" coordsize="0,15436" path="m11075,700r,15435e" filled="f" strokeweight=".58pt">
                                      <v:path arrowok="t"/>
                                    </v:shape>
                                    <v:group id="_x0000_s1162" style="position:absolute;left:1072;top:16159;width:29;height:0" coordorigin="1072,16159" coordsize="29,0">
                                      <v:shape id="_x0000_s1177" style="position:absolute;left:1072;top:16159;width:29;height:0" coordorigin="1072,16159" coordsize="29,0" path="m1072,16159r28,e" filled="f" strokeweight=".20464mm">
                                        <v:path arrowok="t"/>
                                      </v:shape>
                                      <v:group id="_x0000_s1163" style="position:absolute;left:1081;top:16145;width:10;height:0" coordorigin="1081,16145" coordsize="10,0">
                                        <v:shape id="_x0000_s1176" style="position:absolute;left:1081;top:16145;width:10;height:0" coordorigin="1081,16145" coordsize="10,0" path="m1081,16145r10,e" filled="f" strokecolor="white" strokeweight=".37392mm">
                                          <v:path arrowok="t"/>
                                        </v:shape>
                                        <v:group id="_x0000_s1164" style="position:absolute;left:1081;top:16150;width:19;height:0" coordorigin="1081,16150" coordsize="19,0">
                                          <v:shape id="_x0000_s1175" style="position:absolute;left:1081;top:16150;width:19;height:0" coordorigin="1081,16150" coordsize="19,0" path="m1081,16150r19,e" filled="f" strokecolor="white" strokeweight=".58pt">
                                            <v:path arrowok="t"/>
                                          </v:shape>
                                          <v:group id="_x0000_s1165" style="position:absolute;left:1100;top:16159;width:9970;height:0" coordorigin="1100,16159" coordsize="9970,0">
                                            <v:shape id="_x0000_s1174" style="position:absolute;left:1100;top:16159;width:9970;height:0" coordorigin="1100,16159" coordsize="9970,0" path="m1100,16159r9970,e" filled="f" strokeweight=".20464mm">
                                              <v:path arrowok="t"/>
                                            </v:shape>
                                            <v:group id="_x0000_s1166" style="position:absolute;left:1100;top:16140;width:9970;height:0" coordorigin="1100,16140" coordsize="9970,0">
                                              <v:shape id="_x0000_s1173" style="position:absolute;left:1100;top:16140;width:9970;height:0" coordorigin="1100,16140" coordsize="9970,0" path="m1100,16140r9970,e" filled="f" strokeweight=".58pt">
                                                <v:path arrowok="t"/>
                                              </v:shape>
                                              <v:group id="_x0000_s1167" style="position:absolute;left:11070;top:16159;width:29;height:0" coordorigin="11070,16159" coordsize="29,0">
                                                <v:shape id="_x0000_s1172" style="position:absolute;left:11070;top:16159;width:29;height:0" coordorigin="11070,16159" coordsize="29,0" path="m11070,16159r29,e" filled="f" strokeweight=".20464mm">
                                                  <v:path arrowok="t"/>
                                                </v:shape>
                                                <v:group id="_x0000_s1168" style="position:absolute;left:11080;top:16145;width:10;height:0" coordorigin="11080,16145" coordsize="10,0">
                                                  <v:shape id="_x0000_s1171" style="position:absolute;left:11080;top:16145;width:10;height:0" coordorigin="11080,16145" coordsize="10,0" path="m11080,16145r9,e" filled="f" strokecolor="white" strokeweight=".37392mm">
                                                    <v:path arrowok="t"/>
                                                  </v:shape>
                                                  <v:group id="_x0000_s1169" style="position:absolute;left:11070;top:16150;width:19;height:0" coordorigin="11070,16150" coordsize="19,0">
                                                    <v:shape id="_x0000_s1170" style="position:absolute;left:11070;top:16150;width:19;height:0" coordorigin="11070,16150" coordsize="19,0" path="m11070,16150r19,e" filled="f" strokecolor="white" strokeweight=".58pt">
                                                      <v:path arrowok="t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="008B7BF5">
        <w:rPr>
          <w:b/>
          <w:sz w:val="16"/>
          <w:szCs w:val="16"/>
        </w:rPr>
        <w:t>DB</w:t>
      </w:r>
      <w:r w:rsidR="008B7BF5">
        <w:rPr>
          <w:b/>
          <w:spacing w:val="1"/>
          <w:sz w:val="16"/>
          <w:szCs w:val="16"/>
        </w:rPr>
        <w:t>M</w:t>
      </w:r>
      <w:r w:rsidR="008B7BF5">
        <w:rPr>
          <w:b/>
          <w:sz w:val="16"/>
          <w:szCs w:val="16"/>
        </w:rPr>
        <w:t>S</w:t>
      </w:r>
      <w:r w:rsidR="008B7BF5">
        <w:rPr>
          <w:b/>
          <w:spacing w:val="-5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LAB</w:t>
      </w:r>
      <w:r w:rsidR="008B7BF5">
        <w:rPr>
          <w:b/>
          <w:spacing w:val="1"/>
          <w:sz w:val="16"/>
          <w:szCs w:val="16"/>
        </w:rPr>
        <w:t>O</w:t>
      </w:r>
      <w:r w:rsidR="008B7BF5">
        <w:rPr>
          <w:b/>
          <w:sz w:val="16"/>
          <w:szCs w:val="16"/>
        </w:rPr>
        <w:t>R</w:t>
      </w:r>
      <w:r w:rsidR="008B7BF5">
        <w:rPr>
          <w:b/>
          <w:spacing w:val="1"/>
          <w:sz w:val="16"/>
          <w:szCs w:val="16"/>
        </w:rPr>
        <w:t>A</w:t>
      </w:r>
      <w:r w:rsidR="008B7BF5">
        <w:rPr>
          <w:b/>
          <w:sz w:val="16"/>
          <w:szCs w:val="16"/>
        </w:rPr>
        <w:t>TORY</w:t>
      </w:r>
      <w:r w:rsidR="008B7BF5">
        <w:rPr>
          <w:b/>
          <w:spacing w:val="-10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WITH</w:t>
      </w:r>
      <w:r w:rsidR="008B7BF5">
        <w:rPr>
          <w:b/>
          <w:spacing w:val="-4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MINI</w:t>
      </w:r>
      <w:r w:rsidR="008B7BF5">
        <w:rPr>
          <w:b/>
          <w:spacing w:val="-4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P</w:t>
      </w:r>
      <w:r w:rsidR="008B7BF5">
        <w:rPr>
          <w:b/>
          <w:spacing w:val="1"/>
          <w:sz w:val="16"/>
          <w:szCs w:val="16"/>
        </w:rPr>
        <w:t>R</w:t>
      </w:r>
      <w:r w:rsidR="008B7BF5">
        <w:rPr>
          <w:b/>
          <w:spacing w:val="-1"/>
          <w:sz w:val="16"/>
          <w:szCs w:val="16"/>
        </w:rPr>
        <w:t>O</w:t>
      </w:r>
      <w:r w:rsidR="008B7BF5">
        <w:rPr>
          <w:b/>
          <w:sz w:val="16"/>
          <w:szCs w:val="16"/>
        </w:rPr>
        <w:t>JECT</w:t>
      </w:r>
    </w:p>
    <w:p w:rsidR="00FC0662" w:rsidRDefault="00FC0662">
      <w:pPr>
        <w:spacing w:before="4" w:line="120" w:lineRule="exact"/>
        <w:rPr>
          <w:sz w:val="13"/>
          <w:szCs w:val="13"/>
        </w:rPr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8B7BF5">
      <w:pPr>
        <w:ind w:left="140" w:right="3329"/>
        <w:rPr>
          <w:sz w:val="22"/>
          <w:szCs w:val="22"/>
        </w:rPr>
      </w:pPr>
      <w:r>
        <w:rPr>
          <w:sz w:val="22"/>
          <w:szCs w:val="22"/>
        </w:rPr>
        <w:t>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EMPLO</w:t>
      </w:r>
      <w:r>
        <w:rPr>
          <w:spacing w:val="1"/>
          <w:sz w:val="22"/>
          <w:szCs w:val="22"/>
        </w:rPr>
        <w:t>Y</w:t>
      </w:r>
      <w:r>
        <w:rPr>
          <w:sz w:val="22"/>
          <w:szCs w:val="22"/>
        </w:rPr>
        <w:t>EE(</w:t>
      </w:r>
      <w:proofErr w:type="gramEnd"/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SN,</w:t>
      </w:r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Nam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dres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Sex, Salar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)VALUES(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4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0'</w:t>
      </w:r>
      <w:r>
        <w:rPr>
          <w:spacing w:val="1"/>
          <w:sz w:val="22"/>
          <w:szCs w:val="22"/>
        </w:rPr>
        <w:t>,</w:t>
      </w:r>
      <w:r>
        <w:rPr>
          <w:sz w:val="22"/>
          <w:szCs w:val="22"/>
        </w:rPr>
        <w:t>'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ani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Vija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gar,B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g</w:t>
      </w:r>
      <w:r>
        <w:rPr>
          <w:sz w:val="22"/>
          <w:szCs w:val="22"/>
        </w:rPr>
        <w:t>alore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1"/>
          <w:sz w:val="22"/>
          <w:szCs w:val="22"/>
        </w:rPr>
        <w:t>8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0);</w:t>
      </w:r>
    </w:p>
    <w:p w:rsidR="00FC0662" w:rsidRDefault="008B7BF5">
      <w:pPr>
        <w:spacing w:before="3" w:line="240" w:lineRule="exact"/>
        <w:ind w:left="140" w:right="1062"/>
        <w:rPr>
          <w:sz w:val="22"/>
          <w:szCs w:val="22"/>
        </w:rPr>
      </w:pPr>
      <w:r>
        <w:rPr>
          <w:sz w:val="22"/>
          <w:szCs w:val="22"/>
        </w:rPr>
        <w:t>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EMPLO</w:t>
      </w:r>
      <w:r>
        <w:rPr>
          <w:spacing w:val="1"/>
          <w:sz w:val="22"/>
          <w:szCs w:val="22"/>
        </w:rPr>
        <w:t>Y</w:t>
      </w:r>
      <w:r>
        <w:rPr>
          <w:sz w:val="22"/>
          <w:szCs w:val="22"/>
        </w:rPr>
        <w:t>EE(</w:t>
      </w:r>
      <w:proofErr w:type="gramEnd"/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SN,</w:t>
      </w:r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Nam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dres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Sex,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Salar</w:t>
      </w:r>
      <w:r>
        <w:rPr>
          <w:spacing w:val="2"/>
          <w:sz w:val="22"/>
          <w:szCs w:val="22"/>
        </w:rPr>
        <w:t>y</w:t>
      </w:r>
      <w:r>
        <w:rPr>
          <w:spacing w:val="-1"/>
          <w:sz w:val="22"/>
          <w:szCs w:val="22"/>
        </w:rPr>
        <w:t>)</w:t>
      </w:r>
      <w:r>
        <w:rPr>
          <w:sz w:val="22"/>
          <w:szCs w:val="22"/>
        </w:rPr>
        <w:t>VALUES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5</w:t>
      </w:r>
      <w:r>
        <w:rPr>
          <w:spacing w:val="2"/>
          <w:sz w:val="22"/>
          <w:szCs w:val="22"/>
        </w:rPr>
        <w:t>0</w:t>
      </w:r>
      <w:r>
        <w:rPr>
          <w:sz w:val="22"/>
          <w:szCs w:val="22"/>
        </w:rPr>
        <w:t>0'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Go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B Nagar,Ban</w:t>
      </w:r>
      <w:r>
        <w:rPr>
          <w:spacing w:val="1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ore</w:t>
      </w:r>
      <w:r>
        <w:rPr>
          <w:spacing w:val="-2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</w:t>
      </w:r>
      <w:r>
        <w:rPr>
          <w:spacing w:val="1"/>
          <w:sz w:val="22"/>
          <w:szCs w:val="22"/>
        </w:rPr>
        <w:t>5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000);</w:t>
      </w:r>
    </w:p>
    <w:p w:rsidR="00FC0662" w:rsidRDefault="008B7BF5">
      <w:pPr>
        <w:spacing w:line="240" w:lineRule="exact"/>
        <w:ind w:left="140"/>
        <w:rPr>
          <w:sz w:val="22"/>
          <w:szCs w:val="22"/>
        </w:rPr>
      </w:pPr>
      <w:r>
        <w:rPr>
          <w:sz w:val="22"/>
          <w:szCs w:val="22"/>
        </w:rPr>
        <w:t>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EMPLO</w:t>
      </w:r>
      <w:r>
        <w:rPr>
          <w:spacing w:val="1"/>
          <w:sz w:val="22"/>
          <w:szCs w:val="22"/>
        </w:rPr>
        <w:t>Y</w:t>
      </w:r>
      <w:r>
        <w:rPr>
          <w:sz w:val="22"/>
          <w:szCs w:val="22"/>
        </w:rPr>
        <w:t>EE(</w:t>
      </w:r>
      <w:proofErr w:type="gramEnd"/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SN,</w:t>
      </w:r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Nam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dres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Sex,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Salar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)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VALUES(</w:t>
      </w:r>
      <w:r>
        <w:rPr>
          <w:spacing w:val="1"/>
          <w:sz w:val="22"/>
          <w:szCs w:val="22"/>
        </w:rPr>
        <w:t>6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Rav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Ko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g</w:t>
      </w:r>
      <w:r>
        <w:rPr>
          <w:sz w:val="22"/>
          <w:szCs w:val="22"/>
        </w:rPr>
        <w:t>ala</w:t>
      </w:r>
    </w:p>
    <w:p w:rsidR="00FC0662" w:rsidRDefault="008B7BF5">
      <w:pPr>
        <w:ind w:left="140"/>
        <w:rPr>
          <w:sz w:val="22"/>
          <w:szCs w:val="22"/>
        </w:rPr>
      </w:pPr>
      <w:r>
        <w:rPr>
          <w:sz w:val="22"/>
          <w:szCs w:val="22"/>
        </w:rPr>
        <w:t>Ban</w:t>
      </w:r>
      <w:r>
        <w:rPr>
          <w:spacing w:val="1"/>
          <w:sz w:val="22"/>
          <w:szCs w:val="22"/>
        </w:rPr>
        <w:t>g</w:t>
      </w:r>
      <w:r>
        <w:rPr>
          <w:sz w:val="22"/>
          <w:szCs w:val="22"/>
        </w:rPr>
        <w:t>alore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z w:val="22"/>
          <w:szCs w:val="22"/>
        </w:rPr>
        <w:t>'M</w:t>
      </w:r>
      <w:r>
        <w:rPr>
          <w:spacing w:val="-1"/>
          <w:sz w:val="22"/>
          <w:szCs w:val="22"/>
        </w:rPr>
        <w:t>'</w:t>
      </w:r>
      <w:proofErr w:type="gramStart"/>
      <w:r>
        <w:rPr>
          <w:sz w:val="22"/>
          <w:szCs w:val="22"/>
        </w:rPr>
        <w:t>,</w:t>
      </w:r>
      <w:r>
        <w:rPr>
          <w:spacing w:val="1"/>
          <w:sz w:val="22"/>
          <w:szCs w:val="22"/>
        </w:rPr>
        <w:t>7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</w:t>
      </w:r>
      <w:proofErr w:type="gramEnd"/>
      <w:r>
        <w:rPr>
          <w:sz w:val="22"/>
          <w:szCs w:val="22"/>
        </w:rPr>
        <w:t>);</w:t>
      </w:r>
    </w:p>
    <w:p w:rsidR="00FC0662" w:rsidRDefault="008B7BF5">
      <w:pPr>
        <w:ind w:left="140"/>
        <w:rPr>
          <w:sz w:val="22"/>
          <w:szCs w:val="22"/>
        </w:rPr>
      </w:pPr>
      <w:r>
        <w:rPr>
          <w:sz w:val="22"/>
          <w:szCs w:val="22"/>
        </w:rPr>
        <w:t>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EMPLO</w:t>
      </w:r>
      <w:r>
        <w:rPr>
          <w:spacing w:val="3"/>
          <w:sz w:val="22"/>
          <w:szCs w:val="22"/>
        </w:rPr>
        <w:t>Y</w:t>
      </w:r>
      <w:r>
        <w:rPr>
          <w:sz w:val="22"/>
          <w:szCs w:val="22"/>
        </w:rPr>
        <w:t>EE(</w:t>
      </w:r>
      <w:proofErr w:type="gramEnd"/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SN,</w:t>
      </w:r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Nam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dres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Sex,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Salar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)</w:t>
      </w:r>
      <w:r>
        <w:rPr>
          <w:spacing w:val="-7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VALUES(</w:t>
      </w:r>
      <w:r>
        <w:rPr>
          <w:spacing w:val="1"/>
          <w:w w:val="99"/>
          <w:sz w:val="22"/>
          <w:szCs w:val="22"/>
        </w:rPr>
        <w:t>7</w:t>
      </w:r>
      <w:r>
        <w:rPr>
          <w:w w:val="99"/>
          <w:sz w:val="22"/>
          <w:szCs w:val="22"/>
        </w:rPr>
        <w:t>0</w:t>
      </w:r>
      <w:r>
        <w:rPr>
          <w:spacing w:val="1"/>
          <w:w w:val="99"/>
          <w:sz w:val="22"/>
          <w:szCs w:val="22"/>
        </w:rPr>
        <w:t>0</w:t>
      </w:r>
      <w:r>
        <w:rPr>
          <w:w w:val="99"/>
          <w:sz w:val="22"/>
          <w:szCs w:val="22"/>
        </w:rPr>
        <w:t>,</w:t>
      </w:r>
      <w:r>
        <w:rPr>
          <w:spacing w:val="-1"/>
          <w:w w:val="99"/>
          <w:sz w:val="22"/>
          <w:szCs w:val="22"/>
        </w:rPr>
        <w:t>'</w:t>
      </w:r>
      <w:r>
        <w:rPr>
          <w:w w:val="99"/>
          <w:sz w:val="22"/>
          <w:szCs w:val="22"/>
        </w:rPr>
        <w:t>Rag</w:t>
      </w:r>
      <w:r>
        <w:rPr>
          <w:spacing w:val="1"/>
          <w:w w:val="99"/>
          <w:sz w:val="22"/>
          <w:szCs w:val="22"/>
        </w:rPr>
        <w:t>h</w:t>
      </w:r>
      <w:r>
        <w:rPr>
          <w:w w:val="99"/>
          <w:sz w:val="22"/>
          <w:szCs w:val="22"/>
        </w:rPr>
        <w:t>u'</w:t>
      </w:r>
      <w:r>
        <w:rPr>
          <w:spacing w:val="1"/>
          <w:w w:val="99"/>
          <w:sz w:val="22"/>
          <w:szCs w:val="22"/>
        </w:rPr>
        <w:t>,</w:t>
      </w:r>
      <w:r>
        <w:rPr>
          <w:spacing w:val="-1"/>
          <w:w w:val="99"/>
          <w:sz w:val="22"/>
          <w:szCs w:val="22"/>
        </w:rPr>
        <w:t>'</w:t>
      </w:r>
      <w:r>
        <w:rPr>
          <w:spacing w:val="1"/>
          <w:w w:val="99"/>
          <w:sz w:val="22"/>
          <w:szCs w:val="22"/>
        </w:rPr>
        <w:t>R</w:t>
      </w:r>
      <w:r>
        <w:rPr>
          <w:w w:val="99"/>
          <w:sz w:val="22"/>
          <w:szCs w:val="22"/>
        </w:rPr>
        <w:t>R</w:t>
      </w:r>
      <w:r>
        <w:rPr>
          <w:spacing w:val="2"/>
          <w:w w:val="99"/>
          <w:sz w:val="22"/>
          <w:szCs w:val="22"/>
        </w:rPr>
        <w:t xml:space="preserve"> </w:t>
      </w:r>
      <w:r>
        <w:rPr>
          <w:sz w:val="22"/>
          <w:szCs w:val="22"/>
        </w:rPr>
        <w:t>Nagar</w:t>
      </w:r>
    </w:p>
    <w:p w:rsidR="00FC0662" w:rsidRDefault="008B7BF5">
      <w:pPr>
        <w:ind w:left="140"/>
        <w:rPr>
          <w:sz w:val="22"/>
          <w:szCs w:val="22"/>
        </w:rPr>
      </w:pPr>
      <w:r>
        <w:rPr>
          <w:sz w:val="22"/>
          <w:szCs w:val="22"/>
        </w:rPr>
        <w:t>Ban</w:t>
      </w:r>
      <w:r>
        <w:rPr>
          <w:spacing w:val="1"/>
          <w:sz w:val="22"/>
          <w:szCs w:val="22"/>
        </w:rPr>
        <w:t>g</w:t>
      </w:r>
      <w:r>
        <w:rPr>
          <w:sz w:val="22"/>
          <w:szCs w:val="22"/>
        </w:rPr>
        <w:t>alore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z w:val="22"/>
          <w:szCs w:val="22"/>
        </w:rPr>
        <w:t>'M</w:t>
      </w:r>
      <w:r>
        <w:rPr>
          <w:spacing w:val="-1"/>
          <w:sz w:val="22"/>
          <w:szCs w:val="22"/>
        </w:rPr>
        <w:t>'</w:t>
      </w:r>
      <w:proofErr w:type="gramStart"/>
      <w:r>
        <w:rPr>
          <w:sz w:val="22"/>
          <w:szCs w:val="22"/>
        </w:rPr>
        <w:t>,</w:t>
      </w:r>
      <w:r>
        <w:rPr>
          <w:spacing w:val="1"/>
          <w:sz w:val="22"/>
          <w:szCs w:val="22"/>
        </w:rPr>
        <w:t>6</w:t>
      </w:r>
      <w:r>
        <w:rPr>
          <w:sz w:val="22"/>
          <w:szCs w:val="22"/>
        </w:rPr>
        <w:t>8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</w:t>
      </w:r>
      <w:proofErr w:type="gramEnd"/>
      <w:r>
        <w:rPr>
          <w:sz w:val="22"/>
          <w:szCs w:val="22"/>
        </w:rPr>
        <w:t>);</w:t>
      </w:r>
    </w:p>
    <w:p w:rsidR="00FC0662" w:rsidRDefault="008B7BF5">
      <w:pPr>
        <w:ind w:left="140"/>
        <w:rPr>
          <w:sz w:val="22"/>
          <w:szCs w:val="22"/>
        </w:rPr>
      </w:pPr>
      <w:r>
        <w:rPr>
          <w:sz w:val="22"/>
          <w:szCs w:val="22"/>
        </w:rPr>
        <w:t>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EMPLO</w:t>
      </w:r>
      <w:r>
        <w:rPr>
          <w:spacing w:val="1"/>
          <w:sz w:val="22"/>
          <w:szCs w:val="22"/>
        </w:rPr>
        <w:t>Y</w:t>
      </w:r>
      <w:r>
        <w:rPr>
          <w:sz w:val="22"/>
          <w:szCs w:val="22"/>
        </w:rPr>
        <w:t>EE(</w:t>
      </w:r>
      <w:proofErr w:type="gramEnd"/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SN,</w:t>
      </w:r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Nam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dres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Sex,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Salar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)</w:t>
      </w:r>
      <w:r>
        <w:rPr>
          <w:spacing w:val="-7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VALUES(</w:t>
      </w:r>
      <w:r>
        <w:rPr>
          <w:spacing w:val="1"/>
          <w:w w:val="99"/>
          <w:sz w:val="22"/>
          <w:szCs w:val="22"/>
        </w:rPr>
        <w:t>8</w:t>
      </w:r>
      <w:r>
        <w:rPr>
          <w:w w:val="99"/>
          <w:sz w:val="22"/>
          <w:szCs w:val="22"/>
        </w:rPr>
        <w:t>0</w:t>
      </w:r>
      <w:r>
        <w:rPr>
          <w:spacing w:val="1"/>
          <w:w w:val="99"/>
          <w:sz w:val="22"/>
          <w:szCs w:val="22"/>
        </w:rPr>
        <w:t>0</w:t>
      </w:r>
      <w:r>
        <w:rPr>
          <w:w w:val="99"/>
          <w:sz w:val="22"/>
          <w:szCs w:val="22"/>
        </w:rPr>
        <w:t>,</w:t>
      </w:r>
      <w:r>
        <w:rPr>
          <w:spacing w:val="-1"/>
          <w:w w:val="99"/>
          <w:sz w:val="22"/>
          <w:szCs w:val="22"/>
        </w:rPr>
        <w:t>'</w:t>
      </w:r>
      <w:r>
        <w:rPr>
          <w:w w:val="99"/>
          <w:sz w:val="22"/>
          <w:szCs w:val="22"/>
        </w:rPr>
        <w:t>Vin</w:t>
      </w:r>
      <w:r>
        <w:rPr>
          <w:spacing w:val="1"/>
          <w:w w:val="99"/>
          <w:sz w:val="22"/>
          <w:szCs w:val="22"/>
        </w:rPr>
        <w:t>o</w:t>
      </w:r>
      <w:r>
        <w:rPr>
          <w:w w:val="99"/>
          <w:sz w:val="22"/>
          <w:szCs w:val="22"/>
        </w:rPr>
        <w:t>d'</w:t>
      </w:r>
      <w:r>
        <w:rPr>
          <w:spacing w:val="1"/>
          <w:w w:val="99"/>
          <w:sz w:val="22"/>
          <w:szCs w:val="22"/>
        </w:rPr>
        <w:t>,</w:t>
      </w:r>
      <w:r>
        <w:rPr>
          <w:spacing w:val="-1"/>
          <w:w w:val="99"/>
          <w:sz w:val="22"/>
          <w:szCs w:val="22"/>
        </w:rPr>
        <w:t>'</w:t>
      </w:r>
      <w:r>
        <w:rPr>
          <w:w w:val="99"/>
          <w:sz w:val="22"/>
          <w:szCs w:val="22"/>
        </w:rPr>
        <w:t>RT</w:t>
      </w:r>
      <w:r>
        <w:rPr>
          <w:spacing w:val="2"/>
          <w:w w:val="99"/>
          <w:sz w:val="22"/>
          <w:szCs w:val="22"/>
        </w:rPr>
        <w:t xml:space="preserve"> </w:t>
      </w:r>
      <w:r>
        <w:rPr>
          <w:sz w:val="22"/>
          <w:szCs w:val="22"/>
        </w:rPr>
        <w:t>Nagar</w:t>
      </w:r>
    </w:p>
    <w:p w:rsidR="00FC0662" w:rsidRDefault="008B7BF5">
      <w:pPr>
        <w:spacing w:line="240" w:lineRule="exact"/>
        <w:ind w:left="140"/>
        <w:rPr>
          <w:sz w:val="22"/>
          <w:szCs w:val="22"/>
        </w:rPr>
      </w:pPr>
      <w:r>
        <w:rPr>
          <w:sz w:val="22"/>
          <w:szCs w:val="22"/>
        </w:rPr>
        <w:t>Ban</w:t>
      </w:r>
      <w:r>
        <w:rPr>
          <w:spacing w:val="1"/>
          <w:sz w:val="22"/>
          <w:szCs w:val="22"/>
        </w:rPr>
        <w:t>g</w:t>
      </w:r>
      <w:r>
        <w:rPr>
          <w:sz w:val="22"/>
          <w:szCs w:val="22"/>
        </w:rPr>
        <w:t>alore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z w:val="22"/>
          <w:szCs w:val="22"/>
        </w:rPr>
        <w:t>'M</w:t>
      </w:r>
      <w:r>
        <w:rPr>
          <w:spacing w:val="-1"/>
          <w:sz w:val="22"/>
          <w:szCs w:val="22"/>
        </w:rPr>
        <w:t>'</w:t>
      </w:r>
      <w:proofErr w:type="gramStart"/>
      <w:r>
        <w:rPr>
          <w:sz w:val="22"/>
          <w:szCs w:val="22"/>
        </w:rPr>
        <w:t>,</w:t>
      </w:r>
      <w:r>
        <w:rPr>
          <w:spacing w:val="1"/>
          <w:sz w:val="22"/>
          <w:szCs w:val="22"/>
        </w:rPr>
        <w:t>8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</w:t>
      </w:r>
      <w:proofErr w:type="gramEnd"/>
      <w:r>
        <w:rPr>
          <w:sz w:val="22"/>
          <w:szCs w:val="22"/>
        </w:rPr>
        <w:t>);</w:t>
      </w:r>
    </w:p>
    <w:p w:rsidR="00FC0662" w:rsidRDefault="008B7BF5">
      <w:pPr>
        <w:ind w:left="140"/>
        <w:rPr>
          <w:sz w:val="22"/>
          <w:szCs w:val="22"/>
        </w:rPr>
      </w:pPr>
      <w:r>
        <w:rPr>
          <w:sz w:val="22"/>
          <w:szCs w:val="22"/>
        </w:rPr>
        <w:t>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EMPLO</w:t>
      </w:r>
      <w:r>
        <w:rPr>
          <w:spacing w:val="1"/>
          <w:sz w:val="22"/>
          <w:szCs w:val="22"/>
        </w:rPr>
        <w:t>Y</w:t>
      </w:r>
      <w:r>
        <w:rPr>
          <w:sz w:val="22"/>
          <w:szCs w:val="22"/>
        </w:rPr>
        <w:t>EE(</w:t>
      </w:r>
      <w:proofErr w:type="gramEnd"/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SN,</w:t>
      </w:r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Nam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dres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Sex,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Salar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)</w:t>
      </w:r>
      <w:r>
        <w:rPr>
          <w:spacing w:val="-7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VALUE</w:t>
      </w:r>
      <w:r>
        <w:rPr>
          <w:spacing w:val="4"/>
          <w:w w:val="99"/>
          <w:sz w:val="22"/>
          <w:szCs w:val="22"/>
        </w:rPr>
        <w:t>S</w:t>
      </w:r>
      <w:r>
        <w:rPr>
          <w:w w:val="99"/>
          <w:sz w:val="22"/>
          <w:szCs w:val="22"/>
        </w:rPr>
        <w:t>(90</w:t>
      </w:r>
      <w:r>
        <w:rPr>
          <w:spacing w:val="1"/>
          <w:w w:val="99"/>
          <w:sz w:val="22"/>
          <w:szCs w:val="22"/>
        </w:rPr>
        <w:t>0</w:t>
      </w:r>
      <w:r>
        <w:rPr>
          <w:w w:val="99"/>
          <w:sz w:val="22"/>
          <w:szCs w:val="22"/>
        </w:rPr>
        <w:t>,</w:t>
      </w:r>
      <w:r>
        <w:rPr>
          <w:spacing w:val="-1"/>
          <w:w w:val="99"/>
          <w:sz w:val="22"/>
          <w:szCs w:val="22"/>
        </w:rPr>
        <w:t>'</w:t>
      </w:r>
      <w:r>
        <w:rPr>
          <w:w w:val="99"/>
          <w:sz w:val="22"/>
          <w:szCs w:val="22"/>
        </w:rPr>
        <w:t>S</w:t>
      </w:r>
      <w:r>
        <w:rPr>
          <w:spacing w:val="1"/>
          <w:w w:val="99"/>
          <w:sz w:val="22"/>
          <w:szCs w:val="22"/>
        </w:rPr>
        <w:t>h</w:t>
      </w:r>
      <w:r>
        <w:rPr>
          <w:w w:val="99"/>
          <w:sz w:val="22"/>
          <w:szCs w:val="22"/>
        </w:rPr>
        <w:t>an</w:t>
      </w:r>
      <w:r>
        <w:rPr>
          <w:spacing w:val="1"/>
          <w:w w:val="99"/>
          <w:sz w:val="22"/>
          <w:szCs w:val="22"/>
        </w:rPr>
        <w:t>k</w:t>
      </w:r>
      <w:r>
        <w:rPr>
          <w:w w:val="99"/>
          <w:sz w:val="22"/>
          <w:szCs w:val="22"/>
        </w:rPr>
        <w:t>ar</w:t>
      </w:r>
      <w:r>
        <w:rPr>
          <w:spacing w:val="-1"/>
          <w:w w:val="99"/>
          <w:sz w:val="22"/>
          <w:szCs w:val="22"/>
        </w:rPr>
        <w:t>'</w:t>
      </w:r>
      <w:r>
        <w:rPr>
          <w:spacing w:val="1"/>
          <w:w w:val="99"/>
          <w:sz w:val="22"/>
          <w:szCs w:val="22"/>
        </w:rPr>
        <w:t>,</w:t>
      </w:r>
      <w:r>
        <w:rPr>
          <w:spacing w:val="-1"/>
          <w:w w:val="99"/>
          <w:sz w:val="22"/>
          <w:szCs w:val="22"/>
        </w:rPr>
        <w:t>'</w:t>
      </w:r>
      <w:r>
        <w:rPr>
          <w:spacing w:val="1"/>
          <w:w w:val="99"/>
          <w:sz w:val="22"/>
          <w:szCs w:val="22"/>
        </w:rPr>
        <w:t>C</w:t>
      </w:r>
      <w:r>
        <w:rPr>
          <w:w w:val="99"/>
          <w:sz w:val="22"/>
          <w:szCs w:val="22"/>
        </w:rPr>
        <w:t>H</w:t>
      </w:r>
      <w:r>
        <w:rPr>
          <w:spacing w:val="1"/>
          <w:w w:val="99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pete</w:t>
      </w:r>
      <w:proofErr w:type="spellEnd"/>
    </w:p>
    <w:p w:rsidR="00FC0662" w:rsidRDefault="008B7BF5">
      <w:pPr>
        <w:ind w:left="140"/>
        <w:rPr>
          <w:sz w:val="22"/>
          <w:szCs w:val="22"/>
        </w:rPr>
      </w:pPr>
      <w:r>
        <w:rPr>
          <w:sz w:val="22"/>
          <w:szCs w:val="22"/>
        </w:rPr>
        <w:t>Ban</w:t>
      </w:r>
      <w:r>
        <w:rPr>
          <w:spacing w:val="1"/>
          <w:sz w:val="22"/>
          <w:szCs w:val="22"/>
        </w:rPr>
        <w:t>g</w:t>
      </w:r>
      <w:r>
        <w:rPr>
          <w:sz w:val="22"/>
          <w:szCs w:val="22"/>
        </w:rPr>
        <w:t>alore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z w:val="22"/>
          <w:szCs w:val="22"/>
        </w:rPr>
        <w:t>'M</w:t>
      </w:r>
      <w:r>
        <w:rPr>
          <w:spacing w:val="-1"/>
          <w:sz w:val="22"/>
          <w:szCs w:val="22"/>
        </w:rPr>
        <w:t>'</w:t>
      </w:r>
      <w:proofErr w:type="gramStart"/>
      <w:r>
        <w:rPr>
          <w:sz w:val="22"/>
          <w:szCs w:val="22"/>
        </w:rPr>
        <w:t>,</w:t>
      </w:r>
      <w:r>
        <w:rPr>
          <w:spacing w:val="1"/>
          <w:sz w:val="22"/>
          <w:szCs w:val="22"/>
        </w:rPr>
        <w:t>6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6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</w:t>
      </w:r>
      <w:proofErr w:type="gramEnd"/>
      <w:r>
        <w:rPr>
          <w:sz w:val="22"/>
          <w:szCs w:val="22"/>
        </w:rPr>
        <w:t>);</w:t>
      </w:r>
    </w:p>
    <w:p w:rsidR="00FC0662" w:rsidRDefault="008B7BF5">
      <w:pPr>
        <w:ind w:left="140"/>
        <w:rPr>
          <w:sz w:val="22"/>
          <w:szCs w:val="22"/>
        </w:rPr>
      </w:pPr>
      <w:r>
        <w:rPr>
          <w:sz w:val="22"/>
          <w:szCs w:val="22"/>
        </w:rPr>
        <w:t>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EMPLO</w:t>
      </w:r>
      <w:r>
        <w:rPr>
          <w:spacing w:val="1"/>
          <w:sz w:val="22"/>
          <w:szCs w:val="22"/>
        </w:rPr>
        <w:t>Y</w:t>
      </w:r>
      <w:r>
        <w:rPr>
          <w:sz w:val="22"/>
          <w:szCs w:val="22"/>
        </w:rPr>
        <w:t>EE(</w:t>
      </w:r>
      <w:proofErr w:type="gramEnd"/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SN,</w:t>
      </w:r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Nam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dres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Sex,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Salar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)</w:t>
      </w:r>
      <w:r>
        <w:rPr>
          <w:spacing w:val="-7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VALUES(</w:t>
      </w:r>
      <w:r>
        <w:rPr>
          <w:spacing w:val="1"/>
          <w:w w:val="99"/>
          <w:sz w:val="22"/>
          <w:szCs w:val="22"/>
        </w:rPr>
        <w:t>1</w:t>
      </w:r>
      <w:r>
        <w:rPr>
          <w:w w:val="99"/>
          <w:sz w:val="22"/>
          <w:szCs w:val="22"/>
        </w:rPr>
        <w:t>0</w:t>
      </w:r>
      <w:r>
        <w:rPr>
          <w:spacing w:val="1"/>
          <w:w w:val="99"/>
          <w:sz w:val="22"/>
          <w:szCs w:val="22"/>
        </w:rPr>
        <w:t>0</w:t>
      </w:r>
      <w:r>
        <w:rPr>
          <w:w w:val="99"/>
          <w:sz w:val="22"/>
          <w:szCs w:val="22"/>
        </w:rPr>
        <w:t>0</w:t>
      </w:r>
      <w:r>
        <w:rPr>
          <w:spacing w:val="1"/>
          <w:w w:val="99"/>
          <w:sz w:val="22"/>
          <w:szCs w:val="22"/>
        </w:rPr>
        <w:t>,</w:t>
      </w:r>
      <w:r>
        <w:rPr>
          <w:spacing w:val="-1"/>
          <w:w w:val="99"/>
          <w:sz w:val="22"/>
          <w:szCs w:val="22"/>
        </w:rPr>
        <w:t>'</w:t>
      </w:r>
      <w:r>
        <w:rPr>
          <w:w w:val="99"/>
          <w:sz w:val="22"/>
          <w:szCs w:val="22"/>
        </w:rPr>
        <w:t>Saga</w:t>
      </w:r>
      <w:r>
        <w:rPr>
          <w:spacing w:val="1"/>
          <w:w w:val="99"/>
          <w:sz w:val="22"/>
          <w:szCs w:val="22"/>
        </w:rPr>
        <w:t>r</w:t>
      </w:r>
      <w:r>
        <w:rPr>
          <w:spacing w:val="-1"/>
          <w:w w:val="99"/>
          <w:sz w:val="22"/>
          <w:szCs w:val="22"/>
        </w:rPr>
        <w:t>'</w:t>
      </w:r>
      <w:r>
        <w:rPr>
          <w:w w:val="99"/>
          <w:sz w:val="22"/>
          <w:szCs w:val="22"/>
        </w:rPr>
        <w:t>,'</w:t>
      </w:r>
      <w:r>
        <w:rPr>
          <w:spacing w:val="1"/>
          <w:w w:val="99"/>
          <w:sz w:val="22"/>
          <w:szCs w:val="22"/>
        </w:rPr>
        <w:t>V</w:t>
      </w:r>
      <w:r>
        <w:rPr>
          <w:w w:val="99"/>
          <w:sz w:val="22"/>
          <w:szCs w:val="22"/>
        </w:rPr>
        <w:t>V</w:t>
      </w:r>
      <w:r>
        <w:rPr>
          <w:spacing w:val="1"/>
          <w:w w:val="99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m</w:t>
      </w:r>
    </w:p>
    <w:p w:rsidR="00FC0662" w:rsidRDefault="008B7BF5">
      <w:pPr>
        <w:ind w:left="140"/>
        <w:rPr>
          <w:sz w:val="22"/>
          <w:szCs w:val="22"/>
        </w:rPr>
      </w:pPr>
      <w:r>
        <w:rPr>
          <w:sz w:val="22"/>
          <w:szCs w:val="22"/>
        </w:rPr>
        <w:t>Ban</w:t>
      </w:r>
      <w:r>
        <w:rPr>
          <w:spacing w:val="1"/>
          <w:sz w:val="22"/>
          <w:szCs w:val="22"/>
        </w:rPr>
        <w:t>g</w:t>
      </w:r>
      <w:r>
        <w:rPr>
          <w:sz w:val="22"/>
          <w:szCs w:val="22"/>
        </w:rPr>
        <w:t>alore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z w:val="22"/>
          <w:szCs w:val="22"/>
        </w:rPr>
        <w:t>'M</w:t>
      </w:r>
      <w:r>
        <w:rPr>
          <w:spacing w:val="-1"/>
          <w:sz w:val="22"/>
          <w:szCs w:val="22"/>
        </w:rPr>
        <w:t>'</w:t>
      </w:r>
      <w:proofErr w:type="gramStart"/>
      <w:r>
        <w:rPr>
          <w:sz w:val="22"/>
          <w:szCs w:val="22"/>
        </w:rPr>
        <w:t>,</w:t>
      </w:r>
      <w:r>
        <w:rPr>
          <w:spacing w:val="1"/>
          <w:sz w:val="22"/>
          <w:szCs w:val="22"/>
        </w:rPr>
        <w:t>8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</w:t>
      </w:r>
      <w:proofErr w:type="gramEnd"/>
      <w:r>
        <w:rPr>
          <w:sz w:val="22"/>
          <w:szCs w:val="22"/>
        </w:rPr>
        <w:t>);</w:t>
      </w:r>
    </w:p>
    <w:p w:rsidR="00FC0662" w:rsidRDefault="00FC0662">
      <w:pPr>
        <w:spacing w:before="12" w:line="240" w:lineRule="exact"/>
        <w:rPr>
          <w:sz w:val="24"/>
          <w:szCs w:val="24"/>
        </w:rPr>
      </w:pPr>
    </w:p>
    <w:p w:rsidR="00FC0662" w:rsidRDefault="008B7BF5">
      <w:pPr>
        <w:ind w:left="140" w:right="2076"/>
        <w:rPr>
          <w:sz w:val="22"/>
          <w:szCs w:val="22"/>
        </w:rPr>
      </w:pPr>
      <w:r>
        <w:rPr>
          <w:sz w:val="22"/>
          <w:szCs w:val="22"/>
        </w:rPr>
        <w:t>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DEPAR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MENT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VA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UES('D</w:t>
      </w:r>
      <w:r>
        <w:rPr>
          <w:spacing w:val="1"/>
          <w:sz w:val="22"/>
          <w:szCs w:val="22"/>
        </w:rPr>
        <w:t>1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z w:val="22"/>
          <w:szCs w:val="22"/>
        </w:rPr>
        <w:t>'A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co</w:t>
      </w:r>
      <w:r>
        <w:rPr>
          <w:spacing w:val="1"/>
          <w:sz w:val="22"/>
          <w:szCs w:val="22"/>
        </w:rPr>
        <w:t>u</w:t>
      </w:r>
      <w:r>
        <w:rPr>
          <w:sz w:val="22"/>
          <w:szCs w:val="22"/>
        </w:rPr>
        <w:t>nts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2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0','1</w:t>
      </w:r>
      <w:r>
        <w:rPr>
          <w:spacing w:val="5"/>
          <w:sz w:val="22"/>
          <w:szCs w:val="22"/>
        </w:rPr>
        <w:t>1</w:t>
      </w:r>
      <w:r>
        <w:rPr>
          <w:sz w:val="22"/>
          <w:szCs w:val="22"/>
        </w:rPr>
        <w:t>-Fe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-201</w:t>
      </w:r>
      <w:r>
        <w:rPr>
          <w:spacing w:val="1"/>
          <w:sz w:val="22"/>
          <w:szCs w:val="22"/>
        </w:rPr>
        <w:t>5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DEPAR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MENT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VA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UES(</w:t>
      </w:r>
      <w:r>
        <w:rPr>
          <w:spacing w:val="3"/>
          <w:sz w:val="22"/>
          <w:szCs w:val="22"/>
        </w:rPr>
        <w:t>'</w:t>
      </w:r>
      <w:r>
        <w:rPr>
          <w:sz w:val="22"/>
          <w:szCs w:val="22"/>
        </w:rPr>
        <w:t>D2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z w:val="22"/>
          <w:szCs w:val="22"/>
        </w:rPr>
        <w:t>'R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se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rc</w:t>
      </w:r>
      <w:r>
        <w:rPr>
          <w:spacing w:val="1"/>
          <w:sz w:val="22"/>
          <w:szCs w:val="22"/>
        </w:rPr>
        <w:t>h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2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0'</w:t>
      </w:r>
      <w:r>
        <w:rPr>
          <w:spacing w:val="1"/>
          <w:sz w:val="22"/>
          <w:szCs w:val="22"/>
        </w:rPr>
        <w:t>,</w:t>
      </w:r>
      <w:r>
        <w:rPr>
          <w:sz w:val="22"/>
          <w:szCs w:val="22"/>
        </w:rPr>
        <w:t>'1</w:t>
      </w:r>
      <w:r>
        <w:rPr>
          <w:spacing w:val="2"/>
          <w:sz w:val="22"/>
          <w:szCs w:val="22"/>
        </w:rPr>
        <w:t>1</w:t>
      </w:r>
      <w:r>
        <w:rPr>
          <w:sz w:val="22"/>
          <w:szCs w:val="22"/>
        </w:rPr>
        <w:t>-Mar-2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6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DEPAR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MENT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VA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UES('D</w:t>
      </w:r>
      <w:r>
        <w:rPr>
          <w:spacing w:val="1"/>
          <w:sz w:val="22"/>
          <w:szCs w:val="22"/>
        </w:rPr>
        <w:t>3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Fi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anc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4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1</w:t>
      </w:r>
      <w:r>
        <w:rPr>
          <w:spacing w:val="5"/>
          <w:sz w:val="22"/>
          <w:szCs w:val="22"/>
        </w:rPr>
        <w:t>6</w:t>
      </w:r>
      <w:r>
        <w:rPr>
          <w:sz w:val="22"/>
          <w:szCs w:val="22"/>
        </w:rPr>
        <w:t>-Ju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-2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15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DEPAR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MENT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VA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UES('D</w:t>
      </w:r>
      <w:r>
        <w:rPr>
          <w:spacing w:val="1"/>
          <w:sz w:val="22"/>
          <w:szCs w:val="22"/>
        </w:rPr>
        <w:t>4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z w:val="22"/>
          <w:szCs w:val="22"/>
        </w:rPr>
        <w:t>'Admi</w:t>
      </w:r>
      <w:r>
        <w:rPr>
          <w:spacing w:val="1"/>
          <w:sz w:val="22"/>
          <w:szCs w:val="22"/>
        </w:rPr>
        <w:t>n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3</w:t>
      </w:r>
      <w:r>
        <w:rPr>
          <w:spacing w:val="5"/>
          <w:sz w:val="22"/>
          <w:szCs w:val="22"/>
        </w:rPr>
        <w:t>0</w:t>
      </w:r>
      <w:r>
        <w:rPr>
          <w:sz w:val="22"/>
          <w:szCs w:val="22"/>
        </w:rPr>
        <w:t>-Ap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-2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7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DEPAR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MENT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VA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UES('D</w:t>
      </w:r>
      <w:r>
        <w:rPr>
          <w:spacing w:val="1"/>
          <w:sz w:val="22"/>
          <w:szCs w:val="22"/>
        </w:rPr>
        <w:t>5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Te</w:t>
      </w:r>
      <w:r>
        <w:rPr>
          <w:sz w:val="22"/>
          <w:szCs w:val="22"/>
        </w:rPr>
        <w:t>sting',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4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pacing w:val="2"/>
          <w:sz w:val="22"/>
          <w:szCs w:val="22"/>
        </w:rPr>
        <w:t>2</w:t>
      </w:r>
      <w:r>
        <w:rPr>
          <w:spacing w:val="5"/>
          <w:sz w:val="22"/>
          <w:szCs w:val="22"/>
        </w:rPr>
        <w:t>1</w:t>
      </w:r>
      <w:r>
        <w:rPr>
          <w:sz w:val="22"/>
          <w:szCs w:val="22"/>
        </w:rPr>
        <w:t>-Mar-2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6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</w:t>
      </w:r>
    </w:p>
    <w:p w:rsidR="00FC0662" w:rsidRDefault="00FC0662">
      <w:pPr>
        <w:spacing w:before="13" w:line="240" w:lineRule="exact"/>
        <w:rPr>
          <w:sz w:val="24"/>
          <w:szCs w:val="24"/>
        </w:rPr>
      </w:pPr>
    </w:p>
    <w:p w:rsidR="00FC0662" w:rsidRDefault="008B7BF5">
      <w:pPr>
        <w:ind w:left="140" w:right="3900"/>
        <w:rPr>
          <w:sz w:val="22"/>
          <w:szCs w:val="22"/>
        </w:rPr>
      </w:pPr>
      <w:r>
        <w:rPr>
          <w:sz w:val="22"/>
          <w:szCs w:val="22"/>
        </w:rPr>
        <w:t>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DLO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AT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VA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S(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1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>g</w:t>
      </w:r>
      <w:r>
        <w:rPr>
          <w:sz w:val="22"/>
          <w:szCs w:val="22"/>
        </w:rPr>
        <w:t>alore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DLO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AT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VA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S(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2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M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sore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DLO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AT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VA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S(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1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M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sore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DLO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AT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VA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S(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3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>g</w:t>
      </w:r>
      <w:r>
        <w:rPr>
          <w:sz w:val="22"/>
          <w:szCs w:val="22"/>
        </w:rPr>
        <w:t>alore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DLO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AT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VA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S(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4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Man</w:t>
      </w:r>
      <w:r>
        <w:rPr>
          <w:spacing w:val="2"/>
          <w:sz w:val="22"/>
          <w:szCs w:val="22"/>
        </w:rPr>
        <w:t>g</w:t>
      </w:r>
      <w:r>
        <w:rPr>
          <w:sz w:val="22"/>
          <w:szCs w:val="22"/>
        </w:rPr>
        <w:t>alore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</w:t>
      </w:r>
    </w:p>
    <w:p w:rsidR="00FC0662" w:rsidRDefault="00FC0662">
      <w:pPr>
        <w:spacing w:before="13" w:line="240" w:lineRule="exact"/>
        <w:rPr>
          <w:sz w:val="24"/>
          <w:szCs w:val="24"/>
        </w:rPr>
      </w:pPr>
    </w:p>
    <w:p w:rsidR="00FC0662" w:rsidRDefault="008B7BF5">
      <w:pPr>
        <w:ind w:left="140" w:right="3133"/>
        <w:rPr>
          <w:sz w:val="22"/>
          <w:szCs w:val="22"/>
        </w:rPr>
      </w:pPr>
      <w:r>
        <w:rPr>
          <w:sz w:val="22"/>
          <w:szCs w:val="22"/>
        </w:rPr>
        <w:t>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PROJECT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2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1'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Billi</w:t>
      </w:r>
      <w:r>
        <w:rPr>
          <w:spacing w:val="4"/>
          <w:sz w:val="22"/>
          <w:szCs w:val="22"/>
        </w:rPr>
        <w:t>n</w:t>
      </w:r>
      <w:r>
        <w:rPr>
          <w:sz w:val="22"/>
          <w:szCs w:val="22"/>
        </w:rPr>
        <w:t>g'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>g</w:t>
      </w:r>
      <w:r>
        <w:rPr>
          <w:sz w:val="22"/>
          <w:szCs w:val="22"/>
        </w:rPr>
        <w:t>alore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1</w:t>
      </w:r>
      <w:r>
        <w:rPr>
          <w:sz w:val="22"/>
          <w:szCs w:val="22"/>
        </w:rPr>
        <w:t>');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PROJECT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2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8'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IoT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M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sore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z w:val="22"/>
          <w:szCs w:val="22"/>
        </w:rPr>
        <w:t>'D2');</w:t>
      </w:r>
    </w:p>
    <w:p w:rsidR="00FC0662" w:rsidRDefault="008B7BF5">
      <w:pPr>
        <w:spacing w:before="3" w:line="240" w:lineRule="exact"/>
        <w:ind w:left="140" w:right="2929"/>
        <w:rPr>
          <w:sz w:val="22"/>
          <w:szCs w:val="22"/>
        </w:rPr>
      </w:pPr>
      <w:r>
        <w:rPr>
          <w:sz w:val="22"/>
          <w:szCs w:val="22"/>
        </w:rPr>
        <w:t>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PROJECT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2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3'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Ne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wor</w:t>
      </w:r>
      <w:r>
        <w:rPr>
          <w:spacing w:val="1"/>
          <w:sz w:val="22"/>
          <w:szCs w:val="22"/>
        </w:rPr>
        <w:t>k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z w:val="22"/>
          <w:szCs w:val="22"/>
        </w:rPr>
        <w:t>'Davan</w:t>
      </w:r>
      <w:r>
        <w:rPr>
          <w:spacing w:val="1"/>
          <w:sz w:val="22"/>
          <w:szCs w:val="22"/>
        </w:rPr>
        <w:t>g</w:t>
      </w:r>
      <w:r>
        <w:rPr>
          <w:sz w:val="22"/>
          <w:szCs w:val="22"/>
        </w:rPr>
        <w:t>ere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z w:val="22"/>
          <w:szCs w:val="22"/>
        </w:rPr>
        <w:t>'D2');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PROJECT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2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4'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Ta</w:t>
      </w:r>
      <w:r>
        <w:rPr>
          <w:spacing w:val="2"/>
          <w:sz w:val="22"/>
          <w:szCs w:val="22"/>
        </w:rPr>
        <w:t>x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,'K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la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1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);</w:t>
      </w:r>
    </w:p>
    <w:p w:rsidR="00FC0662" w:rsidRDefault="008B7BF5">
      <w:pPr>
        <w:spacing w:line="240" w:lineRule="exact"/>
        <w:ind w:left="140" w:right="2953"/>
        <w:rPr>
          <w:sz w:val="22"/>
          <w:szCs w:val="22"/>
        </w:rPr>
      </w:pPr>
      <w:r>
        <w:rPr>
          <w:sz w:val="22"/>
          <w:szCs w:val="22"/>
        </w:rPr>
        <w:t>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PROJECT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2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5'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Salar</w:t>
      </w:r>
      <w:r>
        <w:rPr>
          <w:spacing w:val="2"/>
          <w:sz w:val="22"/>
          <w:szCs w:val="22"/>
        </w:rPr>
        <w:t>y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g</w:t>
      </w:r>
      <w:r>
        <w:rPr>
          <w:sz w:val="22"/>
          <w:szCs w:val="22"/>
        </w:rPr>
        <w:t>alore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3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)</w:t>
      </w:r>
      <w:r>
        <w:rPr>
          <w:sz w:val="22"/>
          <w:szCs w:val="22"/>
        </w:rPr>
        <w:t>; INSERT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PROJECT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2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6'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Pla</w:t>
      </w:r>
      <w:r>
        <w:rPr>
          <w:spacing w:val="1"/>
          <w:sz w:val="22"/>
          <w:szCs w:val="22"/>
        </w:rPr>
        <w:t>ce</w:t>
      </w:r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nt',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M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sore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4</w:t>
      </w:r>
      <w:r>
        <w:rPr>
          <w:sz w:val="22"/>
          <w:szCs w:val="22"/>
        </w:rPr>
        <w:t>'); INSERT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PROJECT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2"/>
          <w:sz w:val="22"/>
          <w:szCs w:val="22"/>
        </w:rPr>
        <w:t>(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7'</w:t>
      </w:r>
      <w:r>
        <w:rPr>
          <w:spacing w:val="1"/>
          <w:sz w:val="22"/>
          <w:szCs w:val="22"/>
        </w:rPr>
        <w:t>,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ftware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z w:val="22"/>
          <w:szCs w:val="22"/>
        </w:rPr>
        <w:t>'Ban</w:t>
      </w:r>
      <w:r>
        <w:rPr>
          <w:spacing w:val="1"/>
          <w:sz w:val="22"/>
          <w:szCs w:val="22"/>
        </w:rPr>
        <w:t>g</w:t>
      </w:r>
      <w:r>
        <w:rPr>
          <w:sz w:val="22"/>
          <w:szCs w:val="22"/>
        </w:rPr>
        <w:t>alore</w:t>
      </w:r>
      <w:r>
        <w:rPr>
          <w:spacing w:val="-1"/>
          <w:sz w:val="22"/>
          <w:szCs w:val="22"/>
        </w:rPr>
        <w:t>'</w:t>
      </w:r>
      <w:r>
        <w:rPr>
          <w:spacing w:val="1"/>
          <w:sz w:val="22"/>
          <w:szCs w:val="22"/>
        </w:rPr>
        <w:t>,</w:t>
      </w:r>
      <w:r>
        <w:rPr>
          <w:sz w:val="22"/>
          <w:szCs w:val="22"/>
        </w:rPr>
        <w:t>'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5');</w:t>
      </w:r>
    </w:p>
    <w:p w:rsidR="00FC0662" w:rsidRDefault="00FC0662">
      <w:pPr>
        <w:spacing w:before="9" w:line="160" w:lineRule="exact"/>
        <w:rPr>
          <w:sz w:val="17"/>
          <w:szCs w:val="17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65"/>
        <w:gridCol w:w="1816"/>
      </w:tblGrid>
      <w:tr w:rsidR="00FC0662">
        <w:trPr>
          <w:trHeight w:hRule="exact" w:val="3245"/>
        </w:trPr>
        <w:tc>
          <w:tcPr>
            <w:tcW w:w="726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40" w:right="22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WORKS</w:t>
            </w:r>
            <w:r>
              <w:rPr>
                <w:spacing w:val="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S(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0'</w:t>
            </w:r>
            <w:r>
              <w:rPr>
                <w:spacing w:val="1"/>
                <w:sz w:val="22"/>
                <w:szCs w:val="22"/>
              </w:rPr>
              <w:t>,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2"/>
                <w:sz w:val="22"/>
                <w:szCs w:val="22"/>
              </w:rPr>
              <w:t>1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1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); INSERT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WORKS</w:t>
            </w:r>
            <w:r>
              <w:rPr>
                <w:spacing w:val="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S(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0'</w:t>
            </w:r>
            <w:r>
              <w:rPr>
                <w:spacing w:val="1"/>
                <w:sz w:val="22"/>
                <w:szCs w:val="22"/>
              </w:rPr>
              <w:t>,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2"/>
                <w:sz w:val="22"/>
                <w:szCs w:val="22"/>
              </w:rPr>
              <w:t>3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0); INSERT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WORKS</w:t>
            </w:r>
            <w:r>
              <w:rPr>
                <w:spacing w:val="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S(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3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0'</w:t>
            </w:r>
            <w:r>
              <w:rPr>
                <w:spacing w:val="1"/>
                <w:sz w:val="22"/>
                <w:szCs w:val="22"/>
              </w:rPr>
              <w:t>,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2"/>
                <w:sz w:val="22"/>
                <w:szCs w:val="22"/>
              </w:rPr>
              <w:t>8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0); INSERT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WORKS</w:t>
            </w:r>
            <w:r>
              <w:rPr>
                <w:spacing w:val="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S(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0'</w:t>
            </w:r>
            <w:r>
              <w:rPr>
                <w:spacing w:val="1"/>
                <w:sz w:val="22"/>
                <w:szCs w:val="22"/>
              </w:rPr>
              <w:t>,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2"/>
                <w:sz w:val="22"/>
                <w:szCs w:val="22"/>
              </w:rPr>
              <w:t>8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0); INSERT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WORKS</w:t>
            </w:r>
            <w:r>
              <w:rPr>
                <w:spacing w:val="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S(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4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0'</w:t>
            </w:r>
            <w:r>
              <w:rPr>
                <w:spacing w:val="1"/>
                <w:sz w:val="22"/>
                <w:szCs w:val="22"/>
              </w:rPr>
              <w:t>,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2"/>
                <w:sz w:val="22"/>
                <w:szCs w:val="22"/>
              </w:rPr>
              <w:t>4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0); INSERT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WORKS</w:t>
            </w:r>
            <w:r>
              <w:rPr>
                <w:spacing w:val="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S(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4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0'</w:t>
            </w:r>
            <w:r>
              <w:rPr>
                <w:spacing w:val="1"/>
                <w:sz w:val="22"/>
                <w:szCs w:val="22"/>
              </w:rPr>
              <w:t>,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2"/>
                <w:sz w:val="22"/>
                <w:szCs w:val="22"/>
              </w:rPr>
              <w:t>6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2); INSERT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WORKS</w:t>
            </w:r>
            <w:r>
              <w:rPr>
                <w:spacing w:val="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S(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5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0'</w:t>
            </w:r>
            <w:r>
              <w:rPr>
                <w:spacing w:val="1"/>
                <w:sz w:val="22"/>
                <w:szCs w:val="22"/>
              </w:rPr>
              <w:t>,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2"/>
                <w:sz w:val="22"/>
                <w:szCs w:val="22"/>
              </w:rPr>
              <w:t>7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0); INSERT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WORKS</w:t>
            </w:r>
            <w:r>
              <w:rPr>
                <w:spacing w:val="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S(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6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0'</w:t>
            </w:r>
            <w:r>
              <w:rPr>
                <w:spacing w:val="1"/>
                <w:sz w:val="22"/>
                <w:szCs w:val="22"/>
              </w:rPr>
              <w:t>,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2"/>
                <w:sz w:val="22"/>
                <w:szCs w:val="22"/>
              </w:rPr>
              <w:t>4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0); INSERT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WORKS</w:t>
            </w:r>
            <w:r>
              <w:rPr>
                <w:spacing w:val="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S(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7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0'</w:t>
            </w:r>
            <w:r>
              <w:rPr>
                <w:spacing w:val="1"/>
                <w:sz w:val="22"/>
                <w:szCs w:val="22"/>
              </w:rPr>
              <w:t>,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2"/>
                <w:sz w:val="22"/>
                <w:szCs w:val="22"/>
              </w:rPr>
              <w:t>5</w:t>
            </w:r>
            <w:r>
              <w:rPr>
                <w:spacing w:val="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0); INSERT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WORKS</w:t>
            </w:r>
            <w:r>
              <w:rPr>
                <w:spacing w:val="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S(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8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0'</w:t>
            </w:r>
            <w:r>
              <w:rPr>
                <w:spacing w:val="1"/>
                <w:sz w:val="22"/>
                <w:szCs w:val="22"/>
              </w:rPr>
              <w:t>,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2"/>
                <w:sz w:val="22"/>
                <w:szCs w:val="22"/>
              </w:rPr>
              <w:t>1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0); INSERT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WORKS</w:t>
            </w:r>
            <w:r>
              <w:rPr>
                <w:spacing w:val="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S(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9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0'</w:t>
            </w:r>
            <w:r>
              <w:rPr>
                <w:spacing w:val="1"/>
                <w:sz w:val="22"/>
                <w:szCs w:val="22"/>
              </w:rPr>
              <w:t>,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2"/>
                <w:sz w:val="22"/>
                <w:szCs w:val="22"/>
              </w:rPr>
              <w:t>4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0); INSERT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WORKS</w:t>
            </w:r>
            <w:r>
              <w:rPr>
                <w:spacing w:val="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S(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pacing w:val="1"/>
                <w:sz w:val="22"/>
                <w:szCs w:val="22"/>
              </w:rPr>
              <w:t>,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5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pacing w:val="1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);</w:t>
            </w:r>
          </w:p>
        </w:tc>
        <w:tc>
          <w:tcPr>
            <w:tcW w:w="1816" w:type="dxa"/>
            <w:vMerge w:val="restart"/>
            <w:tcBorders>
              <w:top w:val="nil"/>
              <w:left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2002"/>
        </w:trPr>
        <w:tc>
          <w:tcPr>
            <w:tcW w:w="726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>
            <w:pPr>
              <w:spacing w:before="4" w:line="100" w:lineRule="exact"/>
              <w:rPr>
                <w:sz w:val="11"/>
                <w:szCs w:val="11"/>
              </w:rPr>
            </w:pPr>
          </w:p>
          <w:p w:rsidR="00FC0662" w:rsidRDefault="008B7BF5">
            <w:pPr>
              <w:ind w:left="40" w:right="149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MPLOYEE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SET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perS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N</w:t>
            </w:r>
            <w:proofErr w:type="spellEnd"/>
            <w:r>
              <w:rPr>
                <w:spacing w:val="1"/>
                <w:sz w:val="22"/>
                <w:szCs w:val="22"/>
              </w:rPr>
              <w:t>=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0'</w:t>
            </w:r>
            <w:r>
              <w:rPr>
                <w:spacing w:val="-1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whe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SSN</w:t>
            </w:r>
            <w:r>
              <w:rPr>
                <w:spacing w:val="1"/>
                <w:sz w:val="22"/>
                <w:szCs w:val="22"/>
              </w:rPr>
              <w:t>=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0'; UPDATE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MPLOYEE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SET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perS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N</w:t>
            </w:r>
            <w:proofErr w:type="spellEnd"/>
            <w:r>
              <w:rPr>
                <w:spacing w:val="1"/>
                <w:sz w:val="22"/>
                <w:szCs w:val="22"/>
              </w:rPr>
              <w:t>=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0'</w:t>
            </w:r>
            <w:r>
              <w:rPr>
                <w:spacing w:val="-1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whe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SSN</w:t>
            </w:r>
            <w:r>
              <w:rPr>
                <w:spacing w:val="1"/>
                <w:sz w:val="22"/>
                <w:szCs w:val="22"/>
              </w:rPr>
              <w:t>=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3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0'; UPDATE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MPL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YEE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ET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perS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N</w:t>
            </w:r>
            <w:proofErr w:type="spellEnd"/>
            <w:r>
              <w:rPr>
                <w:spacing w:val="1"/>
                <w:sz w:val="22"/>
                <w:szCs w:val="22"/>
              </w:rPr>
              <w:t>=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0'</w:t>
            </w:r>
            <w:r>
              <w:rPr>
                <w:spacing w:val="-1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whe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SSN</w:t>
            </w:r>
            <w:r>
              <w:rPr>
                <w:spacing w:val="1"/>
                <w:sz w:val="22"/>
                <w:szCs w:val="22"/>
              </w:rPr>
              <w:t>=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4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0'; UPDATE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MPLOYEE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SET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perS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N</w:t>
            </w:r>
            <w:proofErr w:type="spellEnd"/>
            <w:r>
              <w:rPr>
                <w:spacing w:val="1"/>
                <w:sz w:val="22"/>
                <w:szCs w:val="22"/>
              </w:rPr>
              <w:t>=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3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0'</w:t>
            </w:r>
            <w:r>
              <w:rPr>
                <w:spacing w:val="-1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whe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SSN</w:t>
            </w:r>
            <w:r>
              <w:rPr>
                <w:spacing w:val="1"/>
                <w:sz w:val="22"/>
                <w:szCs w:val="22"/>
              </w:rPr>
              <w:t>=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0'; UPDATE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MPLOYEE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SET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perS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N</w:t>
            </w:r>
            <w:proofErr w:type="spellEnd"/>
            <w:r>
              <w:rPr>
                <w:spacing w:val="1"/>
                <w:sz w:val="22"/>
                <w:szCs w:val="22"/>
              </w:rPr>
              <w:t>=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3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0'</w:t>
            </w:r>
            <w:r>
              <w:rPr>
                <w:spacing w:val="-1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whe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SSN</w:t>
            </w:r>
            <w:r>
              <w:rPr>
                <w:spacing w:val="1"/>
                <w:sz w:val="22"/>
                <w:szCs w:val="22"/>
              </w:rPr>
              <w:t>=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5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0'; UPDATE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MPLOYEE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SET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perS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N</w:t>
            </w:r>
            <w:proofErr w:type="spellEnd"/>
            <w:r>
              <w:rPr>
                <w:spacing w:val="1"/>
                <w:sz w:val="22"/>
                <w:szCs w:val="22"/>
              </w:rPr>
              <w:t>=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0'</w:t>
            </w:r>
            <w:r>
              <w:rPr>
                <w:spacing w:val="-1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whe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SSN</w:t>
            </w:r>
            <w:r>
              <w:rPr>
                <w:spacing w:val="1"/>
                <w:sz w:val="22"/>
                <w:szCs w:val="22"/>
              </w:rPr>
              <w:t>=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6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0'; UPDATE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MPLOYEE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SET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perS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N</w:t>
            </w:r>
            <w:proofErr w:type="spellEnd"/>
            <w:r>
              <w:rPr>
                <w:spacing w:val="1"/>
                <w:sz w:val="22"/>
                <w:szCs w:val="22"/>
              </w:rPr>
              <w:t>=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0'</w:t>
            </w:r>
            <w:r>
              <w:rPr>
                <w:spacing w:val="-1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whe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SSN</w:t>
            </w:r>
            <w:r>
              <w:rPr>
                <w:spacing w:val="1"/>
                <w:sz w:val="22"/>
                <w:szCs w:val="22"/>
              </w:rPr>
              <w:t>=</w:t>
            </w:r>
            <w:r>
              <w:rPr>
                <w:spacing w:val="-1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7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0';</w:t>
            </w:r>
          </w:p>
        </w:tc>
        <w:tc>
          <w:tcPr>
            <w:tcW w:w="1816" w:type="dxa"/>
            <w:vMerge/>
            <w:tcBorders>
              <w:left w:val="nil"/>
              <w:bottom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461"/>
        </w:trPr>
        <w:tc>
          <w:tcPr>
            <w:tcW w:w="726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90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ent of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mputer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Science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&amp;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Engg.</w:t>
            </w:r>
            <w:r>
              <w:rPr>
                <w:spacing w:val="-1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IT</w:t>
            </w:r>
            <w:proofErr w:type="spellEnd"/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90"/>
              <w:ind w:right="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</w:tr>
    </w:tbl>
    <w:p w:rsidR="00FC0662" w:rsidRDefault="00FC0662">
      <w:pPr>
        <w:sectPr w:rsidR="00FC0662">
          <w:headerReference w:type="default" r:id="rId31"/>
          <w:pgSz w:w="11920" w:h="16840"/>
          <w:pgMar w:top="620" w:right="1280" w:bottom="280" w:left="1300" w:header="0" w:footer="0" w:gutter="0"/>
          <w:cols w:space="720"/>
        </w:sectPr>
      </w:pPr>
    </w:p>
    <w:p w:rsidR="00FC0662" w:rsidRDefault="0044275E">
      <w:pPr>
        <w:spacing w:before="86"/>
        <w:ind w:left="5871"/>
        <w:rPr>
          <w:sz w:val="16"/>
          <w:szCs w:val="16"/>
        </w:rPr>
      </w:pPr>
      <w:r>
        <w:lastRenderedPageBreak/>
        <w:pict>
          <v:group id="_x0000_s1108" style="position:absolute;left:0;text-align:left;margin-left:53.3pt;margin-top:33.5pt;width:501.95pt;height:774.75pt;z-index:-7036;mso-position-horizontal-relative:page;mso-position-vertical-relative:page" coordorigin="1066,670" coordsize="10039,15495">
            <v:group id="_x0000_s1109" style="position:absolute;left:1072;top:676;width:29;height:0" coordorigin="1072,676" coordsize="29,0">
              <v:shape id="_x0000_s1148" style="position:absolute;left:1072;top:676;width:29;height:0" coordorigin="1072,676" coordsize="29,0" path="m1072,676r28,e" filled="f" strokeweight=".58pt">
                <v:path arrowok="t"/>
              </v:shape>
              <v:group id="_x0000_s1110" style="position:absolute;left:1081;top:690;width:10;height:0" coordorigin="1081,690" coordsize="10,0">
                <v:shape id="_x0000_s1147" style="position:absolute;left:1081;top:690;width:10;height:0" coordorigin="1081,690" coordsize="10,0" path="m1081,690r10,e" filled="f" strokecolor="white" strokeweight="1.06pt">
                  <v:path arrowok="t"/>
                </v:shape>
                <v:group id="_x0000_s1111" style="position:absolute;left:1081;top:685;width:19;height:0" coordorigin="1081,685" coordsize="19,0">
                  <v:shape id="_x0000_s1146" style="position:absolute;left:1081;top:685;width:19;height:0" coordorigin="1081,685" coordsize="19,0" path="m1081,685r19,e" filled="f" strokecolor="white" strokeweight=".58pt">
                    <v:path arrowok="t"/>
                  </v:shape>
                  <v:group id="_x0000_s1112" style="position:absolute;left:1100;top:676;width:9970;height:0" coordorigin="1100,676" coordsize="9970,0">
                    <v:shape id="_x0000_s1145" style="position:absolute;left:1100;top:676;width:9970;height:0" coordorigin="1100,676" coordsize="9970,0" path="m1100,676r9970,e" filled="f" strokeweight=".58pt">
                      <v:path arrowok="t"/>
                    </v:shape>
                    <v:group id="_x0000_s1113" style="position:absolute;left:1100;top:695;width:9970;height:0" coordorigin="1100,695" coordsize="9970,0">
                      <v:shape id="_x0000_s1144" style="position:absolute;left:1100;top:695;width:9970;height:0" coordorigin="1100,695" coordsize="9970,0" path="m1100,695r9970,e" filled="f" strokeweight=".58pt">
                        <v:path arrowok="t"/>
                      </v:shape>
                      <v:group id="_x0000_s1114" style="position:absolute;left:11070;top:676;width:29;height:0" coordorigin="11070,676" coordsize="29,0">
                        <v:shape id="_x0000_s1143" style="position:absolute;left:11070;top:676;width:29;height:0" coordorigin="11070,676" coordsize="29,0" path="m11070,676r29,e" filled="f" strokeweight=".58pt">
                          <v:path arrowok="t"/>
                        </v:shape>
                        <v:group id="_x0000_s1115" style="position:absolute;left:11080;top:690;width:10;height:0" coordorigin="11080,690" coordsize="10,0">
                          <v:shape id="_x0000_s1142" style="position:absolute;left:11080;top:690;width:10;height:0" coordorigin="11080,690" coordsize="10,0" path="m11080,690r9,e" filled="f" strokecolor="white" strokeweight="1.06pt">
                            <v:path arrowok="t"/>
                          </v:shape>
                          <v:group id="_x0000_s1116" style="position:absolute;left:11070;top:685;width:19;height:0" coordorigin="11070,685" coordsize="19,0">
                            <v:shape id="_x0000_s1141" style="position:absolute;left:11070;top:685;width:19;height:0" coordorigin="11070,685" coordsize="19,0" path="m11070,685r19,e" filled="f" strokecolor="white" strokeweight=".58pt">
                              <v:path arrowok="t"/>
                            </v:shape>
                            <v:group id="_x0000_s1117" style="position:absolute;left:1092;top:680;width:0;height:15474" coordorigin="1092,680" coordsize="0,15474">
                              <v:shape id="_x0000_s1140" style="position:absolute;left:1092;top:680;width:0;height:15474" coordorigin="1092,680" coordsize="0,15474" path="m1092,680r,15474e" filled="f" strokeweight=".58pt">
                                <v:path arrowok="t"/>
                              </v:shape>
                              <v:group id="_x0000_s1118" style="position:absolute;left:1096;top:700;width:0;height:15436" coordorigin="1096,700" coordsize="0,15436">
                                <v:shape id="_x0000_s1139" style="position:absolute;left:1096;top:700;width:0;height:15436" coordorigin="1096,700" coordsize="0,15436" path="m1096,700r,15435e" filled="f" strokeweight=".58pt">
                                  <v:path arrowok="t"/>
                                </v:shape>
                                <v:group id="_x0000_s1119" style="position:absolute;left:11079;top:680;width:0;height:15474" coordorigin="11079,680" coordsize="0,15474">
                                  <v:shape id="_x0000_s1138" style="position:absolute;left:11079;top:680;width:0;height:15474" coordorigin="11079,680" coordsize="0,15474" path="m11079,680r,15474e" filled="f" strokeweight=".20464mm">
                                    <v:path arrowok="t"/>
                                  </v:shape>
                                  <v:group id="_x0000_s1120" style="position:absolute;left:11075;top:700;width:0;height:15436" coordorigin="11075,700" coordsize="0,15436">
                                    <v:shape id="_x0000_s1137" style="position:absolute;left:11075;top:700;width:0;height:15436" coordorigin="11075,700" coordsize="0,15436" path="m11075,700r,15435e" filled="f" strokeweight=".58pt">
                                      <v:path arrowok="t"/>
                                    </v:shape>
                                    <v:group id="_x0000_s1121" style="position:absolute;left:1072;top:16159;width:29;height:0" coordorigin="1072,16159" coordsize="29,0">
                                      <v:shape id="_x0000_s1136" style="position:absolute;left:1072;top:16159;width:29;height:0" coordorigin="1072,16159" coordsize="29,0" path="m1072,16159r28,e" filled="f" strokeweight=".20464mm">
                                        <v:path arrowok="t"/>
                                      </v:shape>
                                      <v:group id="_x0000_s1122" style="position:absolute;left:1081;top:16145;width:10;height:0" coordorigin="1081,16145" coordsize="10,0">
                                        <v:shape id="_x0000_s1135" style="position:absolute;left:1081;top:16145;width:10;height:0" coordorigin="1081,16145" coordsize="10,0" path="m1081,16145r10,e" filled="f" strokecolor="white" strokeweight=".37392mm">
                                          <v:path arrowok="t"/>
                                        </v:shape>
                                        <v:group id="_x0000_s1123" style="position:absolute;left:1081;top:16150;width:19;height:0" coordorigin="1081,16150" coordsize="19,0">
                                          <v:shape id="_x0000_s1134" style="position:absolute;left:1081;top:16150;width:19;height:0" coordorigin="1081,16150" coordsize="19,0" path="m1081,16150r19,e" filled="f" strokecolor="white" strokeweight=".58pt">
                                            <v:path arrowok="t"/>
                                          </v:shape>
                                          <v:group id="_x0000_s1124" style="position:absolute;left:1100;top:16159;width:9970;height:0" coordorigin="1100,16159" coordsize="9970,0">
                                            <v:shape id="_x0000_s1133" style="position:absolute;left:1100;top:16159;width:9970;height:0" coordorigin="1100,16159" coordsize="9970,0" path="m1100,16159r9970,e" filled="f" strokeweight=".20464mm">
                                              <v:path arrowok="t"/>
                                            </v:shape>
                                            <v:group id="_x0000_s1125" style="position:absolute;left:1100;top:16140;width:9970;height:0" coordorigin="1100,16140" coordsize="9970,0">
                                              <v:shape id="_x0000_s1132" style="position:absolute;left:1100;top:16140;width:9970;height:0" coordorigin="1100,16140" coordsize="9970,0" path="m1100,16140r9970,e" filled="f" strokeweight=".58pt">
                                                <v:path arrowok="t"/>
                                              </v:shape>
                                              <v:group id="_x0000_s1126" style="position:absolute;left:11070;top:16159;width:29;height:0" coordorigin="11070,16159" coordsize="29,0">
                                                <v:shape id="_x0000_s1131" style="position:absolute;left:11070;top:16159;width:29;height:0" coordorigin="11070,16159" coordsize="29,0" path="m11070,16159r29,e" filled="f" strokeweight=".20464mm">
                                                  <v:path arrowok="t"/>
                                                </v:shape>
                                                <v:group id="_x0000_s1127" style="position:absolute;left:11080;top:16145;width:10;height:0" coordorigin="11080,16145" coordsize="10,0">
                                                  <v:shape id="_x0000_s1130" style="position:absolute;left:11080;top:16145;width:10;height:0" coordorigin="11080,16145" coordsize="10,0" path="m11080,16145r9,e" filled="f" strokecolor="white" strokeweight=".37392mm">
                                                    <v:path arrowok="t"/>
                                                  </v:shape>
                                                  <v:group id="_x0000_s1128" style="position:absolute;left:11070;top:16150;width:19;height:0" coordorigin="11070,16150" coordsize="19,0">
                                                    <v:shape id="_x0000_s1129" style="position:absolute;left:11070;top:16150;width:19;height:0" coordorigin="11070,16150" coordsize="19,0" path="m11070,16150r19,e" filled="f" strokecolor="white" strokeweight=".58pt">
                                                      <v:path arrowok="t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="008B7BF5">
        <w:rPr>
          <w:b/>
          <w:sz w:val="16"/>
          <w:szCs w:val="16"/>
        </w:rPr>
        <w:t>DB</w:t>
      </w:r>
      <w:r w:rsidR="008B7BF5">
        <w:rPr>
          <w:b/>
          <w:spacing w:val="1"/>
          <w:sz w:val="16"/>
          <w:szCs w:val="16"/>
        </w:rPr>
        <w:t>M</w:t>
      </w:r>
      <w:r w:rsidR="008B7BF5">
        <w:rPr>
          <w:b/>
          <w:sz w:val="16"/>
          <w:szCs w:val="16"/>
        </w:rPr>
        <w:t>S</w:t>
      </w:r>
      <w:r w:rsidR="008B7BF5">
        <w:rPr>
          <w:b/>
          <w:spacing w:val="-5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LAB</w:t>
      </w:r>
      <w:r w:rsidR="008B7BF5">
        <w:rPr>
          <w:b/>
          <w:spacing w:val="1"/>
          <w:sz w:val="16"/>
          <w:szCs w:val="16"/>
        </w:rPr>
        <w:t>O</w:t>
      </w:r>
      <w:r w:rsidR="008B7BF5">
        <w:rPr>
          <w:b/>
          <w:sz w:val="16"/>
          <w:szCs w:val="16"/>
        </w:rPr>
        <w:t>R</w:t>
      </w:r>
      <w:r w:rsidR="008B7BF5">
        <w:rPr>
          <w:b/>
          <w:spacing w:val="1"/>
          <w:sz w:val="16"/>
          <w:szCs w:val="16"/>
        </w:rPr>
        <w:t>A</w:t>
      </w:r>
      <w:r w:rsidR="008B7BF5">
        <w:rPr>
          <w:b/>
          <w:sz w:val="16"/>
          <w:szCs w:val="16"/>
        </w:rPr>
        <w:t>TORY</w:t>
      </w:r>
      <w:r w:rsidR="008B7BF5">
        <w:rPr>
          <w:b/>
          <w:spacing w:val="-10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WITH</w:t>
      </w:r>
      <w:r w:rsidR="008B7BF5">
        <w:rPr>
          <w:b/>
          <w:spacing w:val="-4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MINI</w:t>
      </w:r>
      <w:r w:rsidR="008B7BF5">
        <w:rPr>
          <w:b/>
          <w:spacing w:val="-4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P</w:t>
      </w:r>
      <w:r w:rsidR="008B7BF5">
        <w:rPr>
          <w:b/>
          <w:spacing w:val="1"/>
          <w:sz w:val="16"/>
          <w:szCs w:val="16"/>
        </w:rPr>
        <w:t>R</w:t>
      </w:r>
      <w:r w:rsidR="008B7BF5">
        <w:rPr>
          <w:b/>
          <w:spacing w:val="-1"/>
          <w:sz w:val="16"/>
          <w:szCs w:val="16"/>
        </w:rPr>
        <w:t>O</w:t>
      </w:r>
      <w:r w:rsidR="008B7BF5">
        <w:rPr>
          <w:b/>
          <w:sz w:val="16"/>
          <w:szCs w:val="16"/>
        </w:rPr>
        <w:t>JECT</w:t>
      </w:r>
    </w:p>
    <w:p w:rsidR="00FC0662" w:rsidRDefault="00FC0662">
      <w:pPr>
        <w:spacing w:before="4" w:line="120" w:lineRule="exact"/>
        <w:rPr>
          <w:sz w:val="13"/>
          <w:szCs w:val="13"/>
        </w:rPr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8B7BF5">
      <w:pPr>
        <w:ind w:left="140" w:right="3352"/>
        <w:jc w:val="both"/>
        <w:rPr>
          <w:sz w:val="22"/>
          <w:szCs w:val="22"/>
        </w:rPr>
      </w:pPr>
      <w:r>
        <w:rPr>
          <w:sz w:val="22"/>
          <w:szCs w:val="22"/>
        </w:rPr>
        <w:t>UPDATE</w:t>
      </w:r>
      <w:r>
        <w:rPr>
          <w:spacing w:val="-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MPLOYEE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SET</w:t>
      </w:r>
      <w:r>
        <w:rPr>
          <w:spacing w:val="-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u</w:t>
      </w:r>
      <w:r>
        <w:rPr>
          <w:sz w:val="22"/>
          <w:szCs w:val="22"/>
        </w:rPr>
        <w:t>perS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N</w:t>
      </w:r>
      <w:proofErr w:type="spellEnd"/>
      <w:r>
        <w:rPr>
          <w:spacing w:val="1"/>
          <w:sz w:val="22"/>
          <w:szCs w:val="22"/>
        </w:rPr>
        <w:t>=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2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0'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whe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SSN</w:t>
      </w:r>
      <w:r>
        <w:rPr>
          <w:spacing w:val="1"/>
          <w:sz w:val="22"/>
          <w:szCs w:val="22"/>
        </w:rPr>
        <w:t>=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8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0'; UPDATE</w:t>
      </w:r>
      <w:r>
        <w:rPr>
          <w:spacing w:val="-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MPLOYEE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SET</w:t>
      </w:r>
      <w:r>
        <w:rPr>
          <w:spacing w:val="-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u</w:t>
      </w:r>
      <w:r>
        <w:rPr>
          <w:sz w:val="22"/>
          <w:szCs w:val="22"/>
        </w:rPr>
        <w:t>perS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N</w:t>
      </w:r>
      <w:proofErr w:type="spellEnd"/>
      <w:r>
        <w:rPr>
          <w:spacing w:val="1"/>
          <w:sz w:val="22"/>
          <w:szCs w:val="22"/>
        </w:rPr>
        <w:t>=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2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0'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whe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SSN</w:t>
      </w:r>
      <w:r>
        <w:rPr>
          <w:spacing w:val="1"/>
          <w:sz w:val="22"/>
          <w:szCs w:val="22"/>
        </w:rPr>
        <w:t>=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9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0'; UPDATE</w:t>
      </w:r>
      <w:r>
        <w:rPr>
          <w:spacing w:val="-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MPLOYEE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SET</w:t>
      </w:r>
      <w:r>
        <w:rPr>
          <w:spacing w:val="-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u</w:t>
      </w:r>
      <w:r>
        <w:rPr>
          <w:sz w:val="22"/>
          <w:szCs w:val="22"/>
        </w:rPr>
        <w:t>perS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N</w:t>
      </w:r>
      <w:proofErr w:type="spellEnd"/>
      <w:r>
        <w:rPr>
          <w:spacing w:val="1"/>
          <w:sz w:val="22"/>
          <w:szCs w:val="22"/>
        </w:rPr>
        <w:t>=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2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0'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whe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SSN</w:t>
      </w:r>
      <w:r>
        <w:rPr>
          <w:spacing w:val="1"/>
          <w:sz w:val="22"/>
          <w:szCs w:val="22"/>
        </w:rPr>
        <w:t>=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';</w:t>
      </w:r>
    </w:p>
    <w:p w:rsidR="00FC0662" w:rsidRDefault="00FC0662">
      <w:pPr>
        <w:spacing w:before="12" w:line="240" w:lineRule="exact"/>
        <w:rPr>
          <w:sz w:val="24"/>
          <w:szCs w:val="24"/>
        </w:rPr>
      </w:pPr>
    </w:p>
    <w:p w:rsidR="00FC0662" w:rsidRDefault="008B7BF5">
      <w:pPr>
        <w:ind w:left="140" w:right="3900"/>
        <w:jc w:val="both"/>
        <w:rPr>
          <w:sz w:val="22"/>
          <w:szCs w:val="22"/>
        </w:rPr>
      </w:pPr>
      <w:r>
        <w:rPr>
          <w:sz w:val="22"/>
          <w:szCs w:val="22"/>
        </w:rPr>
        <w:t>UPDATE</w:t>
      </w:r>
      <w:r>
        <w:rPr>
          <w:spacing w:val="-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MPLOYEE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SET</w:t>
      </w:r>
      <w:r>
        <w:rPr>
          <w:spacing w:val="-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DNo</w:t>
      </w:r>
      <w:proofErr w:type="spellEnd"/>
      <w:r>
        <w:rPr>
          <w:spacing w:val="1"/>
          <w:sz w:val="22"/>
          <w:szCs w:val="22"/>
        </w:rPr>
        <w:t>=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1</w:t>
      </w:r>
      <w:r>
        <w:rPr>
          <w:sz w:val="22"/>
          <w:szCs w:val="22"/>
        </w:rPr>
        <w:t>'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ere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SSN</w:t>
      </w:r>
      <w:r>
        <w:rPr>
          <w:spacing w:val="1"/>
          <w:sz w:val="22"/>
          <w:szCs w:val="22"/>
        </w:rPr>
        <w:t>=</w:t>
      </w:r>
      <w:r>
        <w:rPr>
          <w:sz w:val="22"/>
          <w:szCs w:val="22"/>
        </w:rPr>
        <w:t>'10</w:t>
      </w:r>
      <w:r>
        <w:rPr>
          <w:spacing w:val="1"/>
          <w:sz w:val="22"/>
          <w:szCs w:val="22"/>
        </w:rPr>
        <w:t>0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; UPDATE</w:t>
      </w:r>
      <w:r>
        <w:rPr>
          <w:spacing w:val="-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MPLOYEE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SET</w:t>
      </w:r>
      <w:r>
        <w:rPr>
          <w:spacing w:val="-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DNo</w:t>
      </w:r>
      <w:proofErr w:type="spellEnd"/>
      <w:r>
        <w:rPr>
          <w:spacing w:val="1"/>
          <w:sz w:val="22"/>
          <w:szCs w:val="22"/>
        </w:rPr>
        <w:t>=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2</w:t>
      </w:r>
      <w:r>
        <w:rPr>
          <w:sz w:val="22"/>
          <w:szCs w:val="22"/>
        </w:rPr>
        <w:t>'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ere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SSN</w:t>
      </w:r>
      <w:r>
        <w:rPr>
          <w:spacing w:val="1"/>
          <w:sz w:val="22"/>
          <w:szCs w:val="22"/>
        </w:rPr>
        <w:t>=</w:t>
      </w:r>
      <w:r>
        <w:rPr>
          <w:sz w:val="22"/>
          <w:szCs w:val="22"/>
        </w:rPr>
        <w:t>'20</w:t>
      </w:r>
      <w:r>
        <w:rPr>
          <w:spacing w:val="1"/>
          <w:sz w:val="22"/>
          <w:szCs w:val="22"/>
        </w:rPr>
        <w:t>0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; UPDATE</w:t>
      </w:r>
      <w:r>
        <w:rPr>
          <w:spacing w:val="-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MPLOY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E</w:t>
      </w:r>
      <w:r>
        <w:rPr>
          <w:spacing w:val="-1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ET</w:t>
      </w:r>
      <w:r>
        <w:rPr>
          <w:spacing w:val="-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DNo</w:t>
      </w:r>
      <w:proofErr w:type="spellEnd"/>
      <w:r>
        <w:rPr>
          <w:spacing w:val="1"/>
          <w:sz w:val="22"/>
          <w:szCs w:val="22"/>
        </w:rPr>
        <w:t>=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3</w:t>
      </w:r>
      <w:r>
        <w:rPr>
          <w:sz w:val="22"/>
          <w:szCs w:val="22"/>
        </w:rPr>
        <w:t>'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ere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SSN</w:t>
      </w:r>
      <w:r>
        <w:rPr>
          <w:spacing w:val="1"/>
          <w:sz w:val="22"/>
          <w:szCs w:val="22"/>
        </w:rPr>
        <w:t>=</w:t>
      </w:r>
      <w:r>
        <w:rPr>
          <w:sz w:val="22"/>
          <w:szCs w:val="22"/>
        </w:rPr>
        <w:t>'30</w:t>
      </w:r>
      <w:r>
        <w:rPr>
          <w:spacing w:val="1"/>
          <w:sz w:val="22"/>
          <w:szCs w:val="22"/>
        </w:rPr>
        <w:t>0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; UPDATE</w:t>
      </w:r>
      <w:r>
        <w:rPr>
          <w:spacing w:val="-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MPLOYEE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SET</w:t>
      </w:r>
      <w:r>
        <w:rPr>
          <w:spacing w:val="-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DNo</w:t>
      </w:r>
      <w:proofErr w:type="spellEnd"/>
      <w:r>
        <w:rPr>
          <w:spacing w:val="1"/>
          <w:sz w:val="22"/>
          <w:szCs w:val="22"/>
        </w:rPr>
        <w:t>=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4</w:t>
      </w:r>
      <w:r>
        <w:rPr>
          <w:sz w:val="22"/>
          <w:szCs w:val="22"/>
        </w:rPr>
        <w:t>'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ere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SSN</w:t>
      </w:r>
      <w:r>
        <w:rPr>
          <w:spacing w:val="1"/>
          <w:sz w:val="22"/>
          <w:szCs w:val="22"/>
        </w:rPr>
        <w:t>=</w:t>
      </w:r>
      <w:r>
        <w:rPr>
          <w:sz w:val="22"/>
          <w:szCs w:val="22"/>
        </w:rPr>
        <w:t>'40</w:t>
      </w:r>
      <w:r>
        <w:rPr>
          <w:spacing w:val="1"/>
          <w:sz w:val="22"/>
          <w:szCs w:val="22"/>
        </w:rPr>
        <w:t>0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; UPDATE</w:t>
      </w:r>
      <w:r>
        <w:rPr>
          <w:spacing w:val="-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MPLOYEE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SET</w:t>
      </w:r>
      <w:r>
        <w:rPr>
          <w:spacing w:val="-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DNo</w:t>
      </w:r>
      <w:proofErr w:type="spellEnd"/>
      <w:r>
        <w:rPr>
          <w:spacing w:val="1"/>
          <w:sz w:val="22"/>
          <w:szCs w:val="22"/>
        </w:rPr>
        <w:t>=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2</w:t>
      </w:r>
      <w:r>
        <w:rPr>
          <w:sz w:val="22"/>
          <w:szCs w:val="22"/>
        </w:rPr>
        <w:t>'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ere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SSN</w:t>
      </w:r>
      <w:r>
        <w:rPr>
          <w:spacing w:val="1"/>
          <w:sz w:val="22"/>
          <w:szCs w:val="22"/>
        </w:rPr>
        <w:t>=</w:t>
      </w:r>
      <w:r>
        <w:rPr>
          <w:sz w:val="22"/>
          <w:szCs w:val="22"/>
        </w:rPr>
        <w:t>'50</w:t>
      </w:r>
      <w:r>
        <w:rPr>
          <w:spacing w:val="1"/>
          <w:sz w:val="22"/>
          <w:szCs w:val="22"/>
        </w:rPr>
        <w:t>0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; UPDATE</w:t>
      </w:r>
      <w:r>
        <w:rPr>
          <w:spacing w:val="-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MPLOYEE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SET</w:t>
      </w:r>
      <w:r>
        <w:rPr>
          <w:spacing w:val="-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DNo</w:t>
      </w:r>
      <w:proofErr w:type="spellEnd"/>
      <w:r>
        <w:rPr>
          <w:spacing w:val="1"/>
          <w:sz w:val="22"/>
          <w:szCs w:val="22"/>
        </w:rPr>
        <w:t>=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1</w:t>
      </w:r>
      <w:r>
        <w:rPr>
          <w:sz w:val="22"/>
          <w:szCs w:val="22"/>
        </w:rPr>
        <w:t>'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ere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SSN</w:t>
      </w:r>
      <w:r>
        <w:rPr>
          <w:spacing w:val="1"/>
          <w:sz w:val="22"/>
          <w:szCs w:val="22"/>
        </w:rPr>
        <w:t>=</w:t>
      </w:r>
      <w:r>
        <w:rPr>
          <w:sz w:val="22"/>
          <w:szCs w:val="22"/>
        </w:rPr>
        <w:t>'60</w:t>
      </w:r>
      <w:r>
        <w:rPr>
          <w:spacing w:val="1"/>
          <w:sz w:val="22"/>
          <w:szCs w:val="22"/>
        </w:rPr>
        <w:t>0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; UPDATE</w:t>
      </w:r>
      <w:r>
        <w:rPr>
          <w:spacing w:val="-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MPLOYEE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SET</w:t>
      </w:r>
      <w:r>
        <w:rPr>
          <w:spacing w:val="-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DNo</w:t>
      </w:r>
      <w:proofErr w:type="spellEnd"/>
      <w:r>
        <w:rPr>
          <w:spacing w:val="1"/>
          <w:sz w:val="22"/>
          <w:szCs w:val="22"/>
        </w:rPr>
        <w:t>=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1</w:t>
      </w:r>
      <w:r>
        <w:rPr>
          <w:sz w:val="22"/>
          <w:szCs w:val="22"/>
        </w:rPr>
        <w:t>'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ere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SSN</w:t>
      </w:r>
      <w:r>
        <w:rPr>
          <w:spacing w:val="1"/>
          <w:sz w:val="22"/>
          <w:szCs w:val="22"/>
        </w:rPr>
        <w:t>=</w:t>
      </w:r>
      <w:r>
        <w:rPr>
          <w:sz w:val="22"/>
          <w:szCs w:val="22"/>
        </w:rPr>
        <w:t>'70</w:t>
      </w:r>
      <w:r>
        <w:rPr>
          <w:spacing w:val="1"/>
          <w:sz w:val="22"/>
          <w:szCs w:val="22"/>
        </w:rPr>
        <w:t>0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; UPDATE</w:t>
      </w:r>
      <w:r>
        <w:rPr>
          <w:spacing w:val="-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MPLOYEE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SET</w:t>
      </w:r>
      <w:r>
        <w:rPr>
          <w:spacing w:val="-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DNo</w:t>
      </w:r>
      <w:proofErr w:type="spellEnd"/>
      <w:r>
        <w:rPr>
          <w:spacing w:val="1"/>
          <w:sz w:val="22"/>
          <w:szCs w:val="22"/>
        </w:rPr>
        <w:t>=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1</w:t>
      </w:r>
      <w:r>
        <w:rPr>
          <w:sz w:val="22"/>
          <w:szCs w:val="22"/>
        </w:rPr>
        <w:t>'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ere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SSN</w:t>
      </w:r>
      <w:r>
        <w:rPr>
          <w:spacing w:val="1"/>
          <w:sz w:val="22"/>
          <w:szCs w:val="22"/>
        </w:rPr>
        <w:t>=</w:t>
      </w:r>
      <w:r>
        <w:rPr>
          <w:spacing w:val="3"/>
          <w:sz w:val="22"/>
          <w:szCs w:val="22"/>
        </w:rPr>
        <w:t>'</w:t>
      </w:r>
      <w:r>
        <w:rPr>
          <w:sz w:val="22"/>
          <w:szCs w:val="22"/>
        </w:rPr>
        <w:t>8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0'; UPDATE</w:t>
      </w:r>
      <w:r>
        <w:rPr>
          <w:spacing w:val="-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MPLOYEE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SET</w:t>
      </w:r>
      <w:r>
        <w:rPr>
          <w:spacing w:val="-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DNo</w:t>
      </w:r>
      <w:proofErr w:type="spellEnd"/>
      <w:r>
        <w:rPr>
          <w:spacing w:val="1"/>
          <w:sz w:val="22"/>
          <w:szCs w:val="22"/>
        </w:rPr>
        <w:t>=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1</w:t>
      </w:r>
      <w:r>
        <w:rPr>
          <w:sz w:val="22"/>
          <w:szCs w:val="22"/>
        </w:rPr>
        <w:t>'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ere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SSN</w:t>
      </w:r>
      <w:r>
        <w:rPr>
          <w:spacing w:val="1"/>
          <w:sz w:val="22"/>
          <w:szCs w:val="22"/>
        </w:rPr>
        <w:t>=</w:t>
      </w:r>
      <w:r>
        <w:rPr>
          <w:sz w:val="22"/>
          <w:szCs w:val="22"/>
        </w:rPr>
        <w:t>'90</w:t>
      </w:r>
      <w:r>
        <w:rPr>
          <w:spacing w:val="1"/>
          <w:sz w:val="22"/>
          <w:szCs w:val="22"/>
        </w:rPr>
        <w:t>0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; UPDATE</w:t>
      </w:r>
      <w:r>
        <w:rPr>
          <w:spacing w:val="-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MPLOYEE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SET</w:t>
      </w:r>
      <w:r>
        <w:rPr>
          <w:spacing w:val="-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DNo</w:t>
      </w:r>
      <w:proofErr w:type="spellEnd"/>
      <w:r>
        <w:rPr>
          <w:spacing w:val="1"/>
          <w:sz w:val="22"/>
          <w:szCs w:val="22"/>
        </w:rPr>
        <w:t>=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1</w:t>
      </w:r>
      <w:r>
        <w:rPr>
          <w:sz w:val="22"/>
          <w:szCs w:val="22"/>
        </w:rPr>
        <w:t>'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ere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SSN</w:t>
      </w:r>
      <w:r>
        <w:rPr>
          <w:spacing w:val="1"/>
          <w:sz w:val="22"/>
          <w:szCs w:val="22"/>
        </w:rPr>
        <w:t>=</w:t>
      </w:r>
      <w:r>
        <w:rPr>
          <w:sz w:val="22"/>
          <w:szCs w:val="22"/>
        </w:rPr>
        <w:t>'10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0';</w:t>
      </w:r>
    </w:p>
    <w:p w:rsidR="00FC0662" w:rsidRDefault="00FC0662">
      <w:pPr>
        <w:spacing w:before="17" w:line="220" w:lineRule="exact"/>
        <w:rPr>
          <w:sz w:val="22"/>
          <w:szCs w:val="22"/>
        </w:rPr>
      </w:pPr>
    </w:p>
    <w:p w:rsidR="00FC0662" w:rsidRDefault="008B7BF5">
      <w:pPr>
        <w:ind w:left="140" w:right="6486"/>
        <w:jc w:val="both"/>
      </w:pPr>
      <w:r>
        <w:t>SELECT</w:t>
      </w:r>
      <w:r>
        <w:rPr>
          <w:spacing w:val="-1"/>
        </w:rPr>
        <w:t xml:space="preserve"> </w:t>
      </w:r>
      <w:r>
        <w:t>* FROM</w:t>
      </w:r>
      <w:r>
        <w:rPr>
          <w:spacing w:val="-1"/>
        </w:rPr>
        <w:t xml:space="preserve"> </w:t>
      </w:r>
      <w:r>
        <w:t>EMP</w:t>
      </w:r>
      <w:r>
        <w:rPr>
          <w:spacing w:val="-1"/>
        </w:rPr>
        <w:t>LOY</w:t>
      </w:r>
      <w:r>
        <w:t>EE;</w:t>
      </w:r>
    </w:p>
    <w:p w:rsidR="00FC0662" w:rsidRDefault="008B7BF5">
      <w:pPr>
        <w:spacing w:line="220" w:lineRule="exact"/>
        <w:ind w:left="140" w:right="2015"/>
        <w:jc w:val="both"/>
      </w:pPr>
      <w:r>
        <w:rPr>
          <w:position w:val="-1"/>
        </w:rPr>
        <w:t xml:space="preserve">SSN       </w:t>
      </w:r>
      <w:r>
        <w:rPr>
          <w:spacing w:val="3"/>
          <w:position w:val="-1"/>
        </w:rPr>
        <w:t xml:space="preserve"> </w:t>
      </w:r>
      <w:r>
        <w:rPr>
          <w:spacing w:val="-1"/>
          <w:position w:val="-1"/>
        </w:rPr>
        <w:t>N</w:t>
      </w:r>
      <w:r>
        <w:rPr>
          <w:position w:val="-1"/>
        </w:rPr>
        <w:t xml:space="preserve">AME    </w:t>
      </w:r>
      <w:r>
        <w:rPr>
          <w:spacing w:val="31"/>
          <w:position w:val="-1"/>
        </w:rPr>
        <w:t xml:space="preserve"> </w:t>
      </w:r>
      <w:r>
        <w:rPr>
          <w:spacing w:val="-1"/>
          <w:position w:val="-1"/>
        </w:rPr>
        <w:t>A</w:t>
      </w:r>
      <w:r>
        <w:rPr>
          <w:position w:val="-1"/>
        </w:rPr>
        <w:t>D</w:t>
      </w:r>
      <w:r>
        <w:rPr>
          <w:spacing w:val="1"/>
          <w:position w:val="-1"/>
        </w:rPr>
        <w:t>D</w:t>
      </w:r>
      <w:r>
        <w:rPr>
          <w:position w:val="-1"/>
        </w:rPr>
        <w:t>R</w:t>
      </w:r>
      <w:r>
        <w:rPr>
          <w:spacing w:val="-2"/>
          <w:position w:val="-1"/>
        </w:rPr>
        <w:t>E</w:t>
      </w:r>
      <w:r>
        <w:rPr>
          <w:position w:val="-1"/>
        </w:rPr>
        <w:t xml:space="preserve">SS                   </w:t>
      </w:r>
      <w:r>
        <w:rPr>
          <w:spacing w:val="29"/>
          <w:position w:val="-1"/>
        </w:rPr>
        <w:t xml:space="preserve"> </w:t>
      </w:r>
      <w:r>
        <w:rPr>
          <w:position w:val="-1"/>
        </w:rPr>
        <w:t xml:space="preserve">SE           </w:t>
      </w:r>
      <w:r>
        <w:rPr>
          <w:spacing w:val="6"/>
          <w:position w:val="-1"/>
        </w:rPr>
        <w:t xml:space="preserve"> </w:t>
      </w:r>
      <w:r>
        <w:rPr>
          <w:spacing w:val="-1"/>
          <w:position w:val="-1"/>
        </w:rPr>
        <w:t>S</w:t>
      </w:r>
      <w:r>
        <w:rPr>
          <w:position w:val="-1"/>
        </w:rPr>
        <w:t>AL</w:t>
      </w:r>
      <w:r>
        <w:rPr>
          <w:spacing w:val="1"/>
          <w:position w:val="-1"/>
        </w:rPr>
        <w:t>A</w:t>
      </w:r>
      <w:r>
        <w:rPr>
          <w:spacing w:val="-2"/>
          <w:position w:val="-1"/>
        </w:rPr>
        <w:t>R</w:t>
      </w:r>
      <w:r>
        <w:rPr>
          <w:position w:val="-1"/>
        </w:rPr>
        <w:t xml:space="preserve">Y    </w:t>
      </w:r>
      <w:r>
        <w:rPr>
          <w:spacing w:val="-1"/>
          <w:position w:val="-1"/>
        </w:rPr>
        <w:t>S</w:t>
      </w:r>
      <w:r>
        <w:rPr>
          <w:position w:val="-1"/>
        </w:rPr>
        <w:t>UPER</w:t>
      </w:r>
      <w:r>
        <w:rPr>
          <w:spacing w:val="-2"/>
          <w:position w:val="-1"/>
        </w:rPr>
        <w:t>S</w:t>
      </w:r>
      <w:r>
        <w:rPr>
          <w:position w:val="-1"/>
        </w:rPr>
        <w:t>SN      DNO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1"/>
        <w:gridCol w:w="948"/>
        <w:gridCol w:w="2087"/>
        <w:gridCol w:w="693"/>
        <w:gridCol w:w="1111"/>
        <w:gridCol w:w="877"/>
        <w:gridCol w:w="277"/>
        <w:gridCol w:w="311"/>
      </w:tblGrid>
      <w:tr w:rsidR="00FC0662">
        <w:trPr>
          <w:trHeight w:hRule="exact" w:val="245"/>
        </w:trPr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4"/>
              <w:ind w:left="40"/>
            </w:pPr>
            <w:r>
              <w:t>----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4"/>
              <w:ind w:left="160"/>
            </w:pPr>
            <w:r>
              <w:t>-----</w:t>
            </w:r>
            <w:r>
              <w:rPr>
                <w:spacing w:val="-1"/>
              </w:rPr>
              <w:t>-</w:t>
            </w:r>
            <w:r>
              <w:t>-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4"/>
              <w:ind w:left="82"/>
            </w:pPr>
            <w:r>
              <w:t>-----</w:t>
            </w:r>
            <w:r>
              <w:rPr>
                <w:spacing w:val="-1"/>
              </w:rPr>
              <w:t>-</w:t>
            </w:r>
            <w:r>
              <w:t>-----</w:t>
            </w:r>
            <w:r>
              <w:rPr>
                <w:spacing w:val="-1"/>
              </w:rPr>
              <w:t>-</w:t>
            </w:r>
            <w:r>
              <w:t>---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4"/>
              <w:ind w:left="94"/>
            </w:pPr>
            <w:r>
              <w:t>-----</w:t>
            </w:r>
            <w:r>
              <w:rPr>
                <w:spacing w:val="-1"/>
              </w:rPr>
              <w:t>-</w:t>
            </w:r>
            <w:r>
              <w:t>-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4"/>
              <w:ind w:left="168"/>
            </w:pPr>
            <w:r>
              <w:t>- -----</w:t>
            </w:r>
            <w:r>
              <w:rPr>
                <w:spacing w:val="-1"/>
              </w:rPr>
              <w:t>-</w:t>
            </w:r>
            <w:r>
              <w:t>-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4"/>
              <w:ind w:left="361"/>
            </w:pPr>
            <w:r>
              <w:t>-----</w:t>
            </w:r>
            <w:r>
              <w:rPr>
                <w:spacing w:val="-1"/>
              </w:rPr>
              <w:t>-</w:t>
            </w:r>
            <w:r>
              <w:t>-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4"/>
              <w:ind w:left="50" w:right="-23"/>
            </w:pPr>
            <w:r>
              <w:t>---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230"/>
        </w:trPr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0"/>
            </w:pPr>
            <w:r>
              <w:t>100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210"/>
            </w:pPr>
            <w:r>
              <w:t>John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132"/>
            </w:pPr>
            <w:r>
              <w:rPr>
                <w:spacing w:val="-1"/>
              </w:rPr>
              <w:t>V</w:t>
            </w:r>
            <w:r>
              <w:t>V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P</w:t>
            </w:r>
            <w:r>
              <w:t>u</w:t>
            </w:r>
            <w:r>
              <w:rPr>
                <w:spacing w:val="1"/>
              </w:rPr>
              <w:t>r</w:t>
            </w:r>
            <w:r>
              <w:t>a</w:t>
            </w:r>
            <w:r>
              <w:rPr>
                <w:spacing w:val="-2"/>
              </w:rPr>
              <w:t>m</w:t>
            </w:r>
            <w:r>
              <w:t>,Ban</w:t>
            </w:r>
            <w:r>
              <w:rPr>
                <w:spacing w:val="1"/>
              </w:rPr>
              <w:t>g</w:t>
            </w:r>
            <w:r>
              <w:t>a</w:t>
            </w:r>
            <w:r>
              <w:rPr>
                <w:spacing w:val="-2"/>
              </w:rPr>
              <w:t>l</w:t>
            </w:r>
            <w:r>
              <w:t>o</w:t>
            </w:r>
            <w:r>
              <w:rPr>
                <w:spacing w:val="1"/>
              </w:rPr>
              <w:t>r</w:t>
            </w:r>
            <w:r>
              <w:t>e</w:t>
            </w:r>
            <w:proofErr w:type="spellEnd"/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156"/>
            </w:pPr>
            <w:r>
              <w:t>M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133"/>
            </w:pPr>
            <w:r>
              <w:t>6</w:t>
            </w:r>
            <w:r>
              <w:rPr>
                <w:spacing w:val="-1"/>
              </w:rPr>
              <w:t>6</w:t>
            </w:r>
            <w:r>
              <w:t>0000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361"/>
            </w:pPr>
            <w:r>
              <w:t>200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/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27"/>
            </w:pPr>
            <w:r>
              <w:rPr>
                <w:spacing w:val="-1"/>
              </w:rPr>
              <w:t>D1</w:t>
            </w:r>
          </w:p>
        </w:tc>
      </w:tr>
      <w:tr w:rsidR="00FC0662">
        <w:trPr>
          <w:trHeight w:hRule="exact" w:val="230"/>
        </w:trPr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40"/>
            </w:pPr>
            <w:r>
              <w:t>200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210"/>
            </w:pPr>
            <w:r>
              <w:t>Scott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133"/>
            </w:pPr>
            <w:r>
              <w:rPr>
                <w:spacing w:val="-2"/>
              </w:rPr>
              <w:t>M</w:t>
            </w:r>
            <w:r>
              <w:t>G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2"/>
              </w:rPr>
              <w:t>R</w:t>
            </w:r>
            <w:r>
              <w:t>oad,</w:t>
            </w:r>
            <w:r>
              <w:rPr>
                <w:spacing w:val="-2"/>
              </w:rPr>
              <w:t>B</w:t>
            </w:r>
            <w:r>
              <w:t>an</w:t>
            </w:r>
            <w:r>
              <w:rPr>
                <w:spacing w:val="1"/>
              </w:rPr>
              <w:t>g</w:t>
            </w:r>
            <w:r>
              <w:t>a</w:t>
            </w:r>
            <w:r>
              <w:rPr>
                <w:spacing w:val="-2"/>
              </w:rPr>
              <w:t>l</w:t>
            </w:r>
            <w:r>
              <w:t>o</w:t>
            </w:r>
            <w:r>
              <w:rPr>
                <w:spacing w:val="1"/>
              </w:rPr>
              <w:t>r</w:t>
            </w:r>
            <w:r>
              <w:t>e</w:t>
            </w:r>
            <w:proofErr w:type="spellEnd"/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156"/>
            </w:pPr>
            <w:r>
              <w:t>M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133"/>
            </w:pPr>
            <w:r>
              <w:t>7</w:t>
            </w:r>
            <w:r>
              <w:rPr>
                <w:spacing w:val="-1"/>
              </w:rPr>
              <w:t>0</w:t>
            </w:r>
            <w:r>
              <w:t>0500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361"/>
            </w:pPr>
            <w:r>
              <w:t>300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/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27"/>
            </w:pPr>
            <w:r>
              <w:rPr>
                <w:spacing w:val="-1"/>
              </w:rPr>
              <w:t>D2</w:t>
            </w:r>
          </w:p>
        </w:tc>
      </w:tr>
      <w:tr w:rsidR="00FC0662">
        <w:trPr>
          <w:trHeight w:hRule="exact" w:val="230"/>
        </w:trPr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0"/>
            </w:pPr>
            <w:r>
              <w:t>300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210"/>
            </w:pPr>
            <w:r>
              <w:t>S</w:t>
            </w:r>
            <w:r>
              <w:rPr>
                <w:spacing w:val="-2"/>
              </w:rPr>
              <w:t>m</w:t>
            </w:r>
            <w:r>
              <w:t>ith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90"/>
            </w:pPr>
            <w:proofErr w:type="spellStart"/>
            <w:r>
              <w:t>Ja</w:t>
            </w:r>
            <w:r>
              <w:rPr>
                <w:spacing w:val="-1"/>
              </w:rPr>
              <w:t>y</w:t>
            </w:r>
            <w:r>
              <w:t>ana</w:t>
            </w:r>
            <w:r>
              <w:rPr>
                <w:spacing w:val="1"/>
              </w:rPr>
              <w:t>g</w:t>
            </w:r>
            <w:r>
              <w:rPr>
                <w:spacing w:val="-1"/>
              </w:rPr>
              <w:t>a</w:t>
            </w:r>
            <w:r>
              <w:t>r</w:t>
            </w:r>
            <w:r>
              <w:rPr>
                <w:spacing w:val="1"/>
              </w:rPr>
              <w:t>,</w:t>
            </w:r>
            <w:r>
              <w:t>B</w:t>
            </w:r>
            <w:r>
              <w:rPr>
                <w:spacing w:val="-2"/>
              </w:rPr>
              <w:t>a</w:t>
            </w:r>
            <w:r>
              <w:t>n</w:t>
            </w:r>
            <w:r>
              <w:rPr>
                <w:spacing w:val="1"/>
              </w:rPr>
              <w:t>g</w:t>
            </w:r>
            <w:r>
              <w:t>a</w:t>
            </w:r>
            <w:r>
              <w:rPr>
                <w:spacing w:val="-2"/>
              </w:rPr>
              <w:t>l</w:t>
            </w:r>
            <w:r>
              <w:t>o</w:t>
            </w:r>
            <w:r>
              <w:rPr>
                <w:spacing w:val="1"/>
              </w:rPr>
              <w:t>r</w:t>
            </w:r>
            <w:r>
              <w:t>e</w:t>
            </w:r>
            <w:proofErr w:type="spellEnd"/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156"/>
            </w:pPr>
            <w:r>
              <w:t>M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133"/>
            </w:pPr>
            <w:r>
              <w:t>6</w:t>
            </w:r>
            <w:r>
              <w:rPr>
                <w:spacing w:val="-1"/>
              </w:rPr>
              <w:t>0</w:t>
            </w:r>
            <w:r>
              <w:t>0000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361"/>
            </w:pPr>
            <w:r>
              <w:t>200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/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27"/>
            </w:pPr>
            <w:r>
              <w:rPr>
                <w:spacing w:val="-1"/>
              </w:rPr>
              <w:t>D3</w:t>
            </w:r>
          </w:p>
        </w:tc>
      </w:tr>
      <w:tr w:rsidR="00FC0662">
        <w:trPr>
          <w:trHeight w:hRule="exact" w:val="230"/>
        </w:trPr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0"/>
            </w:pPr>
            <w:r>
              <w:t>400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210"/>
            </w:pPr>
            <w:r>
              <w:t>V</w:t>
            </w:r>
            <w:r>
              <w:rPr>
                <w:spacing w:val="-1"/>
              </w:rPr>
              <w:t>a</w:t>
            </w:r>
            <w:r>
              <w:t>ni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132"/>
            </w:pPr>
            <w:proofErr w:type="spellStart"/>
            <w:r>
              <w:t>Vija</w:t>
            </w:r>
            <w:r>
              <w:rPr>
                <w:spacing w:val="-1"/>
              </w:rPr>
              <w:t>ya</w:t>
            </w:r>
            <w:r>
              <w:t>na</w:t>
            </w:r>
            <w:r>
              <w:rPr>
                <w:spacing w:val="1"/>
              </w:rPr>
              <w:t>g</w:t>
            </w:r>
            <w:r>
              <w:rPr>
                <w:spacing w:val="-1"/>
              </w:rPr>
              <w:t>a</w:t>
            </w:r>
            <w:r>
              <w:t>r,</w:t>
            </w:r>
            <w:r>
              <w:rPr>
                <w:spacing w:val="-1"/>
              </w:rPr>
              <w:t>B</w:t>
            </w:r>
            <w:r>
              <w:t>an</w:t>
            </w:r>
            <w:r>
              <w:rPr>
                <w:spacing w:val="1"/>
              </w:rPr>
              <w:t>g</w:t>
            </w:r>
            <w:r>
              <w:t>a</w:t>
            </w:r>
            <w:r>
              <w:rPr>
                <w:spacing w:val="-2"/>
              </w:rPr>
              <w:t>l</w:t>
            </w:r>
            <w:r>
              <w:t>o</w:t>
            </w:r>
            <w:r>
              <w:rPr>
                <w:spacing w:val="1"/>
              </w:rPr>
              <w:t>r</w:t>
            </w:r>
            <w:r>
              <w:t>e</w:t>
            </w:r>
            <w:proofErr w:type="spellEnd"/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156"/>
            </w:pPr>
            <w:r>
              <w:t>F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133"/>
            </w:pPr>
            <w:r>
              <w:t>8</w:t>
            </w:r>
            <w:r>
              <w:rPr>
                <w:spacing w:val="-1"/>
              </w:rPr>
              <w:t>0</w:t>
            </w:r>
            <w:r>
              <w:t>00</w:t>
            </w:r>
            <w:r>
              <w:rPr>
                <w:spacing w:val="-1"/>
              </w:rPr>
              <w:t>0</w:t>
            </w:r>
            <w: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361"/>
            </w:pPr>
            <w:r>
              <w:t>200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/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27"/>
            </w:pPr>
            <w:r>
              <w:rPr>
                <w:spacing w:val="-1"/>
              </w:rPr>
              <w:t>D4</w:t>
            </w:r>
          </w:p>
        </w:tc>
      </w:tr>
      <w:tr w:rsidR="00FC0662">
        <w:trPr>
          <w:trHeight w:hRule="exact" w:val="230"/>
        </w:trPr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40"/>
            </w:pPr>
            <w:r>
              <w:t>500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210"/>
            </w:pPr>
            <w:r>
              <w:rPr>
                <w:spacing w:val="-1"/>
              </w:rPr>
              <w:t>G</w:t>
            </w:r>
            <w:r>
              <w:t>o</w:t>
            </w:r>
            <w:r>
              <w:rPr>
                <w:spacing w:val="1"/>
              </w:rPr>
              <w:t>p</w:t>
            </w:r>
            <w:r>
              <w:t>al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101"/>
            </w:pPr>
            <w:r>
              <w:t>PB</w:t>
            </w:r>
            <w:r>
              <w:rPr>
                <w:spacing w:val="-1"/>
              </w:rPr>
              <w:t xml:space="preserve"> </w:t>
            </w:r>
            <w:proofErr w:type="spellStart"/>
            <w:r>
              <w:t>Na</w:t>
            </w:r>
            <w:r>
              <w:rPr>
                <w:spacing w:val="1"/>
              </w:rPr>
              <w:t>g</w:t>
            </w:r>
            <w:r>
              <w:rPr>
                <w:spacing w:val="-1"/>
              </w:rPr>
              <w:t>a</w:t>
            </w:r>
            <w:r>
              <w:t>r</w:t>
            </w:r>
            <w:r>
              <w:rPr>
                <w:spacing w:val="1"/>
              </w:rPr>
              <w:t>,</w:t>
            </w:r>
            <w:r>
              <w:t>B</w:t>
            </w:r>
            <w:r>
              <w:rPr>
                <w:spacing w:val="-2"/>
              </w:rPr>
              <w:t>a</w:t>
            </w:r>
            <w:r>
              <w:t>n</w:t>
            </w:r>
            <w:r>
              <w:rPr>
                <w:spacing w:val="1"/>
              </w:rPr>
              <w:t>g</w:t>
            </w:r>
            <w:r>
              <w:t>a</w:t>
            </w:r>
            <w:r>
              <w:rPr>
                <w:spacing w:val="-2"/>
              </w:rPr>
              <w:t>l</w:t>
            </w:r>
            <w:r>
              <w:t>ore</w:t>
            </w:r>
            <w:proofErr w:type="spellEnd"/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156"/>
            </w:pPr>
            <w:r>
              <w:t>M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133"/>
            </w:pPr>
            <w:r>
              <w:t>5</w:t>
            </w:r>
            <w:r>
              <w:rPr>
                <w:spacing w:val="-1"/>
              </w:rPr>
              <w:t>0</w:t>
            </w:r>
            <w:r>
              <w:t>0000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361"/>
            </w:pPr>
            <w:r>
              <w:t>300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/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27"/>
            </w:pPr>
            <w:r>
              <w:rPr>
                <w:spacing w:val="-1"/>
              </w:rPr>
              <w:t>D2</w:t>
            </w:r>
          </w:p>
        </w:tc>
      </w:tr>
      <w:tr w:rsidR="00FC0662">
        <w:trPr>
          <w:trHeight w:hRule="exact" w:val="230"/>
        </w:trPr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0"/>
            </w:pPr>
            <w:r>
              <w:t>600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210"/>
            </w:pPr>
            <w:r>
              <w:t>R</w:t>
            </w:r>
            <w:r>
              <w:rPr>
                <w:spacing w:val="-1"/>
              </w:rPr>
              <w:t>a</w:t>
            </w:r>
            <w:r>
              <w:t>vi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132"/>
            </w:pPr>
            <w:proofErr w:type="spellStart"/>
            <w:r>
              <w:rPr>
                <w:spacing w:val="-1"/>
              </w:rPr>
              <w:t>K</w:t>
            </w:r>
            <w:r>
              <w:t>o</w:t>
            </w:r>
            <w:r>
              <w:rPr>
                <w:spacing w:val="1"/>
              </w:rPr>
              <w:t>r</w:t>
            </w:r>
            <w:r>
              <w:rPr>
                <w:spacing w:val="-2"/>
              </w:rPr>
              <w:t>m</w:t>
            </w:r>
            <w:r>
              <w:t>an</w:t>
            </w:r>
            <w:r>
              <w:rPr>
                <w:spacing w:val="1"/>
              </w:rPr>
              <w:t>g</w:t>
            </w:r>
            <w:r>
              <w:t>a</w:t>
            </w:r>
            <w:r>
              <w:rPr>
                <w:spacing w:val="-1"/>
              </w:rPr>
              <w:t>l</w:t>
            </w:r>
            <w:r>
              <w:t>a</w:t>
            </w:r>
            <w:proofErr w:type="spellEnd"/>
            <w:r>
              <w:rPr>
                <w:spacing w:val="-1"/>
              </w:rPr>
              <w:t xml:space="preserve"> </w:t>
            </w:r>
            <w:r>
              <w:t>Ba</w:t>
            </w:r>
            <w:r>
              <w:rPr>
                <w:spacing w:val="-1"/>
              </w:rPr>
              <w:t>n</w:t>
            </w:r>
            <w:r>
              <w:t>galo</w:t>
            </w:r>
            <w:r>
              <w:rPr>
                <w:spacing w:val="1"/>
              </w:rPr>
              <w:t>r</w:t>
            </w:r>
            <w:r>
              <w:t>e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156"/>
            </w:pPr>
            <w:r>
              <w:t>M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133"/>
            </w:pPr>
            <w:r>
              <w:t>7</w:t>
            </w:r>
            <w:r>
              <w:rPr>
                <w:spacing w:val="-1"/>
              </w:rPr>
              <w:t>0</w:t>
            </w:r>
            <w:r>
              <w:t>0000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361"/>
            </w:pPr>
            <w:r>
              <w:t>200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/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27"/>
            </w:pPr>
            <w:r>
              <w:rPr>
                <w:spacing w:val="-1"/>
              </w:rPr>
              <w:t>D1</w:t>
            </w:r>
          </w:p>
        </w:tc>
      </w:tr>
      <w:tr w:rsidR="00FC0662">
        <w:trPr>
          <w:trHeight w:hRule="exact" w:val="230"/>
        </w:trPr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0"/>
            </w:pPr>
            <w:r>
              <w:t>700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210"/>
            </w:pPr>
            <w:r>
              <w:t>R</w:t>
            </w:r>
            <w:r>
              <w:rPr>
                <w:spacing w:val="-1"/>
              </w:rPr>
              <w:t>a</w:t>
            </w:r>
            <w:r>
              <w:t>ghu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135"/>
            </w:pPr>
            <w:r>
              <w:t>RR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a</w:t>
            </w:r>
            <w:r>
              <w:t>gar B</w:t>
            </w:r>
            <w:r>
              <w:rPr>
                <w:spacing w:val="-1"/>
              </w:rPr>
              <w:t>a</w:t>
            </w:r>
            <w:r>
              <w:t>nga</w:t>
            </w:r>
            <w:r>
              <w:rPr>
                <w:spacing w:val="-1"/>
              </w:rPr>
              <w:t>l</w:t>
            </w:r>
            <w:r>
              <w:t>o</w:t>
            </w:r>
            <w:r>
              <w:rPr>
                <w:spacing w:val="1"/>
              </w:rPr>
              <w:t>r</w:t>
            </w:r>
            <w:r>
              <w:t>e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156"/>
            </w:pPr>
            <w:r>
              <w:t>M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133"/>
            </w:pPr>
            <w:r>
              <w:t>6</w:t>
            </w:r>
            <w:r>
              <w:rPr>
                <w:spacing w:val="-1"/>
              </w:rPr>
              <w:t>8</w:t>
            </w:r>
            <w:r>
              <w:t>0000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361"/>
            </w:pPr>
            <w:r>
              <w:t>200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/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27"/>
            </w:pPr>
            <w:r>
              <w:rPr>
                <w:spacing w:val="-1"/>
              </w:rPr>
              <w:t>D1</w:t>
            </w:r>
          </w:p>
        </w:tc>
      </w:tr>
      <w:tr w:rsidR="00FC0662">
        <w:trPr>
          <w:trHeight w:hRule="exact" w:val="230"/>
        </w:trPr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40"/>
            </w:pPr>
            <w:r>
              <w:t>800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210"/>
            </w:pPr>
            <w:r>
              <w:t>Vin</w:t>
            </w:r>
            <w:r>
              <w:rPr>
                <w:spacing w:val="-1"/>
              </w:rPr>
              <w:t>o</w:t>
            </w:r>
            <w:r>
              <w:t>d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163"/>
            </w:pPr>
            <w:r>
              <w:t>RT</w:t>
            </w:r>
            <w:r>
              <w:rPr>
                <w:spacing w:val="-2"/>
              </w:rPr>
              <w:t xml:space="preserve"> 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a</w:t>
            </w:r>
            <w:r>
              <w:t>gar B</w:t>
            </w:r>
            <w:r>
              <w:rPr>
                <w:spacing w:val="-1"/>
              </w:rPr>
              <w:t>a</w:t>
            </w:r>
            <w:r>
              <w:t>nga</w:t>
            </w:r>
            <w:r>
              <w:rPr>
                <w:spacing w:val="-1"/>
              </w:rPr>
              <w:t>l</w:t>
            </w:r>
            <w:r>
              <w:t>o</w:t>
            </w:r>
            <w:r>
              <w:rPr>
                <w:spacing w:val="1"/>
              </w:rPr>
              <w:t>r</w:t>
            </w:r>
            <w:r>
              <w:t>e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156"/>
            </w:pPr>
            <w:r>
              <w:t>M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133"/>
            </w:pPr>
            <w:r>
              <w:t>8</w:t>
            </w:r>
            <w:r>
              <w:rPr>
                <w:spacing w:val="-1"/>
              </w:rPr>
              <w:t>0</w:t>
            </w:r>
            <w:r>
              <w:t>0000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361"/>
            </w:pPr>
            <w:r>
              <w:t>200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/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27"/>
            </w:pPr>
            <w:r>
              <w:rPr>
                <w:spacing w:val="-1"/>
              </w:rPr>
              <w:t>D1</w:t>
            </w:r>
          </w:p>
        </w:tc>
      </w:tr>
      <w:tr w:rsidR="00FC0662">
        <w:trPr>
          <w:trHeight w:hRule="exact" w:val="230"/>
        </w:trPr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0"/>
            </w:pPr>
            <w:r>
              <w:t>900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210"/>
            </w:pPr>
            <w:r>
              <w:t>S</w:t>
            </w:r>
            <w:r>
              <w:rPr>
                <w:spacing w:val="1"/>
              </w:rPr>
              <w:t>h</w:t>
            </w:r>
            <w:r>
              <w:rPr>
                <w:spacing w:val="-1"/>
              </w:rPr>
              <w:t>a</w:t>
            </w:r>
            <w:r>
              <w:t>nkar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168"/>
            </w:pPr>
            <w:r>
              <w:rPr>
                <w:spacing w:val="-2"/>
              </w:rPr>
              <w:t>C</w:t>
            </w:r>
            <w:r>
              <w:t xml:space="preserve">H </w:t>
            </w:r>
            <w:proofErr w:type="spellStart"/>
            <w:r>
              <w:t>pete</w:t>
            </w:r>
            <w:proofErr w:type="spellEnd"/>
            <w:r>
              <w:rPr>
                <w:spacing w:val="-1"/>
              </w:rPr>
              <w:t xml:space="preserve"> </w:t>
            </w:r>
            <w:r>
              <w:t>Ba</w:t>
            </w:r>
            <w:r>
              <w:rPr>
                <w:spacing w:val="-1"/>
              </w:rPr>
              <w:t>n</w:t>
            </w:r>
            <w:r>
              <w:t>ga</w:t>
            </w:r>
            <w:r>
              <w:rPr>
                <w:spacing w:val="-1"/>
              </w:rPr>
              <w:t>l</w:t>
            </w:r>
            <w:r>
              <w:t>o</w:t>
            </w:r>
            <w:r>
              <w:rPr>
                <w:spacing w:val="1"/>
              </w:rPr>
              <w:t>r</w:t>
            </w:r>
            <w:r>
              <w:t>e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156"/>
            </w:pPr>
            <w:r>
              <w:t>M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133"/>
            </w:pPr>
            <w:r>
              <w:t>6</w:t>
            </w:r>
            <w:r>
              <w:rPr>
                <w:spacing w:val="-1"/>
              </w:rPr>
              <w:t>0</w:t>
            </w:r>
            <w:r>
              <w:t>6000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361"/>
            </w:pPr>
            <w:r>
              <w:t>200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/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27"/>
            </w:pPr>
            <w:r>
              <w:rPr>
                <w:spacing w:val="-1"/>
              </w:rPr>
              <w:t>D1</w:t>
            </w:r>
          </w:p>
        </w:tc>
      </w:tr>
      <w:tr w:rsidR="00FC0662">
        <w:trPr>
          <w:trHeight w:hRule="exact" w:val="315"/>
        </w:trPr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40"/>
            </w:pPr>
            <w:r>
              <w:t>1000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210"/>
            </w:pPr>
            <w:proofErr w:type="spellStart"/>
            <w:r>
              <w:t>Sag</w:t>
            </w:r>
            <w:r>
              <w:rPr>
                <w:spacing w:val="-1"/>
              </w:rPr>
              <w:t>a</w:t>
            </w:r>
            <w:r>
              <w:t>r</w:t>
            </w:r>
            <w:proofErr w:type="spellEnd"/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167"/>
            </w:pPr>
            <w:r>
              <w:rPr>
                <w:spacing w:val="-1"/>
              </w:rPr>
              <w:t>V</w:t>
            </w:r>
            <w:r>
              <w:t>V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</w:t>
            </w:r>
            <w:r>
              <w:t>u</w:t>
            </w:r>
            <w:r>
              <w:rPr>
                <w:spacing w:val="1"/>
              </w:rPr>
              <w:t>r</w:t>
            </w:r>
            <w:r>
              <w:t>am</w:t>
            </w:r>
            <w:r>
              <w:rPr>
                <w:spacing w:val="-2"/>
              </w:rPr>
              <w:t xml:space="preserve"> </w:t>
            </w:r>
            <w:r>
              <w:t>Banga</w:t>
            </w:r>
            <w:r>
              <w:rPr>
                <w:spacing w:val="-1"/>
              </w:rPr>
              <w:t>l</w:t>
            </w:r>
            <w:r>
              <w:t>o</w:t>
            </w:r>
            <w:r>
              <w:rPr>
                <w:spacing w:val="1"/>
              </w:rPr>
              <w:t>r</w:t>
            </w:r>
            <w:r>
              <w:t>e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156"/>
            </w:pPr>
            <w:r>
              <w:t>M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133"/>
            </w:pPr>
            <w:r>
              <w:t>8</w:t>
            </w:r>
            <w:r>
              <w:rPr>
                <w:spacing w:val="-1"/>
              </w:rPr>
              <w:t>0</w:t>
            </w:r>
            <w:r>
              <w:t>0000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361"/>
            </w:pPr>
            <w:r>
              <w:t>200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/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27"/>
            </w:pPr>
            <w:r>
              <w:rPr>
                <w:spacing w:val="-1"/>
              </w:rPr>
              <w:t>D1</w:t>
            </w:r>
          </w:p>
        </w:tc>
      </w:tr>
    </w:tbl>
    <w:p w:rsidR="00FC0662" w:rsidRDefault="00FC0662">
      <w:pPr>
        <w:spacing w:before="5" w:line="100" w:lineRule="exact"/>
        <w:rPr>
          <w:sz w:val="10"/>
          <w:szCs w:val="10"/>
        </w:rPr>
      </w:pPr>
    </w:p>
    <w:p w:rsidR="00FC0662" w:rsidRDefault="008B7BF5">
      <w:pPr>
        <w:spacing w:before="31" w:line="240" w:lineRule="exact"/>
        <w:ind w:left="140"/>
        <w:rPr>
          <w:sz w:val="22"/>
          <w:szCs w:val="22"/>
        </w:rPr>
      </w:pPr>
      <w:r>
        <w:rPr>
          <w:position w:val="-1"/>
          <w:sz w:val="22"/>
          <w:szCs w:val="22"/>
        </w:rPr>
        <w:t>SELECT</w:t>
      </w:r>
      <w:r>
        <w:rPr>
          <w:spacing w:val="-8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 xml:space="preserve">* </w:t>
      </w:r>
      <w:r>
        <w:rPr>
          <w:spacing w:val="-1"/>
          <w:position w:val="-1"/>
          <w:sz w:val="22"/>
          <w:szCs w:val="22"/>
        </w:rPr>
        <w:t>F</w:t>
      </w:r>
      <w:r>
        <w:rPr>
          <w:position w:val="-1"/>
          <w:sz w:val="22"/>
          <w:szCs w:val="22"/>
        </w:rPr>
        <w:t>ROM</w:t>
      </w:r>
      <w:r>
        <w:rPr>
          <w:spacing w:val="-6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DE</w:t>
      </w:r>
      <w:r>
        <w:rPr>
          <w:spacing w:val="1"/>
          <w:position w:val="-1"/>
          <w:sz w:val="22"/>
          <w:szCs w:val="22"/>
        </w:rPr>
        <w:t>PA</w:t>
      </w:r>
      <w:r>
        <w:rPr>
          <w:position w:val="-1"/>
          <w:sz w:val="22"/>
          <w:szCs w:val="22"/>
        </w:rPr>
        <w:t>RTMENT;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1361"/>
        <w:gridCol w:w="1490"/>
        <w:gridCol w:w="1478"/>
      </w:tblGrid>
      <w:tr w:rsidR="00FC0662">
        <w:trPr>
          <w:trHeight w:hRule="exact" w:val="269"/>
        </w:trPr>
        <w:tc>
          <w:tcPr>
            <w:tcW w:w="18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5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DNO  </w:t>
            </w:r>
            <w:r>
              <w:rPr>
                <w:spacing w:val="5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NA</w:t>
            </w:r>
            <w:r>
              <w:rPr>
                <w:sz w:val="22"/>
                <w:szCs w:val="22"/>
              </w:rPr>
              <w:t>ME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5"/>
              <w:ind w:left="50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MGRSSN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5"/>
              <w:ind w:left="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MGRSTAR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D</w:t>
            </w:r>
          </w:p>
        </w:tc>
      </w:tr>
      <w:tr w:rsidR="00FC0662">
        <w:trPr>
          <w:trHeight w:hRule="exact" w:val="253"/>
        </w:trPr>
        <w:tc>
          <w:tcPr>
            <w:tcW w:w="18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----------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4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</w:t>
            </w:r>
          </w:p>
        </w:tc>
      </w:tr>
      <w:tr w:rsidR="00FC0662">
        <w:trPr>
          <w:trHeight w:hRule="exact" w:val="253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1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Accounts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39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200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344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11</w:t>
            </w:r>
            <w:r>
              <w:rPr>
                <w:sz w:val="22"/>
                <w:szCs w:val="22"/>
              </w:rPr>
              <w:t>-FEB-</w:t>
            </w:r>
            <w:r>
              <w:rPr>
                <w:spacing w:val="1"/>
                <w:sz w:val="22"/>
                <w:szCs w:val="22"/>
              </w:rPr>
              <w:t>15</w:t>
            </w:r>
          </w:p>
        </w:tc>
      </w:tr>
      <w:tr w:rsidR="00FC0662">
        <w:trPr>
          <w:trHeight w:hRule="exact" w:val="253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Rese</w:t>
            </w: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ch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9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200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44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11</w:t>
            </w:r>
            <w:r>
              <w:rPr>
                <w:sz w:val="22"/>
                <w:szCs w:val="22"/>
              </w:rPr>
              <w:t>-MAR-</w:t>
            </w:r>
            <w:r>
              <w:rPr>
                <w:spacing w:val="1"/>
                <w:sz w:val="22"/>
                <w:szCs w:val="22"/>
              </w:rPr>
              <w:t>16</w:t>
            </w:r>
          </w:p>
        </w:tc>
      </w:tr>
      <w:tr w:rsidR="00FC0662">
        <w:trPr>
          <w:trHeight w:hRule="exact" w:val="253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9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400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44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16</w:t>
            </w:r>
            <w:r>
              <w:rPr>
                <w:sz w:val="22"/>
                <w:szCs w:val="22"/>
              </w:rPr>
              <w:t>-JUN-</w:t>
            </w:r>
            <w:r>
              <w:rPr>
                <w:spacing w:val="1"/>
                <w:sz w:val="22"/>
                <w:szCs w:val="22"/>
              </w:rPr>
              <w:t>15</w:t>
            </w:r>
          </w:p>
        </w:tc>
      </w:tr>
      <w:tr w:rsidR="00FC0662">
        <w:trPr>
          <w:trHeight w:hRule="exact" w:val="253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in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9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100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44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30</w:t>
            </w:r>
            <w:r>
              <w:rPr>
                <w:sz w:val="22"/>
                <w:szCs w:val="22"/>
              </w:rPr>
              <w:t>-APR-</w:t>
            </w:r>
            <w:r>
              <w:rPr>
                <w:spacing w:val="1"/>
                <w:sz w:val="22"/>
                <w:szCs w:val="22"/>
              </w:rPr>
              <w:t>17</w:t>
            </w:r>
          </w:p>
        </w:tc>
      </w:tr>
      <w:tr w:rsidR="00FC0662">
        <w:trPr>
          <w:trHeight w:hRule="exact" w:val="336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9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400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44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21</w:t>
            </w:r>
            <w:r>
              <w:rPr>
                <w:sz w:val="22"/>
                <w:szCs w:val="22"/>
              </w:rPr>
              <w:t>-MAR-</w:t>
            </w:r>
            <w:r>
              <w:rPr>
                <w:spacing w:val="1"/>
                <w:sz w:val="22"/>
                <w:szCs w:val="22"/>
              </w:rPr>
              <w:t>16</w:t>
            </w:r>
          </w:p>
        </w:tc>
      </w:tr>
    </w:tbl>
    <w:p w:rsidR="00FC0662" w:rsidRDefault="00FC0662">
      <w:pPr>
        <w:spacing w:before="2" w:line="100" w:lineRule="exact"/>
        <w:rPr>
          <w:sz w:val="11"/>
          <w:szCs w:val="11"/>
        </w:rPr>
      </w:pPr>
    </w:p>
    <w:p w:rsidR="00FC0662" w:rsidRDefault="008B7BF5">
      <w:pPr>
        <w:spacing w:before="35" w:line="240" w:lineRule="exact"/>
        <w:ind w:left="140" w:right="6104"/>
        <w:rPr>
          <w:sz w:val="22"/>
          <w:szCs w:val="22"/>
        </w:rPr>
      </w:pPr>
      <w:r>
        <w:rPr>
          <w:sz w:val="22"/>
          <w:szCs w:val="22"/>
        </w:rPr>
        <w:t>SELECT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 xml:space="preserve">*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ROM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DL</w:t>
      </w:r>
      <w:r>
        <w:rPr>
          <w:spacing w:val="1"/>
          <w:sz w:val="22"/>
          <w:szCs w:val="22"/>
        </w:rPr>
        <w:t>OC</w:t>
      </w:r>
      <w:r>
        <w:rPr>
          <w:sz w:val="22"/>
          <w:szCs w:val="22"/>
        </w:rPr>
        <w:t xml:space="preserve">ATION; DNO  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DL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C</w:t>
      </w:r>
    </w:p>
    <w:p w:rsidR="00FC0662" w:rsidRDefault="008B7BF5">
      <w:pPr>
        <w:spacing w:line="240" w:lineRule="exact"/>
        <w:ind w:left="140"/>
        <w:rPr>
          <w:sz w:val="22"/>
          <w:szCs w:val="22"/>
        </w:rPr>
      </w:pPr>
      <w:r>
        <w:rPr>
          <w:position w:val="-1"/>
          <w:sz w:val="22"/>
          <w:szCs w:val="22"/>
        </w:rPr>
        <w:t>------</w:t>
      </w:r>
      <w:r>
        <w:rPr>
          <w:spacing w:val="-3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---------</w:t>
      </w:r>
      <w:r>
        <w:rPr>
          <w:spacing w:val="1"/>
          <w:position w:val="-1"/>
          <w:sz w:val="22"/>
          <w:szCs w:val="22"/>
        </w:rPr>
        <w:t>-</w:t>
      </w:r>
      <w:r>
        <w:rPr>
          <w:position w:val="-1"/>
          <w:sz w:val="22"/>
          <w:szCs w:val="22"/>
        </w:rPr>
        <w:t>-----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1129"/>
      </w:tblGrid>
      <w:tr w:rsidR="00FC0662">
        <w:trPr>
          <w:trHeight w:hRule="exact" w:val="270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5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D1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5"/>
              <w:ind w:left="1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ore</w:t>
            </w:r>
          </w:p>
        </w:tc>
      </w:tr>
      <w:tr w:rsidR="00FC0662">
        <w:trPr>
          <w:trHeight w:hRule="exact" w:val="253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D1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sore</w:t>
            </w:r>
          </w:p>
        </w:tc>
      </w:tr>
      <w:tr w:rsidR="00FC0662">
        <w:trPr>
          <w:trHeight w:hRule="exact" w:val="253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D2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sore</w:t>
            </w:r>
          </w:p>
        </w:tc>
      </w:tr>
      <w:tr w:rsidR="00FC0662">
        <w:trPr>
          <w:trHeight w:hRule="exact" w:val="253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D3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3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ore</w:t>
            </w:r>
          </w:p>
        </w:tc>
      </w:tr>
      <w:tr w:rsidR="00FC0662">
        <w:trPr>
          <w:trHeight w:hRule="exact" w:val="336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D4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1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ore</w:t>
            </w:r>
          </w:p>
        </w:tc>
      </w:tr>
    </w:tbl>
    <w:p w:rsidR="00FC0662" w:rsidRDefault="00FC0662">
      <w:pPr>
        <w:spacing w:before="7" w:line="120" w:lineRule="exact"/>
        <w:rPr>
          <w:sz w:val="12"/>
          <w:szCs w:val="12"/>
        </w:rPr>
      </w:pPr>
    </w:p>
    <w:p w:rsidR="00FC0662" w:rsidRDefault="008B7BF5">
      <w:pPr>
        <w:spacing w:before="31" w:line="240" w:lineRule="exact"/>
        <w:ind w:left="140"/>
        <w:rPr>
          <w:sz w:val="22"/>
          <w:szCs w:val="22"/>
        </w:rPr>
      </w:pPr>
      <w:r>
        <w:rPr>
          <w:position w:val="-1"/>
          <w:sz w:val="22"/>
          <w:szCs w:val="22"/>
        </w:rPr>
        <w:t>SELECT</w:t>
      </w:r>
      <w:r>
        <w:rPr>
          <w:spacing w:val="-8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 xml:space="preserve">* </w:t>
      </w:r>
      <w:r>
        <w:rPr>
          <w:spacing w:val="-1"/>
          <w:position w:val="-1"/>
          <w:sz w:val="22"/>
          <w:szCs w:val="22"/>
        </w:rPr>
        <w:t>F</w:t>
      </w:r>
      <w:r>
        <w:rPr>
          <w:position w:val="-1"/>
          <w:sz w:val="22"/>
          <w:szCs w:val="22"/>
        </w:rPr>
        <w:t>ROM</w:t>
      </w:r>
      <w:r>
        <w:rPr>
          <w:spacing w:val="-6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PROJ</w:t>
      </w:r>
      <w:r>
        <w:rPr>
          <w:spacing w:val="1"/>
          <w:position w:val="-1"/>
          <w:sz w:val="22"/>
          <w:szCs w:val="22"/>
        </w:rPr>
        <w:t>E</w:t>
      </w:r>
      <w:r>
        <w:rPr>
          <w:position w:val="-1"/>
          <w:sz w:val="22"/>
          <w:szCs w:val="22"/>
        </w:rPr>
        <w:t>CT;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1335"/>
        <w:gridCol w:w="1632"/>
        <w:gridCol w:w="627"/>
      </w:tblGrid>
      <w:tr w:rsidR="00FC0662">
        <w:trPr>
          <w:trHeight w:hRule="exact" w:val="269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5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PNO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5"/>
              <w:ind w:left="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PN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ME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5"/>
              <w:ind w:left="30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PLOCATI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5"/>
              <w:ind w:left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DNO</w:t>
            </w:r>
          </w:p>
        </w:tc>
      </w:tr>
      <w:tr w:rsidR="00FC0662">
        <w:trPr>
          <w:trHeight w:hRule="exact" w:val="251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5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0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</w:t>
            </w:r>
          </w:p>
        </w:tc>
      </w:tr>
      <w:tr w:rsidR="00FC0662">
        <w:trPr>
          <w:trHeight w:hRule="exact" w:val="230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40"/>
            </w:pPr>
            <w:r>
              <w:t>P1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249"/>
            </w:pPr>
            <w:r>
              <w:t>B</w:t>
            </w:r>
            <w:r>
              <w:rPr>
                <w:spacing w:val="-1"/>
              </w:rPr>
              <w:t>i</w:t>
            </w:r>
            <w:r>
              <w:t>l</w:t>
            </w:r>
            <w:r>
              <w:rPr>
                <w:spacing w:val="-1"/>
              </w:rPr>
              <w:t>l</w:t>
            </w:r>
            <w:r>
              <w:t>ing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354"/>
            </w:pPr>
            <w:r>
              <w:t>B</w:t>
            </w:r>
            <w:r>
              <w:rPr>
                <w:spacing w:val="-1"/>
              </w:rPr>
              <w:t>a</w:t>
            </w:r>
            <w:r>
              <w:t>nga</w:t>
            </w:r>
            <w:r>
              <w:rPr>
                <w:spacing w:val="-1"/>
              </w:rPr>
              <w:t>l</w:t>
            </w:r>
            <w:r>
              <w:t>o</w:t>
            </w:r>
            <w:r>
              <w:rPr>
                <w:spacing w:val="1"/>
              </w:rPr>
              <w:t>r</w:t>
            </w:r>
            <w:r>
              <w:t>e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112"/>
            </w:pPr>
            <w:r>
              <w:rPr>
                <w:spacing w:val="1"/>
              </w:rPr>
              <w:t>D1</w:t>
            </w:r>
          </w:p>
        </w:tc>
      </w:tr>
      <w:tr w:rsidR="00FC0662">
        <w:trPr>
          <w:trHeight w:hRule="exact" w:val="231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0"/>
            </w:pPr>
            <w:r>
              <w:t>P8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249"/>
            </w:pPr>
            <w:proofErr w:type="spellStart"/>
            <w:r>
              <w:rPr>
                <w:spacing w:val="-1"/>
              </w:rPr>
              <w:t>I</w:t>
            </w:r>
            <w:r>
              <w:t>oT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354"/>
            </w:pPr>
            <w:r>
              <w:t>M</w:t>
            </w:r>
            <w:r>
              <w:rPr>
                <w:spacing w:val="-1"/>
              </w:rPr>
              <w:t>y</w:t>
            </w:r>
            <w:r>
              <w:t>sore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112"/>
            </w:pPr>
            <w:r>
              <w:rPr>
                <w:spacing w:val="1"/>
              </w:rPr>
              <w:t>D2</w:t>
            </w:r>
          </w:p>
        </w:tc>
      </w:tr>
      <w:tr w:rsidR="00FC0662">
        <w:trPr>
          <w:trHeight w:hRule="exact" w:val="230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0"/>
            </w:pPr>
            <w:r>
              <w:t>P3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249"/>
            </w:pPr>
            <w:r>
              <w:t>Net</w:t>
            </w:r>
            <w:r>
              <w:rPr>
                <w:spacing w:val="-1"/>
              </w:rPr>
              <w:t>w</w:t>
            </w:r>
            <w:r>
              <w:t>ork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354"/>
            </w:pPr>
            <w:proofErr w:type="spellStart"/>
            <w:r>
              <w:t>D</w:t>
            </w:r>
            <w:r>
              <w:rPr>
                <w:spacing w:val="-1"/>
              </w:rPr>
              <w:t>a</w:t>
            </w:r>
            <w:r>
              <w:t>vang</w:t>
            </w:r>
            <w:r>
              <w:rPr>
                <w:spacing w:val="-1"/>
              </w:rPr>
              <w:t>e</w:t>
            </w:r>
            <w:r>
              <w:t>re</w:t>
            </w:r>
            <w:proofErr w:type="spellEnd"/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112"/>
            </w:pPr>
            <w:r>
              <w:rPr>
                <w:spacing w:val="1"/>
              </w:rPr>
              <w:t>D2</w:t>
            </w:r>
          </w:p>
        </w:tc>
      </w:tr>
      <w:tr w:rsidR="00FC0662">
        <w:trPr>
          <w:trHeight w:hRule="exact" w:val="230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40"/>
            </w:pPr>
            <w:r>
              <w:t>P4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199"/>
            </w:pPr>
            <w:r>
              <w:t>Tax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354"/>
            </w:pPr>
            <w:r>
              <w:rPr>
                <w:spacing w:val="-1"/>
              </w:rPr>
              <w:t>K</w:t>
            </w:r>
            <w:r>
              <w:t>olar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112"/>
            </w:pPr>
            <w:r>
              <w:rPr>
                <w:spacing w:val="1"/>
              </w:rPr>
              <w:t>D1</w:t>
            </w:r>
          </w:p>
        </w:tc>
      </w:tr>
      <w:tr w:rsidR="00FC0662">
        <w:trPr>
          <w:trHeight w:hRule="exact" w:val="230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0"/>
            </w:pPr>
            <w:r>
              <w:t>P5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199"/>
            </w:pPr>
            <w:r>
              <w:t>Sal</w:t>
            </w:r>
            <w:r>
              <w:rPr>
                <w:spacing w:val="-1"/>
              </w:rPr>
              <w:t>a</w:t>
            </w:r>
            <w:r>
              <w:t>ry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354"/>
            </w:pPr>
            <w:r>
              <w:t>B</w:t>
            </w:r>
            <w:r>
              <w:rPr>
                <w:spacing w:val="-1"/>
              </w:rPr>
              <w:t>an</w:t>
            </w:r>
            <w:r>
              <w:t>galo</w:t>
            </w:r>
            <w:r>
              <w:rPr>
                <w:spacing w:val="1"/>
              </w:rPr>
              <w:t>r</w:t>
            </w:r>
            <w:r>
              <w:t>e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112"/>
            </w:pPr>
            <w:r>
              <w:rPr>
                <w:spacing w:val="1"/>
              </w:rPr>
              <w:t>D3</w:t>
            </w:r>
          </w:p>
        </w:tc>
      </w:tr>
      <w:tr w:rsidR="00FC0662">
        <w:trPr>
          <w:trHeight w:hRule="exact" w:val="230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40"/>
            </w:pPr>
            <w:r>
              <w:t>P6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199"/>
            </w:pPr>
            <w:r>
              <w:t>Pla</w:t>
            </w:r>
            <w:r>
              <w:rPr>
                <w:spacing w:val="-1"/>
              </w:rPr>
              <w:t>c</w:t>
            </w:r>
            <w:r>
              <w:rPr>
                <w:spacing w:val="1"/>
              </w:rPr>
              <w:t>e</w:t>
            </w:r>
            <w:r>
              <w:rPr>
                <w:spacing w:val="-2"/>
              </w:rPr>
              <w:t>m</w:t>
            </w:r>
            <w:r>
              <w:t>ent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354"/>
            </w:pPr>
            <w:r>
              <w:t>M</w:t>
            </w:r>
            <w:r>
              <w:rPr>
                <w:spacing w:val="-1"/>
              </w:rPr>
              <w:t>y</w:t>
            </w:r>
            <w:r>
              <w:t>sore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20" w:lineRule="exact"/>
              <w:ind w:left="112"/>
            </w:pPr>
            <w:r>
              <w:rPr>
                <w:spacing w:val="1"/>
              </w:rPr>
              <w:t>D4</w:t>
            </w:r>
          </w:p>
        </w:tc>
      </w:tr>
      <w:tr w:rsidR="00FC0662">
        <w:trPr>
          <w:trHeight w:hRule="exact" w:val="315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40"/>
            </w:pPr>
            <w:r>
              <w:t>P7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199"/>
            </w:pPr>
            <w:r>
              <w:t>S</w:t>
            </w:r>
            <w:r>
              <w:rPr>
                <w:spacing w:val="1"/>
              </w:rPr>
              <w:t>o</w:t>
            </w:r>
            <w:r>
              <w:t>f</w:t>
            </w:r>
            <w:r>
              <w:rPr>
                <w:spacing w:val="-1"/>
              </w:rPr>
              <w:t>t</w:t>
            </w:r>
            <w:r>
              <w:t>wa</w:t>
            </w:r>
            <w:r>
              <w:rPr>
                <w:spacing w:val="1"/>
              </w:rPr>
              <w:t>r</w:t>
            </w:r>
            <w:r>
              <w:t>e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354"/>
            </w:pPr>
            <w:r>
              <w:t>B</w:t>
            </w:r>
            <w:r>
              <w:rPr>
                <w:spacing w:val="-1"/>
              </w:rPr>
              <w:t>a</w:t>
            </w:r>
            <w:r>
              <w:t>nga</w:t>
            </w:r>
            <w:r>
              <w:rPr>
                <w:spacing w:val="-1"/>
              </w:rPr>
              <w:t>l</w:t>
            </w:r>
            <w:r>
              <w:t>o</w:t>
            </w:r>
            <w:r>
              <w:rPr>
                <w:spacing w:val="1"/>
              </w:rPr>
              <w:t>r</w:t>
            </w:r>
            <w:r>
              <w:t>e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00" w:lineRule="exact"/>
              <w:ind w:left="112"/>
            </w:pPr>
            <w:r>
              <w:rPr>
                <w:spacing w:val="1"/>
              </w:rPr>
              <w:t>D5</w:t>
            </w:r>
          </w:p>
        </w:tc>
      </w:tr>
    </w:tbl>
    <w:p w:rsidR="00FC0662" w:rsidRDefault="00FC0662">
      <w:pPr>
        <w:spacing w:before="9" w:line="100" w:lineRule="exact"/>
        <w:rPr>
          <w:sz w:val="11"/>
          <w:szCs w:val="11"/>
        </w:rPr>
      </w:pPr>
    </w:p>
    <w:p w:rsidR="00FC0662" w:rsidRDefault="008B7BF5">
      <w:pPr>
        <w:ind w:left="140"/>
        <w:rPr>
          <w:sz w:val="24"/>
          <w:szCs w:val="24"/>
        </w:rPr>
        <w:sectPr w:rsidR="00FC0662">
          <w:headerReference w:type="default" r:id="rId32"/>
          <w:pgSz w:w="11920" w:h="16840"/>
          <w:pgMar w:top="620" w:right="1280" w:bottom="280" w:left="1300" w:header="0" w:footer="0" w:gutter="0"/>
          <w:cols w:space="720"/>
        </w:sectPr>
      </w:pPr>
      <w:r>
        <w:rPr>
          <w:sz w:val="24"/>
          <w:szCs w:val="24"/>
        </w:rPr>
        <w:t>Depar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ent of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mputer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Science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Engg.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                                                                    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30</w:t>
      </w:r>
    </w:p>
    <w:p w:rsidR="00FC0662" w:rsidRDefault="0044275E">
      <w:pPr>
        <w:spacing w:before="86"/>
        <w:ind w:left="5831"/>
        <w:rPr>
          <w:sz w:val="16"/>
          <w:szCs w:val="16"/>
        </w:rPr>
      </w:pPr>
      <w:r>
        <w:lastRenderedPageBreak/>
        <w:pict>
          <v:group id="_x0000_s1067" style="position:absolute;left:0;text-align:left;margin-left:53.3pt;margin-top:33.5pt;width:501.95pt;height:774.75pt;z-index:-7035;mso-position-horizontal-relative:page;mso-position-vertical-relative:page" coordorigin="1066,670" coordsize="10039,15495">
            <v:group id="_x0000_s1068" style="position:absolute;left:1072;top:676;width:29;height:0" coordorigin="1072,676" coordsize="29,0">
              <v:shape id="_x0000_s1107" style="position:absolute;left:1072;top:676;width:29;height:0" coordorigin="1072,676" coordsize="29,0" path="m1072,676r28,e" filled="f" strokeweight=".58pt">
                <v:path arrowok="t"/>
              </v:shape>
              <v:group id="_x0000_s1069" style="position:absolute;left:1081;top:690;width:10;height:0" coordorigin="1081,690" coordsize="10,0">
                <v:shape id="_x0000_s1106" style="position:absolute;left:1081;top:690;width:10;height:0" coordorigin="1081,690" coordsize="10,0" path="m1081,690r10,e" filled="f" strokecolor="white" strokeweight="1.06pt">
                  <v:path arrowok="t"/>
                </v:shape>
                <v:group id="_x0000_s1070" style="position:absolute;left:1081;top:685;width:19;height:0" coordorigin="1081,685" coordsize="19,0">
                  <v:shape id="_x0000_s1105" style="position:absolute;left:1081;top:685;width:19;height:0" coordorigin="1081,685" coordsize="19,0" path="m1081,685r19,e" filled="f" strokecolor="white" strokeweight=".58pt">
                    <v:path arrowok="t"/>
                  </v:shape>
                  <v:group id="_x0000_s1071" style="position:absolute;left:1100;top:676;width:9970;height:0" coordorigin="1100,676" coordsize="9970,0">
                    <v:shape id="_x0000_s1104" style="position:absolute;left:1100;top:676;width:9970;height:0" coordorigin="1100,676" coordsize="9970,0" path="m1100,676r9970,e" filled="f" strokeweight=".58pt">
                      <v:path arrowok="t"/>
                    </v:shape>
                    <v:group id="_x0000_s1072" style="position:absolute;left:1100;top:695;width:9970;height:0" coordorigin="1100,695" coordsize="9970,0">
                      <v:shape id="_x0000_s1103" style="position:absolute;left:1100;top:695;width:9970;height:0" coordorigin="1100,695" coordsize="9970,0" path="m1100,695r9970,e" filled="f" strokeweight=".58pt">
                        <v:path arrowok="t"/>
                      </v:shape>
                      <v:group id="_x0000_s1073" style="position:absolute;left:11070;top:676;width:29;height:0" coordorigin="11070,676" coordsize="29,0">
                        <v:shape id="_x0000_s1102" style="position:absolute;left:11070;top:676;width:29;height:0" coordorigin="11070,676" coordsize="29,0" path="m11070,676r29,e" filled="f" strokeweight=".58pt">
                          <v:path arrowok="t"/>
                        </v:shape>
                        <v:group id="_x0000_s1074" style="position:absolute;left:11080;top:690;width:10;height:0" coordorigin="11080,690" coordsize="10,0">
                          <v:shape id="_x0000_s1101" style="position:absolute;left:11080;top:690;width:10;height:0" coordorigin="11080,690" coordsize="10,0" path="m11080,690r9,e" filled="f" strokecolor="white" strokeweight="1.06pt">
                            <v:path arrowok="t"/>
                          </v:shape>
                          <v:group id="_x0000_s1075" style="position:absolute;left:11070;top:685;width:19;height:0" coordorigin="11070,685" coordsize="19,0">
                            <v:shape id="_x0000_s1100" style="position:absolute;left:11070;top:685;width:19;height:0" coordorigin="11070,685" coordsize="19,0" path="m11070,685r19,e" filled="f" strokecolor="white" strokeweight=".58pt">
                              <v:path arrowok="t"/>
                            </v:shape>
                            <v:group id="_x0000_s1076" style="position:absolute;left:1092;top:680;width:0;height:15474" coordorigin="1092,680" coordsize="0,15474">
                              <v:shape id="_x0000_s1099" style="position:absolute;left:1092;top:680;width:0;height:15474" coordorigin="1092,680" coordsize="0,15474" path="m1092,680r,15474e" filled="f" strokeweight=".58pt">
                                <v:path arrowok="t"/>
                              </v:shape>
                              <v:group id="_x0000_s1077" style="position:absolute;left:1096;top:700;width:0;height:15436" coordorigin="1096,700" coordsize="0,15436">
                                <v:shape id="_x0000_s1098" style="position:absolute;left:1096;top:700;width:0;height:15436" coordorigin="1096,700" coordsize="0,15436" path="m1096,700r,15435e" filled="f" strokeweight=".58pt">
                                  <v:path arrowok="t"/>
                                </v:shape>
                                <v:group id="_x0000_s1078" style="position:absolute;left:11079;top:680;width:0;height:15474" coordorigin="11079,680" coordsize="0,15474">
                                  <v:shape id="_x0000_s1097" style="position:absolute;left:11079;top:680;width:0;height:15474" coordorigin="11079,680" coordsize="0,15474" path="m11079,680r,15474e" filled="f" strokeweight=".20464mm">
                                    <v:path arrowok="t"/>
                                  </v:shape>
                                  <v:group id="_x0000_s1079" style="position:absolute;left:11075;top:700;width:0;height:15436" coordorigin="11075,700" coordsize="0,15436">
                                    <v:shape id="_x0000_s1096" style="position:absolute;left:11075;top:700;width:0;height:15436" coordorigin="11075,700" coordsize="0,15436" path="m11075,700r,15435e" filled="f" strokeweight=".58pt">
                                      <v:path arrowok="t"/>
                                    </v:shape>
                                    <v:group id="_x0000_s1080" style="position:absolute;left:1072;top:16159;width:29;height:0" coordorigin="1072,16159" coordsize="29,0">
                                      <v:shape id="_x0000_s1095" style="position:absolute;left:1072;top:16159;width:29;height:0" coordorigin="1072,16159" coordsize="29,0" path="m1072,16159r28,e" filled="f" strokeweight=".20464mm">
                                        <v:path arrowok="t"/>
                                      </v:shape>
                                      <v:group id="_x0000_s1081" style="position:absolute;left:1081;top:16145;width:10;height:0" coordorigin="1081,16145" coordsize="10,0">
                                        <v:shape id="_x0000_s1094" style="position:absolute;left:1081;top:16145;width:10;height:0" coordorigin="1081,16145" coordsize="10,0" path="m1081,16145r10,e" filled="f" strokecolor="white" strokeweight=".37392mm">
                                          <v:path arrowok="t"/>
                                        </v:shape>
                                        <v:group id="_x0000_s1082" style="position:absolute;left:1081;top:16150;width:19;height:0" coordorigin="1081,16150" coordsize="19,0">
                                          <v:shape id="_x0000_s1093" style="position:absolute;left:1081;top:16150;width:19;height:0" coordorigin="1081,16150" coordsize="19,0" path="m1081,16150r19,e" filled="f" strokecolor="white" strokeweight=".58pt">
                                            <v:path arrowok="t"/>
                                          </v:shape>
                                          <v:group id="_x0000_s1083" style="position:absolute;left:1100;top:16159;width:9970;height:0" coordorigin="1100,16159" coordsize="9970,0">
                                            <v:shape id="_x0000_s1092" style="position:absolute;left:1100;top:16159;width:9970;height:0" coordorigin="1100,16159" coordsize="9970,0" path="m1100,16159r9970,e" filled="f" strokeweight=".20464mm">
                                              <v:path arrowok="t"/>
                                            </v:shape>
                                            <v:group id="_x0000_s1084" style="position:absolute;left:1100;top:16140;width:9970;height:0" coordorigin="1100,16140" coordsize="9970,0">
                                              <v:shape id="_x0000_s1091" style="position:absolute;left:1100;top:16140;width:9970;height:0" coordorigin="1100,16140" coordsize="9970,0" path="m1100,16140r9970,e" filled="f" strokeweight=".58pt">
                                                <v:path arrowok="t"/>
                                              </v:shape>
                                              <v:group id="_x0000_s1085" style="position:absolute;left:11070;top:16159;width:29;height:0" coordorigin="11070,16159" coordsize="29,0">
                                                <v:shape id="_x0000_s1090" style="position:absolute;left:11070;top:16159;width:29;height:0" coordorigin="11070,16159" coordsize="29,0" path="m11070,16159r29,e" filled="f" strokeweight=".20464mm">
                                                  <v:path arrowok="t"/>
                                                </v:shape>
                                                <v:group id="_x0000_s1086" style="position:absolute;left:11080;top:16145;width:10;height:0" coordorigin="11080,16145" coordsize="10,0">
                                                  <v:shape id="_x0000_s1089" style="position:absolute;left:11080;top:16145;width:10;height:0" coordorigin="11080,16145" coordsize="10,0" path="m11080,16145r9,e" filled="f" strokecolor="white" strokeweight=".37392mm">
                                                    <v:path arrowok="t"/>
                                                  </v:shape>
                                                  <v:group id="_x0000_s1087" style="position:absolute;left:11070;top:16150;width:19;height:0" coordorigin="11070,16150" coordsize="19,0">
                                                    <v:shape id="_x0000_s1088" style="position:absolute;left:11070;top:16150;width:19;height:0" coordorigin="11070,16150" coordsize="19,0" path="m11070,16150r19,e" filled="f" strokecolor="white" strokeweight=".58pt">
                                                      <v:path arrowok="t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="008B7BF5">
        <w:rPr>
          <w:b/>
          <w:sz w:val="16"/>
          <w:szCs w:val="16"/>
        </w:rPr>
        <w:t>DB</w:t>
      </w:r>
      <w:r w:rsidR="008B7BF5">
        <w:rPr>
          <w:b/>
          <w:spacing w:val="1"/>
          <w:sz w:val="16"/>
          <w:szCs w:val="16"/>
        </w:rPr>
        <w:t>M</w:t>
      </w:r>
      <w:r w:rsidR="008B7BF5">
        <w:rPr>
          <w:b/>
          <w:sz w:val="16"/>
          <w:szCs w:val="16"/>
        </w:rPr>
        <w:t>S</w:t>
      </w:r>
      <w:r w:rsidR="008B7BF5">
        <w:rPr>
          <w:b/>
          <w:spacing w:val="-5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LAB</w:t>
      </w:r>
      <w:r w:rsidR="008B7BF5">
        <w:rPr>
          <w:b/>
          <w:spacing w:val="1"/>
          <w:sz w:val="16"/>
          <w:szCs w:val="16"/>
        </w:rPr>
        <w:t>O</w:t>
      </w:r>
      <w:r w:rsidR="008B7BF5">
        <w:rPr>
          <w:b/>
          <w:sz w:val="16"/>
          <w:szCs w:val="16"/>
        </w:rPr>
        <w:t>R</w:t>
      </w:r>
      <w:r w:rsidR="008B7BF5">
        <w:rPr>
          <w:b/>
          <w:spacing w:val="1"/>
          <w:sz w:val="16"/>
          <w:szCs w:val="16"/>
        </w:rPr>
        <w:t>A</w:t>
      </w:r>
      <w:r w:rsidR="008B7BF5">
        <w:rPr>
          <w:b/>
          <w:sz w:val="16"/>
          <w:szCs w:val="16"/>
        </w:rPr>
        <w:t>TORY</w:t>
      </w:r>
      <w:r w:rsidR="008B7BF5">
        <w:rPr>
          <w:b/>
          <w:spacing w:val="-10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WITH</w:t>
      </w:r>
      <w:r w:rsidR="008B7BF5">
        <w:rPr>
          <w:b/>
          <w:spacing w:val="-4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MINI</w:t>
      </w:r>
      <w:r w:rsidR="008B7BF5">
        <w:rPr>
          <w:b/>
          <w:spacing w:val="-4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P</w:t>
      </w:r>
      <w:r w:rsidR="008B7BF5">
        <w:rPr>
          <w:b/>
          <w:spacing w:val="1"/>
          <w:sz w:val="16"/>
          <w:szCs w:val="16"/>
        </w:rPr>
        <w:t>R</w:t>
      </w:r>
      <w:r w:rsidR="008B7BF5">
        <w:rPr>
          <w:b/>
          <w:spacing w:val="-1"/>
          <w:sz w:val="16"/>
          <w:szCs w:val="16"/>
        </w:rPr>
        <w:t>O</w:t>
      </w:r>
      <w:r w:rsidR="008B7BF5">
        <w:rPr>
          <w:b/>
          <w:sz w:val="16"/>
          <w:szCs w:val="16"/>
        </w:rPr>
        <w:t>JECT</w:t>
      </w:r>
    </w:p>
    <w:p w:rsidR="00FC0662" w:rsidRDefault="00FC0662">
      <w:pPr>
        <w:spacing w:before="4" w:line="120" w:lineRule="exact"/>
        <w:rPr>
          <w:sz w:val="13"/>
          <w:szCs w:val="13"/>
        </w:rPr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8B7BF5">
      <w:pPr>
        <w:ind w:left="100" w:right="6166"/>
        <w:rPr>
          <w:sz w:val="22"/>
          <w:szCs w:val="22"/>
        </w:rPr>
      </w:pPr>
      <w:r>
        <w:rPr>
          <w:sz w:val="22"/>
          <w:szCs w:val="22"/>
        </w:rPr>
        <w:t>SELECT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 xml:space="preserve">*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ROM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WO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KS_ON; SSN     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 xml:space="preserve">PNO      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HOURS</w:t>
      </w:r>
    </w:p>
    <w:p w:rsidR="00FC0662" w:rsidRDefault="008B7BF5">
      <w:pPr>
        <w:ind w:left="100"/>
        <w:rPr>
          <w:sz w:val="22"/>
          <w:szCs w:val="22"/>
        </w:rPr>
      </w:pPr>
      <w:r>
        <w:rPr>
          <w:sz w:val="22"/>
          <w:szCs w:val="22"/>
        </w:rPr>
        <w:t xml:space="preserve">-------- 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 xml:space="preserve">-----        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----------</w:t>
      </w:r>
    </w:p>
    <w:p w:rsidR="00FC0662" w:rsidRDefault="008B7BF5">
      <w:pPr>
        <w:spacing w:line="240" w:lineRule="exact"/>
        <w:ind w:left="100"/>
        <w:rPr>
          <w:sz w:val="22"/>
          <w:szCs w:val="22"/>
        </w:rPr>
      </w:pPr>
      <w:r>
        <w:rPr>
          <w:spacing w:val="1"/>
          <w:sz w:val="22"/>
          <w:szCs w:val="22"/>
        </w:rPr>
        <w:t>10</w:t>
      </w:r>
      <w:r>
        <w:rPr>
          <w:sz w:val="22"/>
          <w:szCs w:val="22"/>
        </w:rPr>
        <w:t xml:space="preserve">0      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P1              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8</w:t>
      </w:r>
    </w:p>
    <w:p w:rsidR="00FC0662" w:rsidRDefault="008B7BF5">
      <w:pPr>
        <w:ind w:left="100"/>
        <w:rPr>
          <w:sz w:val="22"/>
          <w:szCs w:val="22"/>
        </w:rPr>
      </w:pPr>
      <w:r>
        <w:rPr>
          <w:spacing w:val="1"/>
          <w:sz w:val="22"/>
          <w:szCs w:val="22"/>
        </w:rPr>
        <w:t>30</w:t>
      </w:r>
      <w:r>
        <w:rPr>
          <w:sz w:val="22"/>
          <w:szCs w:val="22"/>
        </w:rPr>
        <w:t xml:space="preserve">0      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P3             </w:t>
      </w:r>
      <w:r>
        <w:rPr>
          <w:spacing w:val="4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10</w:t>
      </w:r>
    </w:p>
    <w:p w:rsidR="00FC0662" w:rsidRDefault="008B7BF5">
      <w:pPr>
        <w:ind w:left="100"/>
        <w:rPr>
          <w:sz w:val="22"/>
          <w:szCs w:val="22"/>
        </w:rPr>
      </w:pPr>
      <w:r>
        <w:rPr>
          <w:spacing w:val="1"/>
          <w:sz w:val="22"/>
          <w:szCs w:val="22"/>
        </w:rPr>
        <w:t>30</w:t>
      </w:r>
      <w:r>
        <w:rPr>
          <w:sz w:val="22"/>
          <w:szCs w:val="22"/>
        </w:rPr>
        <w:t xml:space="preserve">0      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P8             </w:t>
      </w:r>
      <w:r>
        <w:rPr>
          <w:spacing w:val="4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10</w:t>
      </w:r>
    </w:p>
    <w:p w:rsidR="00FC0662" w:rsidRDefault="008B7BF5">
      <w:pPr>
        <w:ind w:left="100"/>
        <w:rPr>
          <w:sz w:val="22"/>
          <w:szCs w:val="22"/>
        </w:rPr>
      </w:pPr>
      <w:r>
        <w:rPr>
          <w:spacing w:val="1"/>
          <w:sz w:val="22"/>
          <w:szCs w:val="22"/>
        </w:rPr>
        <w:t>10</w:t>
      </w:r>
      <w:r>
        <w:rPr>
          <w:sz w:val="22"/>
          <w:szCs w:val="22"/>
        </w:rPr>
        <w:t xml:space="preserve">0      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P8             </w:t>
      </w:r>
      <w:r>
        <w:rPr>
          <w:spacing w:val="4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10</w:t>
      </w:r>
    </w:p>
    <w:p w:rsidR="00FC0662" w:rsidRDefault="008B7BF5">
      <w:pPr>
        <w:ind w:left="100"/>
        <w:rPr>
          <w:sz w:val="22"/>
          <w:szCs w:val="22"/>
        </w:rPr>
      </w:pPr>
      <w:r>
        <w:rPr>
          <w:spacing w:val="1"/>
          <w:sz w:val="22"/>
          <w:szCs w:val="22"/>
        </w:rPr>
        <w:t>40</w:t>
      </w:r>
      <w:r>
        <w:rPr>
          <w:sz w:val="22"/>
          <w:szCs w:val="22"/>
        </w:rPr>
        <w:t xml:space="preserve">0      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P4             </w:t>
      </w:r>
      <w:r>
        <w:rPr>
          <w:spacing w:val="4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10</w:t>
      </w:r>
    </w:p>
    <w:p w:rsidR="00FC0662" w:rsidRDefault="008B7BF5">
      <w:pPr>
        <w:ind w:left="100"/>
        <w:rPr>
          <w:sz w:val="22"/>
          <w:szCs w:val="22"/>
        </w:rPr>
      </w:pPr>
      <w:r>
        <w:rPr>
          <w:spacing w:val="1"/>
          <w:sz w:val="22"/>
          <w:szCs w:val="22"/>
        </w:rPr>
        <w:t>40</w:t>
      </w:r>
      <w:r>
        <w:rPr>
          <w:sz w:val="22"/>
          <w:szCs w:val="22"/>
        </w:rPr>
        <w:t xml:space="preserve">0      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P6             </w:t>
      </w:r>
      <w:r>
        <w:rPr>
          <w:spacing w:val="4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12</w:t>
      </w:r>
    </w:p>
    <w:p w:rsidR="00FC0662" w:rsidRDefault="008B7BF5">
      <w:pPr>
        <w:spacing w:line="240" w:lineRule="exact"/>
        <w:ind w:left="100"/>
        <w:rPr>
          <w:sz w:val="22"/>
          <w:szCs w:val="22"/>
        </w:rPr>
      </w:pPr>
      <w:r>
        <w:rPr>
          <w:spacing w:val="1"/>
          <w:sz w:val="22"/>
          <w:szCs w:val="22"/>
        </w:rPr>
        <w:t>50</w:t>
      </w:r>
      <w:r>
        <w:rPr>
          <w:sz w:val="22"/>
          <w:szCs w:val="22"/>
        </w:rPr>
        <w:t xml:space="preserve">0      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P7             </w:t>
      </w:r>
      <w:r>
        <w:rPr>
          <w:spacing w:val="4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10</w:t>
      </w:r>
    </w:p>
    <w:p w:rsidR="00FC0662" w:rsidRDefault="008B7BF5">
      <w:pPr>
        <w:ind w:left="100"/>
        <w:rPr>
          <w:sz w:val="22"/>
          <w:szCs w:val="22"/>
        </w:rPr>
      </w:pPr>
      <w:r>
        <w:rPr>
          <w:spacing w:val="1"/>
          <w:sz w:val="22"/>
          <w:szCs w:val="22"/>
        </w:rPr>
        <w:t>40</w:t>
      </w:r>
      <w:r>
        <w:rPr>
          <w:sz w:val="22"/>
          <w:szCs w:val="22"/>
        </w:rPr>
        <w:t xml:space="preserve">0      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P8             </w:t>
      </w:r>
      <w:r>
        <w:rPr>
          <w:spacing w:val="4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10</w:t>
      </w:r>
    </w:p>
    <w:p w:rsidR="00FC0662" w:rsidRDefault="008B7BF5">
      <w:pPr>
        <w:ind w:left="100"/>
        <w:rPr>
          <w:sz w:val="22"/>
          <w:szCs w:val="22"/>
        </w:rPr>
      </w:pPr>
      <w:r>
        <w:rPr>
          <w:spacing w:val="1"/>
          <w:sz w:val="22"/>
          <w:szCs w:val="22"/>
        </w:rPr>
        <w:t>60</w:t>
      </w:r>
      <w:r>
        <w:rPr>
          <w:sz w:val="22"/>
          <w:szCs w:val="22"/>
        </w:rPr>
        <w:t xml:space="preserve">0      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P4             </w:t>
      </w:r>
      <w:r>
        <w:rPr>
          <w:spacing w:val="4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10</w:t>
      </w:r>
    </w:p>
    <w:p w:rsidR="00FC0662" w:rsidRDefault="008B7BF5">
      <w:pPr>
        <w:ind w:left="100"/>
        <w:rPr>
          <w:sz w:val="22"/>
          <w:szCs w:val="22"/>
        </w:rPr>
      </w:pPr>
      <w:r>
        <w:rPr>
          <w:spacing w:val="1"/>
          <w:sz w:val="22"/>
          <w:szCs w:val="22"/>
        </w:rPr>
        <w:t>70</w:t>
      </w:r>
      <w:r>
        <w:rPr>
          <w:sz w:val="22"/>
          <w:szCs w:val="22"/>
        </w:rPr>
        <w:t xml:space="preserve">0      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P5             </w:t>
      </w:r>
      <w:r>
        <w:rPr>
          <w:spacing w:val="4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10</w:t>
      </w:r>
    </w:p>
    <w:p w:rsidR="00FC0662" w:rsidRDefault="008B7BF5">
      <w:pPr>
        <w:ind w:left="100"/>
        <w:rPr>
          <w:sz w:val="22"/>
          <w:szCs w:val="22"/>
        </w:rPr>
      </w:pPr>
      <w:r>
        <w:rPr>
          <w:spacing w:val="1"/>
          <w:sz w:val="22"/>
          <w:szCs w:val="22"/>
        </w:rPr>
        <w:t>80</w:t>
      </w:r>
      <w:r>
        <w:rPr>
          <w:sz w:val="22"/>
          <w:szCs w:val="22"/>
        </w:rPr>
        <w:t xml:space="preserve">0      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P1             </w:t>
      </w:r>
      <w:r>
        <w:rPr>
          <w:spacing w:val="4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10</w:t>
      </w:r>
    </w:p>
    <w:p w:rsidR="00FC0662" w:rsidRDefault="008B7BF5">
      <w:pPr>
        <w:spacing w:line="240" w:lineRule="exact"/>
        <w:ind w:left="100"/>
        <w:rPr>
          <w:sz w:val="22"/>
          <w:szCs w:val="22"/>
        </w:rPr>
      </w:pPr>
      <w:r>
        <w:rPr>
          <w:spacing w:val="1"/>
          <w:sz w:val="22"/>
          <w:szCs w:val="22"/>
        </w:rPr>
        <w:t>90</w:t>
      </w:r>
      <w:r>
        <w:rPr>
          <w:sz w:val="22"/>
          <w:szCs w:val="22"/>
        </w:rPr>
        <w:t xml:space="preserve">0      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P4             </w:t>
      </w:r>
      <w:r>
        <w:rPr>
          <w:spacing w:val="4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10</w:t>
      </w:r>
    </w:p>
    <w:p w:rsidR="00FC0662" w:rsidRDefault="008B7BF5">
      <w:pPr>
        <w:ind w:left="100"/>
        <w:rPr>
          <w:sz w:val="22"/>
          <w:szCs w:val="22"/>
        </w:rPr>
      </w:pPr>
      <w:r>
        <w:rPr>
          <w:spacing w:val="1"/>
          <w:sz w:val="22"/>
          <w:szCs w:val="22"/>
        </w:rPr>
        <w:t>100</w:t>
      </w:r>
      <w:r>
        <w:rPr>
          <w:sz w:val="22"/>
          <w:szCs w:val="22"/>
        </w:rPr>
        <w:t xml:space="preserve">0    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P5             </w:t>
      </w:r>
      <w:r>
        <w:rPr>
          <w:spacing w:val="4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10</w:t>
      </w:r>
    </w:p>
    <w:p w:rsidR="00FC0662" w:rsidRDefault="008B7BF5">
      <w:pPr>
        <w:spacing w:before="2"/>
        <w:ind w:left="1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Queries:</w:t>
      </w:r>
    </w:p>
    <w:p w:rsidR="00FC0662" w:rsidRDefault="008B7BF5">
      <w:pPr>
        <w:spacing w:line="240" w:lineRule="exact"/>
        <w:ind w:left="100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1</w:t>
      </w:r>
      <w:r>
        <w:rPr>
          <w:b/>
          <w:spacing w:val="1"/>
          <w:sz w:val="22"/>
          <w:szCs w:val="22"/>
        </w:rPr>
        <w:t>.</w:t>
      </w:r>
      <w:r>
        <w:rPr>
          <w:b/>
          <w:sz w:val="22"/>
          <w:szCs w:val="22"/>
        </w:rPr>
        <w:t>M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ke</w:t>
      </w:r>
      <w:proofErr w:type="gramEnd"/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a list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f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ll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p</w:t>
      </w:r>
      <w:r>
        <w:rPr>
          <w:b/>
          <w:sz w:val="22"/>
          <w:szCs w:val="22"/>
        </w:rPr>
        <w:t>roject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numbers</w:t>
      </w:r>
      <w:r>
        <w:rPr>
          <w:b/>
          <w:spacing w:val="-8"/>
          <w:sz w:val="22"/>
          <w:szCs w:val="22"/>
        </w:rPr>
        <w:t xml:space="preserve"> </w:t>
      </w:r>
      <w:r>
        <w:rPr>
          <w:b/>
          <w:sz w:val="22"/>
          <w:szCs w:val="22"/>
        </w:rPr>
        <w:t>f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r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projects</w:t>
      </w:r>
      <w:r>
        <w:rPr>
          <w:b/>
          <w:spacing w:val="-9"/>
          <w:sz w:val="22"/>
          <w:szCs w:val="22"/>
        </w:rPr>
        <w:t xml:space="preserve"> </w:t>
      </w:r>
      <w:r>
        <w:rPr>
          <w:b/>
          <w:sz w:val="22"/>
          <w:szCs w:val="22"/>
        </w:rPr>
        <w:t>t</w:t>
      </w:r>
      <w:r>
        <w:rPr>
          <w:b/>
          <w:spacing w:val="2"/>
          <w:sz w:val="22"/>
          <w:szCs w:val="22"/>
        </w:rPr>
        <w:t>h</w:t>
      </w:r>
      <w:r>
        <w:rPr>
          <w:b/>
          <w:sz w:val="22"/>
          <w:szCs w:val="22"/>
        </w:rPr>
        <w:t>at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inv</w:t>
      </w:r>
      <w:r>
        <w:rPr>
          <w:b/>
          <w:spacing w:val="1"/>
          <w:sz w:val="22"/>
          <w:szCs w:val="22"/>
        </w:rPr>
        <w:t>o</w:t>
      </w:r>
      <w:r>
        <w:rPr>
          <w:b/>
          <w:spacing w:val="-1"/>
          <w:sz w:val="22"/>
          <w:szCs w:val="22"/>
        </w:rPr>
        <w:t>l</w:t>
      </w:r>
      <w:r>
        <w:rPr>
          <w:b/>
          <w:sz w:val="22"/>
          <w:szCs w:val="22"/>
        </w:rPr>
        <w:t>ve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n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emplo</w:t>
      </w:r>
      <w:r>
        <w:rPr>
          <w:b/>
          <w:spacing w:val="1"/>
          <w:sz w:val="22"/>
          <w:szCs w:val="22"/>
        </w:rPr>
        <w:t>y</w:t>
      </w:r>
      <w:r>
        <w:rPr>
          <w:b/>
          <w:sz w:val="22"/>
          <w:szCs w:val="22"/>
        </w:rPr>
        <w:t>ee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wh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se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last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n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me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is</w:t>
      </w:r>
    </w:p>
    <w:p w:rsidR="00FC0662" w:rsidRDefault="008B7BF5">
      <w:pPr>
        <w:ind w:left="100"/>
        <w:rPr>
          <w:sz w:val="22"/>
          <w:szCs w:val="22"/>
        </w:rPr>
      </w:pPr>
      <w:r>
        <w:rPr>
          <w:b/>
          <w:sz w:val="22"/>
          <w:szCs w:val="22"/>
        </w:rPr>
        <w:t>‘Scott’,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eith</w:t>
      </w:r>
      <w:r>
        <w:rPr>
          <w:b/>
          <w:spacing w:val="1"/>
          <w:sz w:val="22"/>
          <w:szCs w:val="22"/>
        </w:rPr>
        <w:t>e</w:t>
      </w:r>
      <w:r>
        <w:rPr>
          <w:b/>
          <w:sz w:val="22"/>
          <w:szCs w:val="22"/>
        </w:rPr>
        <w:t>r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as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a wor</w:t>
      </w:r>
      <w:r>
        <w:rPr>
          <w:b/>
          <w:spacing w:val="2"/>
          <w:sz w:val="22"/>
          <w:szCs w:val="22"/>
        </w:rPr>
        <w:t>k</w:t>
      </w:r>
      <w:r>
        <w:rPr>
          <w:b/>
          <w:sz w:val="22"/>
          <w:szCs w:val="22"/>
        </w:rPr>
        <w:t>er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or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s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a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mana</w:t>
      </w:r>
      <w:r>
        <w:rPr>
          <w:b/>
          <w:spacing w:val="1"/>
          <w:sz w:val="22"/>
          <w:szCs w:val="22"/>
        </w:rPr>
        <w:t>g</w:t>
      </w:r>
      <w:r>
        <w:rPr>
          <w:b/>
          <w:sz w:val="22"/>
          <w:szCs w:val="22"/>
        </w:rPr>
        <w:t>er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of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the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department</w:t>
      </w:r>
      <w:r>
        <w:rPr>
          <w:b/>
          <w:spacing w:val="-11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>h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t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controls</w:t>
      </w:r>
      <w:r>
        <w:rPr>
          <w:b/>
          <w:spacing w:val="-8"/>
          <w:sz w:val="22"/>
          <w:szCs w:val="22"/>
        </w:rPr>
        <w:t xml:space="preserve"> </w:t>
      </w:r>
      <w:r>
        <w:rPr>
          <w:b/>
          <w:sz w:val="22"/>
          <w:szCs w:val="22"/>
        </w:rPr>
        <w:t>the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p</w:t>
      </w:r>
      <w:r>
        <w:rPr>
          <w:b/>
          <w:sz w:val="22"/>
          <w:szCs w:val="22"/>
        </w:rPr>
        <w:t>roject.</w:t>
      </w:r>
    </w:p>
    <w:p w:rsidR="00FC0662" w:rsidRDefault="00FC0662">
      <w:pPr>
        <w:spacing w:before="12" w:line="240" w:lineRule="exact"/>
        <w:rPr>
          <w:sz w:val="24"/>
          <w:szCs w:val="24"/>
        </w:rPr>
      </w:pPr>
    </w:p>
    <w:p w:rsidR="00FC0662" w:rsidRDefault="008B7BF5">
      <w:pPr>
        <w:ind w:left="376" w:right="6844" w:hanging="276"/>
        <w:rPr>
          <w:sz w:val="22"/>
          <w:szCs w:val="22"/>
        </w:rPr>
      </w:pPr>
      <w:r>
        <w:rPr>
          <w:sz w:val="22"/>
          <w:szCs w:val="22"/>
        </w:rPr>
        <w:t>SELECT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DISTINCT</w:t>
      </w:r>
      <w:r>
        <w:rPr>
          <w:spacing w:val="-9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PNo</w:t>
      </w:r>
      <w:proofErr w:type="spellEnd"/>
      <w:r>
        <w:rPr>
          <w:sz w:val="22"/>
          <w:szCs w:val="22"/>
        </w:rPr>
        <w:t xml:space="preserve"> FROM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ROJECT WHERE</w:t>
      </w:r>
      <w:r>
        <w:rPr>
          <w:spacing w:val="-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PNo</w:t>
      </w:r>
      <w:proofErr w:type="spellEnd"/>
      <w:r>
        <w:rPr>
          <w:spacing w:val="-4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IN(</w:t>
      </w:r>
      <w:proofErr w:type="gramEnd"/>
    </w:p>
    <w:p w:rsidR="00FC0662" w:rsidRDefault="008B7BF5">
      <w:pPr>
        <w:ind w:left="1255"/>
        <w:rPr>
          <w:sz w:val="22"/>
          <w:szCs w:val="22"/>
        </w:rPr>
      </w:pPr>
      <w:r>
        <w:rPr>
          <w:sz w:val="22"/>
          <w:szCs w:val="22"/>
        </w:rPr>
        <w:t>(SE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ECT</w:t>
      </w:r>
      <w:r>
        <w:rPr>
          <w:spacing w:val="-9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P.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No</w:t>
      </w:r>
      <w:proofErr w:type="spellEnd"/>
    </w:p>
    <w:p w:rsidR="00FC0662" w:rsidRDefault="008B7BF5">
      <w:pPr>
        <w:ind w:left="1310"/>
        <w:rPr>
          <w:sz w:val="22"/>
          <w:szCs w:val="22"/>
        </w:rPr>
      </w:pPr>
      <w:r>
        <w:rPr>
          <w:sz w:val="22"/>
          <w:szCs w:val="22"/>
        </w:rPr>
        <w:t>FROM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PR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JECT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proofErr w:type="gramStart"/>
      <w:r>
        <w:rPr>
          <w:sz w:val="22"/>
          <w:szCs w:val="22"/>
        </w:rPr>
        <w:t>,DE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ARTMENT</w:t>
      </w:r>
      <w:proofErr w:type="gramEnd"/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,EMPLO</w:t>
      </w:r>
      <w:r>
        <w:rPr>
          <w:spacing w:val="1"/>
          <w:sz w:val="22"/>
          <w:szCs w:val="22"/>
        </w:rPr>
        <w:t>Y</w:t>
      </w:r>
      <w:r>
        <w:rPr>
          <w:sz w:val="22"/>
          <w:szCs w:val="22"/>
        </w:rPr>
        <w:t>EE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E</w:t>
      </w:r>
    </w:p>
    <w:p w:rsidR="00FC0662" w:rsidRDefault="008B7BF5">
      <w:pPr>
        <w:ind w:left="1540" w:right="1174"/>
        <w:rPr>
          <w:sz w:val="22"/>
          <w:szCs w:val="22"/>
        </w:rPr>
      </w:pPr>
      <w:r>
        <w:rPr>
          <w:sz w:val="22"/>
          <w:szCs w:val="22"/>
        </w:rPr>
        <w:t>WHERE</w:t>
      </w:r>
      <w:r>
        <w:rPr>
          <w:spacing w:val="-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P.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No</w:t>
      </w:r>
      <w:proofErr w:type="spellEnd"/>
      <w:r>
        <w:rPr>
          <w:sz w:val="22"/>
          <w:szCs w:val="22"/>
        </w:rPr>
        <w:t>=</w:t>
      </w:r>
      <w:proofErr w:type="spellStart"/>
      <w:r>
        <w:rPr>
          <w:sz w:val="22"/>
          <w:szCs w:val="22"/>
        </w:rPr>
        <w:t>D.DNo</w:t>
      </w:r>
      <w:proofErr w:type="spellEnd"/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D.M</w:t>
      </w:r>
      <w:r>
        <w:rPr>
          <w:spacing w:val="1"/>
          <w:sz w:val="22"/>
          <w:szCs w:val="22"/>
        </w:rPr>
        <w:t>gr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S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>=E.SSN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E.</w:t>
      </w:r>
      <w:r>
        <w:rPr>
          <w:spacing w:val="1"/>
          <w:sz w:val="22"/>
          <w:szCs w:val="22"/>
        </w:rPr>
        <w:t>Na</w:t>
      </w:r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e</w:t>
      </w:r>
      <w:proofErr w:type="spellEnd"/>
      <w:r>
        <w:rPr>
          <w:spacing w:val="1"/>
          <w:sz w:val="22"/>
          <w:szCs w:val="22"/>
        </w:rPr>
        <w:t>=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Scot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 UNI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N</w:t>
      </w:r>
    </w:p>
    <w:p w:rsidR="00FC0662" w:rsidRDefault="008B7BF5">
      <w:pPr>
        <w:ind w:left="1540"/>
        <w:rPr>
          <w:sz w:val="22"/>
          <w:szCs w:val="22"/>
        </w:rPr>
      </w:pPr>
      <w:r>
        <w:rPr>
          <w:sz w:val="22"/>
          <w:szCs w:val="22"/>
        </w:rPr>
        <w:t>(SE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ECT</w:t>
      </w:r>
      <w:r>
        <w:rPr>
          <w:spacing w:val="-9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W.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No</w:t>
      </w:r>
      <w:proofErr w:type="spellEnd"/>
    </w:p>
    <w:p w:rsidR="00FC0662" w:rsidRDefault="008B7BF5">
      <w:pPr>
        <w:spacing w:line="240" w:lineRule="exact"/>
        <w:ind w:left="1310"/>
        <w:rPr>
          <w:sz w:val="22"/>
          <w:szCs w:val="22"/>
        </w:rPr>
      </w:pPr>
      <w:r>
        <w:rPr>
          <w:sz w:val="22"/>
          <w:szCs w:val="22"/>
        </w:rPr>
        <w:t>FROM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RKS_ON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W,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PLOY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E</w:t>
      </w:r>
    </w:p>
    <w:p w:rsidR="00FC0662" w:rsidRDefault="008B7BF5">
      <w:pPr>
        <w:spacing w:line="240" w:lineRule="exact"/>
        <w:ind w:left="1540"/>
        <w:rPr>
          <w:sz w:val="22"/>
          <w:szCs w:val="22"/>
        </w:rPr>
      </w:pPr>
      <w:r>
        <w:rPr>
          <w:position w:val="-1"/>
          <w:sz w:val="22"/>
          <w:szCs w:val="22"/>
        </w:rPr>
        <w:t>WHERE</w:t>
      </w:r>
      <w:r>
        <w:rPr>
          <w:spacing w:val="-7"/>
          <w:position w:val="-1"/>
          <w:sz w:val="22"/>
          <w:szCs w:val="22"/>
        </w:rPr>
        <w:t xml:space="preserve"> </w:t>
      </w:r>
      <w:r w:rsidR="008D45D9">
        <w:rPr>
          <w:position w:val="-1"/>
          <w:sz w:val="22"/>
          <w:szCs w:val="22"/>
        </w:rPr>
        <w:t>W</w:t>
      </w:r>
      <w:r>
        <w:rPr>
          <w:position w:val="-1"/>
          <w:sz w:val="22"/>
          <w:szCs w:val="22"/>
        </w:rPr>
        <w:t>.</w:t>
      </w:r>
      <w:r>
        <w:rPr>
          <w:spacing w:val="1"/>
          <w:position w:val="-1"/>
          <w:sz w:val="22"/>
          <w:szCs w:val="22"/>
        </w:rPr>
        <w:t>S</w:t>
      </w:r>
      <w:r w:rsidR="008D45D9">
        <w:rPr>
          <w:position w:val="-1"/>
          <w:sz w:val="22"/>
          <w:szCs w:val="22"/>
        </w:rPr>
        <w:t>SN=E</w:t>
      </w:r>
      <w:r>
        <w:rPr>
          <w:position w:val="-1"/>
          <w:sz w:val="22"/>
          <w:szCs w:val="22"/>
        </w:rPr>
        <w:t>.</w:t>
      </w:r>
      <w:r>
        <w:rPr>
          <w:spacing w:val="1"/>
          <w:position w:val="-1"/>
          <w:sz w:val="22"/>
          <w:szCs w:val="22"/>
        </w:rPr>
        <w:t>S</w:t>
      </w:r>
      <w:r>
        <w:rPr>
          <w:position w:val="-1"/>
          <w:sz w:val="22"/>
          <w:szCs w:val="22"/>
        </w:rPr>
        <w:t>SN</w:t>
      </w:r>
      <w:r>
        <w:rPr>
          <w:spacing w:val="-13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AND</w:t>
      </w:r>
      <w:r>
        <w:rPr>
          <w:spacing w:val="-5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E.</w:t>
      </w:r>
      <w:r>
        <w:rPr>
          <w:spacing w:val="1"/>
          <w:position w:val="-1"/>
          <w:sz w:val="22"/>
          <w:szCs w:val="22"/>
        </w:rPr>
        <w:t>Na</w:t>
      </w:r>
      <w:r>
        <w:rPr>
          <w:position w:val="-1"/>
          <w:sz w:val="22"/>
          <w:szCs w:val="22"/>
        </w:rPr>
        <w:t>m</w:t>
      </w:r>
      <w:r>
        <w:rPr>
          <w:spacing w:val="-1"/>
          <w:position w:val="-1"/>
          <w:sz w:val="22"/>
          <w:szCs w:val="22"/>
        </w:rPr>
        <w:t>e</w:t>
      </w:r>
      <w:proofErr w:type="spellEnd"/>
      <w:r>
        <w:rPr>
          <w:spacing w:val="1"/>
          <w:position w:val="-1"/>
          <w:sz w:val="22"/>
          <w:szCs w:val="22"/>
        </w:rPr>
        <w:t>=</w:t>
      </w:r>
      <w:r>
        <w:rPr>
          <w:spacing w:val="-1"/>
          <w:position w:val="-1"/>
          <w:sz w:val="22"/>
          <w:szCs w:val="22"/>
        </w:rPr>
        <w:t>'</w:t>
      </w:r>
      <w:r>
        <w:rPr>
          <w:position w:val="-1"/>
          <w:sz w:val="22"/>
          <w:szCs w:val="22"/>
        </w:rPr>
        <w:t>Scot</w:t>
      </w:r>
      <w:r>
        <w:rPr>
          <w:spacing w:val="1"/>
          <w:position w:val="-1"/>
          <w:sz w:val="22"/>
          <w:szCs w:val="22"/>
        </w:rPr>
        <w:t>t</w:t>
      </w:r>
      <w:r>
        <w:rPr>
          <w:spacing w:val="-1"/>
          <w:position w:val="-1"/>
          <w:sz w:val="22"/>
          <w:szCs w:val="22"/>
        </w:rPr>
        <w:t>'</w:t>
      </w:r>
      <w:r>
        <w:rPr>
          <w:position w:val="-1"/>
          <w:sz w:val="22"/>
          <w:szCs w:val="22"/>
        </w:rPr>
        <w:t>));</w:t>
      </w:r>
    </w:p>
    <w:p w:rsidR="00FC0662" w:rsidRDefault="008B7BF5">
      <w:pPr>
        <w:spacing w:before="6"/>
        <w:ind w:left="100"/>
        <w:rPr>
          <w:sz w:val="22"/>
          <w:szCs w:val="22"/>
        </w:rPr>
      </w:pPr>
      <w:r>
        <w:rPr>
          <w:b/>
          <w:sz w:val="22"/>
          <w:szCs w:val="22"/>
        </w:rPr>
        <w:t>OU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P</w:t>
      </w:r>
      <w:r>
        <w:rPr>
          <w:b/>
          <w:sz w:val="22"/>
          <w:szCs w:val="22"/>
        </w:rPr>
        <w:t>UT:</w:t>
      </w:r>
    </w:p>
    <w:p w:rsidR="00FC0662" w:rsidRDefault="00FC0662">
      <w:pPr>
        <w:spacing w:before="12" w:line="240" w:lineRule="exact"/>
        <w:rPr>
          <w:sz w:val="24"/>
          <w:szCs w:val="24"/>
        </w:rPr>
      </w:pPr>
    </w:p>
    <w:p w:rsidR="00FC0662" w:rsidRDefault="008B7BF5">
      <w:pPr>
        <w:ind w:left="100"/>
        <w:rPr>
          <w:sz w:val="22"/>
          <w:szCs w:val="22"/>
        </w:rPr>
      </w:pPr>
      <w:r>
        <w:rPr>
          <w:sz w:val="22"/>
          <w:szCs w:val="22"/>
        </w:rPr>
        <w:t>PNO</w:t>
      </w:r>
    </w:p>
    <w:p w:rsidR="00FC0662" w:rsidRDefault="008B7BF5">
      <w:pPr>
        <w:spacing w:before="1" w:line="240" w:lineRule="exact"/>
        <w:ind w:left="100" w:right="8785"/>
        <w:rPr>
          <w:sz w:val="22"/>
          <w:szCs w:val="22"/>
        </w:rPr>
      </w:pPr>
      <w:r>
        <w:rPr>
          <w:sz w:val="22"/>
          <w:szCs w:val="22"/>
        </w:rPr>
        <w:t>----- P1</w:t>
      </w:r>
    </w:p>
    <w:p w:rsidR="00FC0662" w:rsidRDefault="008B7BF5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P3</w:t>
      </w:r>
    </w:p>
    <w:p w:rsidR="00FC0662" w:rsidRDefault="008B7BF5">
      <w:pPr>
        <w:ind w:left="100"/>
        <w:rPr>
          <w:sz w:val="22"/>
          <w:szCs w:val="22"/>
        </w:rPr>
      </w:pPr>
      <w:r>
        <w:rPr>
          <w:sz w:val="22"/>
          <w:szCs w:val="22"/>
        </w:rPr>
        <w:t>P4</w:t>
      </w:r>
    </w:p>
    <w:p w:rsidR="00FC0662" w:rsidRDefault="008B7BF5">
      <w:pPr>
        <w:ind w:left="100"/>
        <w:rPr>
          <w:sz w:val="22"/>
          <w:szCs w:val="22"/>
        </w:rPr>
      </w:pPr>
      <w:r>
        <w:rPr>
          <w:sz w:val="22"/>
          <w:szCs w:val="22"/>
        </w:rPr>
        <w:t>P8</w:t>
      </w:r>
    </w:p>
    <w:p w:rsidR="00FC0662" w:rsidRDefault="00FC0662">
      <w:pPr>
        <w:spacing w:before="19" w:line="220" w:lineRule="exact"/>
        <w:rPr>
          <w:sz w:val="22"/>
          <w:szCs w:val="22"/>
        </w:rPr>
      </w:pPr>
    </w:p>
    <w:p w:rsidR="00FC0662" w:rsidRDefault="008B7BF5">
      <w:pPr>
        <w:ind w:left="100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2</w:t>
      </w:r>
      <w:r>
        <w:rPr>
          <w:b/>
          <w:spacing w:val="1"/>
          <w:sz w:val="22"/>
          <w:szCs w:val="22"/>
        </w:rPr>
        <w:t>.</w:t>
      </w:r>
      <w:r>
        <w:rPr>
          <w:b/>
          <w:sz w:val="22"/>
          <w:szCs w:val="22"/>
        </w:rPr>
        <w:t>Sh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w</w:t>
      </w:r>
      <w:proofErr w:type="gramEnd"/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the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resulting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sal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ries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if every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e</w:t>
      </w:r>
      <w:r>
        <w:rPr>
          <w:b/>
          <w:spacing w:val="-1"/>
          <w:sz w:val="22"/>
          <w:szCs w:val="22"/>
        </w:rPr>
        <w:t>m</w:t>
      </w:r>
      <w:r>
        <w:rPr>
          <w:b/>
          <w:sz w:val="22"/>
          <w:szCs w:val="22"/>
        </w:rPr>
        <w:t>pl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yee</w:t>
      </w:r>
      <w:r>
        <w:rPr>
          <w:b/>
          <w:spacing w:val="-9"/>
          <w:sz w:val="22"/>
          <w:szCs w:val="22"/>
        </w:rPr>
        <w:t xml:space="preserve"> </w:t>
      </w:r>
      <w:r>
        <w:rPr>
          <w:b/>
          <w:sz w:val="22"/>
          <w:szCs w:val="22"/>
        </w:rPr>
        <w:t>w</w:t>
      </w:r>
      <w:r>
        <w:rPr>
          <w:b/>
          <w:spacing w:val="2"/>
          <w:sz w:val="22"/>
          <w:szCs w:val="22"/>
        </w:rPr>
        <w:t>o</w:t>
      </w:r>
      <w:r>
        <w:rPr>
          <w:b/>
          <w:sz w:val="22"/>
          <w:szCs w:val="22"/>
        </w:rPr>
        <w:t>rk</w:t>
      </w:r>
      <w:r>
        <w:rPr>
          <w:b/>
          <w:spacing w:val="3"/>
          <w:sz w:val="22"/>
          <w:szCs w:val="22"/>
        </w:rPr>
        <w:t>i</w:t>
      </w:r>
      <w:r>
        <w:rPr>
          <w:b/>
          <w:sz w:val="22"/>
          <w:szCs w:val="22"/>
        </w:rPr>
        <w:t>ng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n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the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‘</w:t>
      </w:r>
      <w:proofErr w:type="spellStart"/>
      <w:r>
        <w:rPr>
          <w:b/>
          <w:sz w:val="22"/>
          <w:szCs w:val="22"/>
        </w:rPr>
        <w:t>IoT</w:t>
      </w:r>
      <w:proofErr w:type="spellEnd"/>
      <w:r>
        <w:rPr>
          <w:b/>
          <w:sz w:val="22"/>
          <w:szCs w:val="22"/>
        </w:rPr>
        <w:t>’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project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is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g</w:t>
      </w:r>
      <w:r>
        <w:rPr>
          <w:b/>
          <w:sz w:val="22"/>
          <w:szCs w:val="22"/>
        </w:rPr>
        <w:t>iven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a 10</w:t>
      </w:r>
    </w:p>
    <w:p w:rsidR="00FC0662" w:rsidRDefault="008B7BF5">
      <w:pPr>
        <w:ind w:left="266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perc</w:t>
      </w:r>
      <w:r>
        <w:rPr>
          <w:b/>
          <w:spacing w:val="-1"/>
          <w:sz w:val="22"/>
          <w:szCs w:val="22"/>
        </w:rPr>
        <w:t>e</w:t>
      </w:r>
      <w:r>
        <w:rPr>
          <w:b/>
          <w:sz w:val="22"/>
          <w:szCs w:val="22"/>
        </w:rPr>
        <w:t>nt</w:t>
      </w:r>
      <w:proofErr w:type="gramEnd"/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ra</w:t>
      </w:r>
      <w:r>
        <w:rPr>
          <w:b/>
          <w:spacing w:val="2"/>
          <w:sz w:val="22"/>
          <w:szCs w:val="22"/>
        </w:rPr>
        <w:t>i</w:t>
      </w:r>
      <w:r>
        <w:rPr>
          <w:b/>
          <w:sz w:val="22"/>
          <w:szCs w:val="22"/>
        </w:rPr>
        <w:t>se.</w:t>
      </w:r>
    </w:p>
    <w:p w:rsidR="00FC0662" w:rsidRDefault="00FC0662">
      <w:pPr>
        <w:spacing w:before="11" w:line="240" w:lineRule="exact"/>
        <w:rPr>
          <w:sz w:val="24"/>
          <w:szCs w:val="24"/>
        </w:rPr>
      </w:pPr>
    </w:p>
    <w:p w:rsidR="00FC0662" w:rsidRDefault="008B7BF5">
      <w:pPr>
        <w:ind w:left="100"/>
        <w:rPr>
          <w:sz w:val="22"/>
          <w:szCs w:val="22"/>
        </w:rPr>
      </w:pPr>
      <w:r>
        <w:rPr>
          <w:sz w:val="22"/>
          <w:szCs w:val="22"/>
        </w:rPr>
        <w:t>SELECT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E.N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e</w:t>
      </w:r>
      <w:proofErr w:type="gramStart"/>
      <w:r>
        <w:rPr>
          <w:sz w:val="22"/>
          <w:szCs w:val="22"/>
        </w:rPr>
        <w:t>,1</w:t>
      </w:r>
      <w:r>
        <w:rPr>
          <w:spacing w:val="1"/>
          <w:sz w:val="22"/>
          <w:szCs w:val="22"/>
        </w:rPr>
        <w:t>.</w:t>
      </w:r>
      <w:r>
        <w:rPr>
          <w:sz w:val="22"/>
          <w:szCs w:val="22"/>
        </w:rPr>
        <w:t>1</w:t>
      </w:r>
      <w:proofErr w:type="gramEnd"/>
      <w:r>
        <w:rPr>
          <w:sz w:val="22"/>
          <w:szCs w:val="22"/>
        </w:rPr>
        <w:t>*</w:t>
      </w:r>
      <w:r>
        <w:rPr>
          <w:spacing w:val="-1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.</w:t>
      </w:r>
      <w:r>
        <w:rPr>
          <w:sz w:val="22"/>
          <w:szCs w:val="22"/>
        </w:rPr>
        <w:t>Salary</w:t>
      </w:r>
      <w:proofErr w:type="spellEnd"/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-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Incre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sed_sa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ary</w:t>
      </w:r>
      <w:proofErr w:type="spellEnd"/>
    </w:p>
    <w:p w:rsidR="00FC0662" w:rsidRDefault="008B7BF5">
      <w:pPr>
        <w:ind w:left="100"/>
        <w:rPr>
          <w:sz w:val="22"/>
          <w:szCs w:val="22"/>
        </w:rPr>
      </w:pPr>
      <w:r>
        <w:rPr>
          <w:sz w:val="22"/>
          <w:szCs w:val="22"/>
        </w:rPr>
        <w:t>FROM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EM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LOYEE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E,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WORKS</w:t>
      </w:r>
      <w:r>
        <w:rPr>
          <w:spacing w:val="1"/>
          <w:sz w:val="22"/>
          <w:szCs w:val="22"/>
        </w:rPr>
        <w:t>_</w:t>
      </w:r>
      <w:r>
        <w:rPr>
          <w:sz w:val="22"/>
          <w:szCs w:val="22"/>
        </w:rPr>
        <w:t>ON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W,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PROJE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P</w:t>
      </w:r>
    </w:p>
    <w:p w:rsidR="00FC0662" w:rsidRDefault="008B7BF5">
      <w:pPr>
        <w:ind w:left="100"/>
        <w:rPr>
          <w:sz w:val="22"/>
          <w:szCs w:val="22"/>
        </w:rPr>
      </w:pPr>
      <w:r>
        <w:rPr>
          <w:sz w:val="22"/>
          <w:szCs w:val="22"/>
        </w:rPr>
        <w:t>WHERE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.</w:t>
      </w:r>
      <w:r>
        <w:rPr>
          <w:sz w:val="22"/>
          <w:szCs w:val="22"/>
        </w:rPr>
        <w:t>SSN=W</w:t>
      </w:r>
      <w:r>
        <w:rPr>
          <w:spacing w:val="1"/>
          <w:sz w:val="22"/>
          <w:szCs w:val="22"/>
        </w:rPr>
        <w:t>.</w:t>
      </w:r>
      <w:r>
        <w:rPr>
          <w:sz w:val="22"/>
          <w:szCs w:val="22"/>
        </w:rPr>
        <w:t>SSN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W.PN</w:t>
      </w:r>
      <w:r>
        <w:rPr>
          <w:spacing w:val="2"/>
          <w:sz w:val="22"/>
          <w:szCs w:val="22"/>
        </w:rPr>
        <w:t>o</w:t>
      </w:r>
      <w:proofErr w:type="spellEnd"/>
      <w:r>
        <w:rPr>
          <w:sz w:val="22"/>
          <w:szCs w:val="22"/>
        </w:rPr>
        <w:t>=</w:t>
      </w:r>
      <w:proofErr w:type="spellStart"/>
      <w:r>
        <w:rPr>
          <w:sz w:val="22"/>
          <w:szCs w:val="22"/>
        </w:rPr>
        <w:t>P.PNo</w:t>
      </w:r>
      <w:proofErr w:type="spellEnd"/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.</w:t>
      </w:r>
      <w:r>
        <w:rPr>
          <w:sz w:val="22"/>
          <w:szCs w:val="22"/>
        </w:rPr>
        <w:t>PN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proofErr w:type="spellEnd"/>
      <w:r>
        <w:rPr>
          <w:spacing w:val="1"/>
          <w:sz w:val="22"/>
          <w:szCs w:val="22"/>
        </w:rPr>
        <w:t>=</w:t>
      </w:r>
      <w:r>
        <w:rPr>
          <w:spacing w:val="-1"/>
          <w:sz w:val="22"/>
          <w:szCs w:val="22"/>
        </w:rPr>
        <w:t>'</w:t>
      </w:r>
      <w:proofErr w:type="spellStart"/>
      <w:r>
        <w:rPr>
          <w:sz w:val="22"/>
          <w:szCs w:val="22"/>
        </w:rPr>
        <w:t>IoT</w:t>
      </w:r>
      <w:proofErr w:type="spellEnd"/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;</w:t>
      </w:r>
    </w:p>
    <w:p w:rsidR="00FC0662" w:rsidRDefault="00FC0662">
      <w:pPr>
        <w:spacing w:before="13" w:line="240" w:lineRule="exact"/>
        <w:rPr>
          <w:sz w:val="24"/>
          <w:szCs w:val="24"/>
        </w:rPr>
      </w:pPr>
    </w:p>
    <w:p w:rsidR="00FC0662" w:rsidRDefault="008B7BF5">
      <w:pPr>
        <w:ind w:left="100"/>
        <w:rPr>
          <w:sz w:val="22"/>
          <w:szCs w:val="22"/>
        </w:rPr>
      </w:pPr>
      <w:r>
        <w:rPr>
          <w:b/>
          <w:sz w:val="22"/>
          <w:szCs w:val="22"/>
        </w:rPr>
        <w:t>OU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P</w:t>
      </w:r>
      <w:r>
        <w:rPr>
          <w:b/>
          <w:sz w:val="22"/>
          <w:szCs w:val="22"/>
        </w:rPr>
        <w:t>UT:</w:t>
      </w:r>
    </w:p>
    <w:p w:rsidR="00FC0662" w:rsidRDefault="008B7BF5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 xml:space="preserve">NAME    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INCREASED</w:t>
      </w:r>
      <w:r>
        <w:rPr>
          <w:spacing w:val="1"/>
          <w:sz w:val="22"/>
          <w:szCs w:val="22"/>
        </w:rPr>
        <w:t>_</w:t>
      </w:r>
      <w:r>
        <w:rPr>
          <w:sz w:val="22"/>
          <w:szCs w:val="22"/>
        </w:rPr>
        <w:t>SALA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</w:t>
      </w:r>
    </w:p>
    <w:p w:rsidR="00FC0662" w:rsidRDefault="008B7BF5">
      <w:pPr>
        <w:ind w:left="100" w:right="6539"/>
        <w:rPr>
          <w:sz w:val="22"/>
          <w:szCs w:val="22"/>
        </w:rPr>
      </w:pPr>
      <w:r>
        <w:rPr>
          <w:sz w:val="22"/>
          <w:szCs w:val="22"/>
        </w:rPr>
        <w:t xml:space="preserve">----------           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---------------- Jo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 xml:space="preserve">n                      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726000</w:t>
      </w:r>
    </w:p>
    <w:p w:rsidR="00FC0662" w:rsidRDefault="008B7BF5">
      <w:pPr>
        <w:ind w:left="100"/>
        <w:rPr>
          <w:sz w:val="22"/>
          <w:szCs w:val="22"/>
        </w:rPr>
      </w:pP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 xml:space="preserve">ith                    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660000</w:t>
      </w:r>
    </w:p>
    <w:p w:rsidR="00FC0662" w:rsidRDefault="008B7BF5">
      <w:pPr>
        <w:spacing w:line="240" w:lineRule="exact"/>
        <w:ind w:left="100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Vani                      </w:t>
      </w:r>
      <w:r>
        <w:rPr>
          <w:spacing w:val="20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880000</w:t>
      </w: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before="12" w:line="280" w:lineRule="exact"/>
        <w:rPr>
          <w:sz w:val="28"/>
          <w:szCs w:val="28"/>
        </w:rPr>
      </w:pPr>
    </w:p>
    <w:p w:rsidR="00FC0662" w:rsidRDefault="008B7BF5">
      <w:pPr>
        <w:spacing w:before="29"/>
        <w:ind w:left="100"/>
        <w:rPr>
          <w:sz w:val="24"/>
          <w:szCs w:val="24"/>
        </w:rPr>
        <w:sectPr w:rsidR="00FC0662">
          <w:headerReference w:type="default" r:id="rId33"/>
          <w:pgSz w:w="11920" w:h="16840"/>
          <w:pgMar w:top="620" w:right="1280" w:bottom="280" w:left="1340" w:header="0" w:footer="0" w:gutter="0"/>
          <w:cols w:space="720"/>
        </w:sectPr>
      </w:pPr>
      <w:r>
        <w:rPr>
          <w:sz w:val="24"/>
          <w:szCs w:val="24"/>
        </w:rPr>
        <w:t>Depar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ent of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mputer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Science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Engg.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                                                                    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31</w:t>
      </w:r>
    </w:p>
    <w:p w:rsidR="00FC0662" w:rsidRDefault="0044275E">
      <w:pPr>
        <w:spacing w:before="86"/>
        <w:ind w:left="5871"/>
        <w:rPr>
          <w:sz w:val="16"/>
          <w:szCs w:val="16"/>
        </w:rPr>
      </w:pPr>
      <w:r>
        <w:lastRenderedPageBreak/>
        <w:pict>
          <v:group id="_x0000_s1026" style="position:absolute;left:0;text-align:left;margin-left:53.3pt;margin-top:33.5pt;width:501.95pt;height:774.75pt;z-index:-7034;mso-position-horizontal-relative:page;mso-position-vertical-relative:page" coordorigin="1066,670" coordsize="10039,15495">
            <v:group id="_x0000_s1027" style="position:absolute;left:1072;top:676;width:29;height:0" coordorigin="1072,676" coordsize="29,0">
              <v:shape id="_x0000_s1066" style="position:absolute;left:1072;top:676;width:29;height:0" coordorigin="1072,676" coordsize="29,0" path="m1072,676r28,e" filled="f" strokeweight=".58pt">
                <v:path arrowok="t"/>
              </v:shape>
              <v:group id="_x0000_s1028" style="position:absolute;left:1081;top:690;width:10;height:0" coordorigin="1081,690" coordsize="10,0">
                <v:shape id="_x0000_s1065" style="position:absolute;left:1081;top:690;width:10;height:0" coordorigin="1081,690" coordsize="10,0" path="m1081,690r10,e" filled="f" strokecolor="white" strokeweight="1.06pt">
                  <v:path arrowok="t"/>
                </v:shape>
                <v:group id="_x0000_s1029" style="position:absolute;left:1081;top:685;width:19;height:0" coordorigin="1081,685" coordsize="19,0">
                  <v:shape id="_x0000_s1064" style="position:absolute;left:1081;top:685;width:19;height:0" coordorigin="1081,685" coordsize="19,0" path="m1081,685r19,e" filled="f" strokecolor="white" strokeweight=".58pt">
                    <v:path arrowok="t"/>
                  </v:shape>
                  <v:group id="_x0000_s1030" style="position:absolute;left:1100;top:676;width:9970;height:0" coordorigin="1100,676" coordsize="9970,0">
                    <v:shape id="_x0000_s1063" style="position:absolute;left:1100;top:676;width:9970;height:0" coordorigin="1100,676" coordsize="9970,0" path="m1100,676r9970,e" filled="f" strokeweight=".58pt">
                      <v:path arrowok="t"/>
                    </v:shape>
                    <v:group id="_x0000_s1031" style="position:absolute;left:1100;top:695;width:9970;height:0" coordorigin="1100,695" coordsize="9970,0">
                      <v:shape id="_x0000_s1062" style="position:absolute;left:1100;top:695;width:9970;height:0" coordorigin="1100,695" coordsize="9970,0" path="m1100,695r9970,e" filled="f" strokeweight=".58pt">
                        <v:path arrowok="t"/>
                      </v:shape>
                      <v:group id="_x0000_s1032" style="position:absolute;left:11070;top:676;width:29;height:0" coordorigin="11070,676" coordsize="29,0">
                        <v:shape id="_x0000_s1061" style="position:absolute;left:11070;top:676;width:29;height:0" coordorigin="11070,676" coordsize="29,0" path="m11070,676r29,e" filled="f" strokeweight=".58pt">
                          <v:path arrowok="t"/>
                        </v:shape>
                        <v:group id="_x0000_s1033" style="position:absolute;left:11080;top:690;width:10;height:0" coordorigin="11080,690" coordsize="10,0">
                          <v:shape id="_x0000_s1060" style="position:absolute;left:11080;top:690;width:10;height:0" coordorigin="11080,690" coordsize="10,0" path="m11080,690r9,e" filled="f" strokecolor="white" strokeweight="1.06pt">
                            <v:path arrowok="t"/>
                          </v:shape>
                          <v:group id="_x0000_s1034" style="position:absolute;left:11070;top:685;width:19;height:0" coordorigin="11070,685" coordsize="19,0">
                            <v:shape id="_x0000_s1059" style="position:absolute;left:11070;top:685;width:19;height:0" coordorigin="11070,685" coordsize="19,0" path="m11070,685r19,e" filled="f" strokecolor="white" strokeweight=".58pt">
                              <v:path arrowok="t"/>
                            </v:shape>
                            <v:group id="_x0000_s1035" style="position:absolute;left:1092;top:680;width:0;height:15474" coordorigin="1092,680" coordsize="0,15474">
                              <v:shape id="_x0000_s1058" style="position:absolute;left:1092;top:680;width:0;height:15474" coordorigin="1092,680" coordsize="0,15474" path="m1092,680r,15474e" filled="f" strokeweight=".58pt">
                                <v:path arrowok="t"/>
                              </v:shape>
                              <v:group id="_x0000_s1036" style="position:absolute;left:1096;top:700;width:0;height:15436" coordorigin="1096,700" coordsize="0,15436">
                                <v:shape id="_x0000_s1057" style="position:absolute;left:1096;top:700;width:0;height:15436" coordorigin="1096,700" coordsize="0,15436" path="m1096,700r,15435e" filled="f" strokeweight=".58pt">
                                  <v:path arrowok="t"/>
                                </v:shape>
                                <v:group id="_x0000_s1037" style="position:absolute;left:11079;top:680;width:0;height:15474" coordorigin="11079,680" coordsize="0,15474">
                                  <v:shape id="_x0000_s1056" style="position:absolute;left:11079;top:680;width:0;height:15474" coordorigin="11079,680" coordsize="0,15474" path="m11079,680r,15474e" filled="f" strokeweight=".20464mm">
                                    <v:path arrowok="t"/>
                                  </v:shape>
                                  <v:group id="_x0000_s1038" style="position:absolute;left:11075;top:700;width:0;height:15436" coordorigin="11075,700" coordsize="0,15436">
                                    <v:shape id="_x0000_s1055" style="position:absolute;left:11075;top:700;width:0;height:15436" coordorigin="11075,700" coordsize="0,15436" path="m11075,700r,15435e" filled="f" strokeweight=".58pt">
                                      <v:path arrowok="t"/>
                                    </v:shape>
                                    <v:group id="_x0000_s1039" style="position:absolute;left:1072;top:16159;width:29;height:0" coordorigin="1072,16159" coordsize="29,0">
                                      <v:shape id="_x0000_s1054" style="position:absolute;left:1072;top:16159;width:29;height:0" coordorigin="1072,16159" coordsize="29,0" path="m1072,16159r28,e" filled="f" strokeweight=".20464mm">
                                        <v:path arrowok="t"/>
                                      </v:shape>
                                      <v:group id="_x0000_s1040" style="position:absolute;left:1081;top:16145;width:10;height:0" coordorigin="1081,16145" coordsize="10,0">
                                        <v:shape id="_x0000_s1053" style="position:absolute;left:1081;top:16145;width:10;height:0" coordorigin="1081,16145" coordsize="10,0" path="m1081,16145r10,e" filled="f" strokecolor="white" strokeweight=".37392mm">
                                          <v:path arrowok="t"/>
                                        </v:shape>
                                        <v:group id="_x0000_s1041" style="position:absolute;left:1081;top:16150;width:19;height:0" coordorigin="1081,16150" coordsize="19,0">
                                          <v:shape id="_x0000_s1052" style="position:absolute;left:1081;top:16150;width:19;height:0" coordorigin="1081,16150" coordsize="19,0" path="m1081,16150r19,e" filled="f" strokecolor="white" strokeweight=".58pt">
                                            <v:path arrowok="t"/>
                                          </v:shape>
                                          <v:group id="_x0000_s1042" style="position:absolute;left:1100;top:16159;width:9970;height:0" coordorigin="1100,16159" coordsize="9970,0">
                                            <v:shape id="_x0000_s1051" style="position:absolute;left:1100;top:16159;width:9970;height:0" coordorigin="1100,16159" coordsize="9970,0" path="m1100,16159r9970,e" filled="f" strokeweight=".20464mm">
                                              <v:path arrowok="t"/>
                                            </v:shape>
                                            <v:group id="_x0000_s1043" style="position:absolute;left:1100;top:16140;width:9970;height:0" coordorigin="1100,16140" coordsize="9970,0">
                                              <v:shape id="_x0000_s1050" style="position:absolute;left:1100;top:16140;width:9970;height:0" coordorigin="1100,16140" coordsize="9970,0" path="m1100,16140r9970,e" filled="f" strokeweight=".58pt">
                                                <v:path arrowok="t"/>
                                              </v:shape>
                                              <v:group id="_x0000_s1044" style="position:absolute;left:11070;top:16159;width:29;height:0" coordorigin="11070,16159" coordsize="29,0">
                                                <v:shape id="_x0000_s1049" style="position:absolute;left:11070;top:16159;width:29;height:0" coordorigin="11070,16159" coordsize="29,0" path="m11070,16159r29,e" filled="f" strokeweight=".20464mm">
                                                  <v:path arrowok="t"/>
                                                </v:shape>
                                                <v:group id="_x0000_s1045" style="position:absolute;left:11080;top:16145;width:10;height:0" coordorigin="11080,16145" coordsize="10,0">
                                                  <v:shape id="_x0000_s1048" style="position:absolute;left:11080;top:16145;width:10;height:0" coordorigin="11080,16145" coordsize="10,0" path="m11080,16145r9,e" filled="f" strokecolor="white" strokeweight=".37392mm">
                                                    <v:path arrowok="t"/>
                                                  </v:shape>
                                                  <v:group id="_x0000_s1046" style="position:absolute;left:11070;top:16150;width:19;height:0" coordorigin="11070,16150" coordsize="19,0">
                                                    <v:shape id="_x0000_s1047" style="position:absolute;left:11070;top:16150;width:19;height:0" coordorigin="11070,16150" coordsize="19,0" path="m11070,16150r19,e" filled="f" strokecolor="white" strokeweight=".58pt">
                                                      <v:path arrowok="t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="008B7BF5">
        <w:rPr>
          <w:b/>
          <w:sz w:val="16"/>
          <w:szCs w:val="16"/>
        </w:rPr>
        <w:t>DB</w:t>
      </w:r>
      <w:r w:rsidR="008B7BF5">
        <w:rPr>
          <w:b/>
          <w:spacing w:val="1"/>
          <w:sz w:val="16"/>
          <w:szCs w:val="16"/>
        </w:rPr>
        <w:t>M</w:t>
      </w:r>
      <w:r w:rsidR="008B7BF5">
        <w:rPr>
          <w:b/>
          <w:sz w:val="16"/>
          <w:szCs w:val="16"/>
        </w:rPr>
        <w:t>S</w:t>
      </w:r>
      <w:r w:rsidR="008B7BF5">
        <w:rPr>
          <w:b/>
          <w:spacing w:val="-5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LAB</w:t>
      </w:r>
      <w:r w:rsidR="008B7BF5">
        <w:rPr>
          <w:b/>
          <w:spacing w:val="1"/>
          <w:sz w:val="16"/>
          <w:szCs w:val="16"/>
        </w:rPr>
        <w:t>O</w:t>
      </w:r>
      <w:r w:rsidR="008B7BF5">
        <w:rPr>
          <w:b/>
          <w:sz w:val="16"/>
          <w:szCs w:val="16"/>
        </w:rPr>
        <w:t>R</w:t>
      </w:r>
      <w:r w:rsidR="008B7BF5">
        <w:rPr>
          <w:b/>
          <w:spacing w:val="1"/>
          <w:sz w:val="16"/>
          <w:szCs w:val="16"/>
        </w:rPr>
        <w:t>A</w:t>
      </w:r>
      <w:r w:rsidR="008B7BF5">
        <w:rPr>
          <w:b/>
          <w:sz w:val="16"/>
          <w:szCs w:val="16"/>
        </w:rPr>
        <w:t>TORY</w:t>
      </w:r>
      <w:r w:rsidR="008B7BF5">
        <w:rPr>
          <w:b/>
          <w:spacing w:val="-10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WITH</w:t>
      </w:r>
      <w:r w:rsidR="008B7BF5">
        <w:rPr>
          <w:b/>
          <w:spacing w:val="-4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MINI</w:t>
      </w:r>
      <w:r w:rsidR="008B7BF5">
        <w:rPr>
          <w:b/>
          <w:spacing w:val="-4"/>
          <w:sz w:val="16"/>
          <w:szCs w:val="16"/>
        </w:rPr>
        <w:t xml:space="preserve"> </w:t>
      </w:r>
      <w:r w:rsidR="008B7BF5">
        <w:rPr>
          <w:b/>
          <w:sz w:val="16"/>
          <w:szCs w:val="16"/>
        </w:rPr>
        <w:t>P</w:t>
      </w:r>
      <w:r w:rsidR="008B7BF5">
        <w:rPr>
          <w:b/>
          <w:spacing w:val="1"/>
          <w:sz w:val="16"/>
          <w:szCs w:val="16"/>
        </w:rPr>
        <w:t>R</w:t>
      </w:r>
      <w:r w:rsidR="008B7BF5">
        <w:rPr>
          <w:b/>
          <w:spacing w:val="-1"/>
          <w:sz w:val="16"/>
          <w:szCs w:val="16"/>
        </w:rPr>
        <w:t>O</w:t>
      </w:r>
      <w:r w:rsidR="008B7BF5">
        <w:rPr>
          <w:b/>
          <w:sz w:val="16"/>
          <w:szCs w:val="16"/>
        </w:rPr>
        <w:t>JECT</w:t>
      </w:r>
    </w:p>
    <w:p w:rsidR="00FC0662" w:rsidRDefault="00FC0662">
      <w:pPr>
        <w:spacing w:before="5" w:line="120" w:lineRule="exact"/>
        <w:rPr>
          <w:sz w:val="13"/>
          <w:szCs w:val="13"/>
        </w:rPr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8B7BF5">
      <w:pPr>
        <w:ind w:left="140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3</w:t>
      </w:r>
      <w:r>
        <w:rPr>
          <w:b/>
          <w:spacing w:val="1"/>
          <w:sz w:val="22"/>
          <w:szCs w:val="22"/>
        </w:rPr>
        <w:t>.</w:t>
      </w:r>
      <w:r>
        <w:rPr>
          <w:b/>
          <w:sz w:val="22"/>
          <w:szCs w:val="22"/>
        </w:rPr>
        <w:t>Find</w:t>
      </w:r>
      <w:proofErr w:type="gramEnd"/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the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sum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of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the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sal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ries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f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ll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e</w:t>
      </w:r>
      <w:r>
        <w:rPr>
          <w:b/>
          <w:spacing w:val="1"/>
          <w:sz w:val="22"/>
          <w:szCs w:val="22"/>
        </w:rPr>
        <w:t>m</w:t>
      </w:r>
      <w:r>
        <w:rPr>
          <w:b/>
          <w:sz w:val="22"/>
          <w:szCs w:val="22"/>
        </w:rPr>
        <w:t>pl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yees</w:t>
      </w:r>
      <w:r>
        <w:rPr>
          <w:b/>
          <w:spacing w:val="-10"/>
          <w:sz w:val="22"/>
          <w:szCs w:val="22"/>
        </w:rPr>
        <w:t xml:space="preserve"> </w:t>
      </w:r>
      <w:r>
        <w:rPr>
          <w:b/>
          <w:sz w:val="22"/>
          <w:szCs w:val="22"/>
        </w:rPr>
        <w:t>of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the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‘Ac</w:t>
      </w:r>
      <w:r>
        <w:rPr>
          <w:b/>
          <w:spacing w:val="-1"/>
          <w:sz w:val="22"/>
          <w:szCs w:val="22"/>
        </w:rPr>
        <w:t>c</w:t>
      </w:r>
      <w:r>
        <w:rPr>
          <w:b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u</w:t>
      </w:r>
      <w:r>
        <w:rPr>
          <w:b/>
          <w:sz w:val="22"/>
          <w:szCs w:val="22"/>
        </w:rPr>
        <w:t>nts’</w:t>
      </w:r>
      <w:r>
        <w:rPr>
          <w:b/>
          <w:spacing w:val="-9"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dep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rt</w:t>
      </w:r>
      <w:r>
        <w:rPr>
          <w:b/>
          <w:spacing w:val="-1"/>
          <w:sz w:val="22"/>
          <w:szCs w:val="22"/>
        </w:rPr>
        <w:t>m</w:t>
      </w:r>
      <w:r>
        <w:rPr>
          <w:b/>
          <w:sz w:val="22"/>
          <w:szCs w:val="22"/>
        </w:rPr>
        <w:t>ent</w:t>
      </w:r>
      <w:r>
        <w:rPr>
          <w:b/>
          <w:spacing w:val="1"/>
          <w:sz w:val="22"/>
          <w:szCs w:val="22"/>
        </w:rPr>
        <w:t>,</w:t>
      </w:r>
      <w:r>
        <w:rPr>
          <w:b/>
          <w:sz w:val="22"/>
          <w:szCs w:val="22"/>
        </w:rPr>
        <w:t>as</w:t>
      </w:r>
      <w:proofErr w:type="spellEnd"/>
      <w:r>
        <w:rPr>
          <w:b/>
          <w:spacing w:val="-13"/>
          <w:sz w:val="22"/>
          <w:szCs w:val="22"/>
        </w:rPr>
        <w:t xml:space="preserve"> </w:t>
      </w:r>
      <w:r>
        <w:rPr>
          <w:b/>
          <w:sz w:val="22"/>
          <w:szCs w:val="22"/>
        </w:rPr>
        <w:t>well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as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the</w:t>
      </w:r>
    </w:p>
    <w:p w:rsidR="00FC0662" w:rsidRDefault="008B7BF5">
      <w:pPr>
        <w:ind w:left="140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maximum</w:t>
      </w:r>
      <w:proofErr w:type="gramEnd"/>
      <w:r>
        <w:rPr>
          <w:b/>
          <w:spacing w:val="-9"/>
          <w:sz w:val="22"/>
          <w:szCs w:val="22"/>
        </w:rPr>
        <w:t xml:space="preserve"> </w:t>
      </w:r>
      <w:r>
        <w:rPr>
          <w:b/>
          <w:sz w:val="22"/>
          <w:szCs w:val="22"/>
        </w:rPr>
        <w:t>sal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ry,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the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minimum</w:t>
      </w:r>
      <w:r>
        <w:rPr>
          <w:b/>
          <w:spacing w:val="-9"/>
          <w:sz w:val="22"/>
          <w:szCs w:val="22"/>
        </w:rPr>
        <w:t xml:space="preserve"> </w:t>
      </w:r>
      <w:r>
        <w:rPr>
          <w:b/>
          <w:sz w:val="22"/>
          <w:szCs w:val="22"/>
        </w:rPr>
        <w:t>sal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r</w:t>
      </w:r>
      <w:r>
        <w:rPr>
          <w:b/>
          <w:spacing w:val="1"/>
          <w:sz w:val="22"/>
          <w:szCs w:val="22"/>
        </w:rPr>
        <w:t>y</w:t>
      </w:r>
      <w:r>
        <w:rPr>
          <w:b/>
          <w:sz w:val="22"/>
          <w:szCs w:val="22"/>
        </w:rPr>
        <w:t>,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nd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the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v</w:t>
      </w:r>
      <w:r>
        <w:rPr>
          <w:b/>
          <w:spacing w:val="-1"/>
          <w:sz w:val="22"/>
          <w:szCs w:val="22"/>
        </w:rPr>
        <w:t>e</w:t>
      </w:r>
      <w:r>
        <w:rPr>
          <w:b/>
          <w:sz w:val="22"/>
          <w:szCs w:val="22"/>
        </w:rPr>
        <w:t>ra</w:t>
      </w:r>
      <w:r>
        <w:rPr>
          <w:b/>
          <w:spacing w:val="1"/>
          <w:sz w:val="22"/>
          <w:szCs w:val="22"/>
        </w:rPr>
        <w:t>g</w:t>
      </w:r>
      <w:r>
        <w:rPr>
          <w:b/>
          <w:sz w:val="22"/>
          <w:szCs w:val="22"/>
        </w:rPr>
        <w:t>e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sal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ry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in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this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dep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rt</w:t>
      </w:r>
      <w:r>
        <w:rPr>
          <w:b/>
          <w:spacing w:val="-1"/>
          <w:sz w:val="22"/>
          <w:szCs w:val="22"/>
        </w:rPr>
        <w:t>m</w:t>
      </w:r>
      <w:r>
        <w:rPr>
          <w:b/>
          <w:sz w:val="22"/>
          <w:szCs w:val="22"/>
        </w:rPr>
        <w:t>ent.</w:t>
      </w:r>
    </w:p>
    <w:p w:rsidR="00FC0662" w:rsidRDefault="00FC0662">
      <w:pPr>
        <w:spacing w:before="11" w:line="240" w:lineRule="exact"/>
        <w:rPr>
          <w:sz w:val="24"/>
          <w:szCs w:val="24"/>
        </w:rPr>
      </w:pPr>
    </w:p>
    <w:p w:rsidR="00FC0662" w:rsidRDefault="008B7BF5">
      <w:pPr>
        <w:ind w:left="582" w:right="2144"/>
        <w:rPr>
          <w:sz w:val="22"/>
          <w:szCs w:val="22"/>
        </w:rPr>
      </w:pPr>
      <w:r>
        <w:rPr>
          <w:sz w:val="22"/>
          <w:szCs w:val="22"/>
        </w:rPr>
        <w:t>SELE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UM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.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alar</w:t>
      </w:r>
      <w:r>
        <w:rPr>
          <w:spacing w:val="1"/>
          <w:sz w:val="22"/>
          <w:szCs w:val="22"/>
        </w:rPr>
        <w:t>y</w:t>
      </w:r>
      <w:r>
        <w:rPr>
          <w:sz w:val="22"/>
          <w:szCs w:val="22"/>
        </w:rPr>
        <w:t>)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TOTAL</w:t>
      </w:r>
      <w:r>
        <w:rPr>
          <w:spacing w:val="1"/>
          <w:w w:val="99"/>
          <w:sz w:val="22"/>
          <w:szCs w:val="22"/>
        </w:rPr>
        <w:t>_</w:t>
      </w:r>
      <w:r>
        <w:rPr>
          <w:w w:val="99"/>
          <w:sz w:val="22"/>
          <w:szCs w:val="22"/>
        </w:rPr>
        <w:t>SAL</w:t>
      </w:r>
      <w:r>
        <w:rPr>
          <w:spacing w:val="1"/>
          <w:w w:val="99"/>
          <w:sz w:val="22"/>
          <w:szCs w:val="22"/>
        </w:rPr>
        <w:t>A</w:t>
      </w:r>
      <w:r>
        <w:rPr>
          <w:w w:val="99"/>
          <w:sz w:val="22"/>
          <w:szCs w:val="22"/>
        </w:rPr>
        <w:t>RY,</w:t>
      </w:r>
      <w:r w:rsidR="008D45D9">
        <w:rPr>
          <w:w w:val="99"/>
          <w:sz w:val="22"/>
          <w:szCs w:val="22"/>
        </w:rPr>
        <w:t xml:space="preserve">                                   </w:t>
      </w:r>
      <w:proofErr w:type="gramStart"/>
      <w:r>
        <w:rPr>
          <w:w w:val="99"/>
          <w:sz w:val="22"/>
          <w:szCs w:val="22"/>
        </w:rPr>
        <w:t>MAX(</w:t>
      </w:r>
      <w:proofErr w:type="gramEnd"/>
      <w:r>
        <w:rPr>
          <w:w w:val="99"/>
          <w:sz w:val="22"/>
          <w:szCs w:val="22"/>
        </w:rPr>
        <w:t>E.</w:t>
      </w:r>
      <w:r>
        <w:rPr>
          <w:spacing w:val="3"/>
          <w:w w:val="99"/>
          <w:sz w:val="22"/>
          <w:szCs w:val="22"/>
        </w:rPr>
        <w:t xml:space="preserve"> </w:t>
      </w:r>
      <w:r>
        <w:rPr>
          <w:sz w:val="22"/>
          <w:szCs w:val="22"/>
        </w:rPr>
        <w:t>Salar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)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 xml:space="preserve">AS </w:t>
      </w:r>
      <w:r>
        <w:rPr>
          <w:w w:val="99"/>
          <w:sz w:val="22"/>
          <w:szCs w:val="22"/>
        </w:rPr>
        <w:t>MAX_</w:t>
      </w:r>
      <w:r>
        <w:rPr>
          <w:spacing w:val="-1"/>
          <w:w w:val="99"/>
          <w:sz w:val="22"/>
          <w:szCs w:val="22"/>
        </w:rPr>
        <w:t>S</w:t>
      </w:r>
      <w:r>
        <w:rPr>
          <w:w w:val="99"/>
          <w:sz w:val="22"/>
          <w:szCs w:val="22"/>
        </w:rPr>
        <w:t>ALARY,</w:t>
      </w:r>
      <w:r w:rsidR="008D45D9">
        <w:rPr>
          <w:w w:val="99"/>
          <w:sz w:val="22"/>
          <w:szCs w:val="22"/>
        </w:rPr>
        <w:t xml:space="preserve">                                                       </w:t>
      </w:r>
      <w:r>
        <w:rPr>
          <w:w w:val="99"/>
          <w:sz w:val="22"/>
          <w:szCs w:val="22"/>
        </w:rPr>
        <w:t>M</w:t>
      </w:r>
      <w:r>
        <w:rPr>
          <w:spacing w:val="1"/>
          <w:w w:val="99"/>
          <w:sz w:val="22"/>
          <w:szCs w:val="22"/>
        </w:rPr>
        <w:t>I</w:t>
      </w:r>
      <w:r>
        <w:rPr>
          <w:w w:val="99"/>
          <w:sz w:val="22"/>
          <w:szCs w:val="22"/>
        </w:rPr>
        <w:t>N(E.</w:t>
      </w:r>
      <w:r>
        <w:rPr>
          <w:spacing w:val="1"/>
          <w:w w:val="99"/>
          <w:sz w:val="22"/>
          <w:szCs w:val="22"/>
        </w:rPr>
        <w:t xml:space="preserve"> </w:t>
      </w:r>
      <w:r>
        <w:rPr>
          <w:sz w:val="22"/>
          <w:szCs w:val="22"/>
        </w:rPr>
        <w:t>Salar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)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IN_</w:t>
      </w:r>
      <w:r>
        <w:rPr>
          <w:spacing w:val="1"/>
          <w:sz w:val="22"/>
          <w:szCs w:val="22"/>
        </w:rPr>
        <w:t>SA</w:t>
      </w:r>
      <w:r>
        <w:rPr>
          <w:sz w:val="22"/>
          <w:szCs w:val="22"/>
        </w:rPr>
        <w:t>LARY,</w:t>
      </w:r>
      <w:r w:rsidR="008D45D9"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VG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E.</w:t>
      </w:r>
      <w:r>
        <w:rPr>
          <w:spacing w:val="-21"/>
          <w:sz w:val="22"/>
          <w:szCs w:val="22"/>
        </w:rPr>
        <w:t xml:space="preserve"> </w:t>
      </w:r>
      <w:r>
        <w:rPr>
          <w:sz w:val="22"/>
          <w:szCs w:val="22"/>
        </w:rPr>
        <w:t>Salar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)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AS AVG_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ALARY</w:t>
      </w:r>
    </w:p>
    <w:p w:rsidR="00FC0662" w:rsidRDefault="008B7BF5">
      <w:pPr>
        <w:spacing w:line="240" w:lineRule="exact"/>
        <w:ind w:left="582"/>
        <w:rPr>
          <w:sz w:val="22"/>
          <w:szCs w:val="22"/>
        </w:rPr>
      </w:pPr>
      <w:r>
        <w:rPr>
          <w:sz w:val="22"/>
          <w:szCs w:val="22"/>
        </w:rPr>
        <w:t>FROM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EM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LOYEE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E,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DEPARTMENT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D</w:t>
      </w:r>
    </w:p>
    <w:p w:rsidR="00FC0662" w:rsidRDefault="008B7BF5">
      <w:pPr>
        <w:spacing w:line="240" w:lineRule="exact"/>
        <w:ind w:left="971"/>
        <w:rPr>
          <w:sz w:val="22"/>
          <w:szCs w:val="22"/>
        </w:rPr>
      </w:pPr>
      <w:r>
        <w:rPr>
          <w:position w:val="-1"/>
          <w:sz w:val="22"/>
          <w:szCs w:val="22"/>
        </w:rPr>
        <w:t>WHERE</w:t>
      </w:r>
      <w:r>
        <w:rPr>
          <w:spacing w:val="-7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E.</w:t>
      </w:r>
      <w:r>
        <w:rPr>
          <w:spacing w:val="-1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DNo</w:t>
      </w:r>
      <w:proofErr w:type="spellEnd"/>
      <w:r>
        <w:rPr>
          <w:position w:val="-1"/>
          <w:sz w:val="22"/>
          <w:szCs w:val="22"/>
        </w:rPr>
        <w:t>=</w:t>
      </w:r>
      <w:r>
        <w:rPr>
          <w:spacing w:val="-6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D.</w:t>
      </w:r>
      <w:r>
        <w:rPr>
          <w:spacing w:val="-1"/>
          <w:position w:val="-1"/>
          <w:sz w:val="22"/>
          <w:szCs w:val="22"/>
        </w:rPr>
        <w:t xml:space="preserve"> </w:t>
      </w:r>
      <w:proofErr w:type="spellStart"/>
      <w:r>
        <w:rPr>
          <w:spacing w:val="1"/>
          <w:position w:val="-1"/>
          <w:sz w:val="22"/>
          <w:szCs w:val="22"/>
        </w:rPr>
        <w:t>DN</w:t>
      </w:r>
      <w:r>
        <w:rPr>
          <w:position w:val="-1"/>
          <w:sz w:val="22"/>
          <w:szCs w:val="22"/>
        </w:rPr>
        <w:t>o</w:t>
      </w:r>
      <w:proofErr w:type="spellEnd"/>
      <w:r>
        <w:rPr>
          <w:spacing w:val="-3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AND</w:t>
      </w:r>
      <w:r>
        <w:rPr>
          <w:spacing w:val="-5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D.</w:t>
      </w:r>
      <w:r>
        <w:rPr>
          <w:spacing w:val="1"/>
          <w:position w:val="-1"/>
          <w:sz w:val="22"/>
          <w:szCs w:val="22"/>
        </w:rPr>
        <w:t>D</w:t>
      </w:r>
      <w:r>
        <w:rPr>
          <w:position w:val="-1"/>
          <w:sz w:val="22"/>
          <w:szCs w:val="22"/>
        </w:rPr>
        <w:t>Nam</w:t>
      </w:r>
      <w:r>
        <w:rPr>
          <w:spacing w:val="-1"/>
          <w:position w:val="-1"/>
          <w:sz w:val="22"/>
          <w:szCs w:val="22"/>
        </w:rPr>
        <w:t>e</w:t>
      </w:r>
      <w:proofErr w:type="spellEnd"/>
      <w:r>
        <w:rPr>
          <w:spacing w:val="1"/>
          <w:position w:val="-1"/>
          <w:sz w:val="22"/>
          <w:szCs w:val="22"/>
        </w:rPr>
        <w:t>=</w:t>
      </w:r>
      <w:r>
        <w:rPr>
          <w:position w:val="-1"/>
          <w:sz w:val="22"/>
          <w:szCs w:val="22"/>
        </w:rPr>
        <w:t>'Ac</w:t>
      </w:r>
      <w:r>
        <w:rPr>
          <w:spacing w:val="-1"/>
          <w:position w:val="-1"/>
          <w:sz w:val="22"/>
          <w:szCs w:val="22"/>
        </w:rPr>
        <w:t>c</w:t>
      </w:r>
      <w:r>
        <w:rPr>
          <w:spacing w:val="2"/>
          <w:position w:val="-1"/>
          <w:sz w:val="22"/>
          <w:szCs w:val="22"/>
        </w:rPr>
        <w:t>o</w:t>
      </w:r>
      <w:r>
        <w:rPr>
          <w:position w:val="-1"/>
          <w:sz w:val="22"/>
          <w:szCs w:val="22"/>
        </w:rPr>
        <w:t>u</w:t>
      </w:r>
      <w:r>
        <w:rPr>
          <w:spacing w:val="1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>ts</w:t>
      </w:r>
      <w:r>
        <w:rPr>
          <w:spacing w:val="-1"/>
          <w:position w:val="-1"/>
          <w:sz w:val="22"/>
          <w:szCs w:val="22"/>
        </w:rPr>
        <w:t>'</w:t>
      </w:r>
      <w:r>
        <w:rPr>
          <w:position w:val="-1"/>
          <w:sz w:val="22"/>
          <w:szCs w:val="22"/>
        </w:rPr>
        <w:t>;</w:t>
      </w:r>
    </w:p>
    <w:p w:rsidR="00FC0662" w:rsidRDefault="00FC0662">
      <w:pPr>
        <w:spacing w:line="200" w:lineRule="exact"/>
      </w:pPr>
    </w:p>
    <w:p w:rsidR="00FC0662" w:rsidRDefault="00FC0662">
      <w:pPr>
        <w:spacing w:line="240" w:lineRule="exact"/>
        <w:rPr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5"/>
        <w:gridCol w:w="2084"/>
        <w:gridCol w:w="2117"/>
        <w:gridCol w:w="1851"/>
      </w:tblGrid>
      <w:tr w:rsidR="00FC0662">
        <w:trPr>
          <w:trHeight w:hRule="exact" w:val="336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before="71"/>
              <w:ind w:left="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OU</w:t>
            </w:r>
            <w:r>
              <w:rPr>
                <w:b/>
                <w:spacing w:val="-1"/>
                <w:sz w:val="22"/>
                <w:szCs w:val="22"/>
              </w:rPr>
              <w:t>T</w:t>
            </w:r>
            <w:r>
              <w:rPr>
                <w:b/>
                <w:spacing w:val="1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UT:</w:t>
            </w:r>
          </w:p>
        </w:tc>
        <w:tc>
          <w:tcPr>
            <w:tcW w:w="60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C0662" w:rsidRDefault="00FC0662"/>
        </w:tc>
      </w:tr>
      <w:tr w:rsidR="00FC0662">
        <w:trPr>
          <w:trHeight w:hRule="exact" w:val="253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</w:t>
            </w:r>
            <w:r>
              <w:rPr>
                <w:spacing w:val="1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LARY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MAX_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ARY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</w:t>
            </w:r>
            <w:r>
              <w:rPr>
                <w:spacing w:val="1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SAL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RY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AVG_SA</w:t>
            </w:r>
            <w:r>
              <w:rPr>
                <w:spacing w:val="2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RY</w:t>
            </w:r>
          </w:p>
        </w:tc>
      </w:tr>
      <w:tr w:rsidR="00FC0662">
        <w:trPr>
          <w:trHeight w:hRule="exact" w:val="253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</w:t>
            </w:r>
            <w:r>
              <w:rPr>
                <w:spacing w:val="-1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----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5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</w:t>
            </w:r>
          </w:p>
        </w:tc>
      </w:tr>
      <w:tr w:rsidR="00FC0662">
        <w:trPr>
          <w:trHeight w:hRule="exact" w:val="336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42460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22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0000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6000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</w:tcPr>
          <w:p w:rsidR="00FC0662" w:rsidRDefault="008B7BF5">
            <w:pPr>
              <w:spacing w:line="240" w:lineRule="exact"/>
              <w:ind w:left="3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766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pacing w:val="-1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6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7</w:t>
            </w:r>
          </w:p>
        </w:tc>
      </w:tr>
    </w:tbl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before="6" w:line="280" w:lineRule="exact"/>
        <w:rPr>
          <w:sz w:val="28"/>
          <w:szCs w:val="28"/>
        </w:rPr>
      </w:pPr>
    </w:p>
    <w:p w:rsidR="00FC0662" w:rsidRDefault="008B7BF5">
      <w:pPr>
        <w:spacing w:before="35" w:line="240" w:lineRule="exact"/>
        <w:ind w:left="361" w:right="304" w:hanging="221"/>
        <w:rPr>
          <w:sz w:val="22"/>
          <w:szCs w:val="22"/>
        </w:rPr>
      </w:pPr>
      <w:r>
        <w:rPr>
          <w:b/>
          <w:spacing w:val="1"/>
          <w:sz w:val="22"/>
          <w:szCs w:val="22"/>
        </w:rPr>
        <w:t>4</w:t>
      </w:r>
      <w:r>
        <w:rPr>
          <w:b/>
          <w:sz w:val="22"/>
          <w:szCs w:val="22"/>
        </w:rPr>
        <w:t>.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Ret</w:t>
      </w:r>
      <w:r>
        <w:rPr>
          <w:b/>
          <w:spacing w:val="-1"/>
          <w:sz w:val="22"/>
          <w:szCs w:val="22"/>
        </w:rPr>
        <w:t>r</w:t>
      </w:r>
      <w:r>
        <w:rPr>
          <w:b/>
          <w:sz w:val="22"/>
          <w:szCs w:val="22"/>
        </w:rPr>
        <w:t>ieve</w:t>
      </w:r>
      <w:r>
        <w:rPr>
          <w:b/>
          <w:spacing w:val="-8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t</w:t>
      </w:r>
      <w:r>
        <w:rPr>
          <w:b/>
          <w:sz w:val="22"/>
          <w:szCs w:val="22"/>
        </w:rPr>
        <w:t>he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n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me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f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e</w:t>
      </w:r>
      <w:r>
        <w:rPr>
          <w:b/>
          <w:sz w:val="22"/>
          <w:szCs w:val="22"/>
        </w:rPr>
        <w:t>ach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e</w:t>
      </w:r>
      <w:r>
        <w:rPr>
          <w:b/>
          <w:spacing w:val="-1"/>
          <w:sz w:val="22"/>
          <w:szCs w:val="22"/>
        </w:rPr>
        <w:t>m</w:t>
      </w:r>
      <w:r>
        <w:rPr>
          <w:b/>
          <w:sz w:val="22"/>
          <w:szCs w:val="22"/>
        </w:rPr>
        <w:t>pl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yee</w:t>
      </w:r>
      <w:r>
        <w:rPr>
          <w:b/>
          <w:spacing w:val="-9"/>
          <w:sz w:val="22"/>
          <w:szCs w:val="22"/>
        </w:rPr>
        <w:t xml:space="preserve"> </w:t>
      </w:r>
      <w:r>
        <w:rPr>
          <w:b/>
          <w:sz w:val="22"/>
          <w:szCs w:val="22"/>
        </w:rPr>
        <w:t>who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works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n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ll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the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p</w:t>
      </w:r>
      <w:r>
        <w:rPr>
          <w:b/>
          <w:spacing w:val="-1"/>
          <w:sz w:val="22"/>
          <w:szCs w:val="22"/>
        </w:rPr>
        <w:t>r</w:t>
      </w:r>
      <w:r>
        <w:rPr>
          <w:b/>
          <w:sz w:val="22"/>
          <w:szCs w:val="22"/>
        </w:rPr>
        <w:t>ojects</w:t>
      </w:r>
      <w:r>
        <w:rPr>
          <w:b/>
          <w:spacing w:val="51"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cont</w:t>
      </w:r>
      <w:r>
        <w:rPr>
          <w:b/>
          <w:spacing w:val="1"/>
          <w:sz w:val="22"/>
          <w:szCs w:val="22"/>
        </w:rPr>
        <w:t>r</w:t>
      </w:r>
      <w:r>
        <w:rPr>
          <w:b/>
          <w:sz w:val="22"/>
          <w:szCs w:val="22"/>
        </w:rPr>
        <w:t>olledby</w:t>
      </w:r>
      <w:proofErr w:type="spellEnd"/>
      <w:r>
        <w:rPr>
          <w:b/>
          <w:spacing w:val="-10"/>
          <w:sz w:val="22"/>
          <w:szCs w:val="22"/>
        </w:rPr>
        <w:t xml:space="preserve"> </w:t>
      </w:r>
      <w:r>
        <w:rPr>
          <w:b/>
          <w:sz w:val="22"/>
          <w:szCs w:val="22"/>
        </w:rPr>
        <w:t>dep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rt</w:t>
      </w:r>
      <w:r>
        <w:rPr>
          <w:b/>
          <w:spacing w:val="-1"/>
          <w:sz w:val="22"/>
          <w:szCs w:val="22"/>
        </w:rPr>
        <w:t>m</w:t>
      </w:r>
      <w:r>
        <w:rPr>
          <w:b/>
          <w:sz w:val="22"/>
          <w:szCs w:val="22"/>
        </w:rPr>
        <w:t>e</w:t>
      </w:r>
      <w:r>
        <w:rPr>
          <w:b/>
          <w:spacing w:val="1"/>
          <w:sz w:val="22"/>
          <w:szCs w:val="22"/>
        </w:rPr>
        <w:t>n</w:t>
      </w:r>
      <w:r>
        <w:rPr>
          <w:b/>
          <w:sz w:val="22"/>
          <w:szCs w:val="22"/>
        </w:rPr>
        <w:t>t number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5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(use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N</w:t>
      </w:r>
      <w:r>
        <w:rPr>
          <w:b/>
          <w:sz w:val="22"/>
          <w:szCs w:val="22"/>
        </w:rPr>
        <w:t>OT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EX</w:t>
      </w:r>
      <w:r>
        <w:rPr>
          <w:b/>
          <w:sz w:val="22"/>
          <w:szCs w:val="22"/>
        </w:rPr>
        <w:t>ISTS</w:t>
      </w:r>
      <w:r>
        <w:rPr>
          <w:b/>
          <w:spacing w:val="-8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perat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r).</w:t>
      </w:r>
    </w:p>
    <w:p w:rsidR="00FC0662" w:rsidRDefault="00FC0662">
      <w:pPr>
        <w:spacing w:before="9" w:line="240" w:lineRule="exact"/>
        <w:rPr>
          <w:sz w:val="24"/>
          <w:szCs w:val="24"/>
        </w:rPr>
      </w:pPr>
    </w:p>
    <w:p w:rsidR="00FC0662" w:rsidRDefault="008B7BF5">
      <w:pPr>
        <w:ind w:left="140"/>
        <w:rPr>
          <w:sz w:val="22"/>
          <w:szCs w:val="22"/>
        </w:rPr>
      </w:pPr>
      <w:r>
        <w:rPr>
          <w:sz w:val="22"/>
          <w:szCs w:val="22"/>
        </w:rPr>
        <w:t>SELECT</w:t>
      </w:r>
      <w:r>
        <w:rPr>
          <w:spacing w:val="4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.</w:t>
      </w:r>
      <w:r>
        <w:rPr>
          <w:sz w:val="22"/>
          <w:szCs w:val="22"/>
        </w:rPr>
        <w:t>Name</w:t>
      </w:r>
      <w:proofErr w:type="spellEnd"/>
    </w:p>
    <w:p w:rsidR="00FC0662" w:rsidRDefault="008B7BF5">
      <w:pPr>
        <w:ind w:left="140"/>
        <w:rPr>
          <w:sz w:val="22"/>
          <w:szCs w:val="22"/>
        </w:rPr>
      </w:pPr>
      <w:r>
        <w:rPr>
          <w:sz w:val="22"/>
          <w:szCs w:val="22"/>
        </w:rPr>
        <w:t>FROM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EM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LOYEE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E</w:t>
      </w:r>
    </w:p>
    <w:p w:rsidR="00FC0662" w:rsidRDefault="008B7BF5">
      <w:pPr>
        <w:ind w:left="140" w:right="1992"/>
        <w:rPr>
          <w:sz w:val="22"/>
          <w:szCs w:val="22"/>
        </w:rPr>
      </w:pPr>
      <w:r>
        <w:rPr>
          <w:sz w:val="22"/>
          <w:szCs w:val="22"/>
        </w:rPr>
        <w:t>WHERE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-5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EXISTS(</w:t>
      </w:r>
      <w:proofErr w:type="gramEnd"/>
      <w:r>
        <w:rPr>
          <w:sz w:val="22"/>
          <w:szCs w:val="22"/>
        </w:rPr>
        <w:t>(SELECT</w:t>
      </w:r>
      <w:r>
        <w:rPr>
          <w:spacing w:val="-16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PNo</w:t>
      </w:r>
      <w:proofErr w:type="spellEnd"/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FROM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PRO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ECT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WHE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8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DN</w:t>
      </w:r>
      <w:r>
        <w:rPr>
          <w:spacing w:val="1"/>
          <w:sz w:val="22"/>
          <w:szCs w:val="22"/>
        </w:rPr>
        <w:t>o</w:t>
      </w:r>
      <w:proofErr w:type="spellEnd"/>
      <w:r>
        <w:rPr>
          <w:spacing w:val="1"/>
          <w:sz w:val="22"/>
          <w:szCs w:val="22"/>
        </w:rPr>
        <w:t>=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5</w:t>
      </w:r>
      <w:r>
        <w:rPr>
          <w:spacing w:val="-1"/>
          <w:sz w:val="22"/>
          <w:szCs w:val="22"/>
        </w:rPr>
        <w:t>'</w:t>
      </w:r>
      <w:r>
        <w:rPr>
          <w:sz w:val="22"/>
          <w:szCs w:val="22"/>
        </w:rPr>
        <w:t>) MINUS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(SELECT</w:t>
      </w:r>
      <w:r>
        <w:rPr>
          <w:spacing w:val="-9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W.PNo</w:t>
      </w:r>
      <w:proofErr w:type="spellEnd"/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FROM</w:t>
      </w:r>
      <w:r>
        <w:rPr>
          <w:spacing w:val="4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W</w:t>
      </w:r>
      <w:r>
        <w:rPr>
          <w:sz w:val="22"/>
          <w:szCs w:val="22"/>
        </w:rPr>
        <w:t>ORKS_ON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W</w:t>
      </w:r>
      <w:r>
        <w:rPr>
          <w:sz w:val="22"/>
          <w:szCs w:val="22"/>
        </w:rPr>
        <w:t>HERE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E.S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N=W.S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N));</w:t>
      </w:r>
    </w:p>
    <w:p w:rsidR="00FC0662" w:rsidRDefault="00FC0662">
      <w:pPr>
        <w:spacing w:before="13" w:line="240" w:lineRule="exact"/>
        <w:rPr>
          <w:sz w:val="24"/>
          <w:szCs w:val="24"/>
        </w:rPr>
      </w:pPr>
    </w:p>
    <w:p w:rsidR="00FC0662" w:rsidRDefault="008B7BF5">
      <w:pPr>
        <w:ind w:left="140"/>
        <w:rPr>
          <w:sz w:val="22"/>
          <w:szCs w:val="22"/>
        </w:rPr>
      </w:pPr>
      <w:r>
        <w:rPr>
          <w:b/>
          <w:sz w:val="22"/>
          <w:szCs w:val="22"/>
        </w:rPr>
        <w:t>OU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P</w:t>
      </w:r>
      <w:r>
        <w:rPr>
          <w:b/>
          <w:sz w:val="22"/>
          <w:szCs w:val="22"/>
        </w:rPr>
        <w:t>UT:</w:t>
      </w:r>
    </w:p>
    <w:p w:rsidR="00FC0662" w:rsidRDefault="008B7BF5">
      <w:pPr>
        <w:spacing w:line="240" w:lineRule="exact"/>
        <w:ind w:left="140"/>
        <w:rPr>
          <w:sz w:val="22"/>
          <w:szCs w:val="22"/>
        </w:rPr>
      </w:pPr>
      <w:r>
        <w:rPr>
          <w:sz w:val="22"/>
          <w:szCs w:val="22"/>
        </w:rPr>
        <w:t>NAME</w:t>
      </w:r>
    </w:p>
    <w:p w:rsidR="00FC0662" w:rsidRDefault="008B7BF5">
      <w:pPr>
        <w:ind w:left="140" w:right="8419"/>
        <w:rPr>
          <w:sz w:val="22"/>
          <w:szCs w:val="22"/>
        </w:rPr>
      </w:pPr>
      <w:r>
        <w:rPr>
          <w:sz w:val="22"/>
          <w:szCs w:val="22"/>
        </w:rPr>
        <w:t>---------- Go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al</w:t>
      </w:r>
    </w:p>
    <w:p w:rsidR="00FC0662" w:rsidRDefault="00FC0662">
      <w:pPr>
        <w:spacing w:before="13" w:line="240" w:lineRule="exact"/>
        <w:rPr>
          <w:sz w:val="24"/>
          <w:szCs w:val="24"/>
        </w:rPr>
      </w:pPr>
    </w:p>
    <w:p w:rsidR="00FC0662" w:rsidRDefault="008B7BF5">
      <w:pPr>
        <w:ind w:left="306" w:right="205" w:hanging="166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5</w:t>
      </w:r>
      <w:r>
        <w:rPr>
          <w:b/>
          <w:spacing w:val="1"/>
          <w:sz w:val="22"/>
          <w:szCs w:val="22"/>
        </w:rPr>
        <w:t>.</w:t>
      </w:r>
      <w:r>
        <w:rPr>
          <w:b/>
          <w:sz w:val="22"/>
          <w:szCs w:val="22"/>
        </w:rPr>
        <w:t>F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r</w:t>
      </w:r>
      <w:proofErr w:type="gramEnd"/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each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departm</w:t>
      </w:r>
      <w:r>
        <w:rPr>
          <w:b/>
          <w:spacing w:val="-1"/>
          <w:sz w:val="22"/>
          <w:szCs w:val="22"/>
        </w:rPr>
        <w:t>e</w:t>
      </w:r>
      <w:r>
        <w:rPr>
          <w:b/>
          <w:sz w:val="22"/>
          <w:szCs w:val="22"/>
        </w:rPr>
        <w:t>nt</w:t>
      </w:r>
      <w:r>
        <w:rPr>
          <w:b/>
          <w:spacing w:val="-11"/>
          <w:sz w:val="22"/>
          <w:szCs w:val="22"/>
        </w:rPr>
        <w:t xml:space="preserve"> </w:t>
      </w:r>
      <w:r>
        <w:rPr>
          <w:b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h</w:t>
      </w:r>
      <w:r>
        <w:rPr>
          <w:b/>
          <w:sz w:val="22"/>
          <w:szCs w:val="22"/>
        </w:rPr>
        <w:t>at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h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s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more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th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n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five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e</w:t>
      </w:r>
      <w:r>
        <w:rPr>
          <w:b/>
          <w:spacing w:val="-1"/>
          <w:sz w:val="22"/>
          <w:szCs w:val="22"/>
        </w:rPr>
        <w:t>m</w:t>
      </w:r>
      <w:r>
        <w:rPr>
          <w:b/>
          <w:sz w:val="22"/>
          <w:szCs w:val="22"/>
        </w:rPr>
        <w:t>pl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yees,</w:t>
      </w:r>
      <w:r>
        <w:rPr>
          <w:b/>
          <w:spacing w:val="-10"/>
          <w:sz w:val="22"/>
          <w:szCs w:val="22"/>
        </w:rPr>
        <w:t xml:space="preserve"> </w:t>
      </w:r>
      <w:r>
        <w:rPr>
          <w:b/>
          <w:sz w:val="22"/>
          <w:szCs w:val="22"/>
        </w:rPr>
        <w:t>retrie</w:t>
      </w:r>
      <w:r>
        <w:rPr>
          <w:b/>
          <w:spacing w:val="1"/>
          <w:sz w:val="22"/>
          <w:szCs w:val="22"/>
        </w:rPr>
        <w:t>v</w:t>
      </w:r>
      <w:r>
        <w:rPr>
          <w:b/>
          <w:sz w:val="22"/>
          <w:szCs w:val="22"/>
        </w:rPr>
        <w:t>e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the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department</w:t>
      </w:r>
      <w:r>
        <w:rPr>
          <w:b/>
          <w:spacing w:val="-11"/>
          <w:sz w:val="22"/>
          <w:szCs w:val="22"/>
        </w:rPr>
        <w:t xml:space="preserve"> </w:t>
      </w:r>
      <w:r>
        <w:rPr>
          <w:b/>
          <w:sz w:val="22"/>
          <w:szCs w:val="22"/>
        </w:rPr>
        <w:t>n</w:t>
      </w:r>
      <w:r>
        <w:rPr>
          <w:b/>
          <w:spacing w:val="2"/>
          <w:sz w:val="22"/>
          <w:szCs w:val="22"/>
        </w:rPr>
        <w:t>u</w:t>
      </w:r>
      <w:r>
        <w:rPr>
          <w:b/>
          <w:sz w:val="22"/>
          <w:szCs w:val="22"/>
        </w:rPr>
        <w:t>m</w:t>
      </w:r>
      <w:r>
        <w:rPr>
          <w:b/>
          <w:spacing w:val="1"/>
          <w:sz w:val="22"/>
          <w:szCs w:val="22"/>
        </w:rPr>
        <w:t>b</w:t>
      </w:r>
      <w:r>
        <w:rPr>
          <w:b/>
          <w:sz w:val="22"/>
          <w:szCs w:val="22"/>
        </w:rPr>
        <w:t>er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and the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numb</w:t>
      </w:r>
      <w:r>
        <w:rPr>
          <w:b/>
          <w:spacing w:val="1"/>
          <w:sz w:val="22"/>
          <w:szCs w:val="22"/>
        </w:rPr>
        <w:t>e</w:t>
      </w:r>
      <w:r>
        <w:rPr>
          <w:b/>
          <w:sz w:val="22"/>
          <w:szCs w:val="22"/>
        </w:rPr>
        <w:t>r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of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its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emp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y</w:t>
      </w:r>
      <w:r>
        <w:rPr>
          <w:b/>
          <w:sz w:val="22"/>
          <w:szCs w:val="22"/>
        </w:rPr>
        <w:t>ees</w:t>
      </w:r>
      <w:r>
        <w:rPr>
          <w:b/>
          <w:spacing w:val="-11"/>
          <w:sz w:val="22"/>
          <w:szCs w:val="22"/>
        </w:rPr>
        <w:t xml:space="preserve"> </w:t>
      </w:r>
      <w:r>
        <w:rPr>
          <w:b/>
          <w:sz w:val="22"/>
          <w:szCs w:val="22"/>
        </w:rPr>
        <w:t>who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re</w:t>
      </w:r>
      <w:r>
        <w:rPr>
          <w:b/>
          <w:spacing w:val="-1"/>
          <w:sz w:val="22"/>
          <w:szCs w:val="22"/>
        </w:rPr>
        <w:t xml:space="preserve"> m</w:t>
      </w:r>
      <w:r>
        <w:rPr>
          <w:b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k</w:t>
      </w:r>
      <w:r>
        <w:rPr>
          <w:b/>
          <w:sz w:val="22"/>
          <w:szCs w:val="22"/>
        </w:rPr>
        <w:t>ing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more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th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n</w:t>
      </w:r>
      <w:r>
        <w:rPr>
          <w:b/>
          <w:spacing w:val="-4"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Rs</w:t>
      </w:r>
      <w:proofErr w:type="spellEnd"/>
      <w:r>
        <w:rPr>
          <w:b/>
          <w:sz w:val="22"/>
          <w:szCs w:val="22"/>
        </w:rPr>
        <w:t>.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6</w:t>
      </w:r>
      <w:r>
        <w:rPr>
          <w:b/>
          <w:spacing w:val="1"/>
          <w:sz w:val="22"/>
          <w:szCs w:val="22"/>
        </w:rPr>
        <w:t>,</w:t>
      </w:r>
      <w:r>
        <w:rPr>
          <w:b/>
          <w:sz w:val="22"/>
          <w:szCs w:val="22"/>
        </w:rPr>
        <w:t>0</w:t>
      </w:r>
      <w:r>
        <w:rPr>
          <w:b/>
          <w:spacing w:val="1"/>
          <w:sz w:val="22"/>
          <w:szCs w:val="22"/>
        </w:rPr>
        <w:t>0</w:t>
      </w:r>
      <w:r>
        <w:rPr>
          <w:b/>
          <w:sz w:val="22"/>
          <w:szCs w:val="22"/>
        </w:rPr>
        <w:t>,00</w:t>
      </w:r>
      <w:r>
        <w:rPr>
          <w:b/>
          <w:spacing w:val="1"/>
          <w:sz w:val="22"/>
          <w:szCs w:val="22"/>
        </w:rPr>
        <w:t>0</w:t>
      </w:r>
      <w:r>
        <w:rPr>
          <w:b/>
          <w:sz w:val="22"/>
          <w:szCs w:val="22"/>
        </w:rPr>
        <w:t>.</w:t>
      </w:r>
    </w:p>
    <w:p w:rsidR="00FC0662" w:rsidRDefault="00FC0662">
      <w:pPr>
        <w:spacing w:before="12" w:line="240" w:lineRule="exact"/>
        <w:rPr>
          <w:sz w:val="24"/>
          <w:szCs w:val="24"/>
        </w:rPr>
      </w:pPr>
    </w:p>
    <w:p w:rsidR="00FC0662" w:rsidRDefault="008B7BF5">
      <w:pPr>
        <w:ind w:left="140"/>
        <w:rPr>
          <w:sz w:val="22"/>
          <w:szCs w:val="22"/>
        </w:rPr>
      </w:pPr>
      <w:r>
        <w:rPr>
          <w:sz w:val="22"/>
          <w:szCs w:val="22"/>
        </w:rPr>
        <w:t>SELECT</w:t>
      </w:r>
      <w:r>
        <w:rPr>
          <w:spacing w:val="4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D.DNo</w:t>
      </w:r>
      <w:proofErr w:type="spellEnd"/>
      <w:r>
        <w:rPr>
          <w:sz w:val="22"/>
          <w:szCs w:val="22"/>
        </w:rPr>
        <w:t>,</w:t>
      </w:r>
      <w:r w:rsidR="00CE2B63">
        <w:rPr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1"/>
          <w:sz w:val="22"/>
          <w:szCs w:val="22"/>
        </w:rPr>
        <w:t>UN</w:t>
      </w:r>
      <w:r>
        <w:rPr>
          <w:sz w:val="22"/>
          <w:szCs w:val="22"/>
        </w:rPr>
        <w:t>T(</w:t>
      </w:r>
      <w:r>
        <w:rPr>
          <w:spacing w:val="1"/>
          <w:sz w:val="22"/>
          <w:szCs w:val="22"/>
        </w:rPr>
        <w:t>*</w:t>
      </w:r>
      <w:r>
        <w:rPr>
          <w:sz w:val="22"/>
          <w:szCs w:val="22"/>
        </w:rPr>
        <w:t>)</w:t>
      </w:r>
      <w:r w:rsidR="00CE2B63">
        <w:rPr>
          <w:sz w:val="22"/>
          <w:szCs w:val="22"/>
        </w:rPr>
        <w:t xml:space="preserve"> AS NO_OF_EMP</w:t>
      </w:r>
    </w:p>
    <w:p w:rsidR="00FC0662" w:rsidRDefault="008B7BF5">
      <w:pPr>
        <w:spacing w:before="4" w:line="240" w:lineRule="exact"/>
        <w:ind w:left="860" w:right="4034"/>
        <w:rPr>
          <w:sz w:val="22"/>
          <w:szCs w:val="22"/>
        </w:rPr>
      </w:pPr>
      <w:r>
        <w:rPr>
          <w:sz w:val="22"/>
          <w:szCs w:val="22"/>
        </w:rPr>
        <w:t>FROM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PLOYEE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E,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EPART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D WHERE</w:t>
      </w:r>
      <w:r>
        <w:rPr>
          <w:spacing w:val="-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E.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No</w:t>
      </w:r>
      <w:proofErr w:type="spellEnd"/>
      <w:r>
        <w:rPr>
          <w:sz w:val="22"/>
          <w:szCs w:val="22"/>
        </w:rPr>
        <w:t>=</w:t>
      </w:r>
      <w:r>
        <w:rPr>
          <w:spacing w:val="-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D.DNo</w:t>
      </w:r>
      <w:proofErr w:type="spellEnd"/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E.Sala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y</w:t>
      </w:r>
      <w:proofErr w:type="spellEnd"/>
      <w:r>
        <w:rPr>
          <w:sz w:val="22"/>
          <w:szCs w:val="22"/>
        </w:rPr>
        <w:t>&gt;</w:t>
      </w:r>
      <w:r>
        <w:rPr>
          <w:spacing w:val="-1"/>
          <w:sz w:val="22"/>
          <w:szCs w:val="22"/>
        </w:rPr>
        <w:t>6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000</w:t>
      </w:r>
    </w:p>
    <w:p w:rsidR="00FC0662" w:rsidRDefault="008B7BF5">
      <w:pPr>
        <w:spacing w:line="240" w:lineRule="exact"/>
        <w:ind w:left="860"/>
        <w:rPr>
          <w:sz w:val="22"/>
          <w:szCs w:val="22"/>
        </w:rPr>
      </w:pPr>
      <w:r>
        <w:rPr>
          <w:sz w:val="22"/>
          <w:szCs w:val="22"/>
        </w:rPr>
        <w:t>GROUP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D.DNo</w:t>
      </w:r>
      <w:proofErr w:type="spellEnd"/>
    </w:p>
    <w:p w:rsidR="00FC0662" w:rsidRDefault="008B7BF5">
      <w:pPr>
        <w:ind w:left="860"/>
        <w:rPr>
          <w:sz w:val="22"/>
          <w:szCs w:val="22"/>
        </w:rPr>
      </w:pPr>
      <w:r>
        <w:rPr>
          <w:sz w:val="22"/>
          <w:szCs w:val="22"/>
        </w:rPr>
        <w:t>HAV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9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OUNT(</w:t>
      </w:r>
      <w:proofErr w:type="gramEnd"/>
      <w:r>
        <w:rPr>
          <w:sz w:val="22"/>
          <w:szCs w:val="22"/>
        </w:rPr>
        <w:t>*)</w:t>
      </w:r>
      <w:r>
        <w:rPr>
          <w:spacing w:val="1"/>
          <w:sz w:val="22"/>
          <w:szCs w:val="22"/>
        </w:rPr>
        <w:t>&gt;</w:t>
      </w:r>
      <w:r>
        <w:rPr>
          <w:sz w:val="22"/>
          <w:szCs w:val="22"/>
        </w:rPr>
        <w:t>=5;</w:t>
      </w:r>
    </w:p>
    <w:p w:rsidR="00FC0662" w:rsidRDefault="008B7BF5">
      <w:pPr>
        <w:spacing w:before="1"/>
        <w:ind w:left="140"/>
        <w:rPr>
          <w:sz w:val="22"/>
          <w:szCs w:val="22"/>
        </w:rPr>
      </w:pPr>
      <w:r>
        <w:rPr>
          <w:b/>
          <w:sz w:val="22"/>
          <w:szCs w:val="22"/>
        </w:rPr>
        <w:t>OU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P</w:t>
      </w:r>
      <w:r>
        <w:rPr>
          <w:b/>
          <w:sz w:val="22"/>
          <w:szCs w:val="22"/>
        </w:rPr>
        <w:t>UT:</w:t>
      </w:r>
    </w:p>
    <w:p w:rsidR="00FC0662" w:rsidRDefault="00FC0662">
      <w:pPr>
        <w:spacing w:before="11" w:line="240" w:lineRule="exact"/>
        <w:rPr>
          <w:sz w:val="24"/>
          <w:szCs w:val="24"/>
        </w:rPr>
      </w:pPr>
    </w:p>
    <w:p w:rsidR="00FC0662" w:rsidRDefault="008B7BF5">
      <w:pPr>
        <w:ind w:left="140"/>
        <w:rPr>
          <w:sz w:val="22"/>
          <w:szCs w:val="22"/>
        </w:rPr>
      </w:pPr>
      <w:r>
        <w:rPr>
          <w:sz w:val="22"/>
          <w:szCs w:val="22"/>
        </w:rPr>
        <w:t xml:space="preserve">DNO    </w:t>
      </w:r>
      <w:r>
        <w:rPr>
          <w:spacing w:val="20"/>
          <w:sz w:val="22"/>
          <w:szCs w:val="22"/>
        </w:rPr>
        <w:t xml:space="preserve"> </w:t>
      </w:r>
      <w:r w:rsidR="00CE2B63">
        <w:rPr>
          <w:sz w:val="22"/>
          <w:szCs w:val="22"/>
        </w:rPr>
        <w:t>NO_OF_EMP</w:t>
      </w:r>
    </w:p>
    <w:p w:rsidR="00FC0662" w:rsidRDefault="008B7BF5">
      <w:pPr>
        <w:ind w:left="140" w:right="7373"/>
        <w:rPr>
          <w:sz w:val="22"/>
          <w:szCs w:val="22"/>
        </w:rPr>
      </w:pPr>
      <w:r>
        <w:rPr>
          <w:sz w:val="22"/>
          <w:szCs w:val="22"/>
        </w:rPr>
        <w:t xml:space="preserve">------         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 xml:space="preserve">---------- D1                   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6</w:t>
      </w:r>
    </w:p>
    <w:p w:rsidR="00FC0662" w:rsidRDefault="00FC0662">
      <w:pPr>
        <w:spacing w:before="1" w:line="160" w:lineRule="exact"/>
        <w:rPr>
          <w:sz w:val="16"/>
          <w:szCs w:val="16"/>
        </w:rPr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FC0662">
      <w:pPr>
        <w:spacing w:line="200" w:lineRule="exact"/>
      </w:pPr>
    </w:p>
    <w:p w:rsidR="00FC0662" w:rsidRDefault="008B7BF5">
      <w:pPr>
        <w:spacing w:before="29"/>
        <w:ind w:left="140"/>
        <w:rPr>
          <w:sz w:val="24"/>
          <w:szCs w:val="24"/>
        </w:rPr>
      </w:pPr>
      <w:r>
        <w:rPr>
          <w:sz w:val="24"/>
          <w:szCs w:val="24"/>
        </w:rPr>
        <w:t>Depar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ent of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mputer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Science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Engg.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                                                                    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32</w:t>
      </w:r>
    </w:p>
    <w:sectPr w:rsidR="00FC0662">
      <w:headerReference w:type="default" r:id="rId34"/>
      <w:pgSz w:w="11920" w:h="16840"/>
      <w:pgMar w:top="620" w:right="1280" w:bottom="280" w:left="13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75E" w:rsidRDefault="0044275E">
      <w:r>
        <w:separator/>
      </w:r>
    </w:p>
  </w:endnote>
  <w:endnote w:type="continuationSeparator" w:id="0">
    <w:p w:rsidR="0044275E" w:rsidRDefault="00442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75E" w:rsidRDefault="0044275E">
      <w:r>
        <w:separator/>
      </w:r>
    </w:p>
  </w:footnote>
  <w:footnote w:type="continuationSeparator" w:id="0">
    <w:p w:rsidR="0044275E" w:rsidRDefault="004427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8D2" w:rsidRDefault="0044275E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7.55pt;margin-top:36pt;width:169.85pt;height:10pt;z-index:-251658752;mso-position-horizontal-relative:page;mso-position-vertical-relative:page" filled="f" stroked="f">
          <v:textbox inset="0,0,0,0">
            <w:txbxContent>
              <w:p w:rsidR="00AC78D2" w:rsidRDefault="00AC78D2">
                <w:pPr>
                  <w:spacing w:line="180" w:lineRule="exact"/>
                  <w:ind w:left="20" w:right="-24"/>
                  <w:rPr>
                    <w:sz w:val="16"/>
                    <w:szCs w:val="16"/>
                  </w:rPr>
                </w:pPr>
                <w:r>
                  <w:rPr>
                    <w:b/>
                    <w:sz w:val="16"/>
                    <w:szCs w:val="16"/>
                  </w:rPr>
                  <w:t>DB</w:t>
                </w:r>
                <w:r>
                  <w:rPr>
                    <w:b/>
                    <w:spacing w:val="1"/>
                    <w:sz w:val="16"/>
                    <w:szCs w:val="16"/>
                  </w:rPr>
                  <w:t>M</w:t>
                </w:r>
                <w:r>
                  <w:rPr>
                    <w:b/>
                    <w:sz w:val="16"/>
                    <w:szCs w:val="16"/>
                  </w:rPr>
                  <w:t>S</w:t>
                </w:r>
                <w:r>
                  <w:rPr>
                    <w:b/>
                    <w:spacing w:val="-5"/>
                    <w:sz w:val="16"/>
                    <w:szCs w:val="16"/>
                  </w:rPr>
                  <w:t xml:space="preserve"> </w:t>
                </w:r>
                <w:r>
                  <w:rPr>
                    <w:b/>
                    <w:sz w:val="16"/>
                    <w:szCs w:val="16"/>
                  </w:rPr>
                  <w:t>LAB</w:t>
                </w:r>
                <w:r>
                  <w:rPr>
                    <w:b/>
                    <w:spacing w:val="1"/>
                    <w:sz w:val="16"/>
                    <w:szCs w:val="16"/>
                  </w:rPr>
                  <w:t>O</w:t>
                </w:r>
                <w:r>
                  <w:rPr>
                    <w:b/>
                    <w:sz w:val="16"/>
                    <w:szCs w:val="16"/>
                  </w:rPr>
                  <w:t>R</w:t>
                </w:r>
                <w:r>
                  <w:rPr>
                    <w:b/>
                    <w:spacing w:val="1"/>
                    <w:sz w:val="16"/>
                    <w:szCs w:val="16"/>
                  </w:rPr>
                  <w:t>A</w:t>
                </w:r>
                <w:r>
                  <w:rPr>
                    <w:b/>
                    <w:sz w:val="16"/>
                    <w:szCs w:val="16"/>
                  </w:rPr>
                  <w:t>TORY</w:t>
                </w:r>
                <w:r>
                  <w:rPr>
                    <w:b/>
                    <w:spacing w:val="-10"/>
                    <w:sz w:val="16"/>
                    <w:szCs w:val="16"/>
                  </w:rPr>
                  <w:t xml:space="preserve"> </w:t>
                </w:r>
                <w:r>
                  <w:rPr>
                    <w:b/>
                    <w:sz w:val="16"/>
                    <w:szCs w:val="16"/>
                  </w:rPr>
                  <w:t>WITH</w:t>
                </w:r>
                <w:r>
                  <w:rPr>
                    <w:b/>
                    <w:spacing w:val="-4"/>
                    <w:sz w:val="16"/>
                    <w:szCs w:val="16"/>
                  </w:rPr>
                  <w:t xml:space="preserve"> </w:t>
                </w:r>
                <w:r>
                  <w:rPr>
                    <w:b/>
                    <w:sz w:val="16"/>
                    <w:szCs w:val="16"/>
                  </w:rPr>
                  <w:t>MINI</w:t>
                </w:r>
                <w:r>
                  <w:rPr>
                    <w:b/>
                    <w:spacing w:val="-4"/>
                    <w:sz w:val="16"/>
                    <w:szCs w:val="16"/>
                  </w:rPr>
                  <w:t xml:space="preserve"> </w:t>
                </w:r>
                <w:r>
                  <w:rPr>
                    <w:b/>
                    <w:sz w:val="16"/>
                    <w:szCs w:val="16"/>
                  </w:rPr>
                  <w:t>P</w:t>
                </w:r>
                <w:r>
                  <w:rPr>
                    <w:b/>
                    <w:spacing w:val="1"/>
                    <w:sz w:val="16"/>
                    <w:szCs w:val="16"/>
                  </w:rPr>
                  <w:t>R</w:t>
                </w:r>
                <w:r>
                  <w:rPr>
                    <w:b/>
                    <w:spacing w:val="-1"/>
                    <w:sz w:val="16"/>
                    <w:szCs w:val="16"/>
                  </w:rPr>
                  <w:t>O</w:t>
                </w:r>
                <w:r>
                  <w:rPr>
                    <w:b/>
                    <w:sz w:val="16"/>
                    <w:szCs w:val="16"/>
                  </w:rPr>
                  <w:t>JECT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8D2" w:rsidRDefault="00AC78D2">
    <w:pPr>
      <w:spacing w:line="0" w:lineRule="atLeast"/>
      <w:rPr>
        <w:sz w:val="0"/>
        <w:szCs w:val="0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8D2" w:rsidRDefault="00AC78D2">
    <w:pPr>
      <w:spacing w:line="0" w:lineRule="atLeast"/>
      <w:rPr>
        <w:sz w:val="0"/>
        <w:szCs w:val="0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8D2" w:rsidRDefault="00AC78D2">
    <w:pPr>
      <w:spacing w:line="0" w:lineRule="atLeast"/>
      <w:rPr>
        <w:sz w:val="0"/>
        <w:szCs w:val="0"/>
      </w:rPr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8D2" w:rsidRDefault="00AC78D2">
    <w:pPr>
      <w:spacing w:line="0" w:lineRule="atLeast"/>
      <w:rPr>
        <w:sz w:val="0"/>
        <w:szCs w:val="0"/>
      </w:rPr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8D2" w:rsidRDefault="00AC78D2">
    <w:pPr>
      <w:spacing w:line="0" w:lineRule="atLeast"/>
      <w:rPr>
        <w:sz w:val="0"/>
        <w:szCs w:val="0"/>
      </w:rPr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8D2" w:rsidRDefault="00AC78D2">
    <w:pPr>
      <w:spacing w:line="0" w:lineRule="atLeast"/>
      <w:rPr>
        <w:sz w:val="0"/>
        <w:szCs w:val="0"/>
      </w:rPr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8D2" w:rsidRDefault="00AC78D2">
    <w:pPr>
      <w:spacing w:line="0" w:lineRule="atLeast"/>
      <w:rPr>
        <w:sz w:val="0"/>
        <w:szCs w:val="0"/>
      </w:rPr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8D2" w:rsidRDefault="00AC78D2">
    <w:pPr>
      <w:spacing w:line="0" w:lineRule="atLeast"/>
      <w:rPr>
        <w:sz w:val="0"/>
        <w:szCs w:val="0"/>
      </w:rPr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8D2" w:rsidRDefault="00AC78D2">
    <w:pPr>
      <w:spacing w:line="0" w:lineRule="atLeast"/>
      <w:rPr>
        <w:sz w:val="0"/>
        <w:szCs w:val="0"/>
      </w:rPr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8D2" w:rsidRDefault="00AC78D2">
    <w:pPr>
      <w:spacing w:line="0" w:lineRule="atLeast"/>
      <w:rPr>
        <w:sz w:val="0"/>
        <w:szCs w:val="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8D2" w:rsidRDefault="00AC78D2">
    <w:pPr>
      <w:spacing w:line="0" w:lineRule="atLeast"/>
      <w:rPr>
        <w:sz w:val="0"/>
        <w:szCs w:val="0"/>
      </w:rPr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8D2" w:rsidRDefault="00AC78D2">
    <w:pPr>
      <w:spacing w:line="0" w:lineRule="atLeast"/>
      <w:rPr>
        <w:sz w:val="0"/>
        <w:szCs w:val="0"/>
      </w:rPr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8D2" w:rsidRDefault="00AC78D2">
    <w:pPr>
      <w:spacing w:line="0" w:lineRule="atLeast"/>
      <w:rPr>
        <w:sz w:val="0"/>
        <w:szCs w:val="0"/>
      </w:rPr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8D2" w:rsidRDefault="00AC78D2">
    <w:pPr>
      <w:spacing w:line="0" w:lineRule="atLeast"/>
      <w:rPr>
        <w:sz w:val="0"/>
        <w:szCs w:val="0"/>
      </w:rPr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8D2" w:rsidRDefault="00AC78D2">
    <w:pPr>
      <w:spacing w:line="0" w:lineRule="atLeast"/>
      <w:rPr>
        <w:sz w:val="0"/>
        <w:szCs w:val="0"/>
      </w:rPr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8D2" w:rsidRDefault="00AC78D2">
    <w:pPr>
      <w:spacing w:line="0" w:lineRule="atLeast"/>
      <w:rPr>
        <w:sz w:val="0"/>
        <w:szCs w:val="0"/>
      </w:rPr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8D2" w:rsidRDefault="00AC78D2">
    <w:pPr>
      <w:spacing w:line="0" w:lineRule="atLeast"/>
      <w:rPr>
        <w:sz w:val="0"/>
        <w:szCs w:val="0"/>
      </w:rPr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8D2" w:rsidRDefault="00AC78D2">
    <w:pPr>
      <w:spacing w:line="0" w:lineRule="atLeast"/>
      <w:rPr>
        <w:sz w:val="0"/>
        <w:szCs w:val="0"/>
      </w:rPr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8D2" w:rsidRDefault="00AC78D2">
    <w:pPr>
      <w:spacing w:line="0" w:lineRule="atLeast"/>
      <w:rPr>
        <w:sz w:val="0"/>
        <w:szCs w:val="0"/>
      </w:rPr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8D2" w:rsidRDefault="00AC78D2">
    <w:pPr>
      <w:spacing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8D2" w:rsidRDefault="00AC78D2">
    <w:pPr>
      <w:spacing w:line="0" w:lineRule="atLeast"/>
      <w:rPr>
        <w:sz w:val="0"/>
        <w:szCs w:val="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8D2" w:rsidRDefault="00AC78D2">
    <w:pPr>
      <w:spacing w:line="0" w:lineRule="atLeast"/>
      <w:rPr>
        <w:sz w:val="0"/>
        <w:szCs w:val="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8D2" w:rsidRDefault="00AC78D2">
    <w:pPr>
      <w:spacing w:line="0" w:lineRule="atLeast"/>
      <w:rPr>
        <w:sz w:val="0"/>
        <w:szCs w:val="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8D2" w:rsidRDefault="00AC78D2">
    <w:pPr>
      <w:spacing w:line="0" w:lineRule="atLeast"/>
      <w:rPr>
        <w:sz w:val="0"/>
        <w:szCs w:val="0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8D2" w:rsidRDefault="00AC78D2">
    <w:pPr>
      <w:spacing w:line="0" w:lineRule="atLeast"/>
      <w:rPr>
        <w:sz w:val="0"/>
        <w:szCs w:val="0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8D2" w:rsidRDefault="00AC78D2">
    <w:pPr>
      <w:spacing w:line="0" w:lineRule="atLeast"/>
      <w:rPr>
        <w:sz w:val="0"/>
        <w:szCs w:val="0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8D2" w:rsidRDefault="00AC78D2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D083C"/>
    <w:multiLevelType w:val="hybridMultilevel"/>
    <w:tmpl w:val="C3C88BE2"/>
    <w:lvl w:ilvl="0" w:tplc="40090005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2E80298B"/>
    <w:multiLevelType w:val="hybridMultilevel"/>
    <w:tmpl w:val="966AF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62D8A"/>
    <w:multiLevelType w:val="hybridMultilevel"/>
    <w:tmpl w:val="7F6834D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CE54E6"/>
    <w:multiLevelType w:val="hybridMultilevel"/>
    <w:tmpl w:val="D17E5E1A"/>
    <w:lvl w:ilvl="0" w:tplc="50A07E40">
      <w:start w:val="1"/>
      <w:numFmt w:val="decimal"/>
      <w:lvlText w:val="%1."/>
      <w:lvlJc w:val="left"/>
      <w:pPr>
        <w:ind w:left="5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4" w15:restartNumberingAfterBreak="0">
    <w:nsid w:val="5B255D3C"/>
    <w:multiLevelType w:val="multilevel"/>
    <w:tmpl w:val="3B441A9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337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0662"/>
    <w:rsid w:val="00067732"/>
    <w:rsid w:val="00153965"/>
    <w:rsid w:val="001F1DA1"/>
    <w:rsid w:val="002027A6"/>
    <w:rsid w:val="00280867"/>
    <w:rsid w:val="0028196B"/>
    <w:rsid w:val="00354428"/>
    <w:rsid w:val="0044275E"/>
    <w:rsid w:val="004561A8"/>
    <w:rsid w:val="004E50C2"/>
    <w:rsid w:val="00511287"/>
    <w:rsid w:val="006211BD"/>
    <w:rsid w:val="00721C1D"/>
    <w:rsid w:val="00791086"/>
    <w:rsid w:val="007C105F"/>
    <w:rsid w:val="00882F03"/>
    <w:rsid w:val="008B7BF5"/>
    <w:rsid w:val="008D45D9"/>
    <w:rsid w:val="009A1DEC"/>
    <w:rsid w:val="009A63C8"/>
    <w:rsid w:val="00AC78D2"/>
    <w:rsid w:val="00B22577"/>
    <w:rsid w:val="00BA4DD0"/>
    <w:rsid w:val="00CE2B63"/>
    <w:rsid w:val="00D24AEE"/>
    <w:rsid w:val="00D90EB4"/>
    <w:rsid w:val="00FC0662"/>
    <w:rsid w:val="00FF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"/>
    <o:shapelayout v:ext="edit">
      <o:idmap v:ext="edit" data="1,3"/>
    </o:shapelayout>
  </w:shapeDefaults>
  <w:decimalSymbol w:val="."/>
  <w:listSeparator w:val=","/>
  <w15:docId w15:val="{BB03D844-8958-41EB-874D-E3FD1331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9A6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26" Type="http://schemas.openxmlformats.org/officeDocument/2006/relationships/header" Target="header20.xml"/><Relationship Id="rId3" Type="http://schemas.openxmlformats.org/officeDocument/2006/relationships/settings" Target="settings.xml"/><Relationship Id="rId21" Type="http://schemas.openxmlformats.org/officeDocument/2006/relationships/header" Target="header15.xml"/><Relationship Id="rId34" Type="http://schemas.openxmlformats.org/officeDocument/2006/relationships/header" Target="header28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5" Type="http://schemas.openxmlformats.org/officeDocument/2006/relationships/header" Target="header19.xml"/><Relationship Id="rId33" Type="http://schemas.openxmlformats.org/officeDocument/2006/relationships/header" Target="header27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header" Target="header14.xml"/><Relationship Id="rId29" Type="http://schemas.openxmlformats.org/officeDocument/2006/relationships/header" Target="header2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8.xml"/><Relationship Id="rId32" Type="http://schemas.openxmlformats.org/officeDocument/2006/relationships/header" Target="header26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23" Type="http://schemas.openxmlformats.org/officeDocument/2006/relationships/header" Target="header17.xml"/><Relationship Id="rId28" Type="http://schemas.openxmlformats.org/officeDocument/2006/relationships/header" Target="header22.xml"/><Relationship Id="rId36" Type="http://schemas.openxmlformats.org/officeDocument/2006/relationships/theme" Target="theme/theme1.xml"/><Relationship Id="rId10" Type="http://schemas.openxmlformats.org/officeDocument/2006/relationships/header" Target="header4.xml"/><Relationship Id="rId19" Type="http://schemas.openxmlformats.org/officeDocument/2006/relationships/header" Target="header13.xml"/><Relationship Id="rId31" Type="http://schemas.openxmlformats.org/officeDocument/2006/relationships/header" Target="header2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header" Target="header16.xml"/><Relationship Id="rId27" Type="http://schemas.openxmlformats.org/officeDocument/2006/relationships/header" Target="header21.xml"/><Relationship Id="rId30" Type="http://schemas.openxmlformats.org/officeDocument/2006/relationships/header" Target="header24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32</Pages>
  <Words>8127</Words>
  <Characters>46325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</cp:lastModifiedBy>
  <cp:revision>17</cp:revision>
  <dcterms:created xsi:type="dcterms:W3CDTF">2020-12-07T04:06:00Z</dcterms:created>
  <dcterms:modified xsi:type="dcterms:W3CDTF">2020-12-31T09:33:00Z</dcterms:modified>
</cp:coreProperties>
</file>